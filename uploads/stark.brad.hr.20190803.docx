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75CA" w14:textId="77777777" w:rsidR="005E10C3" w:rsidRDefault="00A64A58">
      <w:pPr>
        <w:jc w:val="center"/>
        <w:rPr>
          <w:rFonts w:ascii="Times New Roman" w:hAnsi="Times New Roman" w:cs="Times New Roman"/>
          <w:b/>
          <w:bCs/>
          <w:spacing w:val="-4"/>
          <w:sz w:val="36"/>
          <w:szCs w:val="36"/>
        </w:rPr>
      </w:pPr>
      <w:r>
        <w:rPr>
          <w:rFonts w:ascii="Times New Roman" w:hAnsi="Times New Roman" w:cs="Times New Roman"/>
          <w:b/>
          <w:bCs/>
          <w:spacing w:val="-4"/>
          <w:sz w:val="36"/>
          <w:szCs w:val="36"/>
        </w:rPr>
        <w:t>B</w:t>
      </w:r>
      <w:r w:rsidR="005E10C3">
        <w:rPr>
          <w:rFonts w:ascii="Times New Roman" w:hAnsi="Times New Roman" w:cs="Times New Roman"/>
          <w:b/>
          <w:bCs/>
          <w:spacing w:val="-4"/>
          <w:sz w:val="36"/>
          <w:szCs w:val="36"/>
        </w:rPr>
        <w:t>RAD</w:t>
      </w:r>
      <w:r>
        <w:rPr>
          <w:rFonts w:ascii="Times New Roman" w:hAnsi="Times New Roman" w:cs="Times New Roman"/>
          <w:b/>
          <w:bCs/>
          <w:spacing w:val="-4"/>
          <w:sz w:val="36"/>
          <w:szCs w:val="36"/>
        </w:rPr>
        <w:t xml:space="preserve"> S</w:t>
      </w:r>
      <w:r w:rsidR="005E10C3">
        <w:rPr>
          <w:rFonts w:ascii="Times New Roman" w:hAnsi="Times New Roman" w:cs="Times New Roman"/>
          <w:b/>
          <w:bCs/>
          <w:spacing w:val="-4"/>
          <w:sz w:val="36"/>
          <w:szCs w:val="36"/>
        </w:rPr>
        <w:t>TARK</w:t>
      </w:r>
    </w:p>
    <w:p w14:paraId="218196A2" w14:textId="77777777" w:rsidR="00586AED" w:rsidRDefault="00586AED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San Antonio, TX</w:t>
      </w:r>
    </w:p>
    <w:p w14:paraId="037C8CF0" w14:textId="00B47799" w:rsidR="002C24A2" w:rsidRPr="00175085" w:rsidRDefault="00645579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Mobile: </w:t>
      </w:r>
      <w:r w:rsidR="002C24A2" w:rsidRPr="00175085">
        <w:rPr>
          <w:rFonts w:ascii="Times New Roman" w:hAnsi="Times New Roman" w:cs="Times New Roman"/>
          <w:spacing w:val="-3"/>
          <w:sz w:val="22"/>
          <w:szCs w:val="22"/>
        </w:rPr>
        <w:t>708.334.3437</w:t>
      </w:r>
    </w:p>
    <w:p w14:paraId="5C377C9F" w14:textId="428F0A52" w:rsidR="002C24A2" w:rsidRDefault="00645579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Email: </w:t>
      </w:r>
      <w:hyperlink r:id="rId5" w:history="1">
        <w:r w:rsidR="001D66AA" w:rsidRPr="008B4CE1">
          <w:rPr>
            <w:rStyle w:val="Hyperlink"/>
            <w:rFonts w:ascii="Times New Roman" w:hAnsi="Times New Roman"/>
            <w:spacing w:val="-3"/>
            <w:sz w:val="22"/>
            <w:szCs w:val="22"/>
          </w:rPr>
          <w:t>bradstarkhr@gmail.com</w:t>
        </w:r>
      </w:hyperlink>
    </w:p>
    <w:p w14:paraId="3B6F515F" w14:textId="5412B547" w:rsidR="001D66AA" w:rsidRPr="00175085" w:rsidRDefault="008158B7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  <w:r w:rsidRPr="008158B7">
        <w:rPr>
          <w:rFonts w:ascii="Times New Roman" w:hAnsi="Times New Roman" w:cs="Times New Roman"/>
          <w:spacing w:val="-3"/>
          <w:sz w:val="22"/>
          <w:szCs w:val="22"/>
        </w:rPr>
        <w:t>linkedin.com/in/</w:t>
      </w:r>
      <w:proofErr w:type="spellStart"/>
      <w:r w:rsidRPr="008158B7">
        <w:rPr>
          <w:rFonts w:ascii="Times New Roman" w:hAnsi="Times New Roman" w:cs="Times New Roman"/>
          <w:spacing w:val="-3"/>
          <w:sz w:val="22"/>
          <w:szCs w:val="22"/>
        </w:rPr>
        <w:t>bradstarkhr</w:t>
      </w:r>
      <w:proofErr w:type="spellEnd"/>
    </w:p>
    <w:p w14:paraId="46E4C919" w14:textId="4125F6C4" w:rsidR="00200726" w:rsidRDefault="00200726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</w:p>
    <w:p w14:paraId="687892D8" w14:textId="77777777" w:rsidR="00C02EFC" w:rsidRPr="00175085" w:rsidRDefault="00C02EFC" w:rsidP="0004010E">
      <w:pPr>
        <w:spacing w:line="220" w:lineRule="exact"/>
        <w:jc w:val="center"/>
        <w:rPr>
          <w:rFonts w:ascii="Times New Roman" w:hAnsi="Times New Roman" w:cs="Times New Roman"/>
          <w:spacing w:val="-3"/>
          <w:sz w:val="22"/>
          <w:szCs w:val="22"/>
        </w:rPr>
      </w:pPr>
    </w:p>
    <w:p w14:paraId="40A3B1C0" w14:textId="77777777" w:rsidR="002C24A2" w:rsidRPr="00175085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175085">
        <w:rPr>
          <w:rFonts w:ascii="Times New Roman" w:hAnsi="Times New Roman" w:cs="Times New Roman"/>
          <w:b/>
          <w:bCs/>
          <w:spacing w:val="-3"/>
          <w:sz w:val="28"/>
          <w:szCs w:val="28"/>
        </w:rPr>
        <w:t>PROFESSIONAL PROFILE</w:t>
      </w:r>
    </w:p>
    <w:p w14:paraId="548FC9E6" w14:textId="6876DA6A" w:rsidR="007D15F8" w:rsidRPr="00CA7ECC" w:rsidRDefault="00076858" w:rsidP="007D15F8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076858">
        <w:rPr>
          <w:rFonts w:ascii="Times New Roman" w:hAnsi="Times New Roman" w:cs="Times New Roman"/>
          <w:spacing w:val="-3"/>
          <w:sz w:val="22"/>
          <w:szCs w:val="22"/>
        </w:rPr>
        <w:t>Bilingual (English / Spanish) H</w:t>
      </w:r>
      <w:r w:rsidR="007D15F8" w:rsidRPr="00076858">
        <w:rPr>
          <w:rFonts w:ascii="Times New Roman" w:hAnsi="Times New Roman" w:cs="Times New Roman"/>
          <w:spacing w:val="-3"/>
          <w:sz w:val="22"/>
          <w:szCs w:val="22"/>
        </w:rPr>
        <w:t>uman Resources</w:t>
      </w:r>
      <w:r w:rsidR="007D15F8"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professional wi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>th extensive experience as top-level</w:t>
      </w:r>
      <w:r>
        <w:rPr>
          <w:rFonts w:ascii="Times New Roman" w:hAnsi="Times New Roman" w:cs="Times New Roman"/>
          <w:spacing w:val="-3"/>
          <w:sz w:val="22"/>
          <w:szCs w:val="22"/>
        </w:rPr>
        <w:t>,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hands-on 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HR </w:t>
      </w:r>
      <w:r>
        <w:rPr>
          <w:rFonts w:ascii="Times New Roman" w:hAnsi="Times New Roman" w:cs="Times New Roman"/>
          <w:spacing w:val="-3"/>
          <w:sz w:val="22"/>
          <w:szCs w:val="22"/>
        </w:rPr>
        <w:t>leader reporting directly to the ow</w:t>
      </w:r>
      <w:r w:rsidR="00113B61">
        <w:rPr>
          <w:rFonts w:ascii="Times New Roman" w:hAnsi="Times New Roman" w:cs="Times New Roman"/>
          <w:spacing w:val="-3"/>
          <w:sz w:val="22"/>
          <w:szCs w:val="22"/>
        </w:rPr>
        <w:t xml:space="preserve">ners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and 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>executive</w:t>
      </w:r>
      <w:r>
        <w:rPr>
          <w:rFonts w:ascii="Times New Roman" w:hAnsi="Times New Roman" w:cs="Times New Roman"/>
          <w:spacing w:val="-3"/>
          <w:sz w:val="22"/>
          <w:szCs w:val="22"/>
        </w:rPr>
        <w:t>s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of 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>small to mid-sized companies (250 to 1250 employees, 2 to 40 sites, and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$100M to approximately $400M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>)</w:t>
      </w:r>
      <w:r>
        <w:rPr>
          <w:rFonts w:ascii="Times New Roman" w:hAnsi="Times New Roman" w:cs="Times New Roman"/>
          <w:spacing w:val="-3"/>
          <w:sz w:val="22"/>
          <w:szCs w:val="22"/>
        </w:rPr>
        <w:t>.  These roles have been primarily in manufacturing, but in PEO / HRO settings have involved a broad spectrum of industries.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103D6F">
        <w:rPr>
          <w:rFonts w:ascii="Times New Roman" w:hAnsi="Times New Roman" w:cs="Times New Roman"/>
          <w:spacing w:val="-3"/>
          <w:sz w:val="22"/>
          <w:szCs w:val="22"/>
        </w:rPr>
        <w:t>R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oles have combined strategic HR work with </w:t>
      </w:r>
      <w:r w:rsidR="00113B61">
        <w:rPr>
          <w:rFonts w:ascii="Times New Roman" w:hAnsi="Times New Roman" w:cs="Times New Roman"/>
          <w:spacing w:val="-3"/>
          <w:sz w:val="22"/>
          <w:szCs w:val="22"/>
        </w:rPr>
        <w:t>senior leadership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; working as a soloist or leading teams of up to 10; and doing day-to-day, transactional HR with team members at all levels.  </w:t>
      </w:r>
      <w:r w:rsidR="007D15F8" w:rsidRPr="00E76B3F">
        <w:rPr>
          <w:rFonts w:ascii="Times New Roman" w:hAnsi="Times New Roman" w:cs="Times New Roman"/>
          <w:b/>
          <w:bCs/>
          <w:spacing w:val="-3"/>
          <w:sz w:val="22"/>
          <w:szCs w:val="22"/>
        </w:rPr>
        <w:t>MA in human resources</w:t>
      </w:r>
      <w:r w:rsidR="007D15F8" w:rsidRPr="00CA7ECC">
        <w:rPr>
          <w:rFonts w:ascii="Times New Roman" w:hAnsi="Times New Roman" w:cs="Times New Roman"/>
          <w:spacing w:val="-3"/>
          <w:sz w:val="22"/>
          <w:szCs w:val="22"/>
        </w:rPr>
        <w:t xml:space="preserve"> and </w:t>
      </w:r>
      <w:r w:rsidR="007D15F8" w:rsidRPr="00CA7ECC">
        <w:rPr>
          <w:rFonts w:ascii="Times New Roman" w:hAnsi="Times New Roman" w:cs="Times New Roman"/>
          <w:b/>
          <w:spacing w:val="-3"/>
          <w:sz w:val="22"/>
          <w:szCs w:val="22"/>
        </w:rPr>
        <w:t xml:space="preserve">SPHR, GPHR, </w:t>
      </w:r>
      <w:proofErr w:type="spellStart"/>
      <w:r w:rsidR="007D15F8" w:rsidRPr="00CA7ECC">
        <w:rPr>
          <w:rFonts w:ascii="Times New Roman" w:hAnsi="Times New Roman" w:cs="Times New Roman"/>
          <w:b/>
          <w:spacing w:val="-3"/>
          <w:sz w:val="22"/>
          <w:szCs w:val="22"/>
        </w:rPr>
        <w:t>PHRca</w:t>
      </w:r>
      <w:proofErr w:type="spellEnd"/>
      <w:r w:rsidR="007D15F8" w:rsidRPr="00CA7ECC">
        <w:rPr>
          <w:rFonts w:ascii="Times New Roman" w:hAnsi="Times New Roman" w:cs="Times New Roman"/>
          <w:b/>
          <w:spacing w:val="-3"/>
          <w:sz w:val="22"/>
          <w:szCs w:val="22"/>
        </w:rPr>
        <w:t xml:space="preserve"> and SHRM-SCP certifications</w:t>
      </w:r>
      <w:r w:rsidR="007D15F8" w:rsidRPr="00CA7ECC">
        <w:rPr>
          <w:rFonts w:ascii="Times New Roman" w:hAnsi="Times New Roman" w:cs="Times New Roman"/>
          <w:spacing w:val="-3"/>
          <w:sz w:val="22"/>
          <w:szCs w:val="22"/>
        </w:rPr>
        <w:t>.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  </w:t>
      </w:r>
      <w:r w:rsidR="007D15F8" w:rsidRPr="00CA7ECC">
        <w:rPr>
          <w:rFonts w:ascii="Times New Roman" w:hAnsi="Times New Roman" w:cs="Times New Roman"/>
          <w:spacing w:val="-3"/>
          <w:sz w:val="22"/>
          <w:szCs w:val="22"/>
        </w:rPr>
        <w:t>HR experience in 25 states, including California.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  </w:t>
      </w:r>
    </w:p>
    <w:p w14:paraId="27BAB3B1" w14:textId="77777777" w:rsidR="00613529" w:rsidRDefault="00613529" w:rsidP="00613529">
      <w:pPr>
        <w:pStyle w:val="ListParagraph"/>
        <w:numPr>
          <w:ilvl w:val="0"/>
          <w:numId w:val="12"/>
        </w:num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Multi-industry HR experience, including HR Services, PEO, Manufacturing, Distribution, Automotive, Professional Services, Financial Services, Hotels/Hospitality, Restaurant, Consumer Packaged Foods, Produce, Packaging, Public Accounting, Law Firms, Energy, Home Health/Therapy, Oil Field Services, Private Equity/Venture Capital, Construction, Real Estate Development.</w:t>
      </w:r>
    </w:p>
    <w:p w14:paraId="6110B348" w14:textId="372E9792" w:rsidR="00613529" w:rsidRDefault="00613529" w:rsidP="00613529">
      <w:pPr>
        <w:pStyle w:val="ListParagraph"/>
        <w:numPr>
          <w:ilvl w:val="0"/>
          <w:numId w:val="12"/>
        </w:num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Firm understanding of financial impact of HR, gained through experience as an equity partner and in consulting and business development/sales in professional employer organization (PEO) settings. </w:t>
      </w:r>
    </w:p>
    <w:p w14:paraId="0CFF61A6" w14:textId="3B79A4F5" w:rsidR="00613529" w:rsidRDefault="00613529" w:rsidP="00613529">
      <w:pPr>
        <w:pStyle w:val="ListParagraph"/>
        <w:numPr>
          <w:ilvl w:val="0"/>
          <w:numId w:val="12"/>
        </w:num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Education in international HR (Canada, </w:t>
      </w:r>
      <w:r w:rsidR="00113B61">
        <w:rPr>
          <w:rFonts w:ascii="Times New Roman" w:hAnsi="Times New Roman" w:cs="Times New Roman"/>
          <w:spacing w:val="-3"/>
          <w:sz w:val="22"/>
          <w:szCs w:val="22"/>
        </w:rPr>
        <w:t>Mexico, Brazil</w:t>
      </w:r>
      <w:r>
        <w:rPr>
          <w:rFonts w:ascii="Times New Roman" w:hAnsi="Times New Roman" w:cs="Times New Roman"/>
          <w:spacing w:val="-3"/>
          <w:sz w:val="22"/>
          <w:szCs w:val="22"/>
        </w:rPr>
        <w:t>, UK, European Union, China and India).</w:t>
      </w:r>
    </w:p>
    <w:p w14:paraId="44BA0DD7" w14:textId="4CC60B39" w:rsidR="0005298E" w:rsidRPr="00140E0F" w:rsidRDefault="0005298E" w:rsidP="00613529">
      <w:pPr>
        <w:pStyle w:val="ListParagraph"/>
        <w:numPr>
          <w:ilvl w:val="0"/>
          <w:numId w:val="12"/>
        </w:num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Experienced user of ADP Workforce Now, Paychex, Paylocity, </w:t>
      </w:r>
      <w:proofErr w:type="spellStart"/>
      <w:r>
        <w:rPr>
          <w:rFonts w:ascii="Times New Roman" w:hAnsi="Times New Roman" w:cs="Times New Roman"/>
          <w:spacing w:val="-3"/>
          <w:sz w:val="22"/>
          <w:szCs w:val="22"/>
        </w:rPr>
        <w:t>Netchex</w:t>
      </w:r>
      <w:proofErr w:type="spellEnd"/>
      <w:r>
        <w:rPr>
          <w:rFonts w:ascii="Times New Roman" w:hAnsi="Times New Roman" w:cs="Times New Roman"/>
          <w:spacing w:val="-3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  <w:sz w:val="22"/>
          <w:szCs w:val="22"/>
        </w:rPr>
        <w:t>MyPaperlessOffice</w:t>
      </w:r>
      <w:proofErr w:type="spellEnd"/>
      <w:r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72B6B6E8" w14:textId="77777777" w:rsidR="00200726" w:rsidRDefault="00200726" w:rsidP="00B35E32">
      <w:pPr>
        <w:spacing w:line="220" w:lineRule="exact"/>
        <w:jc w:val="both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</w:p>
    <w:p w14:paraId="0CE55A3F" w14:textId="77777777" w:rsidR="002C24A2" w:rsidRPr="00175085" w:rsidRDefault="002C24A2" w:rsidP="00B72B8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175085">
        <w:rPr>
          <w:rFonts w:ascii="Times New Roman" w:hAnsi="Times New Roman" w:cs="Times New Roman"/>
          <w:b/>
          <w:bCs/>
          <w:spacing w:val="-3"/>
          <w:sz w:val="28"/>
          <w:szCs w:val="28"/>
        </w:rPr>
        <w:t>EMPLOYMENT EXPERIENCE</w:t>
      </w:r>
    </w:p>
    <w:p w14:paraId="55317D63" w14:textId="46A10CC5" w:rsidR="00141B67" w:rsidRPr="00141B67" w:rsidRDefault="000D48D9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Straight Talk HR, San Antonio, TX</w:t>
      </w:r>
      <w:r w:rsidR="00141B67">
        <w:rPr>
          <w:rFonts w:ascii="Times New Roman" w:hAnsi="Times New Roman" w:cs="Times New Roman"/>
          <w:sz w:val="22"/>
          <w:szCs w:val="22"/>
        </w:rPr>
        <w:tab/>
      </w:r>
      <w:r w:rsidR="00141B67">
        <w:rPr>
          <w:rFonts w:ascii="Times New Roman" w:hAnsi="Times New Roman" w:cs="Times New Roman"/>
          <w:sz w:val="22"/>
          <w:szCs w:val="22"/>
        </w:rPr>
        <w:tab/>
      </w:r>
      <w:r w:rsidR="00141B67">
        <w:rPr>
          <w:rFonts w:ascii="Times New Roman" w:hAnsi="Times New Roman" w:cs="Times New Roman"/>
          <w:sz w:val="22"/>
          <w:szCs w:val="22"/>
        </w:rPr>
        <w:tab/>
      </w:r>
      <w:r w:rsidR="00141B67">
        <w:rPr>
          <w:rFonts w:ascii="Times New Roman" w:hAnsi="Times New Roman" w:cs="Times New Roman"/>
          <w:sz w:val="22"/>
          <w:szCs w:val="22"/>
        </w:rPr>
        <w:tab/>
      </w:r>
      <w:r w:rsidR="00141B67">
        <w:rPr>
          <w:rFonts w:ascii="Times New Roman" w:hAnsi="Times New Roman" w:cs="Times New Roman"/>
          <w:sz w:val="22"/>
          <w:szCs w:val="22"/>
        </w:rPr>
        <w:tab/>
      </w:r>
      <w:r w:rsidR="00141B6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B35551">
        <w:rPr>
          <w:rFonts w:ascii="Times New Roman" w:hAnsi="Times New Roman" w:cs="Times New Roman"/>
          <w:sz w:val="22"/>
          <w:szCs w:val="22"/>
        </w:rPr>
        <w:tab/>
      </w:r>
      <w:r w:rsidR="00141B67">
        <w:rPr>
          <w:rFonts w:ascii="Times New Roman" w:hAnsi="Times New Roman" w:cs="Times New Roman"/>
          <w:sz w:val="22"/>
          <w:szCs w:val="22"/>
        </w:rPr>
        <w:t xml:space="preserve">  201</w:t>
      </w:r>
      <w:r w:rsidR="00B35551">
        <w:rPr>
          <w:rFonts w:ascii="Times New Roman" w:hAnsi="Times New Roman" w:cs="Times New Roman"/>
          <w:sz w:val="22"/>
          <w:szCs w:val="22"/>
        </w:rPr>
        <w:t>6</w:t>
      </w:r>
      <w:proofErr w:type="gramEnd"/>
      <w:r w:rsidR="00141B67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66A42324" w14:textId="61F7C61A" w:rsidR="008D2C02" w:rsidRDefault="005B46E1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5B46E1">
        <w:rPr>
          <w:rFonts w:ascii="Times New Roman" w:hAnsi="Times New Roman" w:cs="Times New Roman"/>
          <w:b/>
          <w:sz w:val="22"/>
          <w:szCs w:val="22"/>
        </w:rPr>
        <w:t>Human Resources</w:t>
      </w:r>
      <w:r w:rsidR="00141B67">
        <w:rPr>
          <w:rFonts w:ascii="Times New Roman" w:hAnsi="Times New Roman" w:cs="Times New Roman"/>
          <w:b/>
          <w:sz w:val="22"/>
          <w:szCs w:val="22"/>
        </w:rPr>
        <w:t xml:space="preserve"> Consultant</w:t>
      </w:r>
      <w:r w:rsidR="000D48D9">
        <w:rPr>
          <w:rFonts w:ascii="Times New Roman" w:hAnsi="Times New Roman" w:cs="Times New Roman"/>
          <w:sz w:val="22"/>
          <w:szCs w:val="22"/>
        </w:rPr>
        <w:t xml:space="preserve"> </w:t>
      </w:r>
      <w:r w:rsidR="000D48D9" w:rsidRPr="000D48D9">
        <w:rPr>
          <w:rFonts w:ascii="Times New Roman" w:hAnsi="Times New Roman" w:cs="Times New Roman"/>
          <w:b/>
          <w:bCs/>
          <w:sz w:val="22"/>
          <w:szCs w:val="22"/>
        </w:rPr>
        <w:t xml:space="preserve">/ Interim HR </w:t>
      </w:r>
      <w:r w:rsidR="00113B61">
        <w:rPr>
          <w:rFonts w:ascii="Times New Roman" w:hAnsi="Times New Roman" w:cs="Times New Roman"/>
          <w:b/>
          <w:bCs/>
          <w:sz w:val="22"/>
          <w:szCs w:val="22"/>
        </w:rPr>
        <w:t>Leader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p w14:paraId="41E516A9" w14:textId="77777777" w:rsidR="005B46E1" w:rsidRDefault="00B459C7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human resources and provided human resources services through two professional employer organizations (PEO’s) and two human resources outsourcing (HRO) firms.</w:t>
      </w:r>
    </w:p>
    <w:p w14:paraId="59E68804" w14:textId="77777777" w:rsidR="00113B61" w:rsidRDefault="00113B61" w:rsidP="00113B61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Provided interim HR leadership for a California-based manufacturer with approximately 250 employees in four western states.</w:t>
      </w:r>
    </w:p>
    <w:p w14:paraId="7BFCE52E" w14:textId="77777777" w:rsidR="00113B61" w:rsidRDefault="00113B61" w:rsidP="00113B61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Provided interim HR leadership for a hospitality management company with approximately 250 employees in Texas and Colorado.</w:t>
      </w:r>
    </w:p>
    <w:p w14:paraId="23AA8018" w14:textId="29FC8CFC" w:rsidR="000D48D9" w:rsidRDefault="000D48D9" w:rsidP="000D48D9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Through two human resources outsourcing (HRO) firms, provided human resources services to clients </w:t>
      </w:r>
      <w:r w:rsidR="002F39E3">
        <w:rPr>
          <w:rFonts w:ascii="Times New Roman" w:hAnsi="Times New Roman" w:cs="Times New Roman"/>
          <w:spacing w:val="-3"/>
          <w:sz w:val="22"/>
          <w:szCs w:val="22"/>
        </w:rPr>
        <w:t>in 25 states</w:t>
      </w:r>
      <w:r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. </w:t>
      </w:r>
    </w:p>
    <w:p w14:paraId="0CA33188" w14:textId="61F18458" w:rsidR="005B46E1" w:rsidRPr="00B459C7" w:rsidRDefault="009E4DF4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Built and led</w:t>
      </w:r>
      <w:r w:rsidR="005B46E1"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 human resources functions </w:t>
      </w:r>
      <w:r>
        <w:rPr>
          <w:rFonts w:ascii="Times New Roman" w:hAnsi="Times New Roman" w:cs="Times New Roman"/>
          <w:spacing w:val="-3"/>
          <w:sz w:val="22"/>
          <w:szCs w:val="22"/>
        </w:rPr>
        <w:t>for</w:t>
      </w:r>
      <w:r w:rsidR="005B46E1"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 a startup professional employer organization (PEO). </w:t>
      </w:r>
    </w:p>
    <w:p w14:paraId="6BAFE39A" w14:textId="60035720" w:rsidR="00B459C7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>Implemented HRIS and payroll system conversion.</w:t>
      </w:r>
    </w:p>
    <w:p w14:paraId="55BB89CC" w14:textId="77777777" w:rsidR="00B459C7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>Insourced payroll and time keeping.</w:t>
      </w:r>
    </w:p>
    <w:p w14:paraId="16A244E2" w14:textId="77777777" w:rsidR="005B46E1" w:rsidRPr="00B459C7" w:rsidRDefault="00B459C7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B459C7">
        <w:rPr>
          <w:rFonts w:ascii="Times New Roman" w:hAnsi="Times New Roman" w:cs="Times New Roman"/>
          <w:spacing w:val="-3"/>
          <w:sz w:val="22"/>
          <w:szCs w:val="22"/>
        </w:rPr>
        <w:t xml:space="preserve">Set up and rolled out new employee benefit plans and workers compensation coverage. </w:t>
      </w:r>
    </w:p>
    <w:p w14:paraId="3F7AC685" w14:textId="098B3B51" w:rsidR="000D48D9" w:rsidRPr="000D48D9" w:rsidRDefault="000D48D9" w:rsidP="000D48D9">
      <w:pPr>
        <w:pStyle w:val="ListParagraph"/>
        <w:numPr>
          <w:ilvl w:val="0"/>
          <w:numId w:val="10"/>
        </w:num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0D48D9">
        <w:rPr>
          <w:rFonts w:ascii="Times New Roman" w:hAnsi="Times New Roman" w:cs="Times New Roman"/>
          <w:sz w:val="22"/>
          <w:szCs w:val="22"/>
        </w:rPr>
        <w:t>On a part-time basis, lead human resources activities for startup 501(c)(4) nonprofit organization.</w:t>
      </w:r>
    </w:p>
    <w:p w14:paraId="32C76996" w14:textId="39EC0C23" w:rsidR="008D2C02" w:rsidRDefault="008D2C02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2F9A7DB2" w14:textId="77777777" w:rsidR="0066249A" w:rsidRPr="005B46E1" w:rsidRDefault="0066249A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272A5E49" w14:textId="49FB32C5" w:rsidR="00586AED" w:rsidRDefault="002F3C1B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1B4948">
        <w:rPr>
          <w:rFonts w:ascii="Times New Roman" w:hAnsi="Times New Roman" w:cs="Times New Roman"/>
          <w:caps/>
          <w:spacing w:val="-3"/>
          <w:sz w:val="22"/>
          <w:szCs w:val="22"/>
        </w:rPr>
        <w:t>TIA Group, LLC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 xml:space="preserve">, San Antonio, </w:t>
      </w:r>
      <w:proofErr w:type="gramStart"/>
      <w:r w:rsidR="008D2C02">
        <w:rPr>
          <w:rFonts w:ascii="Times New Roman" w:hAnsi="Times New Roman" w:cs="Times New Roman"/>
          <w:spacing w:val="-3"/>
          <w:sz w:val="22"/>
          <w:szCs w:val="22"/>
        </w:rPr>
        <w:t xml:space="preserve">TX  </w:t>
      </w:r>
      <w:r w:rsidR="009C4F70">
        <w:rPr>
          <w:rFonts w:ascii="Times New Roman" w:hAnsi="Times New Roman" w:cs="Times New Roman"/>
          <w:spacing w:val="-3"/>
          <w:sz w:val="22"/>
          <w:szCs w:val="22"/>
        </w:rPr>
        <w:tab/>
      </w:r>
      <w:proofErr w:type="gramEnd"/>
      <w:r w:rsidR="008D2C02">
        <w:rPr>
          <w:rFonts w:ascii="Times New Roman" w:hAnsi="Times New Roman" w:cs="Times New Roman"/>
          <w:spacing w:val="-3"/>
          <w:sz w:val="22"/>
          <w:szCs w:val="22"/>
        </w:rPr>
        <w:t>2014 – 2016</w:t>
      </w:r>
    </w:p>
    <w:p w14:paraId="1FE13F16" w14:textId="0714FBC4" w:rsidR="008D2C02" w:rsidRDefault="002F3C1B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Professional employer organization providing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 xml:space="preserve"> co-employment and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human resources services</w:t>
      </w:r>
      <w:r w:rsidR="007D15F8">
        <w:rPr>
          <w:rFonts w:ascii="Times New Roman" w:hAnsi="Times New Roman" w:cs="Times New Roman"/>
          <w:spacing w:val="-3"/>
          <w:sz w:val="22"/>
          <w:szCs w:val="22"/>
        </w:rPr>
        <w:t xml:space="preserve"> for approximately 25 companies with a combined total of approximately 1250 employees.</w:t>
      </w:r>
    </w:p>
    <w:p w14:paraId="4B0B49EC" w14:textId="77777777" w:rsidR="007D15F8" w:rsidRPr="007D15F8" w:rsidRDefault="007D15F8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1F3DE910" w14:textId="77777777" w:rsidR="00586AED" w:rsidRPr="00586AED" w:rsidRDefault="00586AED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b/>
          <w:spacing w:val="-3"/>
          <w:sz w:val="22"/>
          <w:szCs w:val="22"/>
        </w:rPr>
      </w:pPr>
      <w:r w:rsidRPr="00586AED">
        <w:rPr>
          <w:rFonts w:ascii="Times New Roman" w:hAnsi="Times New Roman" w:cs="Times New Roman"/>
          <w:b/>
          <w:spacing w:val="-3"/>
          <w:sz w:val="22"/>
          <w:szCs w:val="22"/>
        </w:rPr>
        <w:t>Director of Human Resources</w:t>
      </w:r>
    </w:p>
    <w:p w14:paraId="2522DBE3" w14:textId="0064F0E1" w:rsidR="002F3C1B" w:rsidRDefault="002F3C1B" w:rsidP="00B35E3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Joined the organization 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 xml:space="preserve">in its early startup phase.  </w:t>
      </w:r>
      <w:r w:rsidR="0005298E">
        <w:rPr>
          <w:rFonts w:ascii="Times New Roman" w:hAnsi="Times New Roman" w:cs="Times New Roman"/>
          <w:spacing w:val="-3"/>
          <w:sz w:val="22"/>
          <w:szCs w:val="22"/>
        </w:rPr>
        <w:t>R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>ole encompass</w:t>
      </w:r>
      <w:r w:rsidR="0005298E">
        <w:rPr>
          <w:rFonts w:ascii="Times New Roman" w:hAnsi="Times New Roman" w:cs="Times New Roman"/>
          <w:spacing w:val="-3"/>
          <w:sz w:val="22"/>
          <w:szCs w:val="22"/>
        </w:rPr>
        <w:t>ed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 xml:space="preserve"> business development, client relations, strategic human resources consulting and bilingual (Spanish/English) delivery of human resources</w:t>
      </w:r>
      <w:r w:rsidR="0005298E">
        <w:rPr>
          <w:rFonts w:ascii="Times New Roman" w:hAnsi="Times New Roman" w:cs="Times New Roman"/>
          <w:spacing w:val="-3"/>
          <w:sz w:val="22"/>
          <w:szCs w:val="22"/>
        </w:rPr>
        <w:t xml:space="preserve"> services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455A5B79" w14:textId="77777777" w:rsidR="00443E5A" w:rsidRPr="00443E5A" w:rsidRDefault="00443E5A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443E5A">
        <w:rPr>
          <w:rFonts w:ascii="Times New Roman" w:hAnsi="Times New Roman" w:cs="Times New Roman"/>
          <w:spacing w:val="-3"/>
          <w:sz w:val="22"/>
          <w:szCs w:val="22"/>
        </w:rPr>
        <w:t xml:space="preserve">Starting from scratch, built the organization’s human resources staff, processes, capabilities and collateral.  </w:t>
      </w:r>
    </w:p>
    <w:p w14:paraId="3673F9CA" w14:textId="77777777" w:rsidR="002F3C1B" w:rsidRDefault="00443E5A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Serve</w:t>
      </w:r>
      <w:r w:rsidR="008D2C02">
        <w:rPr>
          <w:rFonts w:ascii="Times New Roman" w:hAnsi="Times New Roman" w:cs="Times New Roman"/>
          <w:spacing w:val="-3"/>
          <w:sz w:val="22"/>
          <w:szCs w:val="22"/>
        </w:rPr>
        <w:t>d</w:t>
      </w:r>
      <w:r w:rsidR="002F3C1B" w:rsidRPr="00443E5A">
        <w:rPr>
          <w:rFonts w:ascii="Times New Roman" w:hAnsi="Times New Roman" w:cs="Times New Roman"/>
          <w:spacing w:val="-3"/>
          <w:sz w:val="22"/>
          <w:szCs w:val="22"/>
        </w:rPr>
        <w:t xml:space="preserve"> as a key member of the sales team, participating in all pitches to </w:t>
      </w:r>
      <w:r w:rsidRPr="00443E5A">
        <w:rPr>
          <w:rFonts w:ascii="Times New Roman" w:hAnsi="Times New Roman" w:cs="Times New Roman"/>
          <w:spacing w:val="-3"/>
          <w:sz w:val="22"/>
          <w:szCs w:val="22"/>
        </w:rPr>
        <w:t xml:space="preserve">owners and executives of </w:t>
      </w:r>
      <w:r w:rsidR="002F3C1B" w:rsidRPr="00443E5A">
        <w:rPr>
          <w:rFonts w:ascii="Times New Roman" w:hAnsi="Times New Roman" w:cs="Times New Roman"/>
          <w:spacing w:val="-3"/>
          <w:sz w:val="22"/>
          <w:szCs w:val="22"/>
        </w:rPr>
        <w:t>new p</w:t>
      </w:r>
      <w:r w:rsidRPr="00443E5A">
        <w:rPr>
          <w:rFonts w:ascii="Times New Roman" w:hAnsi="Times New Roman" w:cs="Times New Roman"/>
          <w:spacing w:val="-3"/>
          <w:sz w:val="22"/>
          <w:szCs w:val="22"/>
        </w:rPr>
        <w:t>otential client companies</w:t>
      </w:r>
      <w:r w:rsidR="000649FE">
        <w:rPr>
          <w:rFonts w:ascii="Times New Roman" w:hAnsi="Times New Roman" w:cs="Times New Roman"/>
          <w:spacing w:val="-3"/>
          <w:sz w:val="22"/>
          <w:szCs w:val="22"/>
        </w:rPr>
        <w:t>, contributing to growth of FTE headcount from approximately 12 to 1200 and growth of client company count from 2 to approximately 25.</w:t>
      </w:r>
    </w:p>
    <w:p w14:paraId="1A428324" w14:textId="77777777" w:rsidR="00443E5A" w:rsidRDefault="00136780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Built onboarding process and l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 xml:space="preserve">ed the roll-out of online onboarding of new client companies and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              </w:t>
      </w:r>
      <w:r w:rsidR="00443E5A">
        <w:rPr>
          <w:rFonts w:ascii="Times New Roman" w:hAnsi="Times New Roman" w:cs="Times New Roman"/>
          <w:spacing w:val="-3"/>
          <w:sz w:val="22"/>
          <w:szCs w:val="22"/>
        </w:rPr>
        <w:t>their employees.</w:t>
      </w:r>
    </w:p>
    <w:p w14:paraId="1859B38F" w14:textId="30786DB8" w:rsidR="00033642" w:rsidRDefault="000649FE" w:rsidP="00B35E32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Wrote customized employee handbooks for client companies</w:t>
      </w:r>
      <w:r w:rsidR="00A632AC"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7D6E613A" w14:textId="77777777" w:rsidR="00200726" w:rsidRPr="0043084F" w:rsidRDefault="00200726" w:rsidP="00200726">
      <w:pPr>
        <w:tabs>
          <w:tab w:val="right" w:pos="9360"/>
        </w:tabs>
        <w:spacing w:line="280" w:lineRule="exact"/>
        <w:rPr>
          <w:rFonts w:ascii="Times New Roman" w:hAnsi="Times New Roman" w:cs="Times New Roman"/>
          <w:b/>
          <w:caps/>
          <w:spacing w:val="-3"/>
          <w:sz w:val="28"/>
          <w:szCs w:val="28"/>
        </w:rPr>
      </w:pPr>
      <w:bookmarkStart w:id="0" w:name="_GoBack"/>
      <w:bookmarkEnd w:id="0"/>
      <w:r w:rsidRPr="0043084F">
        <w:rPr>
          <w:rFonts w:ascii="Times New Roman" w:hAnsi="Times New Roman" w:cs="Times New Roman"/>
          <w:b/>
          <w:caps/>
          <w:spacing w:val="-3"/>
          <w:sz w:val="28"/>
          <w:szCs w:val="28"/>
        </w:rPr>
        <w:lastRenderedPageBreak/>
        <w:t xml:space="preserve">BRAD </w:t>
      </w:r>
      <w:proofErr w:type="gramStart"/>
      <w:r w:rsidRPr="0043084F">
        <w:rPr>
          <w:rFonts w:ascii="Times New Roman" w:hAnsi="Times New Roman" w:cs="Times New Roman"/>
          <w:b/>
          <w:caps/>
          <w:spacing w:val="-3"/>
          <w:sz w:val="28"/>
          <w:szCs w:val="28"/>
        </w:rPr>
        <w:t xml:space="preserve">STARK  </w:t>
      </w:r>
      <w:r>
        <w:rPr>
          <w:rFonts w:ascii="Times New Roman" w:hAnsi="Times New Roman" w:cs="Times New Roman"/>
          <w:b/>
          <w:caps/>
          <w:spacing w:val="-3"/>
          <w:sz w:val="28"/>
          <w:szCs w:val="28"/>
        </w:rPr>
        <w:tab/>
      </w:r>
      <w:proofErr w:type="gramEnd"/>
      <w:r w:rsidRPr="0043084F">
        <w:rPr>
          <w:rFonts w:ascii="Times New Roman" w:hAnsi="Times New Roman" w:cs="Times New Roman"/>
          <w:b/>
          <w:caps/>
          <w:spacing w:val="-3"/>
          <w:sz w:val="28"/>
          <w:szCs w:val="28"/>
        </w:rPr>
        <w:t>PAGE TWO</w:t>
      </w:r>
    </w:p>
    <w:p w14:paraId="65FE59AB" w14:textId="77777777" w:rsidR="00200726" w:rsidRDefault="00200726" w:rsidP="002E4D12">
      <w:pPr>
        <w:tabs>
          <w:tab w:val="right" w:pos="9360"/>
        </w:tabs>
        <w:spacing w:line="220" w:lineRule="exact"/>
        <w:rPr>
          <w:rFonts w:ascii="Times New Roman" w:hAnsi="Times New Roman" w:cs="Times New Roman"/>
          <w:caps/>
          <w:spacing w:val="-3"/>
          <w:sz w:val="22"/>
          <w:szCs w:val="22"/>
        </w:rPr>
      </w:pPr>
    </w:p>
    <w:p w14:paraId="275028FB" w14:textId="77777777" w:rsidR="00113B61" w:rsidRDefault="00113B61" w:rsidP="002E4D12">
      <w:pPr>
        <w:tabs>
          <w:tab w:val="right" w:pos="9360"/>
        </w:tabs>
        <w:spacing w:line="220" w:lineRule="exact"/>
        <w:rPr>
          <w:rFonts w:ascii="Times New Roman" w:hAnsi="Times New Roman" w:cs="Times New Roman"/>
          <w:caps/>
          <w:spacing w:val="-3"/>
          <w:sz w:val="22"/>
          <w:szCs w:val="22"/>
        </w:rPr>
      </w:pPr>
    </w:p>
    <w:p w14:paraId="30635644" w14:textId="32A60D12" w:rsidR="002E4D12" w:rsidRPr="00175085" w:rsidRDefault="002E4D12" w:rsidP="002E4D1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A632AC">
        <w:rPr>
          <w:rFonts w:ascii="Times New Roman" w:hAnsi="Times New Roman" w:cs="Times New Roman"/>
          <w:caps/>
          <w:spacing w:val="-3"/>
          <w:sz w:val="22"/>
          <w:szCs w:val="22"/>
        </w:rPr>
        <w:t>Dynamic Manufacturing, Inc.,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Melrose Park, IL    </w:t>
      </w:r>
      <w:proofErr w:type="gramStart"/>
      <w:r>
        <w:rPr>
          <w:rFonts w:ascii="Times New Roman" w:hAnsi="Times New Roman" w:cs="Times New Roman"/>
          <w:spacing w:val="-3"/>
          <w:sz w:val="22"/>
          <w:szCs w:val="22"/>
        </w:rPr>
        <w:tab/>
        <w:t xml:space="preserve">  2009</w:t>
      </w:r>
      <w:proofErr w:type="gramEnd"/>
      <w:r>
        <w:rPr>
          <w:rFonts w:ascii="Times New Roman" w:hAnsi="Times New Roman" w:cs="Times New Roman"/>
          <w:spacing w:val="-3"/>
          <w:sz w:val="22"/>
          <w:szCs w:val="22"/>
        </w:rPr>
        <w:t xml:space="preserve"> – 2013 </w:t>
      </w:r>
    </w:p>
    <w:p w14:paraId="6DF14D1C" w14:textId="5BF66ABD" w:rsidR="002E4D12" w:rsidRDefault="002E4D12" w:rsidP="002E4D12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Manufacturer with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eig</w:t>
      </w:r>
      <w:r>
        <w:rPr>
          <w:rFonts w:ascii="Times New Roman" w:hAnsi="Times New Roman" w:cs="Times New Roman"/>
          <w:spacing w:val="-3"/>
          <w:sz w:val="22"/>
          <w:szCs w:val="22"/>
        </w:rPr>
        <w:t>ht manufacturing facilities and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"/>
          <w:sz w:val="22"/>
          <w:szCs w:val="22"/>
        </w:rPr>
        <w:t>approximately 7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50 predominantly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                           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Spanish-speaking employees</w:t>
      </w:r>
      <w:r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5D282647" w14:textId="77777777" w:rsidR="002E4D12" w:rsidRPr="00175085" w:rsidRDefault="002E4D12" w:rsidP="002E4D1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68515C6A" w14:textId="77777777" w:rsidR="002E4D12" w:rsidRPr="00175085" w:rsidRDefault="002E4D12" w:rsidP="002E4D1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b/>
          <w:bCs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Director of Human Resources</w:t>
      </w:r>
    </w:p>
    <w:p w14:paraId="14533A8F" w14:textId="7B75FD12" w:rsidR="002E4D12" w:rsidRDefault="002E4D12" w:rsidP="002E4D12">
      <w:pPr>
        <w:tabs>
          <w:tab w:val="right" w:pos="9360"/>
        </w:tabs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Lead </w:t>
      </w:r>
      <w:r w:rsidR="002910AE">
        <w:rPr>
          <w:rFonts w:ascii="Times New Roman" w:hAnsi="Times New Roman" w:cs="Times New Roman"/>
          <w:spacing w:val="-3"/>
          <w:sz w:val="22"/>
          <w:szCs w:val="22"/>
        </w:rPr>
        <w:t>ten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-member team in managing all human resources functions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company-wide.</w:t>
      </w:r>
    </w:p>
    <w:p w14:paraId="57FA3094" w14:textId="77777777" w:rsidR="002E4D12" w:rsidRPr="00331005" w:rsidRDefault="002E4D12" w:rsidP="00B04E9E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331005">
        <w:rPr>
          <w:rFonts w:ascii="Times New Roman" w:hAnsi="Times New Roman" w:cs="Times New Roman"/>
          <w:spacing w:val="-3"/>
          <w:sz w:val="22"/>
          <w:szCs w:val="22"/>
        </w:rPr>
        <w:t xml:space="preserve">Recruited new professional and managerial-level talent in engineering, accounting/finance, human resources,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quality, </w:t>
      </w:r>
      <w:r w:rsidRPr="00331005">
        <w:rPr>
          <w:rFonts w:ascii="Times New Roman" w:hAnsi="Times New Roman" w:cs="Times New Roman"/>
          <w:spacing w:val="-3"/>
          <w:sz w:val="22"/>
          <w:szCs w:val="22"/>
        </w:rPr>
        <w:t>purchasing, tooling, maintenance, safety, environmental and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331005">
        <w:rPr>
          <w:rFonts w:ascii="Times New Roman" w:hAnsi="Times New Roman" w:cs="Times New Roman"/>
          <w:spacing w:val="-3"/>
          <w:sz w:val="22"/>
          <w:szCs w:val="22"/>
        </w:rPr>
        <w:t>supply chain.</w:t>
      </w:r>
    </w:p>
    <w:p w14:paraId="3426732F" w14:textId="77777777" w:rsidR="002E4D12" w:rsidRPr="00175085" w:rsidRDefault="002E4D12" w:rsidP="00B04E9E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Redesigned performance appraisal 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documents and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process</w:t>
      </w:r>
      <w:r>
        <w:rPr>
          <w:rFonts w:ascii="Times New Roman" w:hAnsi="Times New Roman" w:cs="Times New Roman"/>
          <w:spacing w:val="-3"/>
          <w:sz w:val="22"/>
          <w:szCs w:val="22"/>
        </w:rPr>
        <w:t>es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, including self-appraisals, modified rating scales, leadership scales for supervisors and managers and assessment of performance vis-a-vis project completion and ongoing accountabilities.</w:t>
      </w:r>
    </w:p>
    <w:p w14:paraId="0503D753" w14:textId="7F683D47" w:rsidR="002E4D12" w:rsidRDefault="002E4D12" w:rsidP="00B04E9E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2E4D12">
        <w:rPr>
          <w:rFonts w:ascii="Times New Roman" w:hAnsi="Times New Roman" w:cs="Times New Roman"/>
          <w:spacing w:val="-3"/>
          <w:sz w:val="22"/>
          <w:szCs w:val="22"/>
        </w:rPr>
        <w:t>Converted salaried performance appraisal process from anniversary-based to focal point.</w:t>
      </w:r>
    </w:p>
    <w:p w14:paraId="07C07D07" w14:textId="4C376AAA" w:rsidR="002E4D12" w:rsidRPr="002E4D12" w:rsidRDefault="002E4D12" w:rsidP="00B04E9E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2E4D12">
        <w:rPr>
          <w:rFonts w:ascii="Times New Roman" w:hAnsi="Times New Roman" w:cs="Times New Roman"/>
          <w:spacing w:val="-3"/>
          <w:sz w:val="22"/>
          <w:szCs w:val="22"/>
        </w:rPr>
        <w:t>Developed and conducted training sessions in English and Spanish.</w:t>
      </w:r>
    </w:p>
    <w:p w14:paraId="7E892DA9" w14:textId="2E8DE8A0" w:rsidR="002E4D12" w:rsidRPr="00175085" w:rsidRDefault="002E4D12" w:rsidP="00B04E9E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Utilized Camtasia to convert employee orientation content to </w:t>
      </w:r>
      <w:r>
        <w:rPr>
          <w:rFonts w:ascii="Times New Roman" w:hAnsi="Times New Roman" w:cs="Times New Roman"/>
          <w:spacing w:val="-3"/>
          <w:sz w:val="22"/>
          <w:szCs w:val="22"/>
        </w:rPr>
        <w:t>video and make it available on the company’s YouTube channel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6FA9AE78" w14:textId="77777777" w:rsidR="002E4D12" w:rsidRPr="005D2104" w:rsidRDefault="002E4D12" w:rsidP="00B04E9E">
      <w:pPr>
        <w:pStyle w:val="ListParagraph"/>
        <w:numPr>
          <w:ilvl w:val="0"/>
          <w:numId w:val="10"/>
        </w:num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  <w:r w:rsidRPr="005D2104">
        <w:rPr>
          <w:rFonts w:ascii="Times New Roman" w:hAnsi="Times New Roman" w:cs="Times New Roman"/>
          <w:spacing w:val="-3"/>
          <w:sz w:val="22"/>
          <w:szCs w:val="22"/>
        </w:rPr>
        <w:t xml:space="preserve">Used Articulate Presenter to create company's first custom eLearning course.  This course trained managers and supervisors in FMLA essentials. </w:t>
      </w:r>
    </w:p>
    <w:p w14:paraId="686233E7" w14:textId="46333FD9" w:rsidR="00CA7ECC" w:rsidRDefault="00CA7ECC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3725366F" w14:textId="77777777" w:rsidR="002E4D12" w:rsidRDefault="002E4D12" w:rsidP="00CA7ECC">
      <w:pPr>
        <w:tabs>
          <w:tab w:val="right" w:pos="9360"/>
        </w:tabs>
        <w:spacing w:line="220" w:lineRule="exact"/>
        <w:rPr>
          <w:rFonts w:ascii="Times New Roman" w:hAnsi="Times New Roman" w:cs="Times New Roman"/>
          <w:spacing w:val="-3"/>
          <w:sz w:val="22"/>
          <w:szCs w:val="22"/>
        </w:rPr>
      </w:pPr>
    </w:p>
    <w:p w14:paraId="386DA77D" w14:textId="77777777" w:rsidR="002C24A2" w:rsidRPr="0055488B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CERTIFICATION</w:t>
      </w:r>
    </w:p>
    <w:p w14:paraId="75CCF2E1" w14:textId="4F33C532" w:rsidR="00597DBD" w:rsidRPr="00175085" w:rsidRDefault="00597DBD" w:rsidP="00597DBD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SHRM-</w:t>
      </w:r>
      <w:r w:rsidRPr="00562AE1">
        <w:rPr>
          <w:rFonts w:ascii="Times New Roman" w:hAnsi="Times New Roman" w:cs="Times New Roman"/>
          <w:b/>
          <w:sz w:val="22"/>
          <w:szCs w:val="22"/>
        </w:rPr>
        <w:t>SCP</w:t>
      </w:r>
      <w:r>
        <w:rPr>
          <w:rFonts w:ascii="Times New Roman" w:hAnsi="Times New Roman" w:cs="Times New Roman"/>
          <w:sz w:val="22"/>
          <w:szCs w:val="22"/>
        </w:rPr>
        <w:t xml:space="preserve"> – Senior Certified Professional.  Obtained:  </w:t>
      </w:r>
      <w:proofErr w:type="gramStart"/>
      <w:r w:rsidR="001C6288">
        <w:rPr>
          <w:rFonts w:ascii="Times New Roman" w:hAnsi="Times New Roman" w:cs="Times New Roman"/>
          <w:sz w:val="22"/>
          <w:szCs w:val="22"/>
        </w:rPr>
        <w:t>August,</w:t>
      </w:r>
      <w:proofErr w:type="gramEnd"/>
      <w:r w:rsidR="001C628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2015.  Recertified: </w:t>
      </w:r>
      <w:proofErr w:type="gramStart"/>
      <w:r>
        <w:rPr>
          <w:rFonts w:ascii="Times New Roman" w:hAnsi="Times New Roman" w:cs="Times New Roman"/>
          <w:sz w:val="22"/>
          <w:szCs w:val="22"/>
        </w:rPr>
        <w:t>October,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2018</w:t>
      </w:r>
    </w:p>
    <w:p w14:paraId="45B662FC" w14:textId="448BAF4D" w:rsidR="00597DBD" w:rsidRPr="00175085" w:rsidRDefault="00597DBD" w:rsidP="00597DBD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z w:val="22"/>
          <w:szCs w:val="22"/>
        </w:rPr>
        <w:t>SPHR</w:t>
      </w:r>
      <w:r w:rsidRPr="00175085">
        <w:rPr>
          <w:rFonts w:ascii="Times New Roman" w:hAnsi="Times New Roman" w:cs="Times New Roman"/>
          <w:sz w:val="22"/>
          <w:szCs w:val="22"/>
        </w:rPr>
        <w:t xml:space="preserve"> – Senior Professional </w:t>
      </w:r>
      <w:r>
        <w:rPr>
          <w:rFonts w:ascii="Times New Roman" w:hAnsi="Times New Roman" w:cs="Times New Roman"/>
          <w:sz w:val="22"/>
          <w:szCs w:val="22"/>
        </w:rPr>
        <w:t xml:space="preserve">in Human Resources. Obtained: </w:t>
      </w:r>
      <w:proofErr w:type="gramStart"/>
      <w:r w:rsidR="001C6288">
        <w:rPr>
          <w:rFonts w:ascii="Times New Roman" w:hAnsi="Times New Roman" w:cs="Times New Roman"/>
          <w:sz w:val="22"/>
          <w:szCs w:val="22"/>
        </w:rPr>
        <w:t>June,</w:t>
      </w:r>
      <w:proofErr w:type="gramEnd"/>
      <w:r w:rsidR="001C6288">
        <w:rPr>
          <w:rFonts w:ascii="Times New Roman" w:hAnsi="Times New Roman" w:cs="Times New Roman"/>
          <w:sz w:val="22"/>
          <w:szCs w:val="22"/>
        </w:rPr>
        <w:t xml:space="preserve"> </w:t>
      </w:r>
      <w:r w:rsidRPr="00175085">
        <w:rPr>
          <w:rFonts w:ascii="Times New Roman" w:hAnsi="Times New Roman" w:cs="Times New Roman"/>
          <w:sz w:val="22"/>
          <w:szCs w:val="22"/>
        </w:rPr>
        <w:t>2011</w:t>
      </w:r>
      <w:r>
        <w:rPr>
          <w:rFonts w:ascii="Times New Roman" w:hAnsi="Times New Roman" w:cs="Times New Roman"/>
          <w:sz w:val="22"/>
          <w:szCs w:val="22"/>
        </w:rPr>
        <w:t xml:space="preserve">.  </w:t>
      </w:r>
      <w:r w:rsidR="00173086">
        <w:rPr>
          <w:rFonts w:ascii="Times New Roman" w:hAnsi="Times New Roman" w:cs="Times New Roman"/>
          <w:sz w:val="22"/>
          <w:szCs w:val="22"/>
        </w:rPr>
        <w:t>Last r</w:t>
      </w:r>
      <w:r>
        <w:rPr>
          <w:rFonts w:ascii="Times New Roman" w:hAnsi="Times New Roman" w:cs="Times New Roman"/>
          <w:sz w:val="22"/>
          <w:szCs w:val="22"/>
        </w:rPr>
        <w:t xml:space="preserve">ecertified: </w:t>
      </w:r>
      <w:proofErr w:type="gramStart"/>
      <w:r>
        <w:rPr>
          <w:rFonts w:ascii="Times New Roman" w:hAnsi="Times New Roman" w:cs="Times New Roman"/>
          <w:sz w:val="22"/>
          <w:szCs w:val="22"/>
        </w:rPr>
        <w:t>October,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2017</w:t>
      </w:r>
    </w:p>
    <w:p w14:paraId="61BF390E" w14:textId="18812554" w:rsidR="00A64A58" w:rsidRDefault="00A64A58" w:rsidP="00B35E32">
      <w:pPr>
        <w:spacing w:line="220" w:lineRule="exac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GPHR – </w:t>
      </w:r>
      <w:r w:rsidRPr="00A64A58">
        <w:rPr>
          <w:rFonts w:ascii="Times New Roman" w:hAnsi="Times New Roman" w:cs="Times New Roman"/>
          <w:bCs/>
          <w:sz w:val="22"/>
          <w:szCs w:val="22"/>
        </w:rPr>
        <w:t xml:space="preserve">Global </w:t>
      </w:r>
      <w:r w:rsidR="003E5516" w:rsidRPr="00A64A58">
        <w:rPr>
          <w:rFonts w:ascii="Times New Roman" w:hAnsi="Times New Roman" w:cs="Times New Roman"/>
          <w:bCs/>
          <w:sz w:val="22"/>
          <w:szCs w:val="22"/>
        </w:rPr>
        <w:t>Professional</w:t>
      </w:r>
      <w:r w:rsidRPr="00A64A58">
        <w:rPr>
          <w:rFonts w:ascii="Times New Roman" w:hAnsi="Times New Roman" w:cs="Times New Roman"/>
          <w:bCs/>
          <w:sz w:val="22"/>
          <w:szCs w:val="22"/>
        </w:rPr>
        <w:t xml:space="preserve"> in </w:t>
      </w:r>
      <w:r w:rsidR="00CE30EC">
        <w:rPr>
          <w:rFonts w:ascii="Times New Roman" w:hAnsi="Times New Roman" w:cs="Times New Roman"/>
          <w:bCs/>
          <w:sz w:val="22"/>
          <w:szCs w:val="22"/>
        </w:rPr>
        <w:t xml:space="preserve">Human Resources.  Obtained: </w:t>
      </w:r>
      <w:proofErr w:type="gramStart"/>
      <w:r w:rsidR="001C6288">
        <w:rPr>
          <w:rFonts w:ascii="Times New Roman" w:hAnsi="Times New Roman" w:cs="Times New Roman"/>
          <w:bCs/>
          <w:sz w:val="22"/>
          <w:szCs w:val="22"/>
        </w:rPr>
        <w:t>June,</w:t>
      </w:r>
      <w:proofErr w:type="gramEnd"/>
      <w:r w:rsidR="001C628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E30EC">
        <w:rPr>
          <w:rFonts w:ascii="Times New Roman" w:hAnsi="Times New Roman" w:cs="Times New Roman"/>
          <w:bCs/>
          <w:sz w:val="22"/>
          <w:szCs w:val="22"/>
        </w:rPr>
        <w:t>201</w:t>
      </w:r>
      <w:r w:rsidR="00173086">
        <w:rPr>
          <w:rFonts w:ascii="Times New Roman" w:hAnsi="Times New Roman" w:cs="Times New Roman"/>
          <w:bCs/>
          <w:sz w:val="22"/>
          <w:szCs w:val="22"/>
        </w:rPr>
        <w:t>5</w:t>
      </w:r>
      <w:r w:rsidR="00CE30EC"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E30EC">
        <w:rPr>
          <w:rFonts w:ascii="Times New Roman" w:hAnsi="Times New Roman" w:cs="Times New Roman"/>
          <w:sz w:val="22"/>
          <w:szCs w:val="22"/>
        </w:rPr>
        <w:t>Recertified: October, 2017</w:t>
      </w:r>
    </w:p>
    <w:p w14:paraId="1CC5899F" w14:textId="37AFD1D0" w:rsidR="002C24A2" w:rsidRDefault="003E5516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PHRca</w:t>
      </w:r>
      <w:proofErr w:type="spellEnd"/>
      <w:r w:rsidR="002C24A2" w:rsidRPr="00175085">
        <w:rPr>
          <w:rFonts w:ascii="Times New Roman" w:hAnsi="Times New Roman" w:cs="Times New Roman"/>
          <w:sz w:val="22"/>
          <w:szCs w:val="22"/>
        </w:rPr>
        <w:t xml:space="preserve"> – </w:t>
      </w:r>
      <w:r w:rsidR="00097E4E">
        <w:rPr>
          <w:rFonts w:ascii="Times New Roman" w:hAnsi="Times New Roman" w:cs="Times New Roman"/>
          <w:sz w:val="22"/>
          <w:szCs w:val="22"/>
        </w:rPr>
        <w:t xml:space="preserve">California </w:t>
      </w:r>
      <w:r w:rsidR="00E948F2">
        <w:rPr>
          <w:rFonts w:ascii="Times New Roman" w:hAnsi="Times New Roman" w:cs="Times New Roman"/>
          <w:sz w:val="22"/>
          <w:szCs w:val="22"/>
        </w:rPr>
        <w:t xml:space="preserve">certification.  Obtained: </w:t>
      </w:r>
      <w:proofErr w:type="gramStart"/>
      <w:r w:rsidR="001C6288">
        <w:rPr>
          <w:rFonts w:ascii="Times New Roman" w:hAnsi="Times New Roman" w:cs="Times New Roman"/>
          <w:sz w:val="22"/>
          <w:szCs w:val="22"/>
        </w:rPr>
        <w:t>May,</w:t>
      </w:r>
      <w:proofErr w:type="gramEnd"/>
      <w:r w:rsidR="001C6288">
        <w:rPr>
          <w:rFonts w:ascii="Times New Roman" w:hAnsi="Times New Roman" w:cs="Times New Roman"/>
          <w:sz w:val="22"/>
          <w:szCs w:val="22"/>
        </w:rPr>
        <w:t xml:space="preserve"> </w:t>
      </w:r>
      <w:r w:rsidR="002C24A2" w:rsidRPr="00175085">
        <w:rPr>
          <w:rFonts w:ascii="Times New Roman" w:hAnsi="Times New Roman" w:cs="Times New Roman"/>
          <w:sz w:val="22"/>
          <w:szCs w:val="22"/>
        </w:rPr>
        <w:t>2012</w:t>
      </w:r>
      <w:r w:rsidR="00CE30EC">
        <w:rPr>
          <w:rFonts w:ascii="Times New Roman" w:hAnsi="Times New Roman" w:cs="Times New Roman"/>
          <w:sz w:val="22"/>
          <w:szCs w:val="22"/>
        </w:rPr>
        <w:t xml:space="preserve">.  </w:t>
      </w:r>
      <w:r w:rsidR="00173086">
        <w:rPr>
          <w:rFonts w:ascii="Times New Roman" w:hAnsi="Times New Roman" w:cs="Times New Roman"/>
          <w:sz w:val="22"/>
          <w:szCs w:val="22"/>
        </w:rPr>
        <w:t>Last r</w:t>
      </w:r>
      <w:r w:rsidR="00CE30EC">
        <w:rPr>
          <w:rFonts w:ascii="Times New Roman" w:hAnsi="Times New Roman" w:cs="Times New Roman"/>
          <w:sz w:val="22"/>
          <w:szCs w:val="22"/>
        </w:rPr>
        <w:t xml:space="preserve">ecertified:  </w:t>
      </w:r>
      <w:proofErr w:type="gramStart"/>
      <w:r w:rsidR="00CE30EC">
        <w:rPr>
          <w:rFonts w:ascii="Times New Roman" w:hAnsi="Times New Roman" w:cs="Times New Roman"/>
          <w:sz w:val="22"/>
          <w:szCs w:val="22"/>
        </w:rPr>
        <w:t>October,</w:t>
      </w:r>
      <w:proofErr w:type="gramEnd"/>
      <w:r w:rsidR="00CE30EC">
        <w:rPr>
          <w:rFonts w:ascii="Times New Roman" w:hAnsi="Times New Roman" w:cs="Times New Roman"/>
          <w:sz w:val="22"/>
          <w:szCs w:val="22"/>
        </w:rPr>
        <w:t xml:space="preserve"> 2017</w:t>
      </w:r>
    </w:p>
    <w:p w14:paraId="0C039F66" w14:textId="29A6088F" w:rsidR="00DD2430" w:rsidRDefault="00DD2430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61A30D52" w14:textId="77777777" w:rsidR="002E4D12" w:rsidRPr="00175085" w:rsidRDefault="002E4D12" w:rsidP="00B35E32">
      <w:pPr>
        <w:spacing w:line="220" w:lineRule="exact"/>
        <w:rPr>
          <w:rFonts w:ascii="Times New Roman" w:hAnsi="Times New Roman" w:cs="Times New Roman"/>
          <w:sz w:val="22"/>
          <w:szCs w:val="22"/>
        </w:rPr>
      </w:pPr>
    </w:p>
    <w:p w14:paraId="0206C322" w14:textId="77777777" w:rsidR="002C24A2" w:rsidRPr="0055488B" w:rsidRDefault="002C24A2" w:rsidP="00096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EDUCATION</w:t>
      </w:r>
    </w:p>
    <w:p w14:paraId="58788FDF" w14:textId="77777777" w:rsidR="002C24A2" w:rsidRPr="00175085" w:rsidRDefault="002C24A2">
      <w:pPr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MA, Human Resources and Industrial Relations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, University of Minnesota, Minneapolis, MN   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ab/>
        <w:t xml:space="preserve">     </w:t>
      </w:r>
    </w:p>
    <w:p w14:paraId="24343169" w14:textId="4742E58B" w:rsidR="00DD2430" w:rsidRDefault="00DD2430">
      <w:pPr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6C6CEEC5" w14:textId="77777777" w:rsidR="002E4D12" w:rsidRPr="00175085" w:rsidRDefault="002E4D12">
      <w:pPr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015859FF" w14:textId="77777777" w:rsidR="002C24A2" w:rsidRPr="0055488B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PROFESSIONAL ASSOCIATIONS</w:t>
      </w:r>
    </w:p>
    <w:p w14:paraId="35813EBD" w14:textId="304DA552" w:rsidR="002C24A2" w:rsidRDefault="002C24A2" w:rsidP="00B35E32">
      <w:pPr>
        <w:numPr>
          <w:ilvl w:val="0"/>
          <w:numId w:val="2"/>
        </w:numPr>
        <w:tabs>
          <w:tab w:val="left" w:pos="283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spacing w:val="-3"/>
          <w:sz w:val="22"/>
          <w:szCs w:val="22"/>
        </w:rPr>
        <w:t>Society for Human Resource Management (SHRM)</w:t>
      </w:r>
    </w:p>
    <w:p w14:paraId="2DCBFFF3" w14:textId="722A428E" w:rsidR="00E76B3F" w:rsidRDefault="00E76B3F" w:rsidP="00B35E32">
      <w:pPr>
        <w:numPr>
          <w:ilvl w:val="0"/>
          <w:numId w:val="2"/>
        </w:numPr>
        <w:tabs>
          <w:tab w:val="left" w:pos="283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San Antonio Human Resources Management Association (SAHRMA – local SHRM affiliate)</w:t>
      </w:r>
    </w:p>
    <w:p w14:paraId="3A50ADDB" w14:textId="4454CA09" w:rsidR="00562AE1" w:rsidRDefault="00562AE1" w:rsidP="00B35E32">
      <w:pPr>
        <w:pStyle w:val="ListParagraph"/>
        <w:numPr>
          <w:ilvl w:val="0"/>
          <w:numId w:val="2"/>
        </w:num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National Center for Employee Ownership</w:t>
      </w:r>
    </w:p>
    <w:p w14:paraId="03D79C75" w14:textId="5A482889" w:rsidR="00F42FCA" w:rsidRDefault="00656B57" w:rsidP="00B35E32">
      <w:pPr>
        <w:pStyle w:val="ListParagraph"/>
        <w:numPr>
          <w:ilvl w:val="0"/>
          <w:numId w:val="2"/>
        </w:num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Conscious Capitalist Community</w:t>
      </w:r>
    </w:p>
    <w:p w14:paraId="1D47FFCA" w14:textId="2DA674BD" w:rsidR="00E76B3F" w:rsidRDefault="00E76B3F" w:rsidP="00B35E32">
      <w:pPr>
        <w:pStyle w:val="ListParagraph"/>
        <w:numPr>
          <w:ilvl w:val="0"/>
          <w:numId w:val="2"/>
        </w:num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Academy of Management </w:t>
      </w:r>
    </w:p>
    <w:p w14:paraId="442A7DA7" w14:textId="2A10DD46" w:rsidR="00DD2430" w:rsidRDefault="00DD2430" w:rsidP="00B35E32">
      <w:p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64059ADF" w14:textId="77777777" w:rsidR="002E4D12" w:rsidRPr="00175085" w:rsidRDefault="002E4D12" w:rsidP="00B35E32">
      <w:pPr>
        <w:tabs>
          <w:tab w:val="left" w:pos="566"/>
        </w:tabs>
        <w:spacing w:line="220" w:lineRule="exact"/>
        <w:ind w:left="288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2D235A5E" w14:textId="77777777" w:rsidR="002C24A2" w:rsidRPr="0055488B" w:rsidRDefault="002C24A2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5488B">
        <w:rPr>
          <w:rFonts w:ascii="Times New Roman" w:hAnsi="Times New Roman" w:cs="Times New Roman"/>
          <w:b/>
          <w:bCs/>
          <w:spacing w:val="-3"/>
          <w:sz w:val="28"/>
          <w:szCs w:val="28"/>
        </w:rPr>
        <w:t>LANGUAGES</w:t>
      </w:r>
    </w:p>
    <w:p w14:paraId="5D83B8C3" w14:textId="3815382A" w:rsidR="00913CD3" w:rsidRDefault="002C24A2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75085">
        <w:rPr>
          <w:rFonts w:ascii="Times New Roman" w:hAnsi="Times New Roman" w:cs="Times New Roman"/>
          <w:b/>
          <w:bCs/>
          <w:spacing w:val="-3"/>
          <w:sz w:val="22"/>
          <w:szCs w:val="22"/>
        </w:rPr>
        <w:t>Spanish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–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ubstantial experience conducting employee meetings, delivering presentations, interviewing candidates, </w:t>
      </w:r>
      <w:r w:rsidR="00200726">
        <w:rPr>
          <w:rFonts w:ascii="Times New Roman" w:hAnsi="Times New Roman" w:cs="Times New Roman"/>
          <w:spacing w:val="-3"/>
          <w:sz w:val="22"/>
          <w:szCs w:val="22"/>
        </w:rPr>
        <w:t>onboarding employees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, </w:t>
      </w:r>
      <w:r w:rsidR="00200726">
        <w:rPr>
          <w:rFonts w:ascii="Times New Roman" w:hAnsi="Times New Roman" w:cs="Times New Roman"/>
          <w:spacing w:val="-3"/>
          <w:sz w:val="22"/>
          <w:szCs w:val="22"/>
        </w:rPr>
        <w:t>managing benefits, conducting investigations, managing discipline and terminations, managing employee relations,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 writing in this language</w:t>
      </w:r>
      <w:r w:rsidR="00200726">
        <w:rPr>
          <w:rFonts w:ascii="Times New Roman" w:hAnsi="Times New Roman" w:cs="Times New Roman"/>
          <w:spacing w:val="-3"/>
          <w:sz w:val="22"/>
          <w:szCs w:val="22"/>
        </w:rPr>
        <w:t xml:space="preserve"> and managing all other human resources functions in this language</w:t>
      </w:r>
      <w:r w:rsidRPr="00175085">
        <w:rPr>
          <w:rFonts w:ascii="Times New Roman" w:hAnsi="Times New Roman" w:cs="Times New Roman"/>
          <w:spacing w:val="-3"/>
          <w:sz w:val="22"/>
          <w:szCs w:val="22"/>
        </w:rPr>
        <w:t xml:space="preserve">. </w:t>
      </w:r>
    </w:p>
    <w:p w14:paraId="21186400" w14:textId="3FC10514" w:rsidR="0091751B" w:rsidRDefault="0091751B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6AECA921" w14:textId="1421412A" w:rsidR="0091751B" w:rsidRDefault="0091751B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5ACDAA91" w14:textId="4587F2DC" w:rsidR="0091751B" w:rsidRPr="0091751B" w:rsidRDefault="0091751B" w:rsidP="0091751B">
      <w:pPr>
        <w:jc w:val="center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91751B">
        <w:rPr>
          <w:rFonts w:ascii="Times New Roman" w:hAnsi="Times New Roman" w:cs="Times New Roman"/>
          <w:b/>
          <w:bCs/>
          <w:spacing w:val="-3"/>
          <w:sz w:val="28"/>
          <w:szCs w:val="28"/>
        </w:rPr>
        <w:t>VOLUNTEER ACTIVITIES</w:t>
      </w:r>
    </w:p>
    <w:p w14:paraId="3EE784D6" w14:textId="71BF77FF" w:rsidR="0091751B" w:rsidRPr="0091751B" w:rsidRDefault="0091751B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b/>
          <w:bCs/>
          <w:spacing w:val="-3"/>
          <w:sz w:val="22"/>
          <w:szCs w:val="22"/>
        </w:rPr>
        <w:t xml:space="preserve">VPHR &amp; Member, Board of Directors, </w:t>
      </w:r>
      <w:r>
        <w:rPr>
          <w:rFonts w:ascii="Times New Roman" w:hAnsi="Times New Roman" w:cs="Times New Roman"/>
          <w:spacing w:val="-3"/>
          <w:sz w:val="22"/>
          <w:szCs w:val="22"/>
        </w:rPr>
        <w:t>PRANA Consortium, Washington, DC</w:t>
      </w:r>
    </w:p>
    <w:p w14:paraId="0B7CAFA0" w14:textId="20A040ED" w:rsidR="0091751B" w:rsidRDefault="0091751B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91751B">
        <w:rPr>
          <w:rFonts w:ascii="Times New Roman" w:hAnsi="Times New Roman" w:cs="Times New Roman"/>
          <w:b/>
          <w:bCs/>
          <w:spacing w:val="-3"/>
          <w:sz w:val="22"/>
          <w:szCs w:val="22"/>
        </w:rPr>
        <w:t>Volunteer Career Transition Consultant</w:t>
      </w:r>
      <w:r>
        <w:rPr>
          <w:rFonts w:ascii="Times New Roman" w:hAnsi="Times New Roman" w:cs="Times New Roman"/>
          <w:spacing w:val="-3"/>
          <w:sz w:val="22"/>
          <w:szCs w:val="22"/>
        </w:rPr>
        <w:t>, USO Pathfinder Program, San Antonio, TX</w:t>
      </w:r>
    </w:p>
    <w:p w14:paraId="475EF315" w14:textId="77777777" w:rsidR="0091751B" w:rsidRDefault="0091751B" w:rsidP="00B35E32">
      <w:pPr>
        <w:spacing w:line="220" w:lineRule="exac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sectPr w:rsidR="0091751B" w:rsidSect="00B72B82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C3167B3"/>
    <w:multiLevelType w:val="hybridMultilevel"/>
    <w:tmpl w:val="2BD2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412A"/>
    <w:multiLevelType w:val="hybridMultilevel"/>
    <w:tmpl w:val="2ED2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A29E0"/>
    <w:multiLevelType w:val="singleLevel"/>
    <w:tmpl w:val="402E991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 w15:restartNumberingAfterBreak="0">
    <w:nsid w:val="0EE46DD0"/>
    <w:multiLevelType w:val="hybridMultilevel"/>
    <w:tmpl w:val="3DC6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693B"/>
    <w:multiLevelType w:val="hybridMultilevel"/>
    <w:tmpl w:val="1C38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7CFE"/>
    <w:multiLevelType w:val="hybridMultilevel"/>
    <w:tmpl w:val="D252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641B1"/>
    <w:multiLevelType w:val="hybridMultilevel"/>
    <w:tmpl w:val="D57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F4C8B"/>
    <w:multiLevelType w:val="hybridMultilevel"/>
    <w:tmpl w:val="08B465E4"/>
    <w:lvl w:ilvl="0" w:tplc="B26C656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0443A8"/>
    <w:multiLevelType w:val="hybridMultilevel"/>
    <w:tmpl w:val="98C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97"/>
    <w:rsid w:val="000035F7"/>
    <w:rsid w:val="00005701"/>
    <w:rsid w:val="00027D55"/>
    <w:rsid w:val="00033642"/>
    <w:rsid w:val="0004010E"/>
    <w:rsid w:val="0005298E"/>
    <w:rsid w:val="000649FE"/>
    <w:rsid w:val="00076858"/>
    <w:rsid w:val="00096874"/>
    <w:rsid w:val="00097E4E"/>
    <w:rsid w:val="000B32DB"/>
    <w:rsid w:val="000D48D9"/>
    <w:rsid w:val="00103A0C"/>
    <w:rsid w:val="00103D6F"/>
    <w:rsid w:val="00113B61"/>
    <w:rsid w:val="00125AC0"/>
    <w:rsid w:val="00126FC9"/>
    <w:rsid w:val="001306FC"/>
    <w:rsid w:val="00136780"/>
    <w:rsid w:val="00140E0F"/>
    <w:rsid w:val="00141B67"/>
    <w:rsid w:val="001538E8"/>
    <w:rsid w:val="00166AF6"/>
    <w:rsid w:val="00173086"/>
    <w:rsid w:val="00175085"/>
    <w:rsid w:val="00176EC5"/>
    <w:rsid w:val="001A3143"/>
    <w:rsid w:val="001B4948"/>
    <w:rsid w:val="001C6288"/>
    <w:rsid w:val="001D16C5"/>
    <w:rsid w:val="001D66AA"/>
    <w:rsid w:val="001E5B9A"/>
    <w:rsid w:val="00200726"/>
    <w:rsid w:val="00203280"/>
    <w:rsid w:val="00206384"/>
    <w:rsid w:val="00251447"/>
    <w:rsid w:val="00262AC6"/>
    <w:rsid w:val="002825F9"/>
    <w:rsid w:val="002910AE"/>
    <w:rsid w:val="002C24A2"/>
    <w:rsid w:val="002E4D12"/>
    <w:rsid w:val="002F39E3"/>
    <w:rsid w:val="002F3C1B"/>
    <w:rsid w:val="00331005"/>
    <w:rsid w:val="003545F0"/>
    <w:rsid w:val="00381456"/>
    <w:rsid w:val="003C1B94"/>
    <w:rsid w:val="003E5516"/>
    <w:rsid w:val="0042764A"/>
    <w:rsid w:val="0043084F"/>
    <w:rsid w:val="00443E5A"/>
    <w:rsid w:val="00470166"/>
    <w:rsid w:val="0049215C"/>
    <w:rsid w:val="00493DA7"/>
    <w:rsid w:val="004D580D"/>
    <w:rsid w:val="004F30B4"/>
    <w:rsid w:val="004F42DD"/>
    <w:rsid w:val="005208FE"/>
    <w:rsid w:val="00540C57"/>
    <w:rsid w:val="00552799"/>
    <w:rsid w:val="0055488B"/>
    <w:rsid w:val="00562AE1"/>
    <w:rsid w:val="00586AED"/>
    <w:rsid w:val="00597DBD"/>
    <w:rsid w:val="005B262A"/>
    <w:rsid w:val="005B46E1"/>
    <w:rsid w:val="005D2104"/>
    <w:rsid w:val="005E10C3"/>
    <w:rsid w:val="00613529"/>
    <w:rsid w:val="00640B33"/>
    <w:rsid w:val="00640C45"/>
    <w:rsid w:val="00645579"/>
    <w:rsid w:val="00656B57"/>
    <w:rsid w:val="0066249A"/>
    <w:rsid w:val="006E2B93"/>
    <w:rsid w:val="00703AB6"/>
    <w:rsid w:val="00724F16"/>
    <w:rsid w:val="0073762F"/>
    <w:rsid w:val="00755DA8"/>
    <w:rsid w:val="00755DFB"/>
    <w:rsid w:val="0075610B"/>
    <w:rsid w:val="00784011"/>
    <w:rsid w:val="007A184B"/>
    <w:rsid w:val="007D15F8"/>
    <w:rsid w:val="008158B7"/>
    <w:rsid w:val="008B2E57"/>
    <w:rsid w:val="008D2C02"/>
    <w:rsid w:val="009078C5"/>
    <w:rsid w:val="00913CD3"/>
    <w:rsid w:val="0091751B"/>
    <w:rsid w:val="009402DD"/>
    <w:rsid w:val="00940F9D"/>
    <w:rsid w:val="009510A1"/>
    <w:rsid w:val="00956DBF"/>
    <w:rsid w:val="0097143A"/>
    <w:rsid w:val="0098519B"/>
    <w:rsid w:val="00991BA6"/>
    <w:rsid w:val="009C4F70"/>
    <w:rsid w:val="009D09B6"/>
    <w:rsid w:val="009E2AE0"/>
    <w:rsid w:val="009E4DF4"/>
    <w:rsid w:val="009F3E9C"/>
    <w:rsid w:val="00A162D2"/>
    <w:rsid w:val="00A34197"/>
    <w:rsid w:val="00A632AC"/>
    <w:rsid w:val="00A64A58"/>
    <w:rsid w:val="00A64D87"/>
    <w:rsid w:val="00A83C9B"/>
    <w:rsid w:val="00A92B76"/>
    <w:rsid w:val="00AA0210"/>
    <w:rsid w:val="00AB5773"/>
    <w:rsid w:val="00AC0DF6"/>
    <w:rsid w:val="00B04E9E"/>
    <w:rsid w:val="00B35551"/>
    <w:rsid w:val="00B35E32"/>
    <w:rsid w:val="00B459C7"/>
    <w:rsid w:val="00B63E01"/>
    <w:rsid w:val="00B66B20"/>
    <w:rsid w:val="00B72B82"/>
    <w:rsid w:val="00B730E5"/>
    <w:rsid w:val="00B74ECB"/>
    <w:rsid w:val="00BA4281"/>
    <w:rsid w:val="00BF005D"/>
    <w:rsid w:val="00C02EFC"/>
    <w:rsid w:val="00C039E1"/>
    <w:rsid w:val="00C703D1"/>
    <w:rsid w:val="00C81B0E"/>
    <w:rsid w:val="00C82AA5"/>
    <w:rsid w:val="00C9220C"/>
    <w:rsid w:val="00CA7ECC"/>
    <w:rsid w:val="00CC2FB0"/>
    <w:rsid w:val="00CE30EC"/>
    <w:rsid w:val="00D2149D"/>
    <w:rsid w:val="00D2488B"/>
    <w:rsid w:val="00D326A9"/>
    <w:rsid w:val="00D44197"/>
    <w:rsid w:val="00DD2430"/>
    <w:rsid w:val="00E76B3F"/>
    <w:rsid w:val="00E8779E"/>
    <w:rsid w:val="00E948F2"/>
    <w:rsid w:val="00F10E8B"/>
    <w:rsid w:val="00F42FCA"/>
    <w:rsid w:val="00F7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5B8B2"/>
  <w15:docId w15:val="{62AFFBC1-BA93-4AEB-864F-B2A3F602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B4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uiPriority w:val="99"/>
    <w:rsid w:val="004F30B4"/>
  </w:style>
  <w:style w:type="character" w:customStyle="1" w:styleId="WW-Absatz-Standardschriftart">
    <w:name w:val="WW-Absatz-Standardschriftart"/>
    <w:uiPriority w:val="99"/>
    <w:rsid w:val="004F30B4"/>
  </w:style>
  <w:style w:type="character" w:customStyle="1" w:styleId="WW-Absatz-Standardschriftart1">
    <w:name w:val="WW-Absatz-Standardschriftart1"/>
    <w:uiPriority w:val="99"/>
    <w:rsid w:val="004F30B4"/>
  </w:style>
  <w:style w:type="character" w:customStyle="1" w:styleId="WW-Absatz-Standardschriftart11">
    <w:name w:val="WW-Absatz-Standardschriftart11"/>
    <w:uiPriority w:val="99"/>
    <w:rsid w:val="004F30B4"/>
  </w:style>
  <w:style w:type="character" w:customStyle="1" w:styleId="WW-Absatz-Standardschriftart111">
    <w:name w:val="WW-Absatz-Standardschriftart111"/>
    <w:uiPriority w:val="99"/>
    <w:rsid w:val="004F30B4"/>
  </w:style>
  <w:style w:type="character" w:customStyle="1" w:styleId="WW-Absatz-Standardschriftart1111">
    <w:name w:val="WW-Absatz-Standardschriftart1111"/>
    <w:uiPriority w:val="99"/>
    <w:rsid w:val="004F30B4"/>
  </w:style>
  <w:style w:type="character" w:customStyle="1" w:styleId="WW-WW8Num1z0">
    <w:name w:val="WW-WW8Num1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">
    <w:name w:val="WW-WW8Num2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">
    <w:name w:val="WW-WW8Num3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4z0">
    <w:name w:val="WW-WW8Num4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">
    <w:name w:val="WW-Absatz-Standardschriftart11111"/>
    <w:uiPriority w:val="99"/>
    <w:rsid w:val="004F30B4"/>
  </w:style>
  <w:style w:type="character" w:customStyle="1" w:styleId="WW-WW8Num1z01">
    <w:name w:val="WW-WW8Num1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">
    <w:name w:val="WW-WW8Num2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">
    <w:name w:val="WW-WW8Num3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4z01">
    <w:name w:val="WW-WW8Num4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5z01">
    <w:name w:val="WW-WW8Num5z0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">
    <w:name w:val="WW-Absatz-Standardschriftart111111"/>
    <w:uiPriority w:val="99"/>
    <w:rsid w:val="004F30B4"/>
  </w:style>
  <w:style w:type="character" w:customStyle="1" w:styleId="WW-WW8Num1z011">
    <w:name w:val="WW-WW8Num1z0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">
    <w:name w:val="WW-WW8Num2z0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">
    <w:name w:val="WW-WW8Num3z0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">
    <w:name w:val="WW-Absatz-Standardschriftart1111111"/>
    <w:uiPriority w:val="99"/>
    <w:rsid w:val="004F30B4"/>
  </w:style>
  <w:style w:type="character" w:customStyle="1" w:styleId="WW-WW8Num1z0111">
    <w:name w:val="WW-WW8Num1z0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">
    <w:name w:val="WW-WW8Num2z0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">
    <w:name w:val="WW-WW8Num3z0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">
    <w:name w:val="WW-Absatz-Standardschriftart11111111"/>
    <w:uiPriority w:val="99"/>
    <w:rsid w:val="004F30B4"/>
  </w:style>
  <w:style w:type="character" w:customStyle="1" w:styleId="WW-WW8Num1z01111">
    <w:name w:val="WW-WW8Num1z0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">
    <w:name w:val="WW-WW8Num2z0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1">
    <w:name w:val="WW-WW8Num3z0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">
    <w:name w:val="WW-Absatz-Standardschriftart111111111"/>
    <w:uiPriority w:val="99"/>
    <w:rsid w:val="004F30B4"/>
  </w:style>
  <w:style w:type="character" w:customStyle="1" w:styleId="WW-WW8Num1z011111">
    <w:name w:val="WW-WW8Num1z0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">
    <w:name w:val="WW-WW8Num2z0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11">
    <w:name w:val="WW-WW8Num3z0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">
    <w:name w:val="WW-Absatz-Standardschriftart1111111111"/>
    <w:uiPriority w:val="99"/>
    <w:rsid w:val="004F30B4"/>
  </w:style>
  <w:style w:type="character" w:customStyle="1" w:styleId="WW-WW8Num1z0111111">
    <w:name w:val="WW-WW8Num1z0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">
    <w:name w:val="WW-WW8Num2z0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3z0111111">
    <w:name w:val="WW-WW8Num3z0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">
    <w:name w:val="WW-Absatz-Standardschriftart11111111111"/>
    <w:uiPriority w:val="99"/>
    <w:rsid w:val="004F30B4"/>
  </w:style>
  <w:style w:type="character" w:customStyle="1" w:styleId="WW-WW8Num1z01111111">
    <w:name w:val="WW-WW8Num1z0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">
    <w:name w:val="WW-WW8Num2z0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">
    <w:name w:val="WW-Absatz-Standardschriftart111111111111"/>
    <w:uiPriority w:val="99"/>
    <w:rsid w:val="004F30B4"/>
  </w:style>
  <w:style w:type="character" w:customStyle="1" w:styleId="WW-WW8Num1z011111111">
    <w:name w:val="WW-WW8Num1z0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">
    <w:name w:val="WW-WW8Num2z0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DefaultParagraphFont">
    <w:name w:val="WW-Default Paragraph Font"/>
    <w:uiPriority w:val="99"/>
    <w:rsid w:val="004F30B4"/>
  </w:style>
  <w:style w:type="character" w:customStyle="1" w:styleId="WW-WW8Num1z0111111111">
    <w:name w:val="WW-WW8Num1z0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">
    <w:name w:val="WW-WW8Num2z0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">
    <w:name w:val="WW-Absatz-Standardschriftart1111111111111"/>
    <w:uiPriority w:val="99"/>
    <w:rsid w:val="004F30B4"/>
  </w:style>
  <w:style w:type="character" w:customStyle="1" w:styleId="WW-WW8Num1z01111111111">
    <w:name w:val="WW-WW8Num1z0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">
    <w:name w:val="WW-WW8Num2z0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uiPriority w:val="99"/>
    <w:rsid w:val="004F30B4"/>
  </w:style>
  <w:style w:type="character" w:customStyle="1" w:styleId="WW-WW8Num1z011111111111">
    <w:name w:val="WW-WW8Num1z0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">
    <w:name w:val="WW-WW8Num2z0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">
    <w:name w:val="WW-Absatz-Standardschriftart111111111111111"/>
    <w:uiPriority w:val="99"/>
    <w:rsid w:val="004F30B4"/>
  </w:style>
  <w:style w:type="character" w:customStyle="1" w:styleId="WW-WW8Num1z0111111111111">
    <w:name w:val="WW-WW8Num1z0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">
    <w:name w:val="WW-WW8Num2z0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uiPriority w:val="99"/>
    <w:rsid w:val="004F30B4"/>
  </w:style>
  <w:style w:type="character" w:customStyle="1" w:styleId="WW-WW8Num1z01111111111111">
    <w:name w:val="WW-WW8Num1z0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">
    <w:name w:val="WW-WW8Num2z0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">
    <w:name w:val="WW-Absatz-Standardschriftart11111111111111111"/>
    <w:uiPriority w:val="99"/>
    <w:rsid w:val="004F30B4"/>
  </w:style>
  <w:style w:type="character" w:customStyle="1" w:styleId="WW-WW8Num1z011111111111111">
    <w:name w:val="WW-WW8Num1z0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">
    <w:name w:val="WW-WW8Num2z0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  <w:uiPriority w:val="99"/>
    <w:rsid w:val="004F30B4"/>
  </w:style>
  <w:style w:type="character" w:customStyle="1" w:styleId="WW-WW8Num1z0111111111111111">
    <w:name w:val="WW-WW8Num1z0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">
    <w:name w:val="WW-WW8Num2z0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">
    <w:name w:val="WW-Absatz-Standardschriftart1111111111111111111"/>
    <w:uiPriority w:val="99"/>
    <w:rsid w:val="004F30B4"/>
  </w:style>
  <w:style w:type="character" w:customStyle="1" w:styleId="WW-WW8Num1z01111111111111111">
    <w:name w:val="WW-WW8Num1z0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">
    <w:name w:val="WW-WW8Num2z0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">
    <w:name w:val="WW-Absatz-Standardschriftart11111111111111111111"/>
    <w:uiPriority w:val="99"/>
    <w:rsid w:val="004F30B4"/>
  </w:style>
  <w:style w:type="character" w:customStyle="1" w:styleId="WW-WW8Num1z011111111111111111">
    <w:name w:val="WW-WW8Num1z0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1">
    <w:name w:val="WW-WW8Num2z0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">
    <w:name w:val="WW-Absatz-Standardschriftart111111111111111111111"/>
    <w:uiPriority w:val="99"/>
    <w:rsid w:val="004F30B4"/>
  </w:style>
  <w:style w:type="character" w:customStyle="1" w:styleId="WW-WW8Num1z0111111111111111111">
    <w:name w:val="WW-WW8Num1z0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11">
    <w:name w:val="WW-WW8Num2z0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">
    <w:name w:val="WW-Absatz-Standardschriftart1111111111111111111111"/>
    <w:uiPriority w:val="99"/>
    <w:rsid w:val="004F30B4"/>
  </w:style>
  <w:style w:type="character" w:customStyle="1" w:styleId="WW-WW8Num1z01111111111111111111">
    <w:name w:val="WW-WW8Num1z01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WW8Num2z01111111111111111111">
    <w:name w:val="WW-WW8Num2z01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">
    <w:name w:val="WW-Absatz-Standardschriftart11111111111111111111111"/>
    <w:uiPriority w:val="99"/>
    <w:rsid w:val="004F30B4"/>
  </w:style>
  <w:style w:type="character" w:customStyle="1" w:styleId="WW-WW8Num1z011111111111111111111">
    <w:name w:val="WW-WW8Num1z011111111111111111111"/>
    <w:uiPriority w:val="99"/>
    <w:rsid w:val="004F30B4"/>
    <w:rPr>
      <w:rFonts w:ascii="Symbol" w:hAnsi="Symbol" w:cs="Symbol"/>
    </w:rPr>
  </w:style>
  <w:style w:type="character" w:customStyle="1" w:styleId="WW-WW8Num2z011111111111111111111">
    <w:name w:val="WW-WW8Num2z011111111111111111111"/>
    <w:uiPriority w:val="99"/>
    <w:rsid w:val="004F30B4"/>
    <w:rPr>
      <w:rFonts w:ascii="Symbol" w:hAnsi="Symbol" w:cs="Symbol"/>
    </w:rPr>
  </w:style>
  <w:style w:type="character" w:customStyle="1" w:styleId="WW-Absatz-Standardschriftart111111111111111111111111">
    <w:name w:val="WW-Absatz-Standardschriftart111111111111111111111111"/>
    <w:uiPriority w:val="99"/>
    <w:rsid w:val="004F30B4"/>
    <w:rPr>
      <w:rFonts w:cs="Times New Roman"/>
    </w:rPr>
  </w:style>
  <w:style w:type="character" w:customStyle="1" w:styleId="WW8NumSt1z0">
    <w:name w:val="WW8NumSt1z0"/>
    <w:uiPriority w:val="99"/>
    <w:rsid w:val="004F30B4"/>
    <w:rPr>
      <w:rFonts w:ascii="Symbol" w:hAnsi="Symbol" w:cs="Symbol"/>
    </w:rPr>
  </w:style>
  <w:style w:type="character" w:customStyle="1" w:styleId="WW8NumSt2z0">
    <w:name w:val="WW8NumSt2z0"/>
    <w:uiPriority w:val="99"/>
    <w:rsid w:val="004F30B4"/>
    <w:rPr>
      <w:rFonts w:ascii="Symbol" w:hAnsi="Symbol" w:cs="Symbol"/>
    </w:rPr>
  </w:style>
  <w:style w:type="character" w:customStyle="1" w:styleId="WW-DefaultParagraphFont1">
    <w:name w:val="WW-Default Paragraph Font1"/>
    <w:uiPriority w:val="99"/>
    <w:rsid w:val="004F30B4"/>
    <w:rPr>
      <w:rFonts w:cs="Times New Roman"/>
    </w:rPr>
  </w:style>
  <w:style w:type="character" w:customStyle="1" w:styleId="EndnoteCharacters">
    <w:name w:val="Endnote Characters"/>
    <w:uiPriority w:val="99"/>
    <w:rsid w:val="004F30B4"/>
    <w:rPr>
      <w:rFonts w:cs="Times New Roman"/>
    </w:rPr>
  </w:style>
  <w:style w:type="character" w:customStyle="1" w:styleId="WW-EndnoteCharacters">
    <w:name w:val="WW-Endnote Characters"/>
    <w:uiPriority w:val="99"/>
    <w:rsid w:val="004F30B4"/>
    <w:rPr>
      <w:rFonts w:cs="Times New Roman"/>
    </w:rPr>
  </w:style>
  <w:style w:type="character" w:customStyle="1" w:styleId="WW-EndnoteCharacters1">
    <w:name w:val="WW-Endnote Characters1"/>
    <w:uiPriority w:val="99"/>
    <w:rsid w:val="004F30B4"/>
    <w:rPr>
      <w:rFonts w:cs="Times New Roman"/>
    </w:rPr>
  </w:style>
  <w:style w:type="character" w:customStyle="1" w:styleId="WW-EndnoteCharacters11">
    <w:name w:val="WW-Endnote Characters11"/>
    <w:uiPriority w:val="99"/>
    <w:rsid w:val="004F30B4"/>
    <w:rPr>
      <w:rFonts w:cs="Times New Roman"/>
    </w:rPr>
  </w:style>
  <w:style w:type="character" w:customStyle="1" w:styleId="WW-EndnoteCharacters111">
    <w:name w:val="WW-Endnote Characters111"/>
    <w:uiPriority w:val="99"/>
    <w:rsid w:val="004F30B4"/>
    <w:rPr>
      <w:rFonts w:cs="Times New Roman"/>
    </w:rPr>
  </w:style>
  <w:style w:type="character" w:customStyle="1" w:styleId="WW-EndnoteCharacters1111">
    <w:name w:val="WW-Endnote Characters1111"/>
    <w:uiPriority w:val="99"/>
    <w:rsid w:val="004F30B4"/>
    <w:rPr>
      <w:rFonts w:cs="Times New Roman"/>
    </w:rPr>
  </w:style>
  <w:style w:type="character" w:customStyle="1" w:styleId="WW-EndnoteCharacters11111">
    <w:name w:val="WW-Endnote Characters11111"/>
    <w:uiPriority w:val="99"/>
    <w:rsid w:val="004F30B4"/>
    <w:rPr>
      <w:rFonts w:cs="Times New Roman"/>
    </w:rPr>
  </w:style>
  <w:style w:type="character" w:customStyle="1" w:styleId="WW-EndnoteCharacters111111">
    <w:name w:val="WW-Endnote Characters111111"/>
    <w:uiPriority w:val="99"/>
    <w:rsid w:val="004F30B4"/>
    <w:rPr>
      <w:rFonts w:cs="Times New Roman"/>
    </w:rPr>
  </w:style>
  <w:style w:type="character" w:customStyle="1" w:styleId="WW-EndnoteCharacters1111111">
    <w:name w:val="WW-Endnote Characters1111111"/>
    <w:uiPriority w:val="99"/>
    <w:rsid w:val="004F30B4"/>
    <w:rPr>
      <w:rFonts w:cs="Times New Roman"/>
    </w:rPr>
  </w:style>
  <w:style w:type="character" w:customStyle="1" w:styleId="WW-EndnoteCharacters11111111">
    <w:name w:val="WW-Endnote Characters11111111"/>
    <w:uiPriority w:val="99"/>
    <w:rsid w:val="004F30B4"/>
    <w:rPr>
      <w:rFonts w:cs="Times New Roman"/>
    </w:rPr>
  </w:style>
  <w:style w:type="character" w:customStyle="1" w:styleId="WW-EndnoteCharacters111111111">
    <w:name w:val="WW-Endnote Characters111111111"/>
    <w:uiPriority w:val="99"/>
    <w:rsid w:val="004F30B4"/>
    <w:rPr>
      <w:rFonts w:cs="Times New Roman"/>
    </w:rPr>
  </w:style>
  <w:style w:type="character" w:customStyle="1" w:styleId="WW-EndnoteCharacters1111111111">
    <w:name w:val="WW-Endnote Characters1111111111"/>
    <w:uiPriority w:val="99"/>
    <w:rsid w:val="004F30B4"/>
    <w:rPr>
      <w:rFonts w:cs="Times New Roman"/>
    </w:rPr>
  </w:style>
  <w:style w:type="character" w:customStyle="1" w:styleId="WW-EndnoteCharacters11111111111">
    <w:name w:val="WW-Endnote Characters11111111111"/>
    <w:uiPriority w:val="99"/>
    <w:rsid w:val="004F30B4"/>
    <w:rPr>
      <w:rFonts w:cs="Times New Roman"/>
    </w:rPr>
  </w:style>
  <w:style w:type="character" w:customStyle="1" w:styleId="WW-EndnoteCharacters111111111111">
    <w:name w:val="WW-Endnote Characters111111111111"/>
    <w:uiPriority w:val="99"/>
    <w:rsid w:val="004F30B4"/>
    <w:rPr>
      <w:rFonts w:cs="Times New Roman"/>
    </w:rPr>
  </w:style>
  <w:style w:type="character" w:customStyle="1" w:styleId="WW-EndnoteCharacters1111111111111">
    <w:name w:val="WW-Endnote Characters1111111111111"/>
    <w:uiPriority w:val="99"/>
    <w:rsid w:val="004F30B4"/>
    <w:rPr>
      <w:rFonts w:cs="Times New Roman"/>
    </w:rPr>
  </w:style>
  <w:style w:type="character" w:customStyle="1" w:styleId="WW-EndnoteCharacters11111111111111">
    <w:name w:val="WW-Endnote Characters11111111111111"/>
    <w:uiPriority w:val="99"/>
    <w:rsid w:val="004F30B4"/>
    <w:rPr>
      <w:rFonts w:cs="Times New Roman"/>
    </w:rPr>
  </w:style>
  <w:style w:type="character" w:customStyle="1" w:styleId="WW-EndnoteCharacters111111111111111">
    <w:name w:val="WW-Endnote Characters111111111111111"/>
    <w:uiPriority w:val="99"/>
    <w:rsid w:val="004F30B4"/>
    <w:rPr>
      <w:rFonts w:cs="Times New Roman"/>
    </w:rPr>
  </w:style>
  <w:style w:type="character" w:customStyle="1" w:styleId="WW-EndnoteCharacters1111111111111111">
    <w:name w:val="WW-Endnote Characters1111111111111111"/>
    <w:uiPriority w:val="99"/>
    <w:rsid w:val="004F30B4"/>
    <w:rPr>
      <w:rFonts w:cs="Times New Roman"/>
    </w:rPr>
  </w:style>
  <w:style w:type="character" w:customStyle="1" w:styleId="WW-EndnoteCharacters11111111111111111">
    <w:name w:val="WW-Endnote Characters11111111111111111"/>
    <w:uiPriority w:val="99"/>
    <w:rsid w:val="004F30B4"/>
    <w:rPr>
      <w:rFonts w:cs="Times New Roman"/>
    </w:rPr>
  </w:style>
  <w:style w:type="character" w:customStyle="1" w:styleId="WW-EndnoteCharacters111111111111111111">
    <w:name w:val="WW-Endnote Characters111111111111111111"/>
    <w:uiPriority w:val="99"/>
    <w:rsid w:val="004F30B4"/>
    <w:rPr>
      <w:rFonts w:cs="Times New Roman"/>
    </w:rPr>
  </w:style>
  <w:style w:type="character" w:customStyle="1" w:styleId="WW-EndnoteCharacters1111111111111111111">
    <w:name w:val="WW-Endnote Characters1111111111111111111"/>
    <w:uiPriority w:val="99"/>
    <w:rsid w:val="004F30B4"/>
    <w:rPr>
      <w:rFonts w:cs="Times New Roman"/>
    </w:rPr>
  </w:style>
  <w:style w:type="character" w:customStyle="1" w:styleId="WW-EndnoteCharacters11111111111111111111">
    <w:name w:val="WW-Endnote Characters11111111111111111111"/>
    <w:uiPriority w:val="99"/>
    <w:rsid w:val="004F30B4"/>
    <w:rPr>
      <w:rFonts w:cs="Times New Roman"/>
    </w:rPr>
  </w:style>
  <w:style w:type="character" w:customStyle="1" w:styleId="WW-EndnoteCharacters111111111111111111111">
    <w:name w:val="WW-Endnote Characters111111111111111111111"/>
    <w:uiPriority w:val="99"/>
    <w:rsid w:val="004F30B4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rsid w:val="004F30B4"/>
    <w:rPr>
      <w:rFonts w:cs="Times New Roman"/>
    </w:rPr>
  </w:style>
  <w:style w:type="character" w:customStyle="1" w:styleId="WW-FootnoteCharacters">
    <w:name w:val="WW-Footnote Characters"/>
    <w:uiPriority w:val="99"/>
    <w:rsid w:val="004F30B4"/>
    <w:rPr>
      <w:rFonts w:cs="Times New Roman"/>
    </w:rPr>
  </w:style>
  <w:style w:type="character" w:customStyle="1" w:styleId="WW-FootnoteCharacters1">
    <w:name w:val="WW-Footnote Characters1"/>
    <w:uiPriority w:val="99"/>
    <w:rsid w:val="004F30B4"/>
    <w:rPr>
      <w:rFonts w:cs="Times New Roman"/>
    </w:rPr>
  </w:style>
  <w:style w:type="character" w:customStyle="1" w:styleId="WW-FootnoteCharacters11">
    <w:name w:val="WW-Footnote Characters11"/>
    <w:uiPriority w:val="99"/>
    <w:rsid w:val="004F30B4"/>
    <w:rPr>
      <w:rFonts w:cs="Times New Roman"/>
    </w:rPr>
  </w:style>
  <w:style w:type="character" w:customStyle="1" w:styleId="WW-FootnoteCharacters111">
    <w:name w:val="WW-Footnote Characters111"/>
    <w:uiPriority w:val="99"/>
    <w:rsid w:val="004F30B4"/>
    <w:rPr>
      <w:rFonts w:cs="Times New Roman"/>
    </w:rPr>
  </w:style>
  <w:style w:type="character" w:customStyle="1" w:styleId="WW-FootnoteCharacters1111">
    <w:name w:val="WW-Footnote Characters1111"/>
    <w:uiPriority w:val="99"/>
    <w:rsid w:val="004F30B4"/>
    <w:rPr>
      <w:rFonts w:cs="Times New Roman"/>
    </w:rPr>
  </w:style>
  <w:style w:type="character" w:customStyle="1" w:styleId="WW-FootnoteCharacters11111">
    <w:name w:val="WW-Footnote Characters11111"/>
    <w:uiPriority w:val="99"/>
    <w:rsid w:val="004F30B4"/>
    <w:rPr>
      <w:rFonts w:cs="Times New Roman"/>
    </w:rPr>
  </w:style>
  <w:style w:type="character" w:customStyle="1" w:styleId="WW-FootnoteCharacters111111">
    <w:name w:val="WW-Footnote Characters111111"/>
    <w:uiPriority w:val="99"/>
    <w:rsid w:val="004F30B4"/>
    <w:rPr>
      <w:rFonts w:cs="Times New Roman"/>
    </w:rPr>
  </w:style>
  <w:style w:type="character" w:customStyle="1" w:styleId="WW-FootnoteCharacters1111111">
    <w:name w:val="WW-Footnote Characters1111111"/>
    <w:uiPriority w:val="99"/>
    <w:rsid w:val="004F30B4"/>
    <w:rPr>
      <w:rFonts w:cs="Times New Roman"/>
    </w:rPr>
  </w:style>
  <w:style w:type="character" w:customStyle="1" w:styleId="WW-FootnoteCharacters11111111">
    <w:name w:val="WW-Footnote Characters11111111"/>
    <w:uiPriority w:val="99"/>
    <w:rsid w:val="004F30B4"/>
    <w:rPr>
      <w:rFonts w:cs="Times New Roman"/>
    </w:rPr>
  </w:style>
  <w:style w:type="character" w:customStyle="1" w:styleId="WW-FootnoteCharacters111111111">
    <w:name w:val="WW-Footnote Characters111111111"/>
    <w:uiPriority w:val="99"/>
    <w:rsid w:val="004F30B4"/>
    <w:rPr>
      <w:rFonts w:cs="Times New Roman"/>
    </w:rPr>
  </w:style>
  <w:style w:type="character" w:customStyle="1" w:styleId="WW-FootnoteCharacters1111111111">
    <w:name w:val="WW-Footnote Characters1111111111"/>
    <w:uiPriority w:val="99"/>
    <w:rsid w:val="004F30B4"/>
    <w:rPr>
      <w:rFonts w:cs="Times New Roman"/>
    </w:rPr>
  </w:style>
  <w:style w:type="character" w:customStyle="1" w:styleId="WW-FootnoteCharacters11111111111">
    <w:name w:val="WW-Footnote Characters11111111111"/>
    <w:uiPriority w:val="99"/>
    <w:rsid w:val="004F30B4"/>
    <w:rPr>
      <w:rFonts w:cs="Times New Roman"/>
    </w:rPr>
  </w:style>
  <w:style w:type="character" w:customStyle="1" w:styleId="WW-FootnoteCharacters111111111111">
    <w:name w:val="WW-Footnote Characters111111111111"/>
    <w:uiPriority w:val="99"/>
    <w:rsid w:val="004F30B4"/>
    <w:rPr>
      <w:rFonts w:cs="Times New Roman"/>
    </w:rPr>
  </w:style>
  <w:style w:type="character" w:customStyle="1" w:styleId="WW-FootnoteCharacters1111111111111">
    <w:name w:val="WW-Footnote Characters1111111111111"/>
    <w:uiPriority w:val="99"/>
    <w:rsid w:val="004F30B4"/>
    <w:rPr>
      <w:rFonts w:cs="Times New Roman"/>
    </w:rPr>
  </w:style>
  <w:style w:type="character" w:customStyle="1" w:styleId="WW-FootnoteCharacters11111111111111">
    <w:name w:val="WW-Footnote Characters11111111111111"/>
    <w:uiPriority w:val="99"/>
    <w:rsid w:val="004F30B4"/>
    <w:rPr>
      <w:rFonts w:cs="Times New Roman"/>
    </w:rPr>
  </w:style>
  <w:style w:type="character" w:customStyle="1" w:styleId="WW-FootnoteCharacters111111111111111">
    <w:name w:val="WW-Footnote Characters111111111111111"/>
    <w:uiPriority w:val="99"/>
    <w:rsid w:val="004F30B4"/>
    <w:rPr>
      <w:rFonts w:cs="Times New Roman"/>
    </w:rPr>
  </w:style>
  <w:style w:type="character" w:customStyle="1" w:styleId="WW-FootnoteCharacters1111111111111111">
    <w:name w:val="WW-Footnote Characters1111111111111111"/>
    <w:uiPriority w:val="99"/>
    <w:rsid w:val="004F30B4"/>
    <w:rPr>
      <w:rFonts w:cs="Times New Roman"/>
    </w:rPr>
  </w:style>
  <w:style w:type="character" w:customStyle="1" w:styleId="WW-FootnoteCharacters11111111111111111">
    <w:name w:val="WW-Footnote Characters11111111111111111"/>
    <w:uiPriority w:val="99"/>
    <w:rsid w:val="004F30B4"/>
    <w:rPr>
      <w:rFonts w:cs="Times New Roman"/>
    </w:rPr>
  </w:style>
  <w:style w:type="character" w:customStyle="1" w:styleId="WW-FootnoteCharacters111111111111111111">
    <w:name w:val="WW-Footnote Characters111111111111111111"/>
    <w:uiPriority w:val="99"/>
    <w:rsid w:val="004F30B4"/>
    <w:rPr>
      <w:rFonts w:cs="Times New Roman"/>
    </w:rPr>
  </w:style>
  <w:style w:type="character" w:customStyle="1" w:styleId="WW-FootnoteCharacters1111111111111111111">
    <w:name w:val="WW-Footnote Characters1111111111111111111"/>
    <w:uiPriority w:val="99"/>
    <w:rsid w:val="004F30B4"/>
    <w:rPr>
      <w:rFonts w:cs="Times New Roman"/>
    </w:rPr>
  </w:style>
  <w:style w:type="character" w:customStyle="1" w:styleId="WW-FootnoteCharacters11111111111111111111">
    <w:name w:val="WW-Footnote Characters11111111111111111111"/>
    <w:uiPriority w:val="99"/>
    <w:rsid w:val="004F30B4"/>
    <w:rPr>
      <w:rFonts w:cs="Times New Roman"/>
    </w:rPr>
  </w:style>
  <w:style w:type="character" w:customStyle="1" w:styleId="WW-FootnoteCharacters111111111111111111111">
    <w:name w:val="WW-Footnote Characters111111111111111111111"/>
    <w:uiPriority w:val="99"/>
    <w:rsid w:val="004F30B4"/>
    <w:rPr>
      <w:rFonts w:cs="Times New Roman"/>
      <w:vertAlign w:val="superscript"/>
    </w:rPr>
  </w:style>
  <w:style w:type="character" w:customStyle="1" w:styleId="EquationCaption">
    <w:name w:val="_Equation Caption"/>
    <w:uiPriority w:val="99"/>
    <w:rsid w:val="004F30B4"/>
    <w:rPr>
      <w:rFonts w:cs="Times New Roman"/>
    </w:rPr>
  </w:style>
  <w:style w:type="character" w:styleId="Hyperlink">
    <w:name w:val="Hyperlink"/>
    <w:basedOn w:val="DefaultParagraphFont"/>
    <w:uiPriority w:val="99"/>
    <w:rsid w:val="004F30B4"/>
    <w:rPr>
      <w:rFonts w:cs="Times New Roman"/>
      <w:color w:val="0000FF"/>
      <w:u w:val="single"/>
    </w:rPr>
  </w:style>
  <w:style w:type="character" w:customStyle="1" w:styleId="Bullets">
    <w:name w:val="Bullets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">
    <w:name w:val="WW-Bullets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">
    <w:name w:val="WW-Bullets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">
    <w:name w:val="WW-Bullets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">
    <w:name w:val="WW-Bullets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">
    <w:name w:val="WW-Bullets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">
    <w:name w:val="WW-Bullets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">
    <w:name w:val="WW-Bullets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">
    <w:name w:val="WW-Bullets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">
    <w:name w:val="WW-Bullets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">
    <w:name w:val="WW-Bullets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">
    <w:name w:val="WW-Bullets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">
    <w:name w:val="WW-Bullets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">
    <w:name w:val="WW-Bullets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">
    <w:name w:val="WW-Bullets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">
    <w:name w:val="WW-Bullets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">
    <w:name w:val="WW-Bullets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">
    <w:name w:val="WW-Bullets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">
    <w:name w:val="WW-Bullets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1">
    <w:name w:val="WW-Bullets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11">
    <w:name w:val="WW-Bullets1111111111111111111"/>
    <w:uiPriority w:val="99"/>
    <w:rsid w:val="004F30B4"/>
    <w:rPr>
      <w:rFonts w:ascii="StarSymbol" w:hAnsi="StarSymbol" w:cs="StarSymbol"/>
      <w:sz w:val="18"/>
      <w:szCs w:val="18"/>
    </w:rPr>
  </w:style>
  <w:style w:type="character" w:customStyle="1" w:styleId="WW-Bullets11111111111111111111">
    <w:name w:val="WW-Bullets11111111111111111111"/>
    <w:uiPriority w:val="99"/>
    <w:rsid w:val="004F30B4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uiPriority w:val="99"/>
    <w:rsid w:val="004F30B4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F3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56DBF"/>
    <w:rPr>
      <w:rFonts w:ascii="Courier New" w:hAnsi="Courier New" w:cs="Courier New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F30B4"/>
  </w:style>
  <w:style w:type="paragraph" w:styleId="Caption">
    <w:name w:val="caption"/>
    <w:basedOn w:val="Normal"/>
    <w:uiPriority w:val="99"/>
    <w:qFormat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4F30B4"/>
    <w:pPr>
      <w:suppressLineNumbers/>
    </w:pPr>
  </w:style>
  <w:style w:type="paragraph" w:customStyle="1" w:styleId="WW-Caption">
    <w:name w:val="WW-Caption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">
    <w:name w:val="WW-Index"/>
    <w:basedOn w:val="Normal"/>
    <w:uiPriority w:val="99"/>
    <w:rsid w:val="004F30B4"/>
    <w:pPr>
      <w:suppressLineNumbers/>
    </w:pPr>
  </w:style>
  <w:style w:type="paragraph" w:customStyle="1" w:styleId="WW-Caption1">
    <w:name w:val="WW-Caption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">
    <w:name w:val="WW-Index1"/>
    <w:basedOn w:val="Normal"/>
    <w:uiPriority w:val="99"/>
    <w:rsid w:val="004F30B4"/>
    <w:pPr>
      <w:suppressLineNumbers/>
    </w:pPr>
  </w:style>
  <w:style w:type="paragraph" w:customStyle="1" w:styleId="WW-Caption11">
    <w:name w:val="WW-Caption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">
    <w:name w:val="WW-Index11"/>
    <w:basedOn w:val="Normal"/>
    <w:uiPriority w:val="99"/>
    <w:rsid w:val="004F30B4"/>
    <w:pPr>
      <w:suppressLineNumbers/>
    </w:pPr>
  </w:style>
  <w:style w:type="paragraph" w:customStyle="1" w:styleId="WW-Caption111">
    <w:name w:val="WW-Caption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">
    <w:name w:val="WW-Index111"/>
    <w:basedOn w:val="Normal"/>
    <w:uiPriority w:val="99"/>
    <w:rsid w:val="004F30B4"/>
    <w:pPr>
      <w:suppressLineNumbers/>
    </w:pPr>
  </w:style>
  <w:style w:type="paragraph" w:customStyle="1" w:styleId="WW-Caption1111">
    <w:name w:val="WW-Caption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">
    <w:name w:val="WW-Index1111"/>
    <w:basedOn w:val="Normal"/>
    <w:uiPriority w:val="99"/>
    <w:rsid w:val="004F30B4"/>
    <w:pPr>
      <w:suppressLineNumbers/>
    </w:pPr>
  </w:style>
  <w:style w:type="paragraph" w:customStyle="1" w:styleId="WW-Caption11111">
    <w:name w:val="WW-Caption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">
    <w:name w:val="WW-Index11111"/>
    <w:basedOn w:val="Normal"/>
    <w:uiPriority w:val="99"/>
    <w:rsid w:val="004F30B4"/>
    <w:pPr>
      <w:suppressLineNumbers/>
    </w:pPr>
  </w:style>
  <w:style w:type="paragraph" w:customStyle="1" w:styleId="WW-Caption111111">
    <w:name w:val="WW-Caption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">
    <w:name w:val="WW-Index111111"/>
    <w:basedOn w:val="Normal"/>
    <w:uiPriority w:val="99"/>
    <w:rsid w:val="004F30B4"/>
    <w:pPr>
      <w:suppressLineNumbers/>
    </w:pPr>
  </w:style>
  <w:style w:type="paragraph" w:customStyle="1" w:styleId="WW-Caption1111111">
    <w:name w:val="WW-Caption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">
    <w:name w:val="WW-Index1111111"/>
    <w:basedOn w:val="Normal"/>
    <w:uiPriority w:val="99"/>
    <w:rsid w:val="004F30B4"/>
    <w:pPr>
      <w:suppressLineNumbers/>
    </w:pPr>
  </w:style>
  <w:style w:type="paragraph" w:customStyle="1" w:styleId="WW-Caption11111111">
    <w:name w:val="WW-Caption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">
    <w:name w:val="WW-Index11111111"/>
    <w:basedOn w:val="Normal"/>
    <w:uiPriority w:val="99"/>
    <w:rsid w:val="004F30B4"/>
    <w:pPr>
      <w:suppressLineNumbers/>
    </w:pPr>
  </w:style>
  <w:style w:type="paragraph" w:customStyle="1" w:styleId="Caption1">
    <w:name w:val="Caption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">
    <w:name w:val="WW-Index111111111"/>
    <w:basedOn w:val="Normal"/>
    <w:uiPriority w:val="99"/>
    <w:rsid w:val="004F30B4"/>
    <w:pPr>
      <w:suppressLineNumbers/>
    </w:pPr>
  </w:style>
  <w:style w:type="paragraph" w:customStyle="1" w:styleId="WW-Caption111111111">
    <w:name w:val="WW-Caption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">
    <w:name w:val="WW-Index1111111111"/>
    <w:basedOn w:val="Normal"/>
    <w:uiPriority w:val="99"/>
    <w:rsid w:val="004F30B4"/>
    <w:pPr>
      <w:suppressLineNumbers/>
    </w:pPr>
  </w:style>
  <w:style w:type="paragraph" w:customStyle="1" w:styleId="WW-Caption1111111111">
    <w:name w:val="WW-Caption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">
    <w:name w:val="WW-Index11111111111"/>
    <w:basedOn w:val="Normal"/>
    <w:uiPriority w:val="99"/>
    <w:rsid w:val="004F30B4"/>
    <w:pPr>
      <w:suppressLineNumbers/>
    </w:pPr>
  </w:style>
  <w:style w:type="paragraph" w:customStyle="1" w:styleId="WW-Caption11111111111">
    <w:name w:val="WW-Caption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">
    <w:name w:val="WW-Index111111111111"/>
    <w:basedOn w:val="Normal"/>
    <w:uiPriority w:val="99"/>
    <w:rsid w:val="004F30B4"/>
    <w:pPr>
      <w:suppressLineNumbers/>
    </w:pPr>
  </w:style>
  <w:style w:type="paragraph" w:customStyle="1" w:styleId="WW-Caption111111111111">
    <w:name w:val="WW-Caption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">
    <w:name w:val="WW-Index1111111111111"/>
    <w:basedOn w:val="Normal"/>
    <w:uiPriority w:val="99"/>
    <w:rsid w:val="004F30B4"/>
    <w:pPr>
      <w:suppressLineNumbers/>
    </w:pPr>
  </w:style>
  <w:style w:type="paragraph" w:customStyle="1" w:styleId="WW-Caption1111111111111">
    <w:name w:val="WW-Caption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">
    <w:name w:val="WW-Index11111111111111"/>
    <w:basedOn w:val="Normal"/>
    <w:uiPriority w:val="99"/>
    <w:rsid w:val="004F30B4"/>
    <w:pPr>
      <w:suppressLineNumbers/>
    </w:pPr>
  </w:style>
  <w:style w:type="paragraph" w:customStyle="1" w:styleId="WW-Caption11111111111111">
    <w:name w:val="WW-Caption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">
    <w:name w:val="WW-Index111111111111111"/>
    <w:basedOn w:val="Normal"/>
    <w:uiPriority w:val="99"/>
    <w:rsid w:val="004F30B4"/>
    <w:pPr>
      <w:suppressLineNumbers/>
    </w:pPr>
  </w:style>
  <w:style w:type="paragraph" w:customStyle="1" w:styleId="WW-Caption111111111111111">
    <w:name w:val="WW-Caption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">
    <w:name w:val="WW-Index1111111111111111"/>
    <w:basedOn w:val="Normal"/>
    <w:uiPriority w:val="99"/>
    <w:rsid w:val="004F30B4"/>
    <w:pPr>
      <w:suppressLineNumbers/>
    </w:pPr>
  </w:style>
  <w:style w:type="paragraph" w:customStyle="1" w:styleId="WW-Caption1111111111111111">
    <w:name w:val="WW-Caption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">
    <w:name w:val="WW-Index11111111111111111"/>
    <w:basedOn w:val="Normal"/>
    <w:uiPriority w:val="99"/>
    <w:rsid w:val="004F30B4"/>
    <w:pPr>
      <w:suppressLineNumbers/>
    </w:pPr>
  </w:style>
  <w:style w:type="paragraph" w:customStyle="1" w:styleId="WW-Caption11111111111111111">
    <w:name w:val="WW-Caption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">
    <w:name w:val="WW-Index111111111111111111"/>
    <w:basedOn w:val="Normal"/>
    <w:uiPriority w:val="99"/>
    <w:rsid w:val="004F30B4"/>
    <w:pPr>
      <w:suppressLineNumbers/>
    </w:pPr>
  </w:style>
  <w:style w:type="paragraph" w:customStyle="1" w:styleId="WW-Caption111111111111111111">
    <w:name w:val="WW-Caption1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1">
    <w:name w:val="WW-Index1111111111111111111"/>
    <w:basedOn w:val="Normal"/>
    <w:uiPriority w:val="99"/>
    <w:rsid w:val="004F30B4"/>
    <w:pPr>
      <w:suppressLineNumbers/>
    </w:pPr>
  </w:style>
  <w:style w:type="paragraph" w:customStyle="1" w:styleId="WW-Caption1111111111111111111">
    <w:name w:val="WW-Caption11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11">
    <w:name w:val="WW-Index11111111111111111111"/>
    <w:basedOn w:val="Normal"/>
    <w:uiPriority w:val="99"/>
    <w:rsid w:val="004F30B4"/>
    <w:pPr>
      <w:suppressLineNumbers/>
    </w:pPr>
  </w:style>
  <w:style w:type="paragraph" w:customStyle="1" w:styleId="WW-Caption11111111111111111111">
    <w:name w:val="WW-Caption11111111111111111111"/>
    <w:basedOn w:val="Normal"/>
    <w:uiPriority w:val="99"/>
    <w:rsid w:val="004F30B4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Index111111111111111111111">
    <w:name w:val="WW-Index111111111111111111111"/>
    <w:basedOn w:val="Normal"/>
    <w:uiPriority w:val="99"/>
    <w:rsid w:val="004F30B4"/>
    <w:pPr>
      <w:suppressLineNumbers/>
    </w:pPr>
  </w:style>
  <w:style w:type="paragraph" w:styleId="EndnoteText">
    <w:name w:val="endnote text"/>
    <w:basedOn w:val="Normal"/>
    <w:link w:val="EndnoteTextChar"/>
    <w:uiPriority w:val="99"/>
    <w:semiHidden/>
    <w:rsid w:val="004F30B4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56DBF"/>
    <w:rPr>
      <w:rFonts w:ascii="Courier New" w:hAnsi="Courier New" w:cs="Courier New"/>
      <w:lang w:eastAsia="ar-SA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4F30B4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56DBF"/>
    <w:rPr>
      <w:rFonts w:ascii="Courier New" w:hAnsi="Courier New" w:cs="Courier New"/>
      <w:lang w:eastAsia="ar-SA" w:bidi="ar-SA"/>
    </w:rPr>
  </w:style>
  <w:style w:type="paragraph" w:styleId="TOC1">
    <w:name w:val="toc 1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autoRedefine/>
    <w:uiPriority w:val="99"/>
    <w:semiHidden/>
    <w:rsid w:val="004F30B4"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autoRedefine/>
    <w:uiPriority w:val="99"/>
    <w:semiHidden/>
    <w:rsid w:val="004F30B4"/>
    <w:pPr>
      <w:ind w:left="720" w:hanging="720"/>
    </w:pPr>
  </w:style>
  <w:style w:type="paragraph" w:styleId="TOC8">
    <w:name w:val="toc 8"/>
    <w:basedOn w:val="Normal"/>
    <w:next w:val="Normal"/>
    <w:autoRedefine/>
    <w:uiPriority w:val="99"/>
    <w:semiHidden/>
    <w:rsid w:val="004F30B4"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semiHidden/>
    <w:rsid w:val="004F30B4"/>
    <w:pPr>
      <w:tabs>
        <w:tab w:val="right" w:leader="dot" w:pos="9360"/>
      </w:tabs>
      <w:ind w:left="1440" w:right="720" w:hanging="720"/>
    </w:pPr>
  </w:style>
  <w:style w:type="paragraph" w:customStyle="1" w:styleId="WW-TOAHeading">
    <w:name w:val="WW-TOA Heading"/>
    <w:basedOn w:val="Normal"/>
    <w:next w:val="Normal"/>
    <w:uiPriority w:val="99"/>
    <w:rsid w:val="004F30B4"/>
    <w:pPr>
      <w:tabs>
        <w:tab w:val="right" w:pos="9360"/>
      </w:tabs>
    </w:pPr>
  </w:style>
  <w:style w:type="paragraph" w:customStyle="1" w:styleId="WW-Caption111111111111111111111">
    <w:name w:val="WW-Caption111111111111111111111"/>
    <w:basedOn w:val="Normal"/>
    <w:next w:val="Normal"/>
    <w:uiPriority w:val="99"/>
    <w:rsid w:val="004F30B4"/>
  </w:style>
  <w:style w:type="paragraph" w:styleId="ListParagraph">
    <w:name w:val="List Paragraph"/>
    <w:basedOn w:val="Normal"/>
    <w:uiPriority w:val="34"/>
    <w:qFormat/>
    <w:rsid w:val="002063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66A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158B7"/>
  </w:style>
  <w:style w:type="character" w:customStyle="1" w:styleId="vanity-namedisplay-name">
    <w:name w:val="vanity-name__display-name"/>
    <w:basedOn w:val="DefaultParagraphFont"/>
    <w:rsid w:val="0081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dstarkh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E</vt:lpstr>
    </vt:vector>
  </TitlesOfParts>
  <Company>Dynamic Manufacturing INC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E</dc:title>
  <dc:creator>Preferred Customer</dc:creator>
  <cp:lastModifiedBy>Brad Stark</cp:lastModifiedBy>
  <cp:revision>2</cp:revision>
  <cp:lastPrinted>2013-04-18T02:39:00Z</cp:lastPrinted>
  <dcterms:created xsi:type="dcterms:W3CDTF">2019-08-03T16:56:00Z</dcterms:created>
  <dcterms:modified xsi:type="dcterms:W3CDTF">2019-08-03T16:56:00Z</dcterms:modified>
</cp:coreProperties>
</file>