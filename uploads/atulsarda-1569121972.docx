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FF83C" w14:textId="77777777" w:rsidR="00A875A9" w:rsidRPr="0090314E" w:rsidRDefault="00A875A9" w:rsidP="00A875A9">
      <w:pPr>
        <w:pStyle w:val="NoSpacing"/>
        <w:rPr>
          <w:rFonts w:ascii="Arial" w:hAnsi="Arial" w:cs="Arial"/>
          <w:b/>
          <w:sz w:val="20"/>
          <w:szCs w:val="20"/>
        </w:rPr>
      </w:pPr>
      <w:bookmarkStart w:id="0" w:name="_GoBack"/>
      <w:r w:rsidRPr="0090314E">
        <w:rPr>
          <w:rFonts w:ascii="Arial" w:hAnsi="Arial" w:cs="Arial"/>
          <w:b/>
          <w:sz w:val="20"/>
          <w:szCs w:val="20"/>
        </w:rPr>
        <w:t xml:space="preserve">Atul Sarda                                                                    </w:t>
      </w:r>
      <w:r w:rsidRPr="0090314E">
        <w:rPr>
          <w:rFonts w:ascii="Arial" w:hAnsi="Arial" w:cs="Arial"/>
          <w:b/>
          <w:sz w:val="20"/>
          <w:szCs w:val="20"/>
        </w:rPr>
        <w:tab/>
        <w:t xml:space="preserve">               </w:t>
      </w:r>
      <w:r w:rsidRPr="0090314E">
        <w:rPr>
          <w:rFonts w:ascii="Arial" w:hAnsi="Arial" w:cs="Arial"/>
          <w:b/>
          <w:sz w:val="20"/>
          <w:szCs w:val="20"/>
        </w:rPr>
        <w:tab/>
      </w:r>
      <w:r w:rsidRPr="0090314E">
        <w:rPr>
          <w:rFonts w:ascii="Arial" w:hAnsi="Arial" w:cs="Arial"/>
          <w:b/>
          <w:sz w:val="20"/>
          <w:szCs w:val="20"/>
        </w:rPr>
        <w:tab/>
        <w:t xml:space="preserve">  </w:t>
      </w:r>
    </w:p>
    <w:p w14:paraId="2DE2E872" w14:textId="77777777" w:rsidR="00A875A9" w:rsidRPr="0090314E" w:rsidRDefault="0090314E" w:rsidP="00A875A9">
      <w:pPr>
        <w:autoSpaceDE w:val="0"/>
        <w:rPr>
          <w:rFonts w:ascii="Arial" w:hAnsi="Arial" w:cs="Arial"/>
          <w:bCs/>
          <w:sz w:val="20"/>
          <w:szCs w:val="20"/>
          <w:u w:val="single"/>
        </w:rPr>
      </w:pPr>
      <w:hyperlink r:id="rId5" w:history="1">
        <w:r w:rsidR="00A875A9" w:rsidRPr="0090314E">
          <w:rPr>
            <w:rStyle w:val="Hyperlink"/>
            <w:rFonts w:ascii="Arial" w:hAnsi="Arial" w:cs="Arial"/>
            <w:b/>
            <w:color w:val="auto"/>
            <w:sz w:val="20"/>
            <w:szCs w:val="20"/>
          </w:rPr>
          <w:t>atulksarda@gmail.com</w:t>
        </w:r>
      </w:hyperlink>
    </w:p>
    <w:p w14:paraId="74FC1E4D" w14:textId="77777777" w:rsidR="00BF0E77" w:rsidRPr="0090314E" w:rsidRDefault="00BF0E77" w:rsidP="00BF0E77">
      <w:pPr>
        <w:pBdr>
          <w:top w:val="single" w:sz="4" w:space="1" w:color="000000"/>
        </w:pBdr>
        <w:autoSpaceDE w:val="0"/>
        <w:ind w:right="-94"/>
        <w:rPr>
          <w:rFonts w:ascii="Arial" w:hAnsi="Arial" w:cs="Arial"/>
          <w:b/>
          <w:sz w:val="20"/>
          <w:szCs w:val="20"/>
        </w:rPr>
      </w:pPr>
      <w:r w:rsidRPr="0090314E">
        <w:rPr>
          <w:rFonts w:ascii="Arial" w:hAnsi="Arial" w:cs="Arial"/>
          <w:b/>
          <w:sz w:val="20"/>
          <w:szCs w:val="20"/>
          <w:u w:val="single"/>
        </w:rPr>
        <w:t>CAREER OBJECTIVE:</w:t>
      </w:r>
    </w:p>
    <w:p w14:paraId="0723555B" w14:textId="2AA9308D" w:rsidR="0028130A" w:rsidRPr="0090314E" w:rsidRDefault="006F3AF0" w:rsidP="0028130A">
      <w:pPr>
        <w:pStyle w:val="NoSpacing"/>
        <w:rPr>
          <w:rFonts w:ascii="Arial" w:hAnsi="Arial" w:cs="Arial"/>
          <w:bCs/>
          <w:sz w:val="20"/>
          <w:szCs w:val="20"/>
        </w:rPr>
      </w:pPr>
      <w:r w:rsidRPr="0090314E">
        <w:rPr>
          <w:rFonts w:ascii="Arial" w:hAnsi="Arial" w:cs="Arial"/>
          <w:bCs/>
          <w:sz w:val="20"/>
          <w:szCs w:val="20"/>
        </w:rPr>
        <w:t xml:space="preserve">Senior level IT professional with extensive experience in Digital Transformations, Microservices, Web Content Management Systems, Web Portals, E-commerce Solutions, Cloud Computing, </w:t>
      </w:r>
      <w:r w:rsidR="000740CD" w:rsidRPr="0090314E">
        <w:rPr>
          <w:rFonts w:ascii="Arial" w:hAnsi="Arial" w:cs="Arial"/>
          <w:bCs/>
          <w:sz w:val="20"/>
          <w:szCs w:val="20"/>
        </w:rPr>
        <w:t xml:space="preserve">Oracle ERP implementation, </w:t>
      </w:r>
      <w:r w:rsidR="00EA303E" w:rsidRPr="0090314E">
        <w:rPr>
          <w:rFonts w:ascii="Arial" w:hAnsi="Arial" w:cs="Arial"/>
          <w:bCs/>
          <w:sz w:val="20"/>
          <w:szCs w:val="20"/>
        </w:rPr>
        <w:t xml:space="preserve">Encryption, Secure Key, Vulnerability and Patch Management methodologies and procedures, </w:t>
      </w:r>
      <w:r w:rsidRPr="0090314E">
        <w:rPr>
          <w:rFonts w:ascii="Arial" w:hAnsi="Arial" w:cs="Arial"/>
          <w:bCs/>
          <w:sz w:val="20"/>
          <w:szCs w:val="20"/>
        </w:rPr>
        <w:t>DevOps</w:t>
      </w:r>
      <w:r w:rsidR="008A3526" w:rsidRPr="0090314E">
        <w:rPr>
          <w:rFonts w:ascii="Arial" w:hAnsi="Arial" w:cs="Arial"/>
          <w:bCs/>
          <w:sz w:val="20"/>
          <w:szCs w:val="20"/>
        </w:rPr>
        <w:t>/SRE</w:t>
      </w:r>
      <w:r w:rsidR="00C60CBF" w:rsidRPr="0090314E">
        <w:rPr>
          <w:rFonts w:ascii="Arial" w:hAnsi="Arial" w:cs="Arial"/>
          <w:bCs/>
          <w:sz w:val="20"/>
          <w:szCs w:val="20"/>
        </w:rPr>
        <w:t xml:space="preserve"> principles</w:t>
      </w:r>
      <w:r w:rsidRPr="0090314E">
        <w:rPr>
          <w:rFonts w:ascii="Arial" w:hAnsi="Arial" w:cs="Arial"/>
          <w:bCs/>
          <w:sz w:val="20"/>
          <w:szCs w:val="20"/>
        </w:rPr>
        <w:t>, Analytics</w:t>
      </w:r>
      <w:r w:rsidR="0028130A" w:rsidRPr="0090314E">
        <w:rPr>
          <w:rFonts w:ascii="Arial" w:hAnsi="Arial" w:cs="Arial"/>
          <w:bCs/>
          <w:sz w:val="20"/>
          <w:szCs w:val="20"/>
        </w:rPr>
        <w:t xml:space="preserve"> and Penetration Testing</w:t>
      </w:r>
      <w:r w:rsidRPr="0090314E">
        <w:rPr>
          <w:rFonts w:ascii="Arial" w:hAnsi="Arial" w:cs="Arial"/>
          <w:bCs/>
          <w:sz w:val="20"/>
          <w:szCs w:val="20"/>
        </w:rPr>
        <w:t xml:space="preserve">. Proven success in effectively working to develop and implement sustainable and innovative solutions for complex business issues. </w:t>
      </w:r>
    </w:p>
    <w:p w14:paraId="36A79958" w14:textId="77777777" w:rsidR="00B523A4" w:rsidRPr="0090314E" w:rsidRDefault="00B523A4" w:rsidP="00B523A4">
      <w:pPr>
        <w:pStyle w:val="NoSpacing"/>
        <w:rPr>
          <w:rFonts w:ascii="Arial" w:hAnsi="Arial" w:cs="Arial"/>
          <w:kern w:val="2"/>
          <w:sz w:val="20"/>
          <w:szCs w:val="20"/>
        </w:rPr>
      </w:pPr>
      <w:r w:rsidRPr="0090314E">
        <w:rPr>
          <w:rFonts w:ascii="Arial" w:hAnsi="Arial" w:cs="Arial"/>
          <w:sz w:val="20"/>
          <w:szCs w:val="20"/>
        </w:rPr>
        <w:t xml:space="preserve">Authorized to work in the US for any employer. Active High Background Investigation Security Clearance. </w:t>
      </w:r>
    </w:p>
    <w:p w14:paraId="7696A437" w14:textId="77777777" w:rsidR="00BF0E77" w:rsidRPr="0090314E" w:rsidRDefault="00BF0E77" w:rsidP="00BF0E77">
      <w:pPr>
        <w:autoSpaceDE w:val="0"/>
        <w:jc w:val="both"/>
        <w:rPr>
          <w:rFonts w:ascii="Arial" w:hAnsi="Arial" w:cs="Arial"/>
          <w:bCs/>
          <w:sz w:val="20"/>
          <w:szCs w:val="20"/>
          <w:u w:val="single"/>
        </w:rPr>
      </w:pPr>
      <w:r w:rsidRPr="0090314E">
        <w:rPr>
          <w:rFonts w:ascii="Arial" w:hAnsi="Arial" w:cs="Arial"/>
          <w:b/>
          <w:sz w:val="20"/>
          <w:szCs w:val="20"/>
          <w:u w:val="single"/>
        </w:rPr>
        <w:t>CURRENT</w:t>
      </w:r>
      <w:r w:rsidRPr="0090314E">
        <w:rPr>
          <w:rFonts w:ascii="Arial" w:hAnsi="Arial" w:cs="Arial"/>
          <w:b/>
          <w:sz w:val="20"/>
          <w:szCs w:val="20"/>
        </w:rPr>
        <w:t>: -</w:t>
      </w:r>
      <w:r w:rsidRPr="0090314E">
        <w:rPr>
          <w:rFonts w:ascii="Arial" w:hAnsi="Arial" w:cs="Arial"/>
          <w:bCs/>
          <w:sz w:val="20"/>
          <w:szCs w:val="20"/>
        </w:rPr>
        <w:t xml:space="preserve"> Preparing for </w:t>
      </w:r>
      <w:r w:rsidR="009B5E3B" w:rsidRPr="0090314E">
        <w:rPr>
          <w:rFonts w:ascii="Arial" w:hAnsi="Arial" w:cs="Arial"/>
          <w:bCs/>
          <w:sz w:val="20"/>
          <w:szCs w:val="20"/>
        </w:rPr>
        <w:t>AWS</w:t>
      </w:r>
      <w:r w:rsidRPr="0090314E">
        <w:rPr>
          <w:rFonts w:ascii="Arial" w:hAnsi="Arial" w:cs="Arial"/>
          <w:bCs/>
          <w:sz w:val="20"/>
          <w:szCs w:val="20"/>
        </w:rPr>
        <w:t xml:space="preserve"> Cloud Architecture Certification.</w:t>
      </w:r>
    </w:p>
    <w:p w14:paraId="0C26D5C8" w14:textId="5D0B45CE" w:rsidR="00BF0E77" w:rsidRPr="0090314E" w:rsidRDefault="00BF0E77" w:rsidP="00BF0E77">
      <w:pPr>
        <w:autoSpaceDE w:val="0"/>
        <w:rPr>
          <w:rFonts w:ascii="Arial" w:hAnsi="Arial" w:cs="Arial"/>
          <w:bCs/>
          <w:sz w:val="20"/>
          <w:szCs w:val="20"/>
          <w:u w:val="single"/>
        </w:rPr>
      </w:pPr>
      <w:r w:rsidRPr="0090314E">
        <w:rPr>
          <w:rFonts w:ascii="Arial" w:hAnsi="Arial" w:cs="Arial"/>
          <w:b/>
          <w:sz w:val="20"/>
          <w:szCs w:val="20"/>
          <w:u w:val="single"/>
        </w:rPr>
        <w:t>TECHNICAL SKILLS:</w:t>
      </w:r>
      <w:r w:rsidRPr="0090314E">
        <w:rPr>
          <w:rFonts w:ascii="Arial" w:hAnsi="Arial" w:cs="Arial"/>
          <w:bCs/>
          <w:sz w:val="20"/>
          <w:szCs w:val="20"/>
        </w:rPr>
        <w:t xml:space="preserve"> </w:t>
      </w:r>
      <w:r w:rsidR="00E26E9C" w:rsidRPr="0090314E">
        <w:rPr>
          <w:rFonts w:ascii="Arial" w:hAnsi="Arial" w:cs="Arial"/>
          <w:bCs/>
          <w:sz w:val="20"/>
          <w:szCs w:val="20"/>
        </w:rPr>
        <w:t xml:space="preserve">AWS/AZURE, </w:t>
      </w:r>
      <w:r w:rsidR="0028130A" w:rsidRPr="0090314E">
        <w:rPr>
          <w:rFonts w:ascii="Arial" w:hAnsi="Arial" w:cs="Arial"/>
          <w:bCs/>
          <w:sz w:val="20"/>
          <w:szCs w:val="20"/>
        </w:rPr>
        <w:t>Window/Linux/Solaris server</w:t>
      </w:r>
      <w:r w:rsidRPr="0090314E">
        <w:rPr>
          <w:rFonts w:ascii="Arial" w:hAnsi="Arial" w:cs="Arial"/>
          <w:bCs/>
          <w:sz w:val="20"/>
          <w:szCs w:val="20"/>
        </w:rPr>
        <w:t xml:space="preserve">, </w:t>
      </w:r>
      <w:r w:rsidR="00C574C3" w:rsidRPr="0090314E">
        <w:rPr>
          <w:rFonts w:ascii="Arial" w:hAnsi="Arial" w:cs="Arial"/>
          <w:bCs/>
          <w:sz w:val="20"/>
          <w:szCs w:val="20"/>
        </w:rPr>
        <w:t xml:space="preserve">Cisco, </w:t>
      </w:r>
      <w:r w:rsidR="00E26E9C" w:rsidRPr="0090314E">
        <w:rPr>
          <w:rFonts w:ascii="Arial" w:hAnsi="Arial" w:cs="Arial"/>
          <w:bCs/>
          <w:sz w:val="20"/>
          <w:szCs w:val="20"/>
        </w:rPr>
        <w:t>Databases</w:t>
      </w:r>
      <w:r w:rsidR="008A3526" w:rsidRPr="0090314E">
        <w:rPr>
          <w:rFonts w:ascii="Arial" w:hAnsi="Arial" w:cs="Arial"/>
          <w:bCs/>
          <w:sz w:val="20"/>
          <w:szCs w:val="20"/>
        </w:rPr>
        <w:t>(SQL, NoSQL)</w:t>
      </w:r>
      <w:r w:rsidR="00E26E9C" w:rsidRPr="0090314E">
        <w:rPr>
          <w:rFonts w:ascii="Arial" w:hAnsi="Arial" w:cs="Arial"/>
          <w:bCs/>
          <w:sz w:val="20"/>
          <w:szCs w:val="20"/>
        </w:rPr>
        <w:t xml:space="preserve">, </w:t>
      </w:r>
      <w:r w:rsidRPr="0090314E">
        <w:rPr>
          <w:rFonts w:ascii="Arial" w:hAnsi="Arial" w:cs="Arial"/>
          <w:bCs/>
          <w:sz w:val="20"/>
          <w:szCs w:val="20"/>
        </w:rPr>
        <w:t>VMware,</w:t>
      </w:r>
      <w:r w:rsidR="00CA6157" w:rsidRPr="0090314E">
        <w:rPr>
          <w:rFonts w:ascii="Arial" w:hAnsi="Arial" w:cs="Arial"/>
          <w:bCs/>
          <w:sz w:val="20"/>
          <w:szCs w:val="20"/>
        </w:rPr>
        <w:t xml:space="preserve"> ESXi</w:t>
      </w:r>
      <w:r w:rsidRPr="0090314E">
        <w:rPr>
          <w:rFonts w:ascii="Arial" w:hAnsi="Arial" w:cs="Arial"/>
          <w:bCs/>
          <w:sz w:val="20"/>
          <w:szCs w:val="20"/>
        </w:rPr>
        <w:t xml:space="preserve">, GIT, Ansible, </w:t>
      </w:r>
      <w:r w:rsidR="00944FBA" w:rsidRPr="0090314E">
        <w:rPr>
          <w:rFonts w:ascii="Arial" w:hAnsi="Arial" w:cs="Arial"/>
          <w:bCs/>
          <w:sz w:val="20"/>
          <w:szCs w:val="20"/>
        </w:rPr>
        <w:t>Bigdata</w:t>
      </w:r>
      <w:r w:rsidRPr="0090314E">
        <w:rPr>
          <w:rFonts w:ascii="Arial" w:hAnsi="Arial" w:cs="Arial"/>
          <w:bCs/>
          <w:sz w:val="20"/>
          <w:szCs w:val="20"/>
        </w:rPr>
        <w:t xml:space="preserve"> Hadoop, </w:t>
      </w:r>
      <w:r w:rsidRPr="0090314E">
        <w:rPr>
          <w:rStyle w:val="hl"/>
          <w:rFonts w:ascii="Arial" w:hAnsi="Arial" w:cs="Arial"/>
          <w:bCs/>
          <w:sz w:val="20"/>
          <w:szCs w:val="20"/>
        </w:rPr>
        <w:t>Cloudera</w:t>
      </w:r>
      <w:r w:rsidRPr="0090314E">
        <w:rPr>
          <w:rFonts w:ascii="Arial" w:hAnsi="Arial" w:cs="Arial"/>
          <w:bCs/>
          <w:sz w:val="20"/>
          <w:szCs w:val="20"/>
        </w:rPr>
        <w:t xml:space="preserve">, </w:t>
      </w:r>
      <w:r w:rsidR="004765A7" w:rsidRPr="0090314E">
        <w:rPr>
          <w:rFonts w:ascii="Arial" w:hAnsi="Arial" w:cs="Arial"/>
          <w:bCs/>
          <w:sz w:val="20"/>
          <w:szCs w:val="20"/>
        </w:rPr>
        <w:t xml:space="preserve">EMC, </w:t>
      </w:r>
      <w:r w:rsidR="00F17D01" w:rsidRPr="0090314E">
        <w:rPr>
          <w:rFonts w:ascii="Arial" w:hAnsi="Arial" w:cs="Arial"/>
          <w:bCs/>
          <w:sz w:val="20"/>
          <w:szCs w:val="20"/>
        </w:rPr>
        <w:t>Informatica</w:t>
      </w:r>
      <w:r w:rsidR="00DB28C2" w:rsidRPr="0090314E">
        <w:rPr>
          <w:rFonts w:ascii="Arial" w:hAnsi="Arial" w:cs="Arial"/>
          <w:bCs/>
          <w:sz w:val="20"/>
          <w:szCs w:val="20"/>
        </w:rPr>
        <w:t xml:space="preserve">, </w:t>
      </w:r>
      <w:r w:rsidRPr="0090314E">
        <w:rPr>
          <w:rFonts w:ascii="Arial" w:hAnsi="Arial" w:cs="Arial"/>
          <w:bCs/>
          <w:sz w:val="20"/>
          <w:szCs w:val="20"/>
        </w:rPr>
        <w:t xml:space="preserve">Tableau, HPQC, </w:t>
      </w:r>
      <w:r w:rsidR="00944FBA" w:rsidRPr="0090314E">
        <w:rPr>
          <w:rFonts w:ascii="Arial" w:hAnsi="Arial" w:cs="Arial"/>
          <w:bCs/>
          <w:sz w:val="20"/>
          <w:szCs w:val="20"/>
        </w:rPr>
        <w:t>WebLogic</w:t>
      </w:r>
      <w:r w:rsidRPr="0090314E">
        <w:rPr>
          <w:rFonts w:ascii="Arial" w:hAnsi="Arial" w:cs="Arial"/>
          <w:bCs/>
          <w:sz w:val="20"/>
          <w:szCs w:val="20"/>
        </w:rPr>
        <w:t xml:space="preserve">, SVN, Citrix Xen, </w:t>
      </w:r>
      <w:r w:rsidRPr="0090314E">
        <w:rPr>
          <w:rStyle w:val="summary"/>
          <w:rFonts w:ascii="Arial" w:hAnsi="Arial" w:cs="Arial"/>
          <w:bCs/>
          <w:sz w:val="20"/>
          <w:szCs w:val="20"/>
        </w:rPr>
        <w:t xml:space="preserve">Python, R, </w:t>
      </w:r>
      <w:r w:rsidRPr="0090314E">
        <w:rPr>
          <w:rFonts w:ascii="Arial" w:hAnsi="Arial" w:cs="Arial"/>
          <w:bCs/>
          <w:sz w:val="20"/>
          <w:szCs w:val="20"/>
        </w:rPr>
        <w:t xml:space="preserve">RESTAPI, AppDynamics, GoldenGate, Java, </w:t>
      </w:r>
      <w:r w:rsidR="00BA60F9" w:rsidRPr="0090314E">
        <w:rPr>
          <w:rStyle w:val="text"/>
          <w:rFonts w:ascii="Arial" w:hAnsi="Arial" w:cs="Arial"/>
          <w:sz w:val="20"/>
          <w:szCs w:val="20"/>
        </w:rPr>
        <w:t>Pivotal Cloud Foundry</w:t>
      </w:r>
      <w:r w:rsidRPr="0090314E">
        <w:rPr>
          <w:rFonts w:ascii="Arial" w:hAnsi="Arial" w:cs="Arial"/>
          <w:bCs/>
          <w:sz w:val="20"/>
          <w:szCs w:val="20"/>
        </w:rPr>
        <w:t xml:space="preserve">, Splunk, </w:t>
      </w:r>
      <w:r w:rsidR="006B097A" w:rsidRPr="0090314E">
        <w:rPr>
          <w:rFonts w:ascii="Arial" w:hAnsi="Arial" w:cs="Arial"/>
          <w:bCs/>
          <w:sz w:val="20"/>
          <w:szCs w:val="20"/>
        </w:rPr>
        <w:t xml:space="preserve">Datadog, </w:t>
      </w:r>
      <w:r w:rsidRPr="0090314E">
        <w:rPr>
          <w:rFonts w:ascii="Arial" w:hAnsi="Arial" w:cs="Arial"/>
          <w:bCs/>
          <w:sz w:val="20"/>
          <w:szCs w:val="20"/>
        </w:rPr>
        <w:t xml:space="preserve">Tripwire, </w:t>
      </w:r>
      <w:r w:rsidR="0028130A" w:rsidRPr="0090314E">
        <w:rPr>
          <w:rFonts w:ascii="Arial" w:hAnsi="Arial" w:cs="Arial"/>
          <w:bCs/>
          <w:sz w:val="20"/>
          <w:szCs w:val="20"/>
        </w:rPr>
        <w:t xml:space="preserve">Wireshark, SQLmap, Nessus, </w:t>
      </w:r>
      <w:r w:rsidR="00C71634" w:rsidRPr="0090314E">
        <w:rPr>
          <w:rFonts w:ascii="Arial" w:hAnsi="Arial" w:cs="Arial"/>
          <w:sz w:val="20"/>
          <w:szCs w:val="20"/>
        </w:rPr>
        <w:t>R, MatLab, NLP,</w:t>
      </w:r>
      <w:r w:rsidR="00CF3D15" w:rsidRPr="0090314E">
        <w:rPr>
          <w:rFonts w:ascii="Arial" w:hAnsi="Arial" w:cs="Arial"/>
          <w:sz w:val="20"/>
          <w:szCs w:val="20"/>
        </w:rPr>
        <w:t xml:space="preserve"> MVC Framework,</w:t>
      </w:r>
      <w:r w:rsidR="00C71634" w:rsidRPr="0090314E">
        <w:rPr>
          <w:rFonts w:ascii="Arial" w:hAnsi="Arial" w:cs="Arial"/>
          <w:sz w:val="20"/>
          <w:szCs w:val="20"/>
        </w:rPr>
        <w:t xml:space="preserve"> Node.js, </w:t>
      </w:r>
      <w:r w:rsidR="0028130A" w:rsidRPr="0090314E">
        <w:rPr>
          <w:rFonts w:ascii="Arial" w:hAnsi="Arial" w:cs="Arial"/>
          <w:bCs/>
          <w:sz w:val="20"/>
          <w:szCs w:val="20"/>
        </w:rPr>
        <w:t xml:space="preserve">Acunetix, </w:t>
      </w:r>
      <w:r w:rsidR="00101AB2" w:rsidRPr="0090314E">
        <w:rPr>
          <w:rFonts w:ascii="Arial" w:hAnsi="Arial" w:cs="Arial"/>
          <w:bCs/>
          <w:sz w:val="20"/>
          <w:szCs w:val="20"/>
        </w:rPr>
        <w:t xml:space="preserve">Docker, RabbitMQ, </w:t>
      </w:r>
      <w:r w:rsidR="0060638D" w:rsidRPr="0090314E">
        <w:rPr>
          <w:rFonts w:ascii="Arial" w:hAnsi="Arial" w:cs="Arial"/>
          <w:bCs/>
          <w:sz w:val="20"/>
          <w:szCs w:val="20"/>
        </w:rPr>
        <w:t>PostgreSQL, Kubernetes</w:t>
      </w:r>
      <w:r w:rsidR="0005642E" w:rsidRPr="0090314E">
        <w:rPr>
          <w:rFonts w:ascii="Arial" w:hAnsi="Arial" w:cs="Arial"/>
          <w:bCs/>
          <w:sz w:val="20"/>
          <w:szCs w:val="20"/>
        </w:rPr>
        <w:t>, Okta</w:t>
      </w:r>
      <w:r w:rsidR="00E865DA" w:rsidRPr="0090314E">
        <w:rPr>
          <w:rFonts w:ascii="Arial" w:hAnsi="Arial" w:cs="Arial"/>
          <w:bCs/>
          <w:sz w:val="20"/>
          <w:szCs w:val="20"/>
        </w:rPr>
        <w:t>, blockchain</w:t>
      </w:r>
      <w:r w:rsidR="00EC002F" w:rsidRPr="0090314E">
        <w:rPr>
          <w:rFonts w:ascii="Arial" w:hAnsi="Arial" w:cs="Arial"/>
          <w:bCs/>
          <w:sz w:val="20"/>
          <w:szCs w:val="20"/>
        </w:rPr>
        <w:t>, Apache Kafka, Kinesis Streams</w:t>
      </w:r>
      <w:r w:rsidR="003A53C5" w:rsidRPr="0090314E">
        <w:rPr>
          <w:rFonts w:ascii="Arial" w:hAnsi="Arial" w:cs="Arial"/>
          <w:bCs/>
          <w:sz w:val="20"/>
          <w:szCs w:val="20"/>
        </w:rPr>
        <w:t xml:space="preserve">, </w:t>
      </w:r>
      <w:r w:rsidR="003A53C5" w:rsidRPr="0090314E">
        <w:rPr>
          <w:rFonts w:ascii="Arial" w:hAnsi="Arial" w:cs="Arial"/>
          <w:sz w:val="20"/>
          <w:szCs w:val="20"/>
        </w:rPr>
        <w:t>Redis</w:t>
      </w:r>
      <w:r w:rsidR="0028130A" w:rsidRPr="0090314E">
        <w:rPr>
          <w:rFonts w:ascii="Arial" w:hAnsi="Arial" w:cs="Arial"/>
          <w:bCs/>
          <w:sz w:val="20"/>
          <w:szCs w:val="20"/>
        </w:rPr>
        <w:t>.</w:t>
      </w:r>
    </w:p>
    <w:p w14:paraId="48E4209D" w14:textId="77777777" w:rsidR="00BF0E77" w:rsidRPr="0090314E" w:rsidRDefault="00BF0E77" w:rsidP="00BF0E77">
      <w:pPr>
        <w:autoSpaceDE w:val="0"/>
        <w:rPr>
          <w:rFonts w:ascii="Arial" w:hAnsi="Arial" w:cs="Arial"/>
          <w:b/>
          <w:sz w:val="20"/>
          <w:szCs w:val="20"/>
        </w:rPr>
      </w:pPr>
      <w:r w:rsidRPr="0090314E">
        <w:rPr>
          <w:rFonts w:ascii="Arial" w:hAnsi="Arial" w:cs="Arial"/>
          <w:b/>
          <w:sz w:val="20"/>
          <w:szCs w:val="20"/>
          <w:u w:val="single"/>
        </w:rPr>
        <w:t>SUMMERY OF SKILLS:</w:t>
      </w:r>
    </w:p>
    <w:p w14:paraId="2238E36F" w14:textId="77777777" w:rsidR="000D0CCA" w:rsidRPr="0090314E" w:rsidRDefault="00BF0E77" w:rsidP="00A81286">
      <w:pPr>
        <w:pStyle w:val="NoSpacing"/>
        <w:numPr>
          <w:ilvl w:val="0"/>
          <w:numId w:val="11"/>
        </w:numPr>
        <w:rPr>
          <w:rFonts w:ascii="Arial" w:hAnsi="Arial" w:cs="Arial"/>
          <w:bCs/>
          <w:sz w:val="20"/>
          <w:szCs w:val="20"/>
        </w:rPr>
      </w:pPr>
      <w:r w:rsidRPr="0090314E">
        <w:rPr>
          <w:rFonts w:ascii="Arial" w:hAnsi="Arial" w:cs="Arial"/>
          <w:bCs/>
          <w:sz w:val="20"/>
          <w:szCs w:val="20"/>
        </w:rPr>
        <w:t xml:space="preserve">15+ years of </w:t>
      </w:r>
      <w:r w:rsidR="004A0DE1" w:rsidRPr="0090314E">
        <w:rPr>
          <w:rFonts w:ascii="Arial" w:hAnsi="Arial" w:cs="Arial"/>
          <w:bCs/>
          <w:sz w:val="20"/>
          <w:szCs w:val="20"/>
        </w:rPr>
        <w:t xml:space="preserve">experience in both technical and business arenas: </w:t>
      </w:r>
      <w:r w:rsidR="00E72140" w:rsidRPr="0090314E">
        <w:rPr>
          <w:rFonts w:ascii="Arial" w:hAnsi="Arial" w:cs="Arial"/>
          <w:bCs/>
          <w:sz w:val="20"/>
          <w:szCs w:val="20"/>
        </w:rPr>
        <w:t>f</w:t>
      </w:r>
      <w:r w:rsidR="00E72140" w:rsidRPr="0090314E">
        <w:rPr>
          <w:rFonts w:ascii="Arial" w:hAnsi="Arial" w:cs="Arial"/>
          <w:sz w:val="20"/>
          <w:szCs w:val="20"/>
        </w:rPr>
        <w:t xml:space="preserve">or defining and documenting conceptual architecture; capture and document non-functional (architectural) requirements; and defining technical requirements to initiate requests for proposals (RFPs) with external software/technology vendors or service providers. </w:t>
      </w:r>
    </w:p>
    <w:p w14:paraId="035C77DF" w14:textId="47F7DC07" w:rsidR="000D0CCA" w:rsidRPr="0090314E" w:rsidRDefault="000D0CCA" w:rsidP="000D0CCA">
      <w:pPr>
        <w:pStyle w:val="NoSpacing"/>
        <w:numPr>
          <w:ilvl w:val="0"/>
          <w:numId w:val="11"/>
        </w:numPr>
        <w:rPr>
          <w:rFonts w:ascii="Arial" w:hAnsi="Arial" w:cs="Arial"/>
          <w:bCs/>
          <w:sz w:val="20"/>
          <w:szCs w:val="20"/>
        </w:rPr>
      </w:pPr>
      <w:r w:rsidRPr="0090314E">
        <w:rPr>
          <w:rFonts w:ascii="Arial" w:hAnsi="Arial" w:cs="Arial"/>
          <w:sz w:val="20"/>
          <w:szCs w:val="20"/>
        </w:rPr>
        <w:t>Responsible portfolio projects are delivered with high quality, within budget, and on time.</w:t>
      </w:r>
      <w:r w:rsidRPr="0090314E">
        <w:rPr>
          <w:rFonts w:ascii="Arial" w:hAnsi="Arial" w:cs="Arial"/>
          <w:bCs/>
          <w:sz w:val="20"/>
          <w:szCs w:val="20"/>
        </w:rPr>
        <w:t xml:space="preserve"> </w:t>
      </w:r>
      <w:r w:rsidR="00BD2CB8" w:rsidRPr="0090314E">
        <w:rPr>
          <w:rFonts w:ascii="Arial" w:hAnsi="Arial" w:cs="Arial"/>
          <w:bCs/>
          <w:sz w:val="20"/>
          <w:szCs w:val="20"/>
        </w:rPr>
        <w:t xml:space="preserve">Provided </w:t>
      </w:r>
      <w:r w:rsidR="00BD2CB8" w:rsidRPr="0090314E">
        <w:rPr>
          <w:rStyle w:val="hl"/>
          <w:rFonts w:ascii="Arial" w:hAnsi="Arial" w:cs="Arial"/>
          <w:bCs/>
          <w:sz w:val="20"/>
          <w:szCs w:val="20"/>
        </w:rPr>
        <w:t>proposal</w:t>
      </w:r>
      <w:r w:rsidR="00BD2CB8" w:rsidRPr="0090314E">
        <w:rPr>
          <w:rFonts w:ascii="Arial" w:hAnsi="Arial" w:cs="Arial"/>
          <w:bCs/>
          <w:sz w:val="20"/>
          <w:szCs w:val="20"/>
        </w:rPr>
        <w:t xml:space="preserve"> consulting and technical writing support to government contracts.</w:t>
      </w:r>
      <w:r w:rsidR="00BF298D" w:rsidRPr="0090314E">
        <w:rPr>
          <w:rFonts w:ascii="Arial" w:hAnsi="Arial" w:cs="Arial"/>
          <w:bCs/>
          <w:sz w:val="20"/>
          <w:szCs w:val="20"/>
        </w:rPr>
        <w:t xml:space="preserve"> </w:t>
      </w:r>
      <w:r w:rsidR="00BF298D" w:rsidRPr="0090314E">
        <w:rPr>
          <w:rFonts w:ascii="Arial" w:hAnsi="Arial" w:cs="Arial"/>
          <w:sz w:val="20"/>
          <w:szCs w:val="20"/>
        </w:rPr>
        <w:t>Familiarity with industry security standards including NIST 800-53, ISO 27001 and ISO 27018.</w:t>
      </w:r>
      <w:r w:rsidRPr="0090314E">
        <w:rPr>
          <w:rFonts w:ascii="Arial" w:hAnsi="Arial" w:cs="Arial"/>
          <w:sz w:val="20"/>
          <w:szCs w:val="20"/>
        </w:rPr>
        <w:t xml:space="preserve"> </w:t>
      </w:r>
    </w:p>
    <w:p w14:paraId="316B820F" w14:textId="5D1B8224" w:rsidR="00BF0E77" w:rsidRPr="0090314E" w:rsidRDefault="00E26E9C" w:rsidP="00E13E6A">
      <w:pPr>
        <w:pStyle w:val="NoSpacing"/>
        <w:numPr>
          <w:ilvl w:val="0"/>
          <w:numId w:val="16"/>
        </w:numPr>
        <w:rPr>
          <w:rFonts w:ascii="Arial" w:hAnsi="Arial" w:cs="Arial"/>
          <w:bCs/>
          <w:sz w:val="20"/>
          <w:szCs w:val="20"/>
        </w:rPr>
      </w:pPr>
      <w:r w:rsidRPr="0090314E">
        <w:rPr>
          <w:rFonts w:ascii="Arial" w:hAnsi="Arial" w:cs="Arial"/>
          <w:bCs/>
          <w:sz w:val="20"/>
          <w:szCs w:val="20"/>
        </w:rPr>
        <w:t xml:space="preserve">Transformation opportunities covering across Cloud, </w:t>
      </w:r>
      <w:r w:rsidR="008A39BA" w:rsidRPr="0090314E">
        <w:rPr>
          <w:rFonts w:ascii="Arial" w:hAnsi="Arial" w:cs="Arial"/>
          <w:bCs/>
          <w:sz w:val="20"/>
          <w:szCs w:val="20"/>
        </w:rPr>
        <w:t>as</w:t>
      </w:r>
      <w:r w:rsidRPr="0090314E">
        <w:rPr>
          <w:rFonts w:ascii="Arial" w:hAnsi="Arial" w:cs="Arial"/>
          <w:bCs/>
          <w:sz w:val="20"/>
          <w:szCs w:val="20"/>
        </w:rPr>
        <w:t xml:space="preserve"> part of the Cloud leadership, established a cloud hosting processes and procedures for large-scale enterprise resource planning including transitioning datacenters, new products, and services, deploying servers and applications, and integrating systems to various clients.</w:t>
      </w:r>
    </w:p>
    <w:p w14:paraId="04695145" w14:textId="3459E443" w:rsidR="0095426E" w:rsidRPr="0090314E" w:rsidRDefault="0095426E" w:rsidP="00E26E9C">
      <w:pPr>
        <w:pStyle w:val="NoSpacing"/>
        <w:numPr>
          <w:ilvl w:val="0"/>
          <w:numId w:val="16"/>
        </w:numPr>
        <w:rPr>
          <w:rFonts w:ascii="Arial" w:hAnsi="Arial" w:cs="Arial"/>
          <w:bCs/>
          <w:kern w:val="2"/>
          <w:sz w:val="20"/>
          <w:szCs w:val="20"/>
        </w:rPr>
      </w:pPr>
      <w:r w:rsidRPr="0090314E">
        <w:rPr>
          <w:rStyle w:val="summary"/>
          <w:rFonts w:ascii="Arial" w:hAnsi="Arial" w:cs="Arial"/>
          <w:bCs/>
          <w:sz w:val="20"/>
          <w:szCs w:val="20"/>
        </w:rPr>
        <w:t xml:space="preserve">Lead </w:t>
      </w:r>
      <w:r w:rsidR="007A1D92" w:rsidRPr="0090314E">
        <w:rPr>
          <w:rStyle w:val="summary"/>
          <w:rFonts w:ascii="Arial" w:hAnsi="Arial" w:cs="Arial"/>
          <w:bCs/>
          <w:sz w:val="20"/>
          <w:szCs w:val="20"/>
        </w:rPr>
        <w:t xml:space="preserve">enterprise </w:t>
      </w:r>
      <w:r w:rsidRPr="0090314E">
        <w:rPr>
          <w:rStyle w:val="summary"/>
          <w:rFonts w:ascii="Arial" w:hAnsi="Arial" w:cs="Arial"/>
          <w:bCs/>
          <w:sz w:val="20"/>
          <w:szCs w:val="20"/>
        </w:rPr>
        <w:t>architect</w:t>
      </w:r>
      <w:r w:rsidR="007A1D92" w:rsidRPr="0090314E">
        <w:rPr>
          <w:rStyle w:val="summary"/>
          <w:rFonts w:ascii="Arial" w:hAnsi="Arial" w:cs="Arial"/>
          <w:bCs/>
          <w:sz w:val="20"/>
          <w:szCs w:val="20"/>
        </w:rPr>
        <w:t>ure &amp; engineering</w:t>
      </w:r>
      <w:r w:rsidRPr="0090314E">
        <w:rPr>
          <w:rStyle w:val="summary"/>
          <w:rFonts w:ascii="Arial" w:hAnsi="Arial" w:cs="Arial"/>
          <w:bCs/>
          <w:sz w:val="20"/>
          <w:szCs w:val="20"/>
        </w:rPr>
        <w:t xml:space="preserve"> for resilient cloud-native, data-driven solutions</w:t>
      </w:r>
      <w:r w:rsidR="000F4C28" w:rsidRPr="0090314E">
        <w:rPr>
          <w:rStyle w:val="summary"/>
          <w:rFonts w:ascii="Arial" w:hAnsi="Arial" w:cs="Arial"/>
          <w:bCs/>
          <w:sz w:val="20"/>
          <w:szCs w:val="20"/>
        </w:rPr>
        <w:t xml:space="preserve">, </w:t>
      </w:r>
      <w:r w:rsidR="000F4C28" w:rsidRPr="0090314E">
        <w:rPr>
          <w:rFonts w:ascii="Arial" w:hAnsi="Arial" w:cs="Arial"/>
          <w:sz w:val="20"/>
          <w:szCs w:val="20"/>
        </w:rPr>
        <w:t>data privacy, data protection and data governance experience</w:t>
      </w:r>
      <w:r w:rsidRPr="0090314E">
        <w:rPr>
          <w:rStyle w:val="summary"/>
          <w:rFonts w:ascii="Arial" w:hAnsi="Arial" w:cs="Arial"/>
          <w:bCs/>
          <w:sz w:val="20"/>
          <w:szCs w:val="20"/>
        </w:rPr>
        <w:t xml:space="preserve"> to meet the needs of our organization</w:t>
      </w:r>
      <w:r w:rsidR="000F4C28" w:rsidRPr="0090314E">
        <w:rPr>
          <w:rStyle w:val="summary"/>
          <w:rFonts w:ascii="Arial" w:hAnsi="Arial" w:cs="Arial"/>
          <w:bCs/>
          <w:sz w:val="20"/>
          <w:szCs w:val="20"/>
        </w:rPr>
        <w:t xml:space="preserve"> </w:t>
      </w:r>
      <w:r w:rsidRPr="0090314E">
        <w:rPr>
          <w:rStyle w:val="summary"/>
          <w:rFonts w:ascii="Arial" w:hAnsi="Arial" w:cs="Arial"/>
          <w:bCs/>
          <w:sz w:val="20"/>
          <w:szCs w:val="20"/>
        </w:rPr>
        <w:t>and internal strategic partners.</w:t>
      </w:r>
      <w:r w:rsidR="00711C90" w:rsidRPr="0090314E">
        <w:rPr>
          <w:rStyle w:val="summary"/>
          <w:rFonts w:ascii="Arial" w:hAnsi="Arial" w:cs="Arial"/>
          <w:bCs/>
          <w:sz w:val="20"/>
          <w:szCs w:val="20"/>
        </w:rPr>
        <w:t xml:space="preserve"> </w:t>
      </w:r>
      <w:r w:rsidR="00711C90" w:rsidRPr="0090314E">
        <w:rPr>
          <w:rFonts w:ascii="Arial" w:hAnsi="Arial" w:cs="Arial"/>
          <w:sz w:val="20"/>
          <w:szCs w:val="20"/>
        </w:rPr>
        <w:t>Extensive knowledge of NIST security policies and Cybersecurity Framework.</w:t>
      </w:r>
    </w:p>
    <w:p w14:paraId="575F730C" w14:textId="55BE59C0" w:rsidR="007E5A4A" w:rsidRPr="0090314E" w:rsidRDefault="007E5A4A" w:rsidP="00E26E9C">
      <w:pPr>
        <w:pStyle w:val="ListParagraph"/>
        <w:widowControl/>
        <w:numPr>
          <w:ilvl w:val="0"/>
          <w:numId w:val="16"/>
        </w:numPr>
        <w:suppressAutoHyphens w:val="0"/>
        <w:contextualSpacing/>
        <w:jc w:val="both"/>
        <w:rPr>
          <w:rFonts w:ascii="Arial" w:eastAsia="Times New Roman" w:hAnsi="Arial" w:cs="Arial"/>
          <w:bCs/>
          <w:kern w:val="0"/>
          <w:sz w:val="20"/>
          <w:szCs w:val="20"/>
          <w:lang w:eastAsia="en-US" w:bidi="ar-SA"/>
        </w:rPr>
      </w:pPr>
      <w:r w:rsidRPr="0090314E">
        <w:rPr>
          <w:rFonts w:ascii="Arial" w:hAnsi="Arial" w:cs="Arial"/>
          <w:bCs/>
          <w:sz w:val="20"/>
          <w:szCs w:val="20"/>
        </w:rPr>
        <w:t>Directed the 24x7 operations, support, security, architecture and planning of data centers with over 200 individual mixed technology servers for</w:t>
      </w:r>
      <w:r w:rsidR="00C30AA8" w:rsidRPr="0090314E">
        <w:rPr>
          <w:rFonts w:ascii="Arial" w:hAnsi="Arial" w:cs="Arial"/>
          <w:bCs/>
          <w:sz w:val="20"/>
          <w:szCs w:val="20"/>
        </w:rPr>
        <w:t xml:space="preserve"> various organization</w:t>
      </w:r>
      <w:r w:rsidRPr="0090314E">
        <w:rPr>
          <w:rFonts w:ascii="Arial" w:hAnsi="Arial" w:cs="Arial"/>
          <w:bCs/>
          <w:sz w:val="20"/>
          <w:szCs w:val="20"/>
        </w:rPr>
        <w:t>.</w:t>
      </w:r>
    </w:p>
    <w:p w14:paraId="03CD68EE" w14:textId="26E44CB6" w:rsidR="00BF0E77" w:rsidRPr="0090314E" w:rsidRDefault="00BF0E77" w:rsidP="00E26E9C">
      <w:pPr>
        <w:pStyle w:val="NoSpacing"/>
        <w:numPr>
          <w:ilvl w:val="0"/>
          <w:numId w:val="16"/>
        </w:numPr>
        <w:rPr>
          <w:rFonts w:ascii="Arial" w:hAnsi="Arial" w:cs="Arial"/>
          <w:bCs/>
          <w:sz w:val="20"/>
          <w:szCs w:val="20"/>
          <w:u w:val="single"/>
        </w:rPr>
      </w:pPr>
      <w:r w:rsidRPr="0090314E">
        <w:rPr>
          <w:rFonts w:ascii="Arial" w:hAnsi="Arial" w:cs="Arial"/>
          <w:bCs/>
          <w:sz w:val="20"/>
          <w:szCs w:val="20"/>
        </w:rPr>
        <w:t xml:space="preserve">Managed environments </w:t>
      </w:r>
      <w:r w:rsidR="00EB421E" w:rsidRPr="0090314E">
        <w:rPr>
          <w:rFonts w:ascii="Arial" w:hAnsi="Arial" w:cs="Arial"/>
          <w:bCs/>
          <w:sz w:val="20"/>
          <w:szCs w:val="20"/>
        </w:rPr>
        <w:t xml:space="preserve">like </w:t>
      </w:r>
      <w:r w:rsidRPr="0090314E">
        <w:rPr>
          <w:rFonts w:ascii="Arial" w:hAnsi="Arial" w:cs="Arial"/>
          <w:bCs/>
          <w:sz w:val="20"/>
          <w:szCs w:val="20"/>
        </w:rPr>
        <w:t>DEV, SIT, QA, UAT</w:t>
      </w:r>
      <w:r w:rsidR="00EB421E" w:rsidRPr="0090314E">
        <w:rPr>
          <w:rFonts w:ascii="Arial" w:hAnsi="Arial" w:cs="Arial"/>
          <w:bCs/>
          <w:sz w:val="20"/>
          <w:szCs w:val="20"/>
        </w:rPr>
        <w:t>, Preprod</w:t>
      </w:r>
      <w:r w:rsidRPr="0090314E">
        <w:rPr>
          <w:rFonts w:ascii="Arial" w:hAnsi="Arial" w:cs="Arial"/>
          <w:bCs/>
          <w:sz w:val="20"/>
          <w:szCs w:val="20"/>
        </w:rPr>
        <w:t xml:space="preserve"> and P</w:t>
      </w:r>
      <w:r w:rsidR="00EB421E" w:rsidRPr="0090314E">
        <w:rPr>
          <w:rFonts w:ascii="Arial" w:hAnsi="Arial" w:cs="Arial"/>
          <w:bCs/>
          <w:sz w:val="20"/>
          <w:szCs w:val="20"/>
        </w:rPr>
        <w:t>rod</w:t>
      </w:r>
      <w:r w:rsidRPr="0090314E">
        <w:rPr>
          <w:rFonts w:ascii="Arial" w:hAnsi="Arial" w:cs="Arial"/>
          <w:bCs/>
          <w:sz w:val="20"/>
          <w:szCs w:val="20"/>
        </w:rPr>
        <w:t xml:space="preserve"> for various releases and designed instance strategies</w:t>
      </w:r>
      <w:r w:rsidR="004A0DE1" w:rsidRPr="0090314E">
        <w:rPr>
          <w:rFonts w:ascii="Arial" w:hAnsi="Arial" w:cs="Arial"/>
          <w:bCs/>
          <w:sz w:val="20"/>
          <w:szCs w:val="20"/>
        </w:rPr>
        <w:t xml:space="preserve"> from premises to cloud technologies</w:t>
      </w:r>
      <w:r w:rsidRPr="0090314E">
        <w:rPr>
          <w:rFonts w:ascii="Arial" w:hAnsi="Arial" w:cs="Arial"/>
          <w:bCs/>
          <w:sz w:val="20"/>
          <w:szCs w:val="20"/>
        </w:rPr>
        <w:t>.</w:t>
      </w:r>
      <w:r w:rsidR="0090314E" w:rsidRPr="0090314E">
        <w:rPr>
          <w:rFonts w:ascii="Arial" w:hAnsi="Arial" w:cs="Arial"/>
          <w:bCs/>
          <w:sz w:val="20"/>
          <w:szCs w:val="20"/>
        </w:rPr>
        <w:t xml:space="preserve"> </w:t>
      </w:r>
      <w:r w:rsidR="0090314E" w:rsidRPr="0090314E">
        <w:rPr>
          <w:rFonts w:ascii="Arial" w:hAnsi="Arial" w:cs="Arial"/>
          <w:sz w:val="20"/>
          <w:szCs w:val="20"/>
        </w:rPr>
        <w:t>Maintain up-to-date documentation of I.T. department policies, system and network configurations, security protocols, and other key processes.</w:t>
      </w:r>
    </w:p>
    <w:p w14:paraId="7A3F3691" w14:textId="77777777" w:rsidR="00213098" w:rsidRPr="0090314E" w:rsidRDefault="00BF0E77" w:rsidP="00E71D35">
      <w:pPr>
        <w:pStyle w:val="NoSpacing"/>
        <w:numPr>
          <w:ilvl w:val="0"/>
          <w:numId w:val="16"/>
        </w:numPr>
        <w:rPr>
          <w:rStyle w:val="text"/>
          <w:rFonts w:ascii="Arial" w:hAnsi="Arial" w:cs="Arial"/>
          <w:bCs/>
          <w:sz w:val="20"/>
          <w:szCs w:val="20"/>
          <w:u w:val="single"/>
        </w:rPr>
      </w:pPr>
      <w:r w:rsidRPr="0090314E">
        <w:rPr>
          <w:rStyle w:val="text"/>
          <w:rFonts w:ascii="Arial" w:hAnsi="Arial" w:cs="Arial"/>
          <w:bCs/>
          <w:sz w:val="20"/>
          <w:szCs w:val="20"/>
        </w:rPr>
        <w:t xml:space="preserve">Experience working in an agile environment (Scrum, Kanban, </w:t>
      </w:r>
      <w:r w:rsidR="00213098" w:rsidRPr="0090314E">
        <w:rPr>
          <w:rFonts w:ascii="Arial" w:hAnsi="Arial" w:cs="Arial"/>
          <w:bCs/>
          <w:sz w:val="20"/>
          <w:szCs w:val="20"/>
        </w:rPr>
        <w:t>Jira/Confluence</w:t>
      </w:r>
      <w:r w:rsidRPr="0090314E">
        <w:rPr>
          <w:rStyle w:val="text"/>
          <w:rFonts w:ascii="Arial" w:hAnsi="Arial" w:cs="Arial"/>
          <w:bCs/>
          <w:sz w:val="20"/>
          <w:szCs w:val="20"/>
        </w:rPr>
        <w:t>, etc.)</w:t>
      </w:r>
      <w:r w:rsidR="00213098" w:rsidRPr="0090314E">
        <w:rPr>
          <w:rStyle w:val="text"/>
          <w:rFonts w:ascii="Arial" w:hAnsi="Arial" w:cs="Arial"/>
          <w:bCs/>
          <w:sz w:val="20"/>
          <w:szCs w:val="20"/>
        </w:rPr>
        <w:t xml:space="preserve"> </w:t>
      </w:r>
      <w:r w:rsidR="00932E8C" w:rsidRPr="0090314E">
        <w:rPr>
          <w:rStyle w:val="text"/>
          <w:rFonts w:ascii="Arial" w:hAnsi="Arial" w:cs="Arial"/>
          <w:bCs/>
          <w:sz w:val="20"/>
          <w:szCs w:val="20"/>
        </w:rPr>
        <w:t xml:space="preserve">and </w:t>
      </w:r>
      <w:r w:rsidR="00932E8C" w:rsidRPr="0090314E">
        <w:rPr>
          <w:rFonts w:ascii="Arial" w:hAnsi="Arial" w:cs="Arial"/>
          <w:bCs/>
          <w:sz w:val="20"/>
          <w:szCs w:val="20"/>
        </w:rPr>
        <w:t>ITIL Processes.</w:t>
      </w:r>
    </w:p>
    <w:p w14:paraId="661D5D26" w14:textId="77777777" w:rsidR="00BF0E77" w:rsidRPr="0090314E" w:rsidRDefault="00BF0E77" w:rsidP="00E71D35">
      <w:pPr>
        <w:pStyle w:val="NoSpacing"/>
        <w:numPr>
          <w:ilvl w:val="0"/>
          <w:numId w:val="16"/>
        </w:numPr>
        <w:rPr>
          <w:rFonts w:ascii="Arial" w:hAnsi="Arial" w:cs="Arial"/>
          <w:bCs/>
          <w:sz w:val="20"/>
          <w:szCs w:val="20"/>
          <w:u w:val="single"/>
        </w:rPr>
      </w:pPr>
      <w:r w:rsidRPr="0090314E">
        <w:rPr>
          <w:rStyle w:val="summary"/>
          <w:rFonts w:ascii="Arial" w:hAnsi="Arial" w:cs="Arial"/>
          <w:bCs/>
          <w:sz w:val="20"/>
          <w:szCs w:val="20"/>
        </w:rPr>
        <w:t>Ensure that infrastructure meets our compliance obligations (HIPAA, PCIDSS</w:t>
      </w:r>
      <w:r w:rsidR="00811684" w:rsidRPr="0090314E">
        <w:rPr>
          <w:rStyle w:val="summary"/>
          <w:rFonts w:ascii="Arial" w:hAnsi="Arial" w:cs="Arial"/>
          <w:bCs/>
          <w:sz w:val="20"/>
          <w:szCs w:val="20"/>
        </w:rPr>
        <w:t xml:space="preserve">, </w:t>
      </w:r>
      <w:r w:rsidR="00811684" w:rsidRPr="0090314E">
        <w:rPr>
          <w:rFonts w:ascii="Arial" w:hAnsi="Arial" w:cs="Arial"/>
          <w:bCs/>
          <w:sz w:val="20"/>
          <w:szCs w:val="20"/>
        </w:rPr>
        <w:t>PHI, PII, and other confidential data</w:t>
      </w:r>
      <w:r w:rsidRPr="0090314E">
        <w:rPr>
          <w:rStyle w:val="summary"/>
          <w:rFonts w:ascii="Arial" w:hAnsi="Arial" w:cs="Arial"/>
          <w:bCs/>
          <w:sz w:val="20"/>
          <w:szCs w:val="20"/>
        </w:rPr>
        <w:t>)</w:t>
      </w:r>
    </w:p>
    <w:p w14:paraId="0F8B5A0B" w14:textId="77777777" w:rsidR="00A875A9" w:rsidRPr="0090314E" w:rsidRDefault="00A875A9" w:rsidP="00A875A9">
      <w:pPr>
        <w:pStyle w:val="NoSpacing"/>
        <w:rPr>
          <w:rFonts w:ascii="Arial" w:hAnsi="Arial" w:cs="Arial"/>
          <w:b/>
          <w:sz w:val="20"/>
          <w:szCs w:val="20"/>
        </w:rPr>
      </w:pPr>
      <w:r w:rsidRPr="0090314E">
        <w:rPr>
          <w:rFonts w:ascii="Arial" w:hAnsi="Arial" w:cs="Arial"/>
          <w:b/>
          <w:sz w:val="20"/>
          <w:szCs w:val="20"/>
          <w:u w:val="single"/>
        </w:rPr>
        <w:t>WORK EXPERIENCE:</w:t>
      </w:r>
      <w:r w:rsidRPr="0090314E">
        <w:rPr>
          <w:rFonts w:ascii="Arial" w:hAnsi="Arial" w:cs="Arial"/>
          <w:b/>
          <w:sz w:val="20"/>
          <w:szCs w:val="20"/>
        </w:rPr>
        <w:t xml:space="preserve"> </w:t>
      </w:r>
    </w:p>
    <w:p w14:paraId="700A064D" w14:textId="08D72BE3" w:rsidR="00BF1B78" w:rsidRPr="0090314E" w:rsidRDefault="00BF1B78" w:rsidP="00A875A9">
      <w:pPr>
        <w:pStyle w:val="NoSpacing"/>
        <w:rPr>
          <w:rFonts w:ascii="Arial" w:hAnsi="Arial" w:cs="Arial"/>
          <w:b/>
          <w:sz w:val="20"/>
          <w:szCs w:val="20"/>
        </w:rPr>
      </w:pPr>
      <w:r w:rsidRPr="0090314E">
        <w:rPr>
          <w:rFonts w:ascii="Arial" w:hAnsi="Arial" w:cs="Arial"/>
          <w:b/>
          <w:sz w:val="20"/>
          <w:szCs w:val="20"/>
        </w:rPr>
        <w:t xml:space="preserve">Sep 2018 to Present – </w:t>
      </w:r>
      <w:r w:rsidR="0015613D" w:rsidRPr="0090314E">
        <w:rPr>
          <w:rFonts w:ascii="Arial" w:hAnsi="Arial" w:cs="Arial"/>
          <w:b/>
          <w:sz w:val="20"/>
          <w:szCs w:val="20"/>
        </w:rPr>
        <w:t>VetsEZ (Veterans EZ Info, Inc.)</w:t>
      </w:r>
    </w:p>
    <w:p w14:paraId="4BA09B8D" w14:textId="1DE3D3CE" w:rsidR="00BF1B78" w:rsidRPr="0090314E" w:rsidRDefault="00A2218C" w:rsidP="00A875A9">
      <w:pPr>
        <w:pStyle w:val="NoSpacing"/>
        <w:rPr>
          <w:rFonts w:ascii="Arial" w:hAnsi="Arial" w:cs="Arial"/>
          <w:b/>
          <w:sz w:val="20"/>
          <w:szCs w:val="20"/>
          <w:u w:val="single"/>
        </w:rPr>
      </w:pPr>
      <w:r w:rsidRPr="0090314E">
        <w:rPr>
          <w:rFonts w:ascii="Arial" w:hAnsi="Arial" w:cs="Arial"/>
          <w:b/>
          <w:sz w:val="20"/>
          <w:szCs w:val="20"/>
          <w:u w:val="single"/>
        </w:rPr>
        <w:t>Director</w:t>
      </w:r>
      <w:r w:rsidR="0000417F" w:rsidRPr="0090314E">
        <w:rPr>
          <w:rFonts w:ascii="Arial" w:hAnsi="Arial" w:cs="Arial"/>
          <w:b/>
          <w:sz w:val="20"/>
          <w:szCs w:val="20"/>
          <w:u w:val="single"/>
        </w:rPr>
        <w:t>,</w:t>
      </w:r>
      <w:r w:rsidR="00BF1B78" w:rsidRPr="0090314E">
        <w:rPr>
          <w:rFonts w:ascii="Arial" w:hAnsi="Arial" w:cs="Arial"/>
          <w:b/>
          <w:sz w:val="20"/>
          <w:szCs w:val="20"/>
          <w:u w:val="single"/>
        </w:rPr>
        <w:t xml:space="preserve"> Data Engineering</w:t>
      </w:r>
    </w:p>
    <w:p w14:paraId="6B7C597F" w14:textId="77777777" w:rsidR="00E652E1" w:rsidRPr="0090314E" w:rsidRDefault="00E652E1" w:rsidP="00E652E1">
      <w:pPr>
        <w:pStyle w:val="NoSpacing"/>
        <w:numPr>
          <w:ilvl w:val="0"/>
          <w:numId w:val="15"/>
        </w:numPr>
        <w:rPr>
          <w:rFonts w:ascii="Arial" w:hAnsi="Arial" w:cs="Arial"/>
          <w:bCs/>
          <w:sz w:val="20"/>
          <w:szCs w:val="20"/>
          <w:u w:val="single"/>
        </w:rPr>
      </w:pPr>
      <w:r w:rsidRPr="0090314E">
        <w:rPr>
          <w:rFonts w:ascii="Arial" w:hAnsi="Arial" w:cs="Arial"/>
          <w:bCs/>
          <w:sz w:val="20"/>
          <w:szCs w:val="20"/>
        </w:rPr>
        <w:t>Interact with executive leadership, engineering, product management and multiple global partners to define, prioritize and deliver complex services and products.</w:t>
      </w:r>
    </w:p>
    <w:p w14:paraId="1C823ED8" w14:textId="77777777" w:rsidR="00BF1B78" w:rsidRPr="0090314E" w:rsidRDefault="00C35232" w:rsidP="00BF1B78">
      <w:pPr>
        <w:pStyle w:val="NoSpacing"/>
        <w:numPr>
          <w:ilvl w:val="0"/>
          <w:numId w:val="15"/>
        </w:numPr>
        <w:rPr>
          <w:rFonts w:ascii="Arial" w:hAnsi="Arial" w:cs="Arial"/>
          <w:bCs/>
          <w:sz w:val="20"/>
          <w:szCs w:val="20"/>
          <w:u w:val="single"/>
        </w:rPr>
      </w:pPr>
      <w:r w:rsidRPr="0090314E">
        <w:rPr>
          <w:rFonts w:ascii="Arial" w:hAnsi="Arial" w:cs="Arial"/>
          <w:bCs/>
          <w:sz w:val="20"/>
          <w:szCs w:val="20"/>
        </w:rPr>
        <w:t>Lead</w:t>
      </w:r>
      <w:r w:rsidR="00BF1B78" w:rsidRPr="0090314E">
        <w:rPr>
          <w:rFonts w:ascii="Arial" w:hAnsi="Arial" w:cs="Arial"/>
          <w:bCs/>
          <w:sz w:val="20"/>
          <w:szCs w:val="20"/>
        </w:rPr>
        <w:t xml:space="preserve"> solution/BI/</w:t>
      </w:r>
      <w:r w:rsidR="007269F6" w:rsidRPr="0090314E">
        <w:rPr>
          <w:rFonts w:ascii="Arial" w:hAnsi="Arial" w:cs="Arial"/>
          <w:bCs/>
          <w:sz w:val="20"/>
          <w:szCs w:val="20"/>
        </w:rPr>
        <w:t>data/</w:t>
      </w:r>
      <w:r w:rsidR="00BF1B78" w:rsidRPr="0090314E">
        <w:rPr>
          <w:rFonts w:ascii="Arial" w:hAnsi="Arial" w:cs="Arial"/>
          <w:bCs/>
          <w:sz w:val="20"/>
          <w:szCs w:val="20"/>
        </w:rPr>
        <w:t>Infra/</w:t>
      </w:r>
      <w:r w:rsidRPr="0090314E">
        <w:rPr>
          <w:rStyle w:val="rezemp-highlightedfield-highlightedterm"/>
          <w:rFonts w:ascii="Arial" w:hAnsi="Arial" w:cs="Arial"/>
          <w:bCs/>
          <w:sz w:val="20"/>
          <w:szCs w:val="20"/>
        </w:rPr>
        <w:t>enterprise</w:t>
      </w:r>
      <w:r w:rsidR="00BF1B78" w:rsidRPr="0090314E">
        <w:rPr>
          <w:rFonts w:ascii="Arial" w:hAnsi="Arial" w:cs="Arial"/>
          <w:bCs/>
          <w:sz w:val="20"/>
          <w:szCs w:val="20"/>
        </w:rPr>
        <w:t xml:space="preserve"> architects</w:t>
      </w:r>
      <w:r w:rsidR="007A1D92" w:rsidRPr="0090314E">
        <w:rPr>
          <w:rFonts w:ascii="Arial" w:hAnsi="Arial" w:cs="Arial"/>
          <w:bCs/>
          <w:sz w:val="20"/>
          <w:szCs w:val="20"/>
        </w:rPr>
        <w:t xml:space="preserve"> and engineers.</w:t>
      </w:r>
      <w:r w:rsidR="00BF1B78" w:rsidRPr="0090314E">
        <w:rPr>
          <w:rFonts w:ascii="Arial" w:hAnsi="Arial" w:cs="Arial"/>
          <w:bCs/>
          <w:sz w:val="20"/>
          <w:szCs w:val="20"/>
        </w:rPr>
        <w:t xml:space="preserve"> Designed and developed a multi-technology, retail-specific BI and Analytics platform consistent with industry standards methodologies.</w:t>
      </w:r>
    </w:p>
    <w:p w14:paraId="4BB1B8EA" w14:textId="77777777" w:rsidR="00E26E9C" w:rsidRPr="0090314E" w:rsidRDefault="00E26E9C" w:rsidP="00E01835">
      <w:pPr>
        <w:pStyle w:val="NoSpacing"/>
        <w:numPr>
          <w:ilvl w:val="0"/>
          <w:numId w:val="15"/>
        </w:numPr>
        <w:rPr>
          <w:rFonts w:ascii="Arial" w:hAnsi="Arial" w:cs="Arial"/>
          <w:bCs/>
          <w:sz w:val="20"/>
          <w:szCs w:val="20"/>
          <w:u w:val="single"/>
        </w:rPr>
      </w:pPr>
      <w:r w:rsidRPr="0090314E">
        <w:rPr>
          <w:rFonts w:ascii="Arial" w:hAnsi="Arial" w:cs="Arial"/>
          <w:bCs/>
          <w:sz w:val="20"/>
          <w:szCs w:val="20"/>
        </w:rPr>
        <w:t xml:space="preserve">Driven end-to-end </w:t>
      </w:r>
      <w:r w:rsidR="00EB5A3D" w:rsidRPr="0090314E">
        <w:rPr>
          <w:rFonts w:ascii="Arial" w:hAnsi="Arial" w:cs="Arial"/>
          <w:bCs/>
          <w:sz w:val="20"/>
          <w:szCs w:val="20"/>
        </w:rPr>
        <w:t xml:space="preserve">enterprise </w:t>
      </w:r>
      <w:r w:rsidRPr="0090314E">
        <w:rPr>
          <w:rFonts w:ascii="Arial" w:hAnsi="Arial" w:cs="Arial"/>
          <w:bCs/>
          <w:sz w:val="20"/>
          <w:szCs w:val="20"/>
        </w:rPr>
        <w:t>solutions for cloud. Handled partner and vendor relationship along with migration opportunities for large enterprise portfolios. Onboarding new skills to enable them handle IT.</w:t>
      </w:r>
    </w:p>
    <w:p w14:paraId="7C0FB7AE" w14:textId="77777777" w:rsidR="00BF1B78" w:rsidRPr="0090314E" w:rsidRDefault="00BF1B78" w:rsidP="00E26E9C">
      <w:pPr>
        <w:pStyle w:val="NoSpacing"/>
        <w:numPr>
          <w:ilvl w:val="0"/>
          <w:numId w:val="15"/>
        </w:numPr>
        <w:rPr>
          <w:rFonts w:ascii="Arial" w:hAnsi="Arial" w:cs="Arial"/>
          <w:bCs/>
          <w:sz w:val="20"/>
          <w:szCs w:val="20"/>
          <w:u w:val="single"/>
        </w:rPr>
      </w:pPr>
      <w:r w:rsidRPr="0090314E">
        <w:rPr>
          <w:rFonts w:ascii="Arial" w:hAnsi="Arial" w:cs="Arial"/>
          <w:bCs/>
          <w:sz w:val="20"/>
          <w:szCs w:val="20"/>
        </w:rPr>
        <w:t xml:space="preserve">Implemented business strategies for Operational </w:t>
      </w:r>
      <w:r w:rsidRPr="0090314E">
        <w:rPr>
          <w:rStyle w:val="rezemp-highlightedfield-highlightedterm"/>
          <w:rFonts w:ascii="Arial" w:hAnsi="Arial" w:cs="Arial"/>
          <w:bCs/>
          <w:sz w:val="20"/>
          <w:szCs w:val="20"/>
        </w:rPr>
        <w:t>Data</w:t>
      </w:r>
      <w:r w:rsidRPr="0090314E">
        <w:rPr>
          <w:rFonts w:ascii="Arial" w:hAnsi="Arial" w:cs="Arial"/>
          <w:bCs/>
          <w:sz w:val="20"/>
          <w:szCs w:val="20"/>
        </w:rPr>
        <w:t xml:space="preserve"> Management, </w:t>
      </w:r>
      <w:r w:rsidRPr="0090314E">
        <w:rPr>
          <w:rStyle w:val="rezemp-highlightedfield-highlightedterm"/>
          <w:rFonts w:ascii="Arial" w:hAnsi="Arial" w:cs="Arial"/>
          <w:bCs/>
          <w:sz w:val="20"/>
          <w:szCs w:val="20"/>
        </w:rPr>
        <w:t>Data</w:t>
      </w:r>
      <w:r w:rsidRPr="0090314E">
        <w:rPr>
          <w:rFonts w:ascii="Arial" w:hAnsi="Arial" w:cs="Arial"/>
          <w:bCs/>
          <w:sz w:val="20"/>
          <w:szCs w:val="20"/>
        </w:rPr>
        <w:t xml:space="preserve"> Integration Hub, </w:t>
      </w:r>
      <w:r w:rsidRPr="0090314E">
        <w:rPr>
          <w:rStyle w:val="rezemp-highlightedfield-highlightedterm"/>
          <w:rFonts w:ascii="Arial" w:hAnsi="Arial" w:cs="Arial"/>
          <w:bCs/>
          <w:sz w:val="20"/>
          <w:szCs w:val="20"/>
        </w:rPr>
        <w:t>Data</w:t>
      </w:r>
      <w:r w:rsidRPr="0090314E">
        <w:rPr>
          <w:rFonts w:ascii="Arial" w:hAnsi="Arial" w:cs="Arial"/>
          <w:bCs/>
          <w:sz w:val="20"/>
          <w:szCs w:val="20"/>
        </w:rPr>
        <w:t xml:space="preserve"> Warehousing, Master </w:t>
      </w:r>
      <w:r w:rsidRPr="0090314E">
        <w:rPr>
          <w:rStyle w:val="rezemp-highlightedfield-highlightedterm"/>
          <w:rFonts w:ascii="Arial" w:hAnsi="Arial" w:cs="Arial"/>
          <w:bCs/>
          <w:sz w:val="20"/>
          <w:szCs w:val="20"/>
        </w:rPr>
        <w:t>Data</w:t>
      </w:r>
      <w:r w:rsidRPr="0090314E">
        <w:rPr>
          <w:rFonts w:ascii="Arial" w:hAnsi="Arial" w:cs="Arial"/>
          <w:bCs/>
          <w:sz w:val="20"/>
          <w:szCs w:val="20"/>
        </w:rPr>
        <w:t xml:space="preserve"> </w:t>
      </w:r>
      <w:r w:rsidR="00DC00E6" w:rsidRPr="0090314E">
        <w:rPr>
          <w:rFonts w:ascii="Arial" w:hAnsi="Arial" w:cs="Arial"/>
          <w:bCs/>
          <w:sz w:val="20"/>
          <w:szCs w:val="20"/>
        </w:rPr>
        <w:t>Management (</w:t>
      </w:r>
      <w:r w:rsidR="00A0315F" w:rsidRPr="0090314E">
        <w:rPr>
          <w:rFonts w:ascii="Arial" w:hAnsi="Arial" w:cs="Arial"/>
          <w:bCs/>
          <w:sz w:val="20"/>
          <w:szCs w:val="20"/>
        </w:rPr>
        <w:t>MDM)</w:t>
      </w:r>
      <w:r w:rsidRPr="0090314E">
        <w:rPr>
          <w:rFonts w:ascii="Arial" w:hAnsi="Arial" w:cs="Arial"/>
          <w:bCs/>
          <w:sz w:val="20"/>
          <w:szCs w:val="20"/>
        </w:rPr>
        <w:t>, and Business Intelligence, Self-Serve Analytics improving operational efficiency, enhanced visibility for effective decision making, and targeted business growth strategies for the organization.</w:t>
      </w:r>
    </w:p>
    <w:p w14:paraId="020683C7" w14:textId="77777777" w:rsidR="00C35232" w:rsidRPr="0090314E" w:rsidRDefault="00301EC7" w:rsidP="00C35232">
      <w:pPr>
        <w:pStyle w:val="NoSpacing"/>
        <w:numPr>
          <w:ilvl w:val="0"/>
          <w:numId w:val="15"/>
        </w:numPr>
        <w:rPr>
          <w:rFonts w:ascii="Arial" w:hAnsi="Arial" w:cs="Arial"/>
          <w:bCs/>
          <w:sz w:val="20"/>
          <w:szCs w:val="20"/>
          <w:u w:val="single"/>
        </w:rPr>
      </w:pPr>
      <w:r w:rsidRPr="0090314E">
        <w:rPr>
          <w:rFonts w:ascii="Arial" w:hAnsi="Arial" w:cs="Arial"/>
          <w:bCs/>
          <w:sz w:val="20"/>
          <w:szCs w:val="20"/>
        </w:rPr>
        <w:t xml:space="preserve">Develop Standards, patterns, guidelines, best practices for the Enterprise Services team to better implement SOA/API/Microservices architecture-based </w:t>
      </w:r>
      <w:r w:rsidRPr="0090314E">
        <w:rPr>
          <w:rStyle w:val="rezemp-highlightedfield-highlightedterm"/>
          <w:rFonts w:ascii="Arial" w:hAnsi="Arial" w:cs="Arial"/>
          <w:bCs/>
          <w:sz w:val="20"/>
          <w:szCs w:val="20"/>
        </w:rPr>
        <w:t xml:space="preserve">solutions. </w:t>
      </w:r>
      <w:r w:rsidRPr="0090314E">
        <w:rPr>
          <w:rFonts w:ascii="Arial" w:hAnsi="Arial" w:cs="Arial"/>
          <w:bCs/>
          <w:sz w:val="20"/>
          <w:szCs w:val="20"/>
        </w:rPr>
        <w:t xml:space="preserve">As part of the Enterprise Architecture team/ Technical Integration Office team, worked with Project teams to ensure </w:t>
      </w:r>
      <w:r w:rsidRPr="0090314E">
        <w:rPr>
          <w:rStyle w:val="rezemp-highlightedfield-highlightedterm"/>
          <w:rFonts w:ascii="Arial" w:hAnsi="Arial" w:cs="Arial"/>
          <w:bCs/>
          <w:sz w:val="20"/>
          <w:szCs w:val="20"/>
        </w:rPr>
        <w:t>Solution</w:t>
      </w:r>
      <w:r w:rsidRPr="0090314E">
        <w:rPr>
          <w:rFonts w:ascii="Arial" w:hAnsi="Arial" w:cs="Arial"/>
          <w:bCs/>
          <w:sz w:val="20"/>
          <w:szCs w:val="20"/>
        </w:rPr>
        <w:t xml:space="preserve"> Architecture is line with the established standards. </w:t>
      </w:r>
    </w:p>
    <w:p w14:paraId="4EFA1C9E" w14:textId="77777777" w:rsidR="00BF1B78" w:rsidRPr="0090314E" w:rsidRDefault="00301EC7" w:rsidP="00BF1B78">
      <w:pPr>
        <w:pStyle w:val="NoSpacing"/>
        <w:numPr>
          <w:ilvl w:val="0"/>
          <w:numId w:val="15"/>
        </w:numPr>
        <w:rPr>
          <w:rFonts w:ascii="Arial" w:hAnsi="Arial" w:cs="Arial"/>
          <w:bCs/>
          <w:sz w:val="20"/>
          <w:szCs w:val="20"/>
          <w:u w:val="single"/>
        </w:rPr>
      </w:pPr>
      <w:r w:rsidRPr="0090314E">
        <w:rPr>
          <w:rFonts w:ascii="Arial" w:hAnsi="Arial" w:cs="Arial"/>
          <w:bCs/>
          <w:sz w:val="20"/>
          <w:szCs w:val="20"/>
        </w:rPr>
        <w:lastRenderedPageBreak/>
        <w:t xml:space="preserve">As part of the Architecture Review Board, was responsible to providing the necessary guidance in choosing products, vendor </w:t>
      </w:r>
      <w:r w:rsidRPr="0090314E">
        <w:rPr>
          <w:rStyle w:val="rezemp-highlightedfield-highlightedterm"/>
          <w:rFonts w:ascii="Arial" w:hAnsi="Arial" w:cs="Arial"/>
          <w:bCs/>
          <w:sz w:val="20"/>
          <w:szCs w:val="20"/>
        </w:rPr>
        <w:t>solutions</w:t>
      </w:r>
      <w:r w:rsidRPr="0090314E">
        <w:rPr>
          <w:rFonts w:ascii="Arial" w:hAnsi="Arial" w:cs="Arial"/>
          <w:bCs/>
          <w:sz w:val="20"/>
          <w:szCs w:val="20"/>
        </w:rPr>
        <w:t>, and shape the future technology strategy for the organization</w:t>
      </w:r>
      <w:r w:rsidR="00E53C2B" w:rsidRPr="0090314E">
        <w:rPr>
          <w:rFonts w:ascii="Arial" w:hAnsi="Arial" w:cs="Arial"/>
          <w:bCs/>
          <w:sz w:val="20"/>
          <w:szCs w:val="20"/>
        </w:rPr>
        <w:t>.</w:t>
      </w:r>
    </w:p>
    <w:p w14:paraId="6C28C37F" w14:textId="12A6CBB5" w:rsidR="00E53C2B" w:rsidRPr="0090314E" w:rsidRDefault="00E53C2B" w:rsidP="00BF1B78">
      <w:pPr>
        <w:pStyle w:val="NoSpacing"/>
        <w:numPr>
          <w:ilvl w:val="0"/>
          <w:numId w:val="15"/>
        </w:numPr>
        <w:rPr>
          <w:rFonts w:ascii="Arial" w:hAnsi="Arial" w:cs="Arial"/>
          <w:bCs/>
          <w:sz w:val="20"/>
          <w:szCs w:val="20"/>
          <w:u w:val="single"/>
        </w:rPr>
      </w:pPr>
      <w:r w:rsidRPr="0090314E">
        <w:rPr>
          <w:rFonts w:ascii="Arial" w:hAnsi="Arial" w:cs="Arial"/>
          <w:bCs/>
          <w:sz w:val="20"/>
          <w:szCs w:val="20"/>
        </w:rPr>
        <w:t xml:space="preserve">Leverage DevOps techniques and practices like CI/CD, Test Automation, Build Automation and </w:t>
      </w:r>
      <w:r w:rsidR="00747C0E" w:rsidRPr="0090314E">
        <w:rPr>
          <w:rFonts w:ascii="Arial" w:hAnsi="Arial" w:cs="Arial"/>
          <w:bCs/>
          <w:sz w:val="20"/>
          <w:szCs w:val="20"/>
        </w:rPr>
        <w:t>Test-Driven</w:t>
      </w:r>
      <w:r w:rsidRPr="0090314E">
        <w:rPr>
          <w:rFonts w:ascii="Arial" w:hAnsi="Arial" w:cs="Arial"/>
          <w:bCs/>
          <w:sz w:val="20"/>
          <w:szCs w:val="20"/>
        </w:rPr>
        <w:t xml:space="preserve"> Development to enable the rapid delivery of working code utilizing tools like Jenkins, Maven, Nexus, Chef, Ansible, Git, and Docker.</w:t>
      </w:r>
    </w:p>
    <w:p w14:paraId="23E1A664" w14:textId="0F867FB0" w:rsidR="00B5024A" w:rsidRPr="0090314E" w:rsidRDefault="00B5024A" w:rsidP="00BF1B78">
      <w:pPr>
        <w:pStyle w:val="NoSpacing"/>
        <w:numPr>
          <w:ilvl w:val="0"/>
          <w:numId w:val="15"/>
        </w:numPr>
        <w:rPr>
          <w:rFonts w:ascii="Arial" w:hAnsi="Arial" w:cs="Arial"/>
          <w:bCs/>
          <w:sz w:val="20"/>
          <w:szCs w:val="20"/>
          <w:u w:val="single"/>
        </w:rPr>
      </w:pPr>
      <w:r w:rsidRPr="0090314E">
        <w:rPr>
          <w:rFonts w:ascii="Arial" w:hAnsi="Arial" w:cs="Arial"/>
          <w:sz w:val="20"/>
          <w:szCs w:val="20"/>
        </w:rPr>
        <w:t>Developing and deploying distributed computing Big Data applications using Open Source frameworks like Apache Spark, and Kafka on AWS Cloud. Utilizing programming languages like Java, Scala, Python and Open Source RDBMS and NoSQL databases and Cloud based data warehousing services.</w:t>
      </w:r>
    </w:p>
    <w:p w14:paraId="72E0D7C5" w14:textId="77777777" w:rsidR="009153E7" w:rsidRPr="0090314E" w:rsidRDefault="009153E7" w:rsidP="00BF1B78">
      <w:pPr>
        <w:pStyle w:val="NoSpacing"/>
        <w:numPr>
          <w:ilvl w:val="0"/>
          <w:numId w:val="15"/>
        </w:numPr>
        <w:rPr>
          <w:rFonts w:ascii="Arial" w:hAnsi="Arial" w:cs="Arial"/>
          <w:bCs/>
          <w:sz w:val="20"/>
          <w:szCs w:val="20"/>
          <w:u w:val="single"/>
        </w:rPr>
      </w:pPr>
      <w:r w:rsidRPr="0090314E">
        <w:rPr>
          <w:rFonts w:ascii="Arial" w:hAnsi="Arial" w:cs="Arial"/>
          <w:bCs/>
          <w:sz w:val="20"/>
          <w:szCs w:val="20"/>
        </w:rPr>
        <w:t>Coordinate and track all information technology and security related audits including scope of audits, colleges/units involved, timelines, auditing agencies and outcomes. Work with auditors as appropriate to keep audit focus in scope, maintain excellent relationships with audit entities and provide a consistent perspective that continually puts the institution in its best light. Provide guidance, evaluation and advocacy on audit responses.</w:t>
      </w:r>
    </w:p>
    <w:p w14:paraId="36C28B7D" w14:textId="77777777" w:rsidR="00A875A9" w:rsidRPr="0090314E" w:rsidRDefault="00F51046" w:rsidP="00A875A9">
      <w:pPr>
        <w:pStyle w:val="NoSpacing"/>
        <w:rPr>
          <w:rFonts w:ascii="Arial" w:hAnsi="Arial" w:cs="Arial"/>
          <w:b/>
          <w:sz w:val="20"/>
          <w:szCs w:val="20"/>
          <w:u w:val="single"/>
        </w:rPr>
      </w:pPr>
      <w:r w:rsidRPr="0090314E">
        <w:rPr>
          <w:rFonts w:ascii="Arial" w:hAnsi="Arial" w:cs="Arial"/>
          <w:b/>
          <w:sz w:val="20"/>
          <w:szCs w:val="20"/>
        </w:rPr>
        <w:t>Jan</w:t>
      </w:r>
      <w:r w:rsidR="007C55DC" w:rsidRPr="0090314E">
        <w:rPr>
          <w:rFonts w:ascii="Arial" w:hAnsi="Arial" w:cs="Arial"/>
          <w:b/>
          <w:sz w:val="20"/>
          <w:szCs w:val="20"/>
        </w:rPr>
        <w:t xml:space="preserve"> 201</w:t>
      </w:r>
      <w:r w:rsidRPr="0090314E">
        <w:rPr>
          <w:rFonts w:ascii="Arial" w:hAnsi="Arial" w:cs="Arial"/>
          <w:b/>
          <w:sz w:val="20"/>
          <w:szCs w:val="20"/>
        </w:rPr>
        <w:t>6</w:t>
      </w:r>
      <w:r w:rsidR="00A875A9" w:rsidRPr="0090314E">
        <w:rPr>
          <w:rFonts w:ascii="Arial" w:hAnsi="Arial" w:cs="Arial"/>
          <w:b/>
          <w:sz w:val="20"/>
          <w:szCs w:val="20"/>
        </w:rPr>
        <w:t xml:space="preserve"> to </w:t>
      </w:r>
      <w:r w:rsidR="00BF1B78" w:rsidRPr="0090314E">
        <w:rPr>
          <w:rFonts w:ascii="Arial" w:hAnsi="Arial" w:cs="Arial"/>
          <w:b/>
          <w:sz w:val="20"/>
          <w:szCs w:val="20"/>
        </w:rPr>
        <w:t>Sep 2018</w:t>
      </w:r>
      <w:r w:rsidR="00A875A9" w:rsidRPr="0090314E">
        <w:rPr>
          <w:rFonts w:ascii="Arial" w:hAnsi="Arial" w:cs="Arial"/>
          <w:b/>
          <w:sz w:val="20"/>
          <w:szCs w:val="20"/>
        </w:rPr>
        <w:t xml:space="preserve"> – Constellation West</w:t>
      </w:r>
    </w:p>
    <w:p w14:paraId="606E1C0A" w14:textId="77777777" w:rsidR="00A875A9" w:rsidRPr="0090314E" w:rsidRDefault="0040059A" w:rsidP="00A875A9">
      <w:pPr>
        <w:pStyle w:val="NoSpacing"/>
        <w:rPr>
          <w:rFonts w:ascii="Arial" w:hAnsi="Arial" w:cs="Arial"/>
          <w:b/>
          <w:sz w:val="20"/>
          <w:szCs w:val="20"/>
          <w:u w:val="single"/>
        </w:rPr>
      </w:pPr>
      <w:r w:rsidRPr="0090314E">
        <w:rPr>
          <w:rFonts w:ascii="Arial" w:hAnsi="Arial" w:cs="Arial"/>
          <w:b/>
          <w:sz w:val="20"/>
          <w:szCs w:val="20"/>
          <w:u w:val="single"/>
        </w:rPr>
        <w:t xml:space="preserve">Sr. </w:t>
      </w:r>
      <w:r w:rsidR="00BF1B78" w:rsidRPr="0090314E">
        <w:rPr>
          <w:rFonts w:ascii="Arial" w:hAnsi="Arial" w:cs="Arial"/>
          <w:b/>
          <w:sz w:val="20"/>
          <w:szCs w:val="20"/>
          <w:u w:val="single"/>
        </w:rPr>
        <w:t xml:space="preserve">Manager </w:t>
      </w:r>
      <w:r w:rsidR="000F09E0" w:rsidRPr="0090314E">
        <w:rPr>
          <w:rFonts w:ascii="Arial" w:hAnsi="Arial" w:cs="Arial"/>
          <w:b/>
          <w:sz w:val="20"/>
          <w:szCs w:val="20"/>
          <w:u w:val="single"/>
        </w:rPr>
        <w:t>Data</w:t>
      </w:r>
      <w:r w:rsidR="007827EF" w:rsidRPr="0090314E">
        <w:rPr>
          <w:rFonts w:ascii="Arial" w:hAnsi="Arial" w:cs="Arial"/>
          <w:b/>
          <w:sz w:val="20"/>
          <w:szCs w:val="20"/>
          <w:u w:val="single"/>
        </w:rPr>
        <w:t xml:space="preserve"> Architect</w:t>
      </w:r>
    </w:p>
    <w:p w14:paraId="7B369F78" w14:textId="77777777" w:rsidR="005253E6" w:rsidRPr="0090314E" w:rsidRDefault="00BF0E77" w:rsidP="005253E6">
      <w:pPr>
        <w:pStyle w:val="NoSpacing"/>
        <w:numPr>
          <w:ilvl w:val="0"/>
          <w:numId w:val="12"/>
        </w:numPr>
        <w:rPr>
          <w:rFonts w:ascii="Arial" w:hAnsi="Arial" w:cs="Arial"/>
          <w:bCs/>
          <w:sz w:val="20"/>
          <w:szCs w:val="20"/>
        </w:rPr>
      </w:pPr>
      <w:r w:rsidRPr="0090314E">
        <w:rPr>
          <w:rFonts w:ascii="Arial" w:hAnsi="Arial" w:cs="Arial"/>
          <w:bCs/>
          <w:sz w:val="20"/>
          <w:szCs w:val="20"/>
        </w:rPr>
        <w:t>Responsible for managing Development, Test, QA and Production implementing future enhancements through daily SCRUM meetings, Kanban and Slack to meet the business needs of the end users.</w:t>
      </w:r>
      <w:r w:rsidR="004E23FE" w:rsidRPr="0090314E">
        <w:rPr>
          <w:rFonts w:ascii="Arial" w:hAnsi="Arial" w:cs="Arial"/>
          <w:bCs/>
          <w:sz w:val="20"/>
          <w:szCs w:val="20"/>
        </w:rPr>
        <w:t xml:space="preserve"> </w:t>
      </w:r>
      <w:r w:rsidR="004E23FE" w:rsidRPr="0090314E">
        <w:rPr>
          <w:rStyle w:val="summary"/>
          <w:rFonts w:ascii="Arial" w:hAnsi="Arial" w:cs="Arial"/>
          <w:bCs/>
          <w:sz w:val="20"/>
          <w:szCs w:val="20"/>
        </w:rPr>
        <w:t>Provide technical design and architectural leadership, including documenting and diagramming the logical, physical, and process views.</w:t>
      </w:r>
    </w:p>
    <w:p w14:paraId="7990B7C0" w14:textId="77777777" w:rsidR="005253E6" w:rsidRPr="0090314E" w:rsidRDefault="0028130A" w:rsidP="005253E6">
      <w:pPr>
        <w:pStyle w:val="NoSpacing"/>
        <w:numPr>
          <w:ilvl w:val="0"/>
          <w:numId w:val="12"/>
        </w:numPr>
        <w:rPr>
          <w:rFonts w:ascii="Arial" w:hAnsi="Arial" w:cs="Arial"/>
          <w:bCs/>
          <w:sz w:val="20"/>
          <w:szCs w:val="20"/>
        </w:rPr>
      </w:pPr>
      <w:r w:rsidRPr="0090314E">
        <w:rPr>
          <w:rFonts w:ascii="Arial" w:hAnsi="Arial" w:cs="Arial"/>
          <w:bCs/>
          <w:sz w:val="20"/>
          <w:szCs w:val="20"/>
        </w:rPr>
        <w:t>Collaborate with executive leadership</w:t>
      </w:r>
      <w:r w:rsidRPr="0090314E">
        <w:rPr>
          <w:rFonts w:ascii="Arial" w:hAnsi="Arial" w:cs="Arial"/>
          <w:bCs/>
          <w:kern w:val="0"/>
          <w:sz w:val="20"/>
          <w:szCs w:val="20"/>
          <w:lang w:eastAsia="en-US"/>
        </w:rPr>
        <w:t xml:space="preserve">, </w:t>
      </w:r>
      <w:r w:rsidR="005253E6" w:rsidRPr="0090314E">
        <w:rPr>
          <w:rFonts w:ascii="Arial" w:hAnsi="Arial" w:cs="Arial"/>
          <w:bCs/>
          <w:kern w:val="0"/>
          <w:sz w:val="20"/>
          <w:szCs w:val="20"/>
          <w:lang w:eastAsia="en-US"/>
        </w:rPr>
        <w:t xml:space="preserve">product and project teams to analyze and understand enterprise business drivers to determine business information and </w:t>
      </w:r>
      <w:r w:rsidR="004A0DE1" w:rsidRPr="0090314E">
        <w:rPr>
          <w:rFonts w:ascii="Arial" w:hAnsi="Arial" w:cs="Arial"/>
          <w:bCs/>
          <w:kern w:val="0"/>
          <w:sz w:val="20"/>
          <w:szCs w:val="20"/>
          <w:lang w:eastAsia="en-US"/>
        </w:rPr>
        <w:t xml:space="preserve">cloud </w:t>
      </w:r>
      <w:r w:rsidR="005253E6" w:rsidRPr="0090314E">
        <w:rPr>
          <w:rFonts w:ascii="Arial" w:hAnsi="Arial" w:cs="Arial"/>
          <w:bCs/>
          <w:kern w:val="0"/>
          <w:sz w:val="20"/>
          <w:szCs w:val="20"/>
          <w:lang w:eastAsia="en-US"/>
        </w:rPr>
        <w:t>architecture requirements</w:t>
      </w:r>
      <w:r w:rsidR="005253E6" w:rsidRPr="0090314E">
        <w:rPr>
          <w:rFonts w:ascii="Arial" w:hAnsi="Arial" w:cs="Arial"/>
          <w:bCs/>
          <w:sz w:val="20"/>
          <w:szCs w:val="20"/>
        </w:rPr>
        <w:t xml:space="preserve">. </w:t>
      </w:r>
      <w:r w:rsidR="005253E6" w:rsidRPr="0090314E">
        <w:rPr>
          <w:rFonts w:ascii="Arial" w:hAnsi="Arial" w:cs="Arial"/>
          <w:bCs/>
          <w:kern w:val="0"/>
          <w:sz w:val="20"/>
          <w:szCs w:val="20"/>
          <w:lang w:eastAsia="en-US"/>
        </w:rPr>
        <w:t>Creates and evangelizes a holistic architecture vision, analyzes the current environment to identify critical deficiencies, and designs and proposes solutions for improvement.</w:t>
      </w:r>
      <w:r w:rsidR="00391B7A" w:rsidRPr="0090314E">
        <w:rPr>
          <w:rFonts w:ascii="Arial" w:hAnsi="Arial" w:cs="Arial"/>
          <w:bCs/>
          <w:kern w:val="0"/>
          <w:sz w:val="20"/>
          <w:szCs w:val="20"/>
          <w:lang w:eastAsia="en-US"/>
        </w:rPr>
        <w:t xml:space="preserve"> </w:t>
      </w:r>
      <w:r w:rsidR="00391B7A" w:rsidRPr="0090314E">
        <w:rPr>
          <w:rFonts w:ascii="Arial" w:hAnsi="Arial" w:cs="Arial"/>
          <w:bCs/>
          <w:sz w:val="20"/>
          <w:szCs w:val="20"/>
        </w:rPr>
        <w:t>Partners with the application architects to identify specific infrastructure components (hardware, software, database, etc.) for architectural and tuning improvements.</w:t>
      </w:r>
    </w:p>
    <w:p w14:paraId="3FE63603" w14:textId="77777777" w:rsidR="00FD643A" w:rsidRPr="0090314E" w:rsidRDefault="00FD643A" w:rsidP="00BF0E77">
      <w:pPr>
        <w:pStyle w:val="NoSpacing"/>
        <w:numPr>
          <w:ilvl w:val="0"/>
          <w:numId w:val="12"/>
        </w:numPr>
        <w:rPr>
          <w:rFonts w:ascii="Arial" w:hAnsi="Arial" w:cs="Arial"/>
          <w:bCs/>
          <w:sz w:val="20"/>
          <w:szCs w:val="20"/>
        </w:rPr>
      </w:pPr>
      <w:r w:rsidRPr="0090314E">
        <w:rPr>
          <w:rStyle w:val="summary"/>
          <w:rFonts w:ascii="Arial" w:hAnsi="Arial" w:cs="Arial"/>
          <w:bCs/>
          <w:sz w:val="20"/>
          <w:szCs w:val="20"/>
        </w:rPr>
        <w:t>Work</w:t>
      </w:r>
      <w:r w:rsidR="005253E6" w:rsidRPr="0090314E">
        <w:rPr>
          <w:rStyle w:val="summary"/>
          <w:rFonts w:ascii="Arial" w:hAnsi="Arial" w:cs="Arial"/>
          <w:bCs/>
          <w:sz w:val="20"/>
          <w:szCs w:val="20"/>
        </w:rPr>
        <w:t>s</w:t>
      </w:r>
      <w:r w:rsidRPr="0090314E">
        <w:rPr>
          <w:rStyle w:val="summary"/>
          <w:rFonts w:ascii="Arial" w:hAnsi="Arial" w:cs="Arial"/>
          <w:bCs/>
          <w:sz w:val="20"/>
          <w:szCs w:val="20"/>
        </w:rPr>
        <w:t xml:space="preserve"> with teams to develop, verify, and submit a Version Description Document (VDD)</w:t>
      </w:r>
      <w:r w:rsidR="00A1237A" w:rsidRPr="0090314E">
        <w:rPr>
          <w:rStyle w:val="summary"/>
          <w:rFonts w:ascii="Arial" w:hAnsi="Arial" w:cs="Arial"/>
          <w:bCs/>
          <w:sz w:val="20"/>
          <w:szCs w:val="20"/>
        </w:rPr>
        <w:t>, SDD</w:t>
      </w:r>
      <w:r w:rsidRPr="0090314E">
        <w:rPr>
          <w:rStyle w:val="summary"/>
          <w:rFonts w:ascii="Arial" w:hAnsi="Arial" w:cs="Arial"/>
          <w:bCs/>
          <w:sz w:val="20"/>
          <w:szCs w:val="20"/>
        </w:rPr>
        <w:t xml:space="preserve"> that conforms to CM Standards with product and project</w:t>
      </w:r>
      <w:r w:rsidR="005253E6" w:rsidRPr="0090314E">
        <w:rPr>
          <w:rStyle w:val="summary"/>
          <w:rFonts w:ascii="Arial" w:hAnsi="Arial" w:cs="Arial"/>
          <w:bCs/>
          <w:sz w:val="20"/>
          <w:szCs w:val="20"/>
        </w:rPr>
        <w:t>.</w:t>
      </w:r>
      <w:r w:rsidR="00294561" w:rsidRPr="0090314E">
        <w:rPr>
          <w:rStyle w:val="summary"/>
          <w:rFonts w:ascii="Arial" w:hAnsi="Arial" w:cs="Arial"/>
          <w:bCs/>
          <w:sz w:val="20"/>
          <w:szCs w:val="20"/>
        </w:rPr>
        <w:t xml:space="preserve"> Experience with the administration, management, and performance of risk assessments as required by HIPAA, PCI, SOX, and other federal information security regulations.</w:t>
      </w:r>
    </w:p>
    <w:p w14:paraId="7DB2F544" w14:textId="77777777" w:rsidR="00BF0E77" w:rsidRPr="0090314E" w:rsidRDefault="00BF0E77" w:rsidP="00BF0E77">
      <w:pPr>
        <w:pStyle w:val="NoSpacing"/>
        <w:numPr>
          <w:ilvl w:val="0"/>
          <w:numId w:val="10"/>
        </w:numPr>
        <w:rPr>
          <w:rFonts w:ascii="Arial" w:hAnsi="Arial" w:cs="Arial"/>
          <w:bCs/>
          <w:sz w:val="20"/>
          <w:szCs w:val="20"/>
        </w:rPr>
      </w:pPr>
      <w:bookmarkStart w:id="1" w:name="CBBody_Description"/>
      <w:bookmarkEnd w:id="1"/>
      <w:r w:rsidRPr="0090314E">
        <w:rPr>
          <w:rFonts w:ascii="Arial" w:hAnsi="Arial" w:cs="Arial"/>
          <w:bCs/>
          <w:sz w:val="20"/>
          <w:szCs w:val="20"/>
        </w:rPr>
        <w:t xml:space="preserve">Developed and supported the Software Release Management and procedures. Performed all necessary day-to-day Subversion support for different projects. Responsible for design and maintenance of the Subversion Repositories and the access control strategies. </w:t>
      </w:r>
    </w:p>
    <w:p w14:paraId="55782C49" w14:textId="77777777" w:rsidR="001A67E9" w:rsidRPr="0090314E" w:rsidRDefault="00BF0E77" w:rsidP="00A875A9">
      <w:pPr>
        <w:pStyle w:val="NoSpacing"/>
        <w:numPr>
          <w:ilvl w:val="0"/>
          <w:numId w:val="10"/>
        </w:numPr>
        <w:rPr>
          <w:rFonts w:ascii="Arial" w:hAnsi="Arial" w:cs="Arial"/>
          <w:bCs/>
          <w:sz w:val="20"/>
          <w:szCs w:val="20"/>
        </w:rPr>
      </w:pPr>
      <w:r w:rsidRPr="0090314E">
        <w:rPr>
          <w:rStyle w:val="highlightkeywords"/>
          <w:rFonts w:ascii="Arial" w:hAnsi="Arial" w:cs="Arial"/>
          <w:bCs/>
          <w:sz w:val="20"/>
          <w:szCs w:val="20"/>
        </w:rPr>
        <w:t>Provide thought leadership in the areas of advanced data techniques, including data modeling, data access, data integration, data visualization, text mining, data discovery, statistical methods, database design and implementation.</w:t>
      </w:r>
    </w:p>
    <w:p w14:paraId="7E47CCA6" w14:textId="77777777" w:rsidR="001A67E9" w:rsidRPr="0090314E" w:rsidRDefault="001A67E9" w:rsidP="00A875A9">
      <w:pPr>
        <w:pStyle w:val="NoSpacing"/>
        <w:numPr>
          <w:ilvl w:val="0"/>
          <w:numId w:val="10"/>
        </w:numPr>
        <w:rPr>
          <w:rFonts w:ascii="Arial" w:hAnsi="Arial" w:cs="Arial"/>
          <w:bCs/>
          <w:sz w:val="20"/>
          <w:szCs w:val="20"/>
        </w:rPr>
      </w:pPr>
      <w:r w:rsidRPr="0090314E">
        <w:rPr>
          <w:rFonts w:ascii="Arial" w:hAnsi="Arial" w:cs="Arial"/>
          <w:bCs/>
          <w:sz w:val="20"/>
          <w:szCs w:val="20"/>
        </w:rPr>
        <w:t xml:space="preserve">Designed and Implemented IaaS, PaaS and SaaS solutions using Cloud, Storage, Server, Virtualization and Network technologies. Translate Business requirements into technical solution that lay an infrastructure foundation for development of scalable and highly available client facing </w:t>
      </w:r>
      <w:r w:rsidRPr="0090314E">
        <w:rPr>
          <w:rFonts w:ascii="Arial" w:hAnsi="Arial" w:cs="Arial"/>
          <w:bCs/>
          <w:sz w:val="20"/>
          <w:szCs w:val="20"/>
        </w:rPr>
        <w:br/>
        <w:t>enterprise applications. Responsible for business engagement, customer requirements, business communications, team management &amp; delivery. Implemented AWS Cloud Services EC2, VPC, Route53, S3, Dynamo DB, ELB, RDS, Elastic Beanstalk, Auto Scaling, SNS, SQS, Cloud Watch and Cloud Trail.</w:t>
      </w:r>
    </w:p>
    <w:p w14:paraId="2382FE3B" w14:textId="77777777" w:rsidR="00A875A9" w:rsidRPr="0090314E" w:rsidRDefault="00A875A9" w:rsidP="001A67E9">
      <w:pPr>
        <w:pStyle w:val="NoSpacing"/>
        <w:rPr>
          <w:rFonts w:ascii="Arial" w:hAnsi="Arial" w:cs="Arial"/>
          <w:b/>
          <w:sz w:val="20"/>
          <w:szCs w:val="20"/>
        </w:rPr>
      </w:pPr>
      <w:r w:rsidRPr="0090314E">
        <w:rPr>
          <w:rFonts w:ascii="Arial" w:hAnsi="Arial" w:cs="Arial"/>
          <w:b/>
          <w:sz w:val="20"/>
          <w:szCs w:val="20"/>
        </w:rPr>
        <w:t xml:space="preserve">Mar 2014 to Dec 2015 – </w:t>
      </w:r>
      <w:r w:rsidR="00944FBA" w:rsidRPr="0090314E">
        <w:rPr>
          <w:rFonts w:ascii="Arial" w:hAnsi="Arial" w:cs="Arial"/>
          <w:b/>
          <w:sz w:val="20"/>
          <w:szCs w:val="20"/>
        </w:rPr>
        <w:t>E*TRADE</w:t>
      </w:r>
      <w:r w:rsidRPr="0090314E">
        <w:rPr>
          <w:rFonts w:ascii="Arial" w:hAnsi="Arial" w:cs="Arial"/>
          <w:b/>
          <w:sz w:val="20"/>
          <w:szCs w:val="20"/>
        </w:rPr>
        <w:t xml:space="preserve"> Financial Corp</w:t>
      </w:r>
    </w:p>
    <w:p w14:paraId="735FF612" w14:textId="77777777" w:rsidR="00A875A9" w:rsidRPr="0090314E" w:rsidRDefault="00A875A9" w:rsidP="00A875A9">
      <w:pPr>
        <w:pStyle w:val="NoSpacing"/>
        <w:rPr>
          <w:rFonts w:ascii="Arial" w:hAnsi="Arial" w:cs="Arial"/>
          <w:b/>
          <w:sz w:val="20"/>
          <w:szCs w:val="20"/>
        </w:rPr>
      </w:pPr>
      <w:proofErr w:type="spellStart"/>
      <w:r w:rsidRPr="0090314E">
        <w:rPr>
          <w:rFonts w:ascii="Arial" w:hAnsi="Arial" w:cs="Arial"/>
          <w:b/>
          <w:sz w:val="20"/>
          <w:szCs w:val="20"/>
          <w:u w:val="single"/>
        </w:rPr>
        <w:t>Staff.Sr</w:t>
      </w:r>
      <w:proofErr w:type="spellEnd"/>
      <w:r w:rsidRPr="0090314E">
        <w:rPr>
          <w:rFonts w:ascii="Arial" w:hAnsi="Arial" w:cs="Arial"/>
          <w:b/>
          <w:sz w:val="20"/>
          <w:szCs w:val="20"/>
          <w:u w:val="single"/>
        </w:rPr>
        <w:t>. Database Admin</w:t>
      </w:r>
    </w:p>
    <w:p w14:paraId="43700C2C" w14:textId="13B7C76E" w:rsidR="00A875A9" w:rsidRPr="0090314E" w:rsidRDefault="00A875A9" w:rsidP="00A875A9">
      <w:pPr>
        <w:pStyle w:val="NoSpacing"/>
        <w:numPr>
          <w:ilvl w:val="0"/>
          <w:numId w:val="9"/>
        </w:numPr>
        <w:rPr>
          <w:rFonts w:ascii="Arial" w:hAnsi="Arial" w:cs="Arial"/>
          <w:bCs/>
          <w:sz w:val="20"/>
          <w:szCs w:val="20"/>
        </w:rPr>
      </w:pPr>
      <w:r w:rsidRPr="0090314E">
        <w:rPr>
          <w:rFonts w:ascii="Arial" w:hAnsi="Arial" w:cs="Arial"/>
          <w:bCs/>
          <w:sz w:val="20"/>
          <w:szCs w:val="20"/>
        </w:rPr>
        <w:t>Responsible for Installations and Maintaining Prod</w:t>
      </w:r>
      <w:r w:rsidR="00711C90" w:rsidRPr="0090314E">
        <w:rPr>
          <w:rFonts w:ascii="Arial" w:hAnsi="Arial" w:cs="Arial"/>
          <w:bCs/>
          <w:sz w:val="20"/>
          <w:szCs w:val="20"/>
        </w:rPr>
        <w:t>uction</w:t>
      </w:r>
      <w:r w:rsidRPr="0090314E">
        <w:rPr>
          <w:rFonts w:ascii="Arial" w:hAnsi="Arial" w:cs="Arial"/>
          <w:bCs/>
          <w:sz w:val="20"/>
          <w:szCs w:val="20"/>
        </w:rPr>
        <w:t>/</w:t>
      </w:r>
      <w:r w:rsidR="00711C90" w:rsidRPr="0090314E">
        <w:rPr>
          <w:rFonts w:ascii="Arial" w:hAnsi="Arial" w:cs="Arial"/>
          <w:bCs/>
          <w:sz w:val="20"/>
          <w:szCs w:val="20"/>
        </w:rPr>
        <w:t>Pre-</w:t>
      </w:r>
      <w:r w:rsidRPr="0090314E">
        <w:rPr>
          <w:rFonts w:ascii="Arial" w:hAnsi="Arial" w:cs="Arial"/>
          <w:bCs/>
          <w:sz w:val="20"/>
          <w:szCs w:val="20"/>
        </w:rPr>
        <w:t>Prod</w:t>
      </w:r>
      <w:r w:rsidR="00711C90" w:rsidRPr="0090314E">
        <w:rPr>
          <w:rFonts w:ascii="Arial" w:hAnsi="Arial" w:cs="Arial"/>
          <w:bCs/>
          <w:sz w:val="20"/>
          <w:szCs w:val="20"/>
        </w:rPr>
        <w:t>uction</w:t>
      </w:r>
      <w:r w:rsidRPr="0090314E">
        <w:rPr>
          <w:rFonts w:ascii="Arial" w:hAnsi="Arial" w:cs="Arial"/>
          <w:bCs/>
          <w:sz w:val="20"/>
          <w:szCs w:val="20"/>
        </w:rPr>
        <w:t xml:space="preserve"> environments for Oracle RAC/Standalone 11g and implementing 12c, SqlServer 2005/08/12, MongoDB, Sybase ASE/IQ databases, DB2 including ASM, </w:t>
      </w:r>
      <w:r w:rsidR="00944FBA" w:rsidRPr="0090314E">
        <w:rPr>
          <w:rFonts w:ascii="Arial" w:hAnsi="Arial" w:cs="Arial"/>
          <w:bCs/>
          <w:sz w:val="20"/>
          <w:szCs w:val="20"/>
        </w:rPr>
        <w:t>Data guard</w:t>
      </w:r>
      <w:r w:rsidRPr="0090314E">
        <w:rPr>
          <w:rFonts w:ascii="Arial" w:hAnsi="Arial" w:cs="Arial"/>
          <w:bCs/>
          <w:sz w:val="20"/>
          <w:szCs w:val="20"/>
        </w:rPr>
        <w:t xml:space="preserve">, </w:t>
      </w:r>
      <w:r w:rsidR="00944FBA" w:rsidRPr="0090314E">
        <w:rPr>
          <w:rFonts w:ascii="Arial" w:hAnsi="Arial" w:cs="Arial"/>
          <w:bCs/>
          <w:sz w:val="20"/>
          <w:szCs w:val="20"/>
        </w:rPr>
        <w:t>golden gate</w:t>
      </w:r>
      <w:r w:rsidRPr="0090314E">
        <w:rPr>
          <w:rFonts w:ascii="Arial" w:hAnsi="Arial" w:cs="Arial"/>
          <w:bCs/>
          <w:sz w:val="20"/>
          <w:szCs w:val="20"/>
        </w:rPr>
        <w:t xml:space="preserve"> RAC/Standalone, Replication/Mirroring &amp; Cluster Server on UNIX and NT.</w:t>
      </w:r>
    </w:p>
    <w:p w14:paraId="3C8FC2BC" w14:textId="77777777" w:rsidR="001A67E9" w:rsidRPr="0090314E" w:rsidRDefault="001A67E9" w:rsidP="00A875A9">
      <w:pPr>
        <w:pStyle w:val="NoSpacing"/>
        <w:numPr>
          <w:ilvl w:val="0"/>
          <w:numId w:val="9"/>
        </w:numPr>
        <w:rPr>
          <w:rFonts w:ascii="Arial" w:hAnsi="Arial" w:cs="Arial"/>
          <w:bCs/>
          <w:sz w:val="20"/>
          <w:szCs w:val="20"/>
        </w:rPr>
      </w:pPr>
      <w:r w:rsidRPr="0090314E">
        <w:rPr>
          <w:rFonts w:ascii="Arial" w:hAnsi="Arial" w:cs="Arial"/>
          <w:bCs/>
          <w:sz w:val="20"/>
          <w:szCs w:val="20"/>
        </w:rPr>
        <w:t>Major duties were to plan, develop and assist the migration of client's on-premise infrastructure to Cloud. Design and implement hybrid on premise and cloud migration and management strategy for the new hybrid cloud solution in single and multiple site data centers.</w:t>
      </w:r>
    </w:p>
    <w:p w14:paraId="722E7C76" w14:textId="77777777" w:rsidR="001A67E9" w:rsidRPr="0090314E" w:rsidRDefault="001A67E9" w:rsidP="00A875A9">
      <w:pPr>
        <w:pStyle w:val="NoSpacing"/>
        <w:numPr>
          <w:ilvl w:val="0"/>
          <w:numId w:val="9"/>
        </w:numPr>
        <w:rPr>
          <w:rFonts w:ascii="Arial" w:hAnsi="Arial" w:cs="Arial"/>
          <w:bCs/>
          <w:sz w:val="20"/>
          <w:szCs w:val="20"/>
        </w:rPr>
      </w:pPr>
      <w:r w:rsidRPr="0090314E">
        <w:rPr>
          <w:rFonts w:ascii="Arial" w:hAnsi="Arial" w:cs="Arial"/>
          <w:bCs/>
          <w:sz w:val="20"/>
          <w:szCs w:val="20"/>
        </w:rPr>
        <w:t>Solutions Consultant responsible for architecture decisions and tasks for ongoing migration efforts. Design, install, administer, and optimize hybrid cloud components to ensure business continuity (i.e. Azure AD, ADFS, SSO &amp; VPN Gateways). Identifying opportunities to improve infrastructure that effectively and efficiently utilizes the Microsoft Azure Windows server 2008/2012/R2, Microsoft SQL Server, Microsoft Visual Studio, Windows PowerShell, Cloud infrastructure.</w:t>
      </w:r>
    </w:p>
    <w:p w14:paraId="7C69B6B8" w14:textId="77777777" w:rsidR="00A875A9" w:rsidRPr="0090314E" w:rsidRDefault="001A67E9" w:rsidP="00A875A9">
      <w:pPr>
        <w:pStyle w:val="NoSpacing"/>
        <w:numPr>
          <w:ilvl w:val="0"/>
          <w:numId w:val="9"/>
        </w:numPr>
        <w:rPr>
          <w:rFonts w:ascii="Arial" w:hAnsi="Arial" w:cs="Arial"/>
          <w:bCs/>
          <w:sz w:val="20"/>
          <w:szCs w:val="20"/>
        </w:rPr>
      </w:pPr>
      <w:r w:rsidRPr="0090314E">
        <w:rPr>
          <w:rFonts w:ascii="Arial" w:hAnsi="Arial" w:cs="Arial"/>
          <w:bCs/>
          <w:sz w:val="20"/>
          <w:szCs w:val="20"/>
        </w:rPr>
        <w:t xml:space="preserve">Architect, develop, plan and migrate servers, relational databases (SQL) and websites to Microsoft azure cloud. Deployed IaaS virtual machines (VMs) and Cloud services (PaaS role instances) into secure VNets and subnets. </w:t>
      </w:r>
      <w:r w:rsidR="00A875A9" w:rsidRPr="0090314E">
        <w:rPr>
          <w:rFonts w:ascii="Arial" w:hAnsi="Arial" w:cs="Arial"/>
          <w:bCs/>
          <w:sz w:val="20"/>
          <w:szCs w:val="20"/>
        </w:rPr>
        <w:t xml:space="preserve">Create triggers to keep track of changes to the fields of tables when changes </w:t>
      </w:r>
      <w:r w:rsidR="00A875A9" w:rsidRPr="0090314E">
        <w:rPr>
          <w:rFonts w:ascii="Arial" w:hAnsi="Arial" w:cs="Arial"/>
          <w:bCs/>
          <w:sz w:val="20"/>
          <w:szCs w:val="20"/>
        </w:rPr>
        <w:lastRenderedPageBreak/>
        <w:t xml:space="preserve">are made. Develop reports using SQL Server Reporting Services and utilizing complex SQL queries and stored procedures. Configure and maintain Report Manager and Report Server for SSRS. </w:t>
      </w:r>
    </w:p>
    <w:p w14:paraId="7E93BAC9" w14:textId="77777777" w:rsidR="00A875A9" w:rsidRPr="0090314E" w:rsidRDefault="00A875A9" w:rsidP="00A875A9">
      <w:pPr>
        <w:pStyle w:val="NoSpacing"/>
        <w:numPr>
          <w:ilvl w:val="0"/>
          <w:numId w:val="9"/>
        </w:numPr>
        <w:rPr>
          <w:rFonts w:ascii="Arial" w:hAnsi="Arial" w:cs="Arial"/>
          <w:bCs/>
          <w:sz w:val="20"/>
          <w:szCs w:val="20"/>
        </w:rPr>
      </w:pPr>
      <w:r w:rsidRPr="0090314E">
        <w:rPr>
          <w:rFonts w:ascii="Arial" w:hAnsi="Arial" w:cs="Arial"/>
          <w:bCs/>
          <w:sz w:val="20"/>
          <w:szCs w:val="20"/>
        </w:rPr>
        <w:t>Provide database coding to support business applications using T-</w:t>
      </w:r>
      <w:r w:rsidR="00944FBA" w:rsidRPr="0090314E">
        <w:rPr>
          <w:rFonts w:ascii="Arial" w:hAnsi="Arial" w:cs="Arial"/>
          <w:bCs/>
          <w:sz w:val="20"/>
          <w:szCs w:val="20"/>
        </w:rPr>
        <w:t>SQL. Handled</w:t>
      </w:r>
      <w:r w:rsidRPr="0090314E">
        <w:rPr>
          <w:rFonts w:ascii="Arial" w:hAnsi="Arial" w:cs="Arial"/>
          <w:bCs/>
          <w:sz w:val="20"/>
          <w:szCs w:val="20"/>
        </w:rPr>
        <w:t xml:space="preserve"> the Back up and Restoration Strategy, Executed Shell Scripts using Cron jobs, Perl, Python </w:t>
      </w:r>
      <w:r w:rsidR="00944FBA" w:rsidRPr="0090314E">
        <w:rPr>
          <w:rFonts w:ascii="Arial" w:hAnsi="Arial" w:cs="Arial"/>
          <w:bCs/>
          <w:sz w:val="20"/>
          <w:szCs w:val="20"/>
        </w:rPr>
        <w:t>scripting</w:t>
      </w:r>
      <w:r w:rsidRPr="0090314E">
        <w:rPr>
          <w:rFonts w:ascii="Arial" w:hAnsi="Arial" w:cs="Arial"/>
          <w:bCs/>
          <w:sz w:val="20"/>
          <w:szCs w:val="20"/>
        </w:rPr>
        <w:t>, Planned and scheduled Backups, took Logical Backups (using</w:t>
      </w:r>
      <w:r w:rsidR="006A4929" w:rsidRPr="0090314E">
        <w:rPr>
          <w:rFonts w:ascii="Arial" w:hAnsi="Arial" w:cs="Arial"/>
          <w:bCs/>
          <w:sz w:val="20"/>
          <w:szCs w:val="20"/>
        </w:rPr>
        <w:t xml:space="preserve"> </w:t>
      </w:r>
      <w:r w:rsidRPr="0090314E">
        <w:rPr>
          <w:rFonts w:ascii="Arial" w:hAnsi="Arial" w:cs="Arial"/>
          <w:bCs/>
          <w:sz w:val="20"/>
          <w:szCs w:val="20"/>
        </w:rPr>
        <w:t xml:space="preserve">RMAN, Import/Export, Hot/Cold Backups, </w:t>
      </w:r>
      <w:r w:rsidR="006A4929" w:rsidRPr="0090314E">
        <w:rPr>
          <w:rFonts w:ascii="Arial" w:hAnsi="Arial" w:cs="Arial"/>
          <w:bCs/>
          <w:sz w:val="20"/>
          <w:szCs w:val="20"/>
        </w:rPr>
        <w:t xml:space="preserve">Data Pump </w:t>
      </w:r>
      <w:r w:rsidRPr="0090314E">
        <w:rPr>
          <w:rFonts w:ascii="Arial" w:hAnsi="Arial" w:cs="Arial"/>
          <w:bCs/>
          <w:sz w:val="20"/>
          <w:szCs w:val="20"/>
        </w:rPr>
        <w:t>tools).</w:t>
      </w:r>
    </w:p>
    <w:p w14:paraId="04719A4C" w14:textId="77777777" w:rsidR="00A875A9" w:rsidRPr="0090314E" w:rsidRDefault="00A875A9" w:rsidP="00A875A9">
      <w:pPr>
        <w:pStyle w:val="NoSpacing"/>
        <w:numPr>
          <w:ilvl w:val="0"/>
          <w:numId w:val="9"/>
        </w:numPr>
        <w:rPr>
          <w:rFonts w:ascii="Arial" w:hAnsi="Arial" w:cs="Arial"/>
          <w:bCs/>
          <w:sz w:val="20"/>
          <w:szCs w:val="20"/>
        </w:rPr>
      </w:pPr>
      <w:r w:rsidRPr="0090314E">
        <w:rPr>
          <w:rFonts w:ascii="Arial" w:hAnsi="Arial" w:cs="Arial"/>
          <w:bCs/>
          <w:sz w:val="20"/>
          <w:szCs w:val="20"/>
        </w:rPr>
        <w:t xml:space="preserve">Solid experience </w:t>
      </w:r>
      <w:r w:rsidR="00944FBA" w:rsidRPr="0090314E">
        <w:rPr>
          <w:rFonts w:ascii="Arial" w:hAnsi="Arial" w:cs="Arial"/>
          <w:bCs/>
          <w:sz w:val="20"/>
          <w:szCs w:val="20"/>
        </w:rPr>
        <w:t>in managing</w:t>
      </w:r>
      <w:r w:rsidRPr="0090314E">
        <w:rPr>
          <w:rFonts w:ascii="Arial" w:hAnsi="Arial" w:cs="Arial"/>
          <w:bCs/>
          <w:sz w:val="20"/>
          <w:szCs w:val="20"/>
        </w:rPr>
        <w:t xml:space="preserve"> Oracle </w:t>
      </w:r>
      <w:r w:rsidR="00944FBA" w:rsidRPr="0090314E">
        <w:rPr>
          <w:rFonts w:ascii="Arial" w:hAnsi="Arial" w:cs="Arial"/>
          <w:bCs/>
          <w:sz w:val="20"/>
          <w:szCs w:val="20"/>
        </w:rPr>
        <w:t>in High</w:t>
      </w:r>
      <w:r w:rsidRPr="0090314E">
        <w:rPr>
          <w:rFonts w:ascii="Arial" w:hAnsi="Arial" w:cs="Arial"/>
          <w:bCs/>
          <w:sz w:val="20"/>
          <w:szCs w:val="20"/>
        </w:rPr>
        <w:t xml:space="preserve"> Availability environments using Real Application Cluster, Failovers, Data Guard and Cloning technologies. </w:t>
      </w:r>
    </w:p>
    <w:p w14:paraId="15391108" w14:textId="77777777" w:rsidR="00A875A9" w:rsidRPr="0090314E" w:rsidRDefault="00A875A9" w:rsidP="00A875A9">
      <w:pPr>
        <w:pStyle w:val="NoSpacing"/>
        <w:numPr>
          <w:ilvl w:val="0"/>
          <w:numId w:val="9"/>
        </w:numPr>
        <w:rPr>
          <w:rFonts w:ascii="Arial" w:hAnsi="Arial" w:cs="Arial"/>
          <w:bCs/>
          <w:sz w:val="20"/>
          <w:szCs w:val="20"/>
        </w:rPr>
      </w:pPr>
      <w:r w:rsidRPr="0090314E">
        <w:rPr>
          <w:rFonts w:ascii="Arial" w:hAnsi="Arial" w:cs="Arial"/>
          <w:bCs/>
          <w:sz w:val="20"/>
          <w:szCs w:val="20"/>
        </w:rPr>
        <w:t>Excellent communication, presentation, interpersonal skills, strong troubleshooting and organizational skill.</w:t>
      </w:r>
    </w:p>
    <w:p w14:paraId="494F14F5" w14:textId="77777777" w:rsidR="00A875A9" w:rsidRPr="0090314E" w:rsidRDefault="00E36BCF" w:rsidP="00A875A9">
      <w:pPr>
        <w:pStyle w:val="NoSpacing"/>
        <w:rPr>
          <w:rFonts w:ascii="Arial" w:hAnsi="Arial" w:cs="Arial"/>
          <w:b/>
          <w:sz w:val="20"/>
          <w:szCs w:val="20"/>
          <w:u w:val="single"/>
        </w:rPr>
      </w:pPr>
      <w:r w:rsidRPr="0090314E">
        <w:rPr>
          <w:rFonts w:ascii="Arial" w:hAnsi="Arial" w:cs="Arial"/>
          <w:b/>
          <w:sz w:val="20"/>
          <w:szCs w:val="20"/>
        </w:rPr>
        <w:t>Sep 2011</w:t>
      </w:r>
      <w:r w:rsidR="00A875A9" w:rsidRPr="0090314E">
        <w:rPr>
          <w:rFonts w:ascii="Arial" w:hAnsi="Arial" w:cs="Arial"/>
          <w:b/>
          <w:sz w:val="20"/>
          <w:szCs w:val="20"/>
        </w:rPr>
        <w:t xml:space="preserve"> to Mar 2014 </w:t>
      </w:r>
      <w:r w:rsidRPr="0090314E">
        <w:rPr>
          <w:rFonts w:ascii="Arial" w:hAnsi="Arial" w:cs="Arial"/>
          <w:b/>
          <w:sz w:val="20"/>
          <w:szCs w:val="20"/>
        </w:rPr>
        <w:t>–</w:t>
      </w:r>
      <w:r w:rsidR="00A875A9" w:rsidRPr="0090314E">
        <w:rPr>
          <w:rFonts w:ascii="Arial" w:hAnsi="Arial" w:cs="Arial"/>
          <w:b/>
          <w:sz w:val="20"/>
          <w:szCs w:val="20"/>
        </w:rPr>
        <w:t xml:space="preserve"> </w:t>
      </w:r>
      <w:r w:rsidRPr="0090314E">
        <w:rPr>
          <w:rFonts w:ascii="Arial" w:hAnsi="Arial" w:cs="Arial"/>
          <w:b/>
          <w:sz w:val="20"/>
          <w:szCs w:val="20"/>
        </w:rPr>
        <w:t>LexisNexis/</w:t>
      </w:r>
      <w:r w:rsidR="00A875A9" w:rsidRPr="0090314E">
        <w:rPr>
          <w:rFonts w:ascii="Arial" w:hAnsi="Arial" w:cs="Arial"/>
          <w:b/>
          <w:sz w:val="20"/>
          <w:szCs w:val="20"/>
        </w:rPr>
        <w:t>First Advantage</w:t>
      </w:r>
    </w:p>
    <w:p w14:paraId="79E3C58E" w14:textId="1E0D36AA" w:rsidR="00A875A9" w:rsidRPr="0090314E" w:rsidRDefault="00A875A9" w:rsidP="00A875A9">
      <w:pPr>
        <w:pStyle w:val="NoSpacing"/>
        <w:rPr>
          <w:rFonts w:ascii="Arial" w:hAnsi="Arial" w:cs="Arial"/>
          <w:b/>
          <w:sz w:val="20"/>
          <w:szCs w:val="20"/>
        </w:rPr>
      </w:pPr>
      <w:r w:rsidRPr="0090314E">
        <w:rPr>
          <w:rFonts w:ascii="Arial" w:hAnsi="Arial" w:cs="Arial"/>
          <w:b/>
          <w:sz w:val="20"/>
          <w:szCs w:val="20"/>
          <w:u w:val="single"/>
        </w:rPr>
        <w:t>System Engineer Lead</w:t>
      </w:r>
    </w:p>
    <w:p w14:paraId="321ECE86" w14:textId="77777777" w:rsidR="00A875A9" w:rsidRPr="0090314E" w:rsidRDefault="00A875A9" w:rsidP="00A875A9">
      <w:pPr>
        <w:pStyle w:val="NoSpacing"/>
        <w:numPr>
          <w:ilvl w:val="0"/>
          <w:numId w:val="1"/>
        </w:numPr>
        <w:rPr>
          <w:rFonts w:ascii="Arial" w:hAnsi="Arial" w:cs="Arial"/>
          <w:bCs/>
          <w:sz w:val="20"/>
          <w:szCs w:val="20"/>
          <w:lang w:val="en"/>
        </w:rPr>
      </w:pPr>
      <w:r w:rsidRPr="0090314E">
        <w:rPr>
          <w:rFonts w:ascii="Arial" w:hAnsi="Arial" w:cs="Arial"/>
          <w:bCs/>
          <w:sz w:val="20"/>
          <w:szCs w:val="20"/>
        </w:rPr>
        <w:t xml:space="preserve">Maintaining a high-availability data center of approximately 2000 physical and virtual </w:t>
      </w:r>
      <w:bookmarkStart w:id="2" w:name="job_summary1"/>
      <w:bookmarkEnd w:id="2"/>
      <w:r w:rsidR="006A4929" w:rsidRPr="0090314E">
        <w:rPr>
          <w:rFonts w:ascii="Arial" w:hAnsi="Arial" w:cs="Arial"/>
          <w:bCs/>
          <w:sz w:val="20"/>
          <w:szCs w:val="20"/>
        </w:rPr>
        <w:t>servers (</w:t>
      </w:r>
      <w:r w:rsidRPr="0090314E">
        <w:rPr>
          <w:rFonts w:ascii="Arial" w:hAnsi="Arial" w:cs="Arial"/>
          <w:bCs/>
          <w:sz w:val="20"/>
          <w:szCs w:val="20"/>
        </w:rPr>
        <w:t xml:space="preserve">ESXi) running Oracle Solaris 10, AS400, AIX, Red Hat Enterprise Linux 5/6 and Window Servers IIS using </w:t>
      </w:r>
      <w:bookmarkStart w:id="3" w:name="job_summary2"/>
      <w:bookmarkEnd w:id="3"/>
      <w:r w:rsidRPr="0090314E">
        <w:rPr>
          <w:rFonts w:ascii="Arial" w:hAnsi="Arial" w:cs="Arial"/>
          <w:bCs/>
          <w:sz w:val="20"/>
          <w:szCs w:val="20"/>
        </w:rPr>
        <w:t>V Cloud Director,</w:t>
      </w:r>
      <w:r w:rsidRPr="0090314E">
        <w:rPr>
          <w:rFonts w:ascii="Arial" w:hAnsi="Arial" w:cs="Arial"/>
          <w:bCs/>
          <w:sz w:val="20"/>
          <w:szCs w:val="20"/>
          <w:lang w:val="en"/>
        </w:rPr>
        <w:t xml:space="preserve"> PowerShell scripting, Perl, Python</w:t>
      </w:r>
      <w:r w:rsidRPr="0090314E">
        <w:rPr>
          <w:rFonts w:ascii="Arial" w:hAnsi="Arial" w:cs="Arial"/>
          <w:bCs/>
          <w:sz w:val="20"/>
          <w:szCs w:val="20"/>
        </w:rPr>
        <w:t xml:space="preserve">. Providing LAMP support for production, Citrix XenApp server support, apache server administers, troubleshooting Splunk running on servers, development and test environments employing Oracle/Sybase and Microsoft SQL Server databases. </w:t>
      </w:r>
    </w:p>
    <w:p w14:paraId="62E5C0EC" w14:textId="26F3B5F4" w:rsidR="00A875A9" w:rsidRPr="0090314E" w:rsidRDefault="00A875A9" w:rsidP="00A875A9">
      <w:pPr>
        <w:pStyle w:val="NoSpacing"/>
        <w:numPr>
          <w:ilvl w:val="0"/>
          <w:numId w:val="1"/>
        </w:numPr>
        <w:rPr>
          <w:rFonts w:ascii="Arial" w:hAnsi="Arial" w:cs="Arial"/>
          <w:bCs/>
          <w:sz w:val="20"/>
          <w:szCs w:val="20"/>
          <w:lang w:val="en"/>
        </w:rPr>
      </w:pPr>
      <w:r w:rsidRPr="0090314E">
        <w:rPr>
          <w:rFonts w:ascii="Arial" w:hAnsi="Arial" w:cs="Arial"/>
          <w:bCs/>
          <w:sz w:val="20"/>
          <w:szCs w:val="20"/>
        </w:rPr>
        <w:t>Lead team</w:t>
      </w:r>
      <w:r w:rsidR="00AC5E92" w:rsidRPr="0090314E">
        <w:rPr>
          <w:rFonts w:ascii="Arial" w:hAnsi="Arial" w:cs="Arial"/>
          <w:bCs/>
          <w:sz w:val="20"/>
          <w:szCs w:val="20"/>
        </w:rPr>
        <w:t>s</w:t>
      </w:r>
      <w:r w:rsidRPr="0090314E">
        <w:rPr>
          <w:rFonts w:ascii="Arial" w:hAnsi="Arial" w:cs="Arial"/>
          <w:bCs/>
          <w:sz w:val="20"/>
          <w:szCs w:val="20"/>
        </w:rPr>
        <w:t xml:space="preserve"> in building out and maintaining high performance, high availability environment, using virtualization and open source solutions where possible.</w:t>
      </w:r>
    </w:p>
    <w:p w14:paraId="2326FA33" w14:textId="77777777" w:rsidR="00A875A9" w:rsidRPr="0090314E" w:rsidRDefault="00A875A9" w:rsidP="00A875A9">
      <w:pPr>
        <w:pStyle w:val="NoSpacing"/>
        <w:numPr>
          <w:ilvl w:val="0"/>
          <w:numId w:val="1"/>
        </w:numPr>
        <w:rPr>
          <w:rFonts w:ascii="Arial" w:hAnsi="Arial" w:cs="Arial"/>
          <w:bCs/>
          <w:sz w:val="20"/>
          <w:szCs w:val="20"/>
          <w:lang w:val="en"/>
        </w:rPr>
      </w:pPr>
      <w:r w:rsidRPr="0090314E">
        <w:rPr>
          <w:rFonts w:ascii="Arial" w:hAnsi="Arial" w:cs="Arial"/>
          <w:bCs/>
          <w:sz w:val="20"/>
          <w:szCs w:val="20"/>
          <w:lang w:val="en"/>
        </w:rPr>
        <w:t>Replaced existing manual deployment and management processes using Hudson Jenkins, GIT, Ansible for automate deployed on Production and non-production environment.</w:t>
      </w:r>
    </w:p>
    <w:p w14:paraId="29592F8D" w14:textId="77777777" w:rsidR="00A875A9" w:rsidRPr="0090314E" w:rsidRDefault="00A875A9" w:rsidP="00A875A9">
      <w:pPr>
        <w:pStyle w:val="NoSpacing"/>
        <w:numPr>
          <w:ilvl w:val="0"/>
          <w:numId w:val="1"/>
        </w:numPr>
        <w:rPr>
          <w:rFonts w:ascii="Arial" w:hAnsi="Arial" w:cs="Arial"/>
          <w:bCs/>
          <w:sz w:val="20"/>
          <w:szCs w:val="20"/>
          <w:lang w:val="en"/>
        </w:rPr>
      </w:pPr>
      <w:r w:rsidRPr="0090314E">
        <w:rPr>
          <w:rFonts w:ascii="Arial" w:hAnsi="Arial" w:cs="Arial"/>
          <w:bCs/>
          <w:sz w:val="20"/>
          <w:szCs w:val="20"/>
          <w:lang w:val="en"/>
        </w:rPr>
        <w:t xml:space="preserve">Migrating a production infrastructure into an Amazon Web Services VPC utilizing AWS Cloud formation, Code Deploy, Chef, EBS, and OpsWorks. This included migrating </w:t>
      </w:r>
      <w:r w:rsidR="00CA6157" w:rsidRPr="0090314E">
        <w:rPr>
          <w:rFonts w:ascii="Arial" w:hAnsi="Arial" w:cs="Arial"/>
          <w:bCs/>
          <w:sz w:val="20"/>
          <w:szCs w:val="20"/>
          <w:lang w:val="en"/>
        </w:rPr>
        <w:t>many</w:t>
      </w:r>
      <w:r w:rsidRPr="0090314E">
        <w:rPr>
          <w:rFonts w:ascii="Arial" w:hAnsi="Arial" w:cs="Arial"/>
          <w:bCs/>
          <w:sz w:val="20"/>
          <w:szCs w:val="20"/>
          <w:lang w:val="en"/>
        </w:rPr>
        <w:t xml:space="preserve"> production MySQL databases into RDS, rewriting a large set of monolithic recipe-based cookbooks as Provider and Attribute-driven wrapper cookbooks. </w:t>
      </w:r>
    </w:p>
    <w:p w14:paraId="5D81F077" w14:textId="77777777" w:rsidR="00A875A9" w:rsidRPr="0090314E" w:rsidRDefault="00A875A9" w:rsidP="00A875A9">
      <w:pPr>
        <w:pStyle w:val="PreformattedText"/>
        <w:numPr>
          <w:ilvl w:val="0"/>
          <w:numId w:val="1"/>
        </w:numPr>
        <w:rPr>
          <w:rFonts w:ascii="Arial" w:hAnsi="Arial" w:cs="Arial"/>
          <w:bCs/>
          <w:lang w:val="en"/>
        </w:rPr>
      </w:pPr>
      <w:r w:rsidRPr="0090314E">
        <w:rPr>
          <w:rFonts w:ascii="Arial" w:hAnsi="Arial" w:cs="Arial"/>
          <w:bCs/>
          <w:lang w:val="en"/>
        </w:rPr>
        <w:t xml:space="preserve">Installed and Configured Jenkins for Continuous Integration. Used Jenkins to perform automated Builds and Deployments. Expert in User Management and Plugin Management for Jenkins. </w:t>
      </w:r>
    </w:p>
    <w:p w14:paraId="5CF2E091" w14:textId="77777777" w:rsidR="00A875A9" w:rsidRPr="0090314E" w:rsidRDefault="006A4929" w:rsidP="00A875A9">
      <w:pPr>
        <w:pStyle w:val="PreformattedText"/>
        <w:numPr>
          <w:ilvl w:val="0"/>
          <w:numId w:val="1"/>
        </w:numPr>
        <w:rPr>
          <w:rFonts w:ascii="Arial" w:hAnsi="Arial" w:cs="Arial"/>
          <w:bCs/>
          <w:lang w:val="en"/>
        </w:rPr>
      </w:pPr>
      <w:r w:rsidRPr="0090314E">
        <w:rPr>
          <w:rFonts w:ascii="Arial" w:hAnsi="Arial" w:cs="Arial"/>
          <w:bCs/>
          <w:lang w:val="en"/>
        </w:rPr>
        <w:t>Build</w:t>
      </w:r>
      <w:r w:rsidR="00A875A9" w:rsidRPr="0090314E">
        <w:rPr>
          <w:rFonts w:ascii="Arial" w:hAnsi="Arial" w:cs="Arial"/>
          <w:bCs/>
          <w:lang w:val="en"/>
        </w:rPr>
        <w:t xml:space="preserve"> configured and support Application team environments. Deployed the applications to Tomcat Application Server and static content to apache web servers. Established processes and tools to maintain code base integrity, including check-in validation rules and branch/merge processes.</w:t>
      </w:r>
    </w:p>
    <w:p w14:paraId="6C9E049F" w14:textId="77777777" w:rsidR="00A34690" w:rsidRPr="0090314E" w:rsidRDefault="00A34690" w:rsidP="00A34690">
      <w:pPr>
        <w:pStyle w:val="NoSpacing"/>
        <w:numPr>
          <w:ilvl w:val="0"/>
          <w:numId w:val="14"/>
        </w:numPr>
        <w:tabs>
          <w:tab w:val="clear" w:pos="720"/>
          <w:tab w:val="num" w:pos="0"/>
        </w:tabs>
        <w:rPr>
          <w:rFonts w:ascii="Arial" w:hAnsi="Arial" w:cs="Arial"/>
          <w:bCs/>
          <w:kern w:val="2"/>
          <w:sz w:val="20"/>
          <w:szCs w:val="20"/>
        </w:rPr>
      </w:pPr>
      <w:r w:rsidRPr="0090314E">
        <w:rPr>
          <w:rFonts w:ascii="Arial" w:hAnsi="Arial" w:cs="Arial"/>
          <w:bCs/>
          <w:sz w:val="20"/>
          <w:szCs w:val="20"/>
        </w:rPr>
        <w:t>Worked on Hadoop clusters using Hortonworks (HDP) distributions. Worked collaboratively to manage build outs of large data clusters.</w:t>
      </w:r>
    </w:p>
    <w:p w14:paraId="052441D3" w14:textId="77777777" w:rsidR="00A34690" w:rsidRPr="0090314E" w:rsidRDefault="00A34690" w:rsidP="00A34690">
      <w:pPr>
        <w:pStyle w:val="NoSpacing"/>
        <w:numPr>
          <w:ilvl w:val="0"/>
          <w:numId w:val="14"/>
        </w:numPr>
        <w:tabs>
          <w:tab w:val="clear" w:pos="720"/>
          <w:tab w:val="num" w:pos="0"/>
        </w:tabs>
        <w:rPr>
          <w:rFonts w:ascii="Arial" w:hAnsi="Arial" w:cs="Arial"/>
          <w:bCs/>
          <w:sz w:val="20"/>
          <w:szCs w:val="20"/>
        </w:rPr>
      </w:pPr>
      <w:r w:rsidRPr="0090314E">
        <w:rPr>
          <w:rFonts w:ascii="Arial" w:hAnsi="Arial" w:cs="Arial"/>
          <w:bCs/>
          <w:sz w:val="20"/>
          <w:szCs w:val="20"/>
        </w:rPr>
        <w:t>Helped design big data clusters and administered them. Experienced on boarding process of applications coming into Hadoop like explaining them architecture access related things.</w:t>
      </w:r>
    </w:p>
    <w:p w14:paraId="5AFDEB15" w14:textId="77777777" w:rsidR="00A34690" w:rsidRPr="0090314E" w:rsidRDefault="00A34690" w:rsidP="00A34690">
      <w:pPr>
        <w:pStyle w:val="NoSpacing"/>
        <w:numPr>
          <w:ilvl w:val="0"/>
          <w:numId w:val="14"/>
        </w:numPr>
        <w:tabs>
          <w:tab w:val="clear" w:pos="720"/>
          <w:tab w:val="num" w:pos="0"/>
        </w:tabs>
        <w:rPr>
          <w:rFonts w:ascii="Arial" w:hAnsi="Arial" w:cs="Arial"/>
          <w:bCs/>
          <w:sz w:val="20"/>
          <w:szCs w:val="20"/>
        </w:rPr>
      </w:pPr>
      <w:r w:rsidRPr="0090314E">
        <w:rPr>
          <w:rFonts w:ascii="Arial" w:hAnsi="Arial" w:cs="Arial"/>
          <w:bCs/>
          <w:sz w:val="20"/>
          <w:szCs w:val="20"/>
        </w:rPr>
        <w:t xml:space="preserve">Importing and exporting data into HDFS using Sqoop. Experienced in define being job flows with Oozie.  Loading log data directly into HDFS using Flume. </w:t>
      </w:r>
    </w:p>
    <w:p w14:paraId="5A305DA4" w14:textId="77777777" w:rsidR="00A34690" w:rsidRPr="0090314E" w:rsidRDefault="00A34690" w:rsidP="00A34690">
      <w:pPr>
        <w:pStyle w:val="NoSpacing"/>
        <w:numPr>
          <w:ilvl w:val="0"/>
          <w:numId w:val="14"/>
        </w:numPr>
        <w:tabs>
          <w:tab w:val="clear" w:pos="720"/>
          <w:tab w:val="num" w:pos="0"/>
        </w:tabs>
        <w:rPr>
          <w:rFonts w:ascii="Arial" w:hAnsi="Arial" w:cs="Arial"/>
          <w:bCs/>
          <w:sz w:val="20"/>
          <w:szCs w:val="20"/>
        </w:rPr>
      </w:pPr>
      <w:r w:rsidRPr="0090314E">
        <w:rPr>
          <w:rFonts w:ascii="Arial" w:hAnsi="Arial" w:cs="Arial"/>
          <w:bCs/>
          <w:sz w:val="20"/>
          <w:szCs w:val="20"/>
        </w:rPr>
        <w:t>Experienced in managing and reviewing Hadoop log files. Installation of various Hadoop Ecosystems and Hadoop Daemons. Installation and configuration of Sqoop and Flume &amp; HBase.</w:t>
      </w:r>
    </w:p>
    <w:p w14:paraId="0C8554B1" w14:textId="77777777" w:rsidR="00A34690" w:rsidRPr="0090314E" w:rsidRDefault="00A34690" w:rsidP="00A34690">
      <w:pPr>
        <w:pStyle w:val="NoSpacing"/>
        <w:numPr>
          <w:ilvl w:val="0"/>
          <w:numId w:val="14"/>
        </w:numPr>
        <w:tabs>
          <w:tab w:val="clear" w:pos="720"/>
          <w:tab w:val="num" w:pos="0"/>
        </w:tabs>
        <w:rPr>
          <w:rFonts w:ascii="Arial" w:hAnsi="Arial" w:cs="Arial"/>
          <w:bCs/>
          <w:sz w:val="20"/>
          <w:szCs w:val="20"/>
        </w:rPr>
      </w:pPr>
      <w:r w:rsidRPr="0090314E">
        <w:rPr>
          <w:rFonts w:ascii="Arial" w:hAnsi="Arial" w:cs="Arial"/>
          <w:bCs/>
          <w:sz w:val="20"/>
          <w:szCs w:val="20"/>
        </w:rPr>
        <w:t>Managed and reviewed Hadoop Log files as a part of administration for troubleshooting purposes. Communicate and escalate issues appropriately.</w:t>
      </w:r>
    </w:p>
    <w:p w14:paraId="720EC44B" w14:textId="77777777" w:rsidR="00A34690" w:rsidRPr="0090314E" w:rsidRDefault="00A34690" w:rsidP="00A34690">
      <w:pPr>
        <w:pStyle w:val="NoSpacing"/>
        <w:numPr>
          <w:ilvl w:val="0"/>
          <w:numId w:val="14"/>
        </w:numPr>
        <w:tabs>
          <w:tab w:val="clear" w:pos="720"/>
          <w:tab w:val="num" w:pos="0"/>
        </w:tabs>
        <w:rPr>
          <w:rFonts w:ascii="Arial" w:hAnsi="Arial" w:cs="Arial"/>
          <w:bCs/>
          <w:sz w:val="20"/>
          <w:szCs w:val="20"/>
        </w:rPr>
      </w:pPr>
      <w:r w:rsidRPr="0090314E">
        <w:rPr>
          <w:rFonts w:ascii="Arial" w:hAnsi="Arial" w:cs="Arial"/>
          <w:bCs/>
          <w:sz w:val="20"/>
          <w:szCs w:val="20"/>
        </w:rPr>
        <w:t xml:space="preserve">Working experience on maintaining MySQL databases creation and setting up the users and maintain the backup of databases. </w:t>
      </w:r>
    </w:p>
    <w:p w14:paraId="3B8D61B7" w14:textId="77777777" w:rsidR="00A34690" w:rsidRPr="0090314E" w:rsidRDefault="00A34690" w:rsidP="00A34690">
      <w:pPr>
        <w:pStyle w:val="NoSpacing"/>
        <w:numPr>
          <w:ilvl w:val="0"/>
          <w:numId w:val="14"/>
        </w:numPr>
        <w:tabs>
          <w:tab w:val="clear" w:pos="720"/>
          <w:tab w:val="num" w:pos="0"/>
        </w:tabs>
        <w:rPr>
          <w:rFonts w:ascii="Arial" w:hAnsi="Arial" w:cs="Arial"/>
          <w:bCs/>
          <w:sz w:val="20"/>
          <w:szCs w:val="20"/>
        </w:rPr>
      </w:pPr>
      <w:r w:rsidRPr="0090314E">
        <w:rPr>
          <w:rFonts w:ascii="Arial" w:hAnsi="Arial" w:cs="Arial"/>
          <w:bCs/>
          <w:sz w:val="20"/>
          <w:szCs w:val="20"/>
        </w:rPr>
        <w:t>Worked both independently and as an integral part of the development team. Communicated all issues and participated in weekly strategy meetings.</w:t>
      </w:r>
    </w:p>
    <w:p w14:paraId="39EA75AF" w14:textId="77777777" w:rsidR="00A34690" w:rsidRPr="0090314E" w:rsidRDefault="00A34690" w:rsidP="00A34690">
      <w:pPr>
        <w:pStyle w:val="NoSpacing"/>
        <w:numPr>
          <w:ilvl w:val="0"/>
          <w:numId w:val="14"/>
        </w:numPr>
        <w:tabs>
          <w:tab w:val="clear" w:pos="720"/>
          <w:tab w:val="num" w:pos="0"/>
        </w:tabs>
        <w:rPr>
          <w:rFonts w:ascii="Arial" w:hAnsi="Arial" w:cs="Arial"/>
          <w:bCs/>
          <w:sz w:val="20"/>
          <w:szCs w:val="20"/>
        </w:rPr>
      </w:pPr>
      <w:r w:rsidRPr="0090314E">
        <w:rPr>
          <w:rFonts w:ascii="Arial" w:hAnsi="Arial" w:cs="Arial"/>
          <w:bCs/>
          <w:sz w:val="20"/>
          <w:szCs w:val="20"/>
        </w:rPr>
        <w:t>Administered back end services and databases in the virtual environment. Implemented system wide monitoring and alerts.</w:t>
      </w:r>
    </w:p>
    <w:p w14:paraId="72B189FF" w14:textId="77777777" w:rsidR="00A875A9" w:rsidRPr="0090314E" w:rsidRDefault="00A875A9" w:rsidP="00A875A9">
      <w:pPr>
        <w:pStyle w:val="NoSpacing"/>
        <w:rPr>
          <w:rFonts w:ascii="Arial" w:hAnsi="Arial" w:cs="Arial"/>
          <w:b/>
          <w:sz w:val="20"/>
          <w:szCs w:val="20"/>
          <w:u w:val="single"/>
        </w:rPr>
      </w:pPr>
      <w:r w:rsidRPr="0090314E">
        <w:rPr>
          <w:rFonts w:ascii="Arial" w:hAnsi="Arial" w:cs="Arial"/>
          <w:b/>
          <w:sz w:val="20"/>
          <w:szCs w:val="20"/>
        </w:rPr>
        <w:t xml:space="preserve">Sep 2010 to Aug 2011 </w:t>
      </w:r>
      <w:r w:rsidR="00CA6157" w:rsidRPr="0090314E">
        <w:rPr>
          <w:rFonts w:ascii="Arial" w:hAnsi="Arial" w:cs="Arial"/>
          <w:b/>
          <w:sz w:val="20"/>
          <w:szCs w:val="20"/>
        </w:rPr>
        <w:t>E*TRADE</w:t>
      </w:r>
      <w:r w:rsidRPr="0090314E">
        <w:rPr>
          <w:rFonts w:ascii="Arial" w:hAnsi="Arial" w:cs="Arial"/>
          <w:b/>
          <w:sz w:val="20"/>
          <w:szCs w:val="20"/>
        </w:rPr>
        <w:t xml:space="preserve"> Financial Corp</w:t>
      </w:r>
    </w:p>
    <w:p w14:paraId="2007EA29" w14:textId="77777777" w:rsidR="00A875A9" w:rsidRPr="0090314E" w:rsidRDefault="00A875A9" w:rsidP="00A875A9">
      <w:pPr>
        <w:pStyle w:val="NoSpacing"/>
        <w:rPr>
          <w:rFonts w:ascii="Arial" w:hAnsi="Arial" w:cs="Arial"/>
          <w:b/>
          <w:sz w:val="20"/>
          <w:szCs w:val="20"/>
        </w:rPr>
      </w:pPr>
      <w:r w:rsidRPr="0090314E">
        <w:rPr>
          <w:rFonts w:ascii="Arial" w:hAnsi="Arial" w:cs="Arial"/>
          <w:b/>
          <w:sz w:val="20"/>
          <w:szCs w:val="20"/>
          <w:u w:val="single"/>
        </w:rPr>
        <w:t>Staff, System Admin</w:t>
      </w:r>
    </w:p>
    <w:p w14:paraId="6AAED75F" w14:textId="77777777" w:rsidR="00A875A9" w:rsidRPr="0090314E" w:rsidRDefault="00A875A9" w:rsidP="00A875A9">
      <w:pPr>
        <w:numPr>
          <w:ilvl w:val="0"/>
          <w:numId w:val="4"/>
        </w:numPr>
        <w:autoSpaceDE w:val="0"/>
        <w:ind w:hanging="288"/>
        <w:rPr>
          <w:rFonts w:ascii="Arial" w:hAnsi="Arial" w:cs="Arial"/>
          <w:bCs/>
          <w:sz w:val="20"/>
          <w:szCs w:val="20"/>
        </w:rPr>
      </w:pPr>
      <w:r w:rsidRPr="0090314E">
        <w:rPr>
          <w:rFonts w:ascii="Arial" w:hAnsi="Arial" w:cs="Arial"/>
          <w:bCs/>
          <w:sz w:val="20"/>
          <w:szCs w:val="20"/>
        </w:rPr>
        <w:t>Administer production Linux/Solaris/Window server and familiar with Netcool, Control-M, dashboard, Sitescope, Nagios, Splunk and various other tools.</w:t>
      </w:r>
    </w:p>
    <w:p w14:paraId="5089455B" w14:textId="77777777" w:rsidR="00A875A9" w:rsidRPr="0090314E" w:rsidRDefault="00A875A9" w:rsidP="00A875A9">
      <w:pPr>
        <w:numPr>
          <w:ilvl w:val="0"/>
          <w:numId w:val="4"/>
        </w:numPr>
        <w:autoSpaceDE w:val="0"/>
        <w:ind w:hanging="288"/>
        <w:rPr>
          <w:rFonts w:ascii="Arial" w:hAnsi="Arial" w:cs="Arial"/>
          <w:bCs/>
          <w:sz w:val="20"/>
          <w:szCs w:val="20"/>
        </w:rPr>
      </w:pPr>
      <w:r w:rsidRPr="0090314E">
        <w:rPr>
          <w:rFonts w:ascii="Arial" w:hAnsi="Arial" w:cs="Arial"/>
          <w:bCs/>
          <w:sz w:val="20"/>
          <w:szCs w:val="20"/>
        </w:rPr>
        <w:t xml:space="preserve">Network security/monitoring tools (iptables firewall, tcpdump, Nagios/Uptime/OpenNMS monitoring, </w:t>
      </w:r>
      <w:r w:rsidR="00CA6157" w:rsidRPr="0090314E">
        <w:rPr>
          <w:rFonts w:ascii="Arial" w:hAnsi="Arial" w:cs="Arial"/>
          <w:bCs/>
          <w:sz w:val="20"/>
          <w:szCs w:val="20"/>
        </w:rPr>
        <w:t>Nessus</w:t>
      </w:r>
      <w:r w:rsidRPr="0090314E">
        <w:rPr>
          <w:rFonts w:ascii="Arial" w:hAnsi="Arial" w:cs="Arial"/>
          <w:bCs/>
          <w:sz w:val="20"/>
          <w:szCs w:val="20"/>
        </w:rPr>
        <w:t xml:space="preserve"> vulnerability scanning, nmap host discovery, Ossec HIDS, </w:t>
      </w:r>
      <w:r w:rsidR="00CA6157" w:rsidRPr="0090314E">
        <w:rPr>
          <w:rFonts w:ascii="Arial" w:hAnsi="Arial" w:cs="Arial"/>
          <w:bCs/>
          <w:sz w:val="20"/>
          <w:szCs w:val="20"/>
        </w:rPr>
        <w:t>deny hosts</w:t>
      </w:r>
      <w:r w:rsidRPr="0090314E">
        <w:rPr>
          <w:rFonts w:ascii="Arial" w:hAnsi="Arial" w:cs="Arial"/>
          <w:bCs/>
          <w:sz w:val="20"/>
          <w:szCs w:val="20"/>
        </w:rPr>
        <w:t xml:space="preserve">) </w:t>
      </w:r>
    </w:p>
    <w:p w14:paraId="3D3698D6" w14:textId="77777777" w:rsidR="00A875A9" w:rsidRPr="0090314E" w:rsidRDefault="00A875A9" w:rsidP="00A875A9">
      <w:pPr>
        <w:numPr>
          <w:ilvl w:val="0"/>
          <w:numId w:val="4"/>
        </w:numPr>
        <w:autoSpaceDE w:val="0"/>
        <w:ind w:hanging="288"/>
        <w:rPr>
          <w:rStyle w:val="bodytext"/>
          <w:rFonts w:ascii="Arial" w:hAnsi="Arial" w:cs="Arial"/>
          <w:bCs/>
          <w:sz w:val="20"/>
          <w:szCs w:val="20"/>
        </w:rPr>
      </w:pPr>
      <w:r w:rsidRPr="0090314E">
        <w:rPr>
          <w:rFonts w:ascii="Arial" w:hAnsi="Arial" w:cs="Arial"/>
          <w:bCs/>
          <w:sz w:val="20"/>
          <w:szCs w:val="20"/>
        </w:rPr>
        <w:t xml:space="preserve">Handling the nightly batch jobs. </w:t>
      </w:r>
      <w:r w:rsidRPr="0090314E">
        <w:rPr>
          <w:rStyle w:val="bodytext"/>
          <w:rFonts w:ascii="Arial" w:hAnsi="Arial" w:cs="Arial"/>
          <w:bCs/>
          <w:sz w:val="20"/>
          <w:szCs w:val="20"/>
        </w:rPr>
        <w:t>Provides technical assistance to, DBAs, Network Engineers, Application Developers, Project Managers, Change Managers and QA.</w:t>
      </w:r>
    </w:p>
    <w:p w14:paraId="72922F58" w14:textId="77777777" w:rsidR="00A875A9" w:rsidRPr="0090314E" w:rsidRDefault="00A875A9" w:rsidP="00A875A9">
      <w:pPr>
        <w:numPr>
          <w:ilvl w:val="0"/>
          <w:numId w:val="4"/>
        </w:numPr>
        <w:autoSpaceDE w:val="0"/>
        <w:ind w:hanging="288"/>
        <w:rPr>
          <w:rStyle w:val="bodytext"/>
          <w:rFonts w:ascii="Arial" w:hAnsi="Arial" w:cs="Arial"/>
          <w:bCs/>
          <w:sz w:val="20"/>
          <w:szCs w:val="20"/>
        </w:rPr>
      </w:pPr>
      <w:r w:rsidRPr="0090314E">
        <w:rPr>
          <w:rStyle w:val="bodytext"/>
          <w:rFonts w:ascii="Arial" w:hAnsi="Arial" w:cs="Arial"/>
          <w:bCs/>
          <w:sz w:val="20"/>
          <w:szCs w:val="20"/>
        </w:rPr>
        <w:t xml:space="preserve">Automate the processes through Shell scripting, </w:t>
      </w:r>
      <w:r w:rsidR="00CA6157" w:rsidRPr="0090314E">
        <w:rPr>
          <w:rStyle w:val="bodytext"/>
          <w:rFonts w:ascii="Arial" w:hAnsi="Arial" w:cs="Arial"/>
          <w:bCs/>
          <w:sz w:val="20"/>
          <w:szCs w:val="20"/>
        </w:rPr>
        <w:t>Perl</w:t>
      </w:r>
      <w:r w:rsidRPr="0090314E">
        <w:rPr>
          <w:rStyle w:val="bodytext"/>
          <w:rFonts w:ascii="Arial" w:hAnsi="Arial" w:cs="Arial"/>
          <w:bCs/>
          <w:sz w:val="20"/>
          <w:szCs w:val="20"/>
        </w:rPr>
        <w:t>, python and troubleshooting prod issues.</w:t>
      </w:r>
    </w:p>
    <w:p w14:paraId="6D2F287F" w14:textId="77777777" w:rsidR="00A875A9" w:rsidRPr="0090314E" w:rsidRDefault="00A875A9" w:rsidP="00A875A9">
      <w:pPr>
        <w:numPr>
          <w:ilvl w:val="0"/>
          <w:numId w:val="4"/>
        </w:numPr>
        <w:autoSpaceDE w:val="0"/>
        <w:ind w:hanging="288"/>
        <w:rPr>
          <w:rFonts w:ascii="Arial" w:hAnsi="Arial" w:cs="Arial"/>
          <w:bCs/>
          <w:sz w:val="20"/>
          <w:szCs w:val="20"/>
        </w:rPr>
      </w:pPr>
      <w:r w:rsidRPr="0090314E">
        <w:rPr>
          <w:rStyle w:val="bodytext"/>
          <w:rFonts w:ascii="Arial" w:hAnsi="Arial" w:cs="Arial"/>
          <w:bCs/>
          <w:sz w:val="20"/>
          <w:szCs w:val="20"/>
        </w:rPr>
        <w:t xml:space="preserve">Web Servers software - Apache, Tomcat, Lighttpd server setup and administration </w:t>
      </w:r>
    </w:p>
    <w:p w14:paraId="45316EC5" w14:textId="77777777" w:rsidR="00A875A9" w:rsidRPr="0090314E" w:rsidRDefault="00A875A9" w:rsidP="00A875A9">
      <w:pPr>
        <w:numPr>
          <w:ilvl w:val="0"/>
          <w:numId w:val="4"/>
        </w:numPr>
        <w:autoSpaceDE w:val="0"/>
        <w:ind w:hanging="288"/>
        <w:rPr>
          <w:rFonts w:ascii="Arial" w:hAnsi="Arial" w:cs="Arial"/>
          <w:bCs/>
          <w:iCs/>
          <w:sz w:val="20"/>
          <w:szCs w:val="20"/>
        </w:rPr>
      </w:pPr>
      <w:r w:rsidRPr="0090314E">
        <w:rPr>
          <w:rFonts w:ascii="Arial" w:hAnsi="Arial" w:cs="Arial"/>
          <w:bCs/>
          <w:sz w:val="20"/>
          <w:szCs w:val="20"/>
        </w:rPr>
        <w:t xml:space="preserve">Monitoring and optimizing the performance of the servers, manages of OS, system hardware and </w:t>
      </w:r>
      <w:r w:rsidRPr="0090314E">
        <w:rPr>
          <w:rFonts w:ascii="Arial" w:hAnsi="Arial" w:cs="Arial"/>
          <w:bCs/>
          <w:sz w:val="20"/>
          <w:szCs w:val="20"/>
        </w:rPr>
        <w:lastRenderedPageBreak/>
        <w:t>application performance and batch processing.</w:t>
      </w:r>
    </w:p>
    <w:p w14:paraId="1473654B" w14:textId="77777777" w:rsidR="00A875A9" w:rsidRPr="0090314E" w:rsidRDefault="00A875A9" w:rsidP="00A875A9">
      <w:pPr>
        <w:pStyle w:val="NoSpacing"/>
        <w:numPr>
          <w:ilvl w:val="0"/>
          <w:numId w:val="4"/>
        </w:numPr>
        <w:rPr>
          <w:rFonts w:ascii="Arial" w:hAnsi="Arial" w:cs="Arial"/>
          <w:bCs/>
          <w:iCs/>
          <w:sz w:val="20"/>
          <w:szCs w:val="20"/>
        </w:rPr>
      </w:pPr>
      <w:r w:rsidRPr="0090314E">
        <w:rPr>
          <w:rFonts w:ascii="Arial" w:hAnsi="Arial" w:cs="Arial"/>
          <w:bCs/>
          <w:iCs/>
          <w:sz w:val="20"/>
          <w:szCs w:val="20"/>
        </w:rPr>
        <w:t>Performed software configuration/release management activities for three different Java applications.</w:t>
      </w:r>
    </w:p>
    <w:p w14:paraId="2A01AD0A" w14:textId="77777777" w:rsidR="00A875A9" w:rsidRPr="0090314E" w:rsidRDefault="00A875A9" w:rsidP="00A875A9">
      <w:pPr>
        <w:pStyle w:val="NoSpacing"/>
        <w:numPr>
          <w:ilvl w:val="0"/>
          <w:numId w:val="4"/>
        </w:numPr>
        <w:rPr>
          <w:rFonts w:ascii="Arial" w:hAnsi="Arial" w:cs="Arial"/>
          <w:bCs/>
          <w:sz w:val="20"/>
          <w:szCs w:val="20"/>
        </w:rPr>
      </w:pPr>
      <w:r w:rsidRPr="0090314E">
        <w:rPr>
          <w:rFonts w:ascii="Arial" w:hAnsi="Arial" w:cs="Arial"/>
          <w:bCs/>
          <w:iCs/>
          <w:sz w:val="20"/>
          <w:szCs w:val="20"/>
        </w:rPr>
        <w:t>Designed and implemented Continuous Integration process using tools like Hudson with approval from development and other affected teams. Defined processes to build and deliver software baselines for internal as well as external customers.</w:t>
      </w:r>
    </w:p>
    <w:p w14:paraId="1D58145A" w14:textId="77777777" w:rsidR="00A875A9" w:rsidRPr="0090314E" w:rsidRDefault="00A875A9" w:rsidP="00A875A9">
      <w:pPr>
        <w:autoSpaceDE w:val="0"/>
        <w:rPr>
          <w:rFonts w:ascii="Arial" w:hAnsi="Arial" w:cs="Arial"/>
          <w:b/>
          <w:sz w:val="20"/>
          <w:szCs w:val="20"/>
          <w:u w:val="single"/>
        </w:rPr>
      </w:pPr>
      <w:r w:rsidRPr="0090314E">
        <w:rPr>
          <w:rFonts w:ascii="Arial" w:hAnsi="Arial" w:cs="Arial"/>
          <w:b/>
          <w:sz w:val="20"/>
          <w:szCs w:val="20"/>
        </w:rPr>
        <w:t xml:space="preserve">Dec 2008 to Sep 2010 Voobon Ventures </w:t>
      </w:r>
    </w:p>
    <w:p w14:paraId="5711919E" w14:textId="77777777" w:rsidR="00A875A9" w:rsidRPr="0090314E" w:rsidRDefault="00A875A9" w:rsidP="00A875A9">
      <w:pPr>
        <w:pStyle w:val="NoSpacing"/>
        <w:rPr>
          <w:rFonts w:ascii="Arial" w:hAnsi="Arial" w:cs="Arial"/>
          <w:b/>
          <w:sz w:val="20"/>
          <w:szCs w:val="20"/>
        </w:rPr>
      </w:pPr>
      <w:r w:rsidRPr="0090314E">
        <w:rPr>
          <w:rFonts w:ascii="Arial" w:hAnsi="Arial" w:cs="Arial"/>
          <w:b/>
          <w:sz w:val="20"/>
          <w:szCs w:val="20"/>
          <w:u w:val="single"/>
        </w:rPr>
        <w:t>System Analyst</w:t>
      </w:r>
    </w:p>
    <w:p w14:paraId="580C3AD4" w14:textId="77777777" w:rsidR="00A875A9" w:rsidRPr="0090314E" w:rsidRDefault="00A875A9" w:rsidP="00A875A9">
      <w:pPr>
        <w:pStyle w:val="NoSpacing"/>
        <w:numPr>
          <w:ilvl w:val="0"/>
          <w:numId w:val="5"/>
        </w:numPr>
        <w:rPr>
          <w:rStyle w:val="Emphasis"/>
          <w:rFonts w:ascii="Arial" w:hAnsi="Arial" w:cs="Arial"/>
          <w:bCs/>
          <w:i w:val="0"/>
          <w:sz w:val="20"/>
          <w:szCs w:val="20"/>
        </w:rPr>
      </w:pPr>
      <w:r w:rsidRPr="0090314E">
        <w:rPr>
          <w:rFonts w:ascii="Arial" w:hAnsi="Arial" w:cs="Arial"/>
          <w:bCs/>
          <w:sz w:val="20"/>
          <w:szCs w:val="20"/>
        </w:rPr>
        <w:t xml:space="preserve">Assisted in (Linux) Centos running Asterisk PBX VOIP system, Open fire, </w:t>
      </w:r>
      <w:r w:rsidR="00CA6157" w:rsidRPr="0090314E">
        <w:rPr>
          <w:rFonts w:ascii="Arial" w:hAnsi="Arial" w:cs="Arial"/>
          <w:bCs/>
          <w:sz w:val="20"/>
          <w:szCs w:val="20"/>
        </w:rPr>
        <w:t>SugarCRM</w:t>
      </w:r>
      <w:r w:rsidRPr="0090314E">
        <w:rPr>
          <w:rFonts w:ascii="Arial" w:hAnsi="Arial" w:cs="Arial"/>
          <w:bCs/>
          <w:sz w:val="20"/>
          <w:szCs w:val="20"/>
        </w:rPr>
        <w:t xml:space="preserve">, OrangeHrm and Window Servers 2008 (Active Directory), Group Policy and LDAP, Window Server 2008 hosting server, Plesk, Symantec Endpoint Protection Antivirus Server, Backup Execution Software, Cat-5 cabling, CCTV camera installation, MAC machine support, Build Sql server on window server 2008. </w:t>
      </w:r>
    </w:p>
    <w:p w14:paraId="6839CE73" w14:textId="77777777" w:rsidR="00A875A9" w:rsidRPr="0090314E" w:rsidRDefault="00A875A9" w:rsidP="00A875A9">
      <w:pPr>
        <w:pStyle w:val="NoSpacing"/>
        <w:numPr>
          <w:ilvl w:val="0"/>
          <w:numId w:val="5"/>
        </w:numPr>
        <w:rPr>
          <w:rStyle w:val="Emphasis"/>
          <w:rFonts w:ascii="Arial" w:hAnsi="Arial" w:cs="Arial"/>
          <w:bCs/>
          <w:i w:val="0"/>
          <w:sz w:val="20"/>
          <w:szCs w:val="20"/>
        </w:rPr>
      </w:pPr>
      <w:r w:rsidRPr="0090314E">
        <w:rPr>
          <w:rStyle w:val="Emphasis"/>
          <w:rFonts w:ascii="Arial" w:hAnsi="Arial" w:cs="Arial"/>
          <w:bCs/>
          <w:i w:val="0"/>
          <w:sz w:val="20"/>
          <w:szCs w:val="20"/>
        </w:rPr>
        <w:t>Build backup server for VOIP Asterisk freepbx server.</w:t>
      </w:r>
    </w:p>
    <w:p w14:paraId="0CB20026" w14:textId="77777777" w:rsidR="00A875A9" w:rsidRPr="0090314E" w:rsidRDefault="00A875A9" w:rsidP="00A875A9">
      <w:pPr>
        <w:pStyle w:val="NoSpacing"/>
        <w:numPr>
          <w:ilvl w:val="0"/>
          <w:numId w:val="5"/>
        </w:numPr>
        <w:rPr>
          <w:rStyle w:val="Emphasis"/>
          <w:rFonts w:ascii="Arial" w:hAnsi="Arial" w:cs="Arial"/>
          <w:bCs/>
          <w:i w:val="0"/>
          <w:sz w:val="20"/>
          <w:szCs w:val="20"/>
        </w:rPr>
      </w:pPr>
      <w:r w:rsidRPr="0090314E">
        <w:rPr>
          <w:rStyle w:val="Emphasis"/>
          <w:rFonts w:ascii="Arial" w:hAnsi="Arial" w:cs="Arial"/>
          <w:bCs/>
          <w:i w:val="0"/>
          <w:sz w:val="20"/>
          <w:szCs w:val="20"/>
        </w:rPr>
        <w:t>LAMP (Linux, Apache, MySQL, PHP) setup, configuration &amp; maintenance. Shell Scripting to automate the process.</w:t>
      </w:r>
    </w:p>
    <w:p w14:paraId="23BC7AA3" w14:textId="77777777" w:rsidR="00A875A9" w:rsidRPr="0090314E" w:rsidRDefault="00A875A9" w:rsidP="00A875A9">
      <w:pPr>
        <w:pStyle w:val="NoSpacing"/>
        <w:numPr>
          <w:ilvl w:val="0"/>
          <w:numId w:val="5"/>
        </w:numPr>
        <w:rPr>
          <w:rFonts w:ascii="Arial" w:hAnsi="Arial" w:cs="Arial"/>
          <w:bCs/>
          <w:sz w:val="20"/>
          <w:szCs w:val="20"/>
        </w:rPr>
      </w:pPr>
      <w:r w:rsidRPr="0090314E">
        <w:rPr>
          <w:rStyle w:val="Emphasis"/>
          <w:rFonts w:ascii="Arial" w:hAnsi="Arial" w:cs="Arial"/>
          <w:bCs/>
          <w:i w:val="0"/>
          <w:sz w:val="20"/>
          <w:szCs w:val="20"/>
        </w:rPr>
        <w:t>Used active directory to add users to the software application group and created machine accounts.</w:t>
      </w:r>
      <w:r w:rsidRPr="0090314E">
        <w:rPr>
          <w:rFonts w:ascii="Arial" w:hAnsi="Arial" w:cs="Arial"/>
          <w:bCs/>
          <w:i/>
          <w:sz w:val="20"/>
          <w:szCs w:val="20"/>
        </w:rPr>
        <w:t xml:space="preserve"> </w:t>
      </w:r>
    </w:p>
    <w:p w14:paraId="10B987F9" w14:textId="77777777" w:rsidR="00A875A9" w:rsidRPr="0090314E" w:rsidRDefault="00A875A9" w:rsidP="00A875A9">
      <w:pPr>
        <w:pStyle w:val="NoSpacing"/>
        <w:numPr>
          <w:ilvl w:val="0"/>
          <w:numId w:val="5"/>
        </w:numPr>
        <w:rPr>
          <w:rFonts w:ascii="Arial" w:hAnsi="Arial" w:cs="Arial"/>
          <w:bCs/>
          <w:sz w:val="20"/>
          <w:szCs w:val="20"/>
        </w:rPr>
      </w:pPr>
      <w:r w:rsidRPr="0090314E">
        <w:rPr>
          <w:rFonts w:ascii="Arial" w:hAnsi="Arial" w:cs="Arial"/>
          <w:bCs/>
          <w:sz w:val="20"/>
          <w:szCs w:val="20"/>
        </w:rPr>
        <w:t xml:space="preserve">Real-time problem desktop equipment, cloning desktop hard drives using Norton Ghost, network and software, diagnosis/resolution, </w:t>
      </w:r>
      <w:r w:rsidRPr="0090314E">
        <w:rPr>
          <w:rStyle w:val="text"/>
          <w:rFonts w:ascii="Arial" w:hAnsi="Arial" w:cs="Arial"/>
          <w:bCs/>
          <w:sz w:val="20"/>
          <w:szCs w:val="20"/>
        </w:rPr>
        <w:t>Rack/Unrack Servers and dress cables</w:t>
      </w:r>
      <w:r w:rsidRPr="0090314E">
        <w:rPr>
          <w:rFonts w:ascii="Arial" w:hAnsi="Arial" w:cs="Arial"/>
          <w:bCs/>
          <w:sz w:val="20"/>
          <w:szCs w:val="20"/>
        </w:rPr>
        <w:t>.</w:t>
      </w:r>
    </w:p>
    <w:p w14:paraId="38A21D3F" w14:textId="77777777" w:rsidR="00A875A9" w:rsidRPr="0090314E" w:rsidRDefault="00A875A9" w:rsidP="00A875A9">
      <w:pPr>
        <w:pStyle w:val="NoSpacing"/>
        <w:numPr>
          <w:ilvl w:val="0"/>
          <w:numId w:val="5"/>
        </w:numPr>
        <w:rPr>
          <w:rFonts w:ascii="Arial" w:hAnsi="Arial" w:cs="Arial"/>
          <w:bCs/>
          <w:sz w:val="20"/>
          <w:szCs w:val="20"/>
        </w:rPr>
      </w:pPr>
      <w:r w:rsidRPr="0090314E">
        <w:rPr>
          <w:rFonts w:ascii="Arial" w:hAnsi="Arial" w:cs="Arial"/>
          <w:bCs/>
          <w:sz w:val="20"/>
          <w:szCs w:val="20"/>
        </w:rPr>
        <w:t>Assisted in Installed and configured hw/sw, support, and maintain PC/Network software and create   and monitor user accounts, assign passwords.</w:t>
      </w:r>
    </w:p>
    <w:p w14:paraId="3E48BFCC" w14:textId="77777777" w:rsidR="00A875A9" w:rsidRPr="0090314E" w:rsidRDefault="00A875A9" w:rsidP="00A875A9">
      <w:pPr>
        <w:pStyle w:val="NoSpacing"/>
        <w:numPr>
          <w:ilvl w:val="0"/>
          <w:numId w:val="5"/>
        </w:numPr>
        <w:rPr>
          <w:rFonts w:ascii="Arial" w:hAnsi="Arial" w:cs="Arial"/>
          <w:bCs/>
          <w:sz w:val="20"/>
          <w:szCs w:val="20"/>
        </w:rPr>
      </w:pPr>
      <w:r w:rsidRPr="0090314E">
        <w:rPr>
          <w:rFonts w:ascii="Arial" w:hAnsi="Arial" w:cs="Arial"/>
          <w:bCs/>
          <w:sz w:val="20"/>
          <w:szCs w:val="20"/>
        </w:rPr>
        <w:t xml:space="preserve">Create, change, and delete user accounts and setting up /maintaining desktops per </w:t>
      </w:r>
    </w:p>
    <w:p w14:paraId="07F2BAA6" w14:textId="77777777" w:rsidR="00A875A9" w:rsidRPr="0090314E" w:rsidRDefault="00A875A9" w:rsidP="00A875A9">
      <w:pPr>
        <w:pStyle w:val="NoSpacing"/>
        <w:ind w:left="720"/>
        <w:rPr>
          <w:rFonts w:ascii="Arial" w:hAnsi="Arial" w:cs="Arial"/>
          <w:bCs/>
          <w:sz w:val="20"/>
          <w:szCs w:val="20"/>
        </w:rPr>
      </w:pPr>
      <w:r w:rsidRPr="0090314E">
        <w:rPr>
          <w:rFonts w:ascii="Arial" w:hAnsi="Arial" w:cs="Arial"/>
          <w:bCs/>
          <w:sz w:val="20"/>
          <w:szCs w:val="20"/>
        </w:rPr>
        <w:t xml:space="preserve">Request, setup email account. </w:t>
      </w:r>
    </w:p>
    <w:p w14:paraId="05EF1500" w14:textId="77777777" w:rsidR="00A875A9" w:rsidRPr="0090314E" w:rsidRDefault="00A875A9" w:rsidP="00A875A9">
      <w:pPr>
        <w:pStyle w:val="NoSpacing"/>
        <w:numPr>
          <w:ilvl w:val="0"/>
          <w:numId w:val="5"/>
        </w:numPr>
        <w:rPr>
          <w:rFonts w:ascii="Arial" w:hAnsi="Arial" w:cs="Arial"/>
          <w:bCs/>
          <w:sz w:val="20"/>
          <w:szCs w:val="20"/>
        </w:rPr>
      </w:pPr>
      <w:r w:rsidRPr="0090314E">
        <w:rPr>
          <w:rFonts w:ascii="Arial" w:hAnsi="Arial" w:cs="Arial"/>
          <w:bCs/>
          <w:sz w:val="20"/>
          <w:szCs w:val="20"/>
        </w:rPr>
        <w:t xml:space="preserve">Provided day-to-day technical support and troubleshooting for users employing PC laptops </w:t>
      </w:r>
    </w:p>
    <w:p w14:paraId="4005584C" w14:textId="77777777" w:rsidR="00A875A9" w:rsidRPr="0090314E" w:rsidRDefault="00A875A9" w:rsidP="00A875A9">
      <w:pPr>
        <w:pStyle w:val="NoSpacing"/>
        <w:ind w:left="720"/>
        <w:rPr>
          <w:rFonts w:ascii="Arial" w:hAnsi="Arial" w:cs="Arial"/>
          <w:bCs/>
          <w:sz w:val="20"/>
          <w:szCs w:val="20"/>
        </w:rPr>
      </w:pPr>
      <w:r w:rsidRPr="0090314E">
        <w:rPr>
          <w:rFonts w:ascii="Arial" w:hAnsi="Arial" w:cs="Arial"/>
          <w:bCs/>
          <w:sz w:val="20"/>
          <w:szCs w:val="20"/>
        </w:rPr>
        <w:t>and desktops using Spice Works help desk support.</w:t>
      </w:r>
    </w:p>
    <w:p w14:paraId="28193766" w14:textId="77777777" w:rsidR="00A875A9" w:rsidRPr="0090314E" w:rsidRDefault="00A875A9" w:rsidP="00A875A9">
      <w:pPr>
        <w:pStyle w:val="NoSpacing"/>
        <w:numPr>
          <w:ilvl w:val="0"/>
          <w:numId w:val="5"/>
        </w:numPr>
        <w:rPr>
          <w:rFonts w:ascii="Arial" w:hAnsi="Arial" w:cs="Arial"/>
          <w:bCs/>
          <w:sz w:val="20"/>
          <w:szCs w:val="20"/>
        </w:rPr>
      </w:pPr>
      <w:r w:rsidRPr="0090314E">
        <w:rPr>
          <w:rFonts w:ascii="Arial" w:hAnsi="Arial" w:cs="Arial"/>
          <w:bCs/>
          <w:sz w:val="20"/>
          <w:szCs w:val="20"/>
        </w:rPr>
        <w:t xml:space="preserve">Performed upgrades to hardware, operating systems, and applications with minimal </w:t>
      </w:r>
    </w:p>
    <w:p w14:paraId="6A6F0B16" w14:textId="77777777" w:rsidR="00A875A9" w:rsidRPr="0090314E" w:rsidRDefault="00A875A9" w:rsidP="00A875A9">
      <w:pPr>
        <w:pStyle w:val="NoSpacing"/>
        <w:ind w:left="720"/>
        <w:rPr>
          <w:rFonts w:ascii="Arial" w:hAnsi="Arial" w:cs="Arial"/>
          <w:bCs/>
          <w:sz w:val="20"/>
          <w:szCs w:val="20"/>
        </w:rPr>
      </w:pPr>
      <w:r w:rsidRPr="0090314E">
        <w:rPr>
          <w:rFonts w:ascii="Arial" w:hAnsi="Arial" w:cs="Arial"/>
          <w:bCs/>
          <w:sz w:val="20"/>
          <w:szCs w:val="20"/>
        </w:rPr>
        <w:t>downtime.</w:t>
      </w:r>
    </w:p>
    <w:p w14:paraId="41092C53" w14:textId="77777777" w:rsidR="00A875A9" w:rsidRPr="0090314E" w:rsidRDefault="00A875A9" w:rsidP="00A875A9">
      <w:pPr>
        <w:pStyle w:val="NoSpacing"/>
        <w:numPr>
          <w:ilvl w:val="0"/>
          <w:numId w:val="5"/>
        </w:numPr>
        <w:rPr>
          <w:rFonts w:ascii="Arial" w:hAnsi="Arial" w:cs="Arial"/>
          <w:bCs/>
          <w:sz w:val="20"/>
          <w:szCs w:val="20"/>
        </w:rPr>
      </w:pPr>
      <w:r w:rsidRPr="0090314E">
        <w:rPr>
          <w:rFonts w:ascii="Arial" w:hAnsi="Arial" w:cs="Arial"/>
          <w:bCs/>
          <w:sz w:val="20"/>
          <w:szCs w:val="20"/>
        </w:rPr>
        <w:t>Fantastic ability to learn new material quickly.</w:t>
      </w:r>
    </w:p>
    <w:p w14:paraId="17F6441F" w14:textId="77777777" w:rsidR="00A875A9" w:rsidRPr="0090314E" w:rsidRDefault="00A875A9" w:rsidP="00A875A9">
      <w:pPr>
        <w:pStyle w:val="NoSpacing"/>
        <w:rPr>
          <w:rFonts w:ascii="Arial" w:hAnsi="Arial" w:cs="Arial"/>
          <w:b/>
          <w:sz w:val="20"/>
          <w:szCs w:val="20"/>
          <w:u w:val="single"/>
        </w:rPr>
      </w:pPr>
      <w:r w:rsidRPr="0090314E">
        <w:rPr>
          <w:rFonts w:ascii="Arial" w:hAnsi="Arial" w:cs="Arial"/>
          <w:b/>
          <w:sz w:val="20"/>
          <w:szCs w:val="20"/>
        </w:rPr>
        <w:t>Aug 2008 to Dec 2008 Computer Generated Solutions</w:t>
      </w:r>
    </w:p>
    <w:p w14:paraId="5DA0162D" w14:textId="77777777" w:rsidR="00A875A9" w:rsidRPr="0090314E" w:rsidRDefault="00A875A9" w:rsidP="00A875A9">
      <w:pPr>
        <w:pStyle w:val="NoSpacing"/>
        <w:rPr>
          <w:rFonts w:ascii="Arial" w:hAnsi="Arial" w:cs="Arial"/>
          <w:b/>
          <w:sz w:val="20"/>
          <w:szCs w:val="20"/>
        </w:rPr>
      </w:pPr>
      <w:r w:rsidRPr="0090314E">
        <w:rPr>
          <w:rFonts w:ascii="Arial" w:hAnsi="Arial" w:cs="Arial"/>
          <w:b/>
          <w:sz w:val="20"/>
          <w:szCs w:val="20"/>
          <w:u w:val="single"/>
        </w:rPr>
        <w:t>Technical Support Representative Supervisor</w:t>
      </w:r>
    </w:p>
    <w:p w14:paraId="617FB009" w14:textId="77777777" w:rsidR="00A875A9" w:rsidRPr="0090314E" w:rsidRDefault="00A875A9" w:rsidP="00A875A9">
      <w:pPr>
        <w:numPr>
          <w:ilvl w:val="0"/>
          <w:numId w:val="6"/>
        </w:numPr>
        <w:autoSpaceDE w:val="0"/>
        <w:rPr>
          <w:rFonts w:ascii="Arial" w:hAnsi="Arial" w:cs="Arial"/>
          <w:bCs/>
          <w:sz w:val="20"/>
          <w:szCs w:val="20"/>
        </w:rPr>
      </w:pPr>
      <w:r w:rsidRPr="0090314E">
        <w:rPr>
          <w:rFonts w:ascii="Arial" w:hAnsi="Arial" w:cs="Arial"/>
          <w:bCs/>
          <w:sz w:val="20"/>
          <w:szCs w:val="20"/>
        </w:rPr>
        <w:t>Solving problem related to IBM/LENOVO hardware and software.</w:t>
      </w:r>
    </w:p>
    <w:p w14:paraId="7A91347D" w14:textId="77777777" w:rsidR="00A875A9" w:rsidRPr="0090314E" w:rsidRDefault="00A875A9" w:rsidP="00A875A9">
      <w:pPr>
        <w:numPr>
          <w:ilvl w:val="0"/>
          <w:numId w:val="6"/>
        </w:numPr>
        <w:autoSpaceDE w:val="0"/>
        <w:rPr>
          <w:rFonts w:ascii="Arial" w:hAnsi="Arial" w:cs="Arial"/>
          <w:bCs/>
          <w:sz w:val="20"/>
          <w:szCs w:val="20"/>
        </w:rPr>
      </w:pPr>
      <w:r w:rsidRPr="0090314E">
        <w:rPr>
          <w:rFonts w:ascii="Arial" w:hAnsi="Arial" w:cs="Arial"/>
          <w:bCs/>
          <w:sz w:val="20"/>
          <w:szCs w:val="20"/>
        </w:rPr>
        <w:t>Provided effective and consistent technical support over the phone.</w:t>
      </w:r>
    </w:p>
    <w:p w14:paraId="2F979CD7" w14:textId="77777777" w:rsidR="00A875A9" w:rsidRPr="0090314E" w:rsidRDefault="00A875A9" w:rsidP="00A875A9">
      <w:pPr>
        <w:numPr>
          <w:ilvl w:val="0"/>
          <w:numId w:val="6"/>
        </w:numPr>
        <w:autoSpaceDE w:val="0"/>
        <w:rPr>
          <w:rFonts w:ascii="Arial" w:hAnsi="Arial" w:cs="Arial"/>
          <w:bCs/>
          <w:sz w:val="20"/>
          <w:szCs w:val="20"/>
        </w:rPr>
      </w:pPr>
      <w:r w:rsidRPr="0090314E">
        <w:rPr>
          <w:rFonts w:ascii="Arial" w:hAnsi="Arial" w:cs="Arial"/>
          <w:bCs/>
          <w:sz w:val="20"/>
          <w:szCs w:val="20"/>
        </w:rPr>
        <w:t xml:space="preserve">Researched technical solutions. </w:t>
      </w:r>
    </w:p>
    <w:p w14:paraId="6668C0A4" w14:textId="77777777" w:rsidR="00A875A9" w:rsidRPr="0090314E" w:rsidRDefault="00A875A9" w:rsidP="00A875A9">
      <w:pPr>
        <w:numPr>
          <w:ilvl w:val="0"/>
          <w:numId w:val="6"/>
        </w:numPr>
        <w:autoSpaceDE w:val="0"/>
        <w:rPr>
          <w:rFonts w:ascii="Arial" w:hAnsi="Arial" w:cs="Arial"/>
          <w:bCs/>
          <w:sz w:val="20"/>
          <w:szCs w:val="20"/>
        </w:rPr>
      </w:pPr>
      <w:r w:rsidRPr="0090314E">
        <w:rPr>
          <w:rFonts w:ascii="Arial" w:hAnsi="Arial" w:cs="Arial"/>
          <w:bCs/>
          <w:sz w:val="20"/>
          <w:szCs w:val="20"/>
        </w:rPr>
        <w:t>Responsible for handling all persistent cases.</w:t>
      </w:r>
    </w:p>
    <w:p w14:paraId="5BB339EE" w14:textId="77777777" w:rsidR="00A875A9" w:rsidRPr="0090314E" w:rsidRDefault="00A875A9" w:rsidP="00A875A9">
      <w:pPr>
        <w:numPr>
          <w:ilvl w:val="0"/>
          <w:numId w:val="6"/>
        </w:numPr>
        <w:autoSpaceDE w:val="0"/>
        <w:rPr>
          <w:rFonts w:ascii="Arial" w:hAnsi="Arial" w:cs="Arial"/>
          <w:bCs/>
          <w:sz w:val="20"/>
          <w:szCs w:val="20"/>
        </w:rPr>
      </w:pPr>
      <w:r w:rsidRPr="0090314E">
        <w:rPr>
          <w:rFonts w:ascii="Arial" w:hAnsi="Arial" w:cs="Arial"/>
          <w:bCs/>
          <w:sz w:val="20"/>
          <w:szCs w:val="20"/>
        </w:rPr>
        <w:t>Support to wireless and complex issues.</w:t>
      </w:r>
    </w:p>
    <w:p w14:paraId="05C23DF3" w14:textId="77777777" w:rsidR="00A875A9" w:rsidRPr="0090314E" w:rsidRDefault="00A875A9" w:rsidP="00A875A9">
      <w:pPr>
        <w:pStyle w:val="NoSpacing"/>
        <w:rPr>
          <w:rFonts w:ascii="Arial" w:hAnsi="Arial" w:cs="Arial"/>
          <w:b/>
          <w:sz w:val="20"/>
          <w:szCs w:val="20"/>
          <w:u w:val="single"/>
        </w:rPr>
      </w:pPr>
      <w:r w:rsidRPr="0090314E">
        <w:rPr>
          <w:rFonts w:ascii="Arial" w:hAnsi="Arial" w:cs="Arial"/>
          <w:b/>
          <w:sz w:val="20"/>
          <w:szCs w:val="20"/>
        </w:rPr>
        <w:t>Jun 2006 to Mar 2008 Humbhi</w:t>
      </w:r>
    </w:p>
    <w:p w14:paraId="07CF48A1" w14:textId="77777777" w:rsidR="00A875A9" w:rsidRPr="0090314E" w:rsidRDefault="00A875A9" w:rsidP="00A875A9">
      <w:pPr>
        <w:pStyle w:val="NoSpacing"/>
        <w:rPr>
          <w:rFonts w:ascii="Arial" w:hAnsi="Arial" w:cs="Arial"/>
          <w:b/>
          <w:sz w:val="20"/>
          <w:szCs w:val="20"/>
        </w:rPr>
      </w:pPr>
      <w:r w:rsidRPr="0090314E">
        <w:rPr>
          <w:rFonts w:ascii="Arial" w:hAnsi="Arial" w:cs="Arial"/>
          <w:b/>
          <w:sz w:val="20"/>
          <w:szCs w:val="20"/>
          <w:u w:val="single"/>
        </w:rPr>
        <w:t>Quality Analyst</w:t>
      </w:r>
    </w:p>
    <w:p w14:paraId="3622088E" w14:textId="77777777" w:rsidR="00A875A9" w:rsidRPr="0090314E" w:rsidRDefault="00A875A9" w:rsidP="00A875A9">
      <w:pPr>
        <w:numPr>
          <w:ilvl w:val="0"/>
          <w:numId w:val="7"/>
        </w:numPr>
        <w:autoSpaceDE w:val="0"/>
        <w:rPr>
          <w:rFonts w:ascii="Arial" w:hAnsi="Arial" w:cs="Arial"/>
          <w:bCs/>
          <w:sz w:val="20"/>
          <w:szCs w:val="20"/>
        </w:rPr>
      </w:pPr>
      <w:r w:rsidRPr="0090314E">
        <w:rPr>
          <w:rFonts w:ascii="Arial" w:hAnsi="Arial" w:cs="Arial"/>
          <w:bCs/>
          <w:sz w:val="20"/>
          <w:szCs w:val="20"/>
        </w:rPr>
        <w:t>Excellent Knowledge and Hands on experience in Manual Testing.</w:t>
      </w:r>
    </w:p>
    <w:p w14:paraId="52AEEEAD" w14:textId="77777777" w:rsidR="00A875A9" w:rsidRPr="0090314E" w:rsidRDefault="00A875A9" w:rsidP="00A875A9">
      <w:pPr>
        <w:numPr>
          <w:ilvl w:val="0"/>
          <w:numId w:val="7"/>
        </w:numPr>
        <w:autoSpaceDE w:val="0"/>
        <w:rPr>
          <w:rFonts w:ascii="Arial" w:hAnsi="Arial" w:cs="Arial"/>
          <w:bCs/>
          <w:sz w:val="20"/>
          <w:szCs w:val="20"/>
        </w:rPr>
      </w:pPr>
      <w:r w:rsidRPr="0090314E">
        <w:rPr>
          <w:rFonts w:ascii="Arial" w:hAnsi="Arial" w:cs="Arial"/>
          <w:bCs/>
          <w:sz w:val="20"/>
          <w:szCs w:val="20"/>
        </w:rPr>
        <w:t>Expertise in Problem Solving and Tracking Bug Reports Using Bug tracking Tools (Bugzilla).</w:t>
      </w:r>
    </w:p>
    <w:p w14:paraId="1C073A71" w14:textId="77777777" w:rsidR="00A875A9" w:rsidRPr="0090314E" w:rsidRDefault="00A875A9" w:rsidP="00A875A9">
      <w:pPr>
        <w:numPr>
          <w:ilvl w:val="0"/>
          <w:numId w:val="7"/>
        </w:numPr>
        <w:autoSpaceDE w:val="0"/>
        <w:rPr>
          <w:rFonts w:ascii="Arial" w:hAnsi="Arial" w:cs="Arial"/>
          <w:bCs/>
          <w:sz w:val="20"/>
          <w:szCs w:val="20"/>
        </w:rPr>
      </w:pPr>
      <w:r w:rsidRPr="0090314E">
        <w:rPr>
          <w:rFonts w:ascii="Arial" w:hAnsi="Arial" w:cs="Arial"/>
          <w:bCs/>
          <w:sz w:val="20"/>
          <w:szCs w:val="20"/>
        </w:rPr>
        <w:t>Good at writing Test Scenarios and Test Cases.</w:t>
      </w:r>
    </w:p>
    <w:p w14:paraId="5C59C17D" w14:textId="77777777" w:rsidR="00A875A9" w:rsidRPr="0090314E" w:rsidRDefault="00A875A9" w:rsidP="00A875A9">
      <w:pPr>
        <w:numPr>
          <w:ilvl w:val="0"/>
          <w:numId w:val="7"/>
        </w:numPr>
        <w:autoSpaceDE w:val="0"/>
        <w:rPr>
          <w:rFonts w:ascii="Arial" w:hAnsi="Arial" w:cs="Arial"/>
          <w:bCs/>
          <w:sz w:val="20"/>
          <w:szCs w:val="20"/>
        </w:rPr>
      </w:pPr>
      <w:r w:rsidRPr="0090314E">
        <w:rPr>
          <w:rFonts w:ascii="Arial" w:hAnsi="Arial" w:cs="Arial"/>
          <w:bCs/>
          <w:sz w:val="20"/>
          <w:szCs w:val="20"/>
        </w:rPr>
        <w:t>Determined testing requirements developed and reviewed scripts for positive and negative test scenarios, conducted baseline testing, and generated reports. Tested server and Web Portal.</w:t>
      </w:r>
    </w:p>
    <w:p w14:paraId="7A60BA57" w14:textId="77777777" w:rsidR="00A875A9" w:rsidRPr="0090314E" w:rsidRDefault="00A875A9" w:rsidP="00A875A9">
      <w:pPr>
        <w:numPr>
          <w:ilvl w:val="0"/>
          <w:numId w:val="7"/>
        </w:numPr>
        <w:autoSpaceDE w:val="0"/>
        <w:rPr>
          <w:rFonts w:ascii="Arial" w:hAnsi="Arial" w:cs="Arial"/>
          <w:bCs/>
          <w:sz w:val="20"/>
          <w:szCs w:val="20"/>
        </w:rPr>
      </w:pPr>
      <w:r w:rsidRPr="0090314E">
        <w:rPr>
          <w:rFonts w:ascii="Arial" w:hAnsi="Arial" w:cs="Arial"/>
          <w:bCs/>
          <w:sz w:val="20"/>
          <w:szCs w:val="20"/>
        </w:rPr>
        <w:t>Analyzed application, system, and security errors. Escalated issues to developers and verified fixes. Identified, fixed, and scrupulously documented system bugs.</w:t>
      </w:r>
    </w:p>
    <w:p w14:paraId="6BD984F4" w14:textId="77777777" w:rsidR="00A875A9" w:rsidRPr="0090314E" w:rsidRDefault="00A875A9" w:rsidP="00A875A9">
      <w:pPr>
        <w:numPr>
          <w:ilvl w:val="0"/>
          <w:numId w:val="7"/>
        </w:numPr>
        <w:autoSpaceDE w:val="0"/>
        <w:rPr>
          <w:rFonts w:ascii="Arial" w:hAnsi="Arial" w:cs="Arial"/>
          <w:bCs/>
          <w:sz w:val="20"/>
          <w:szCs w:val="20"/>
        </w:rPr>
      </w:pPr>
      <w:r w:rsidRPr="0090314E">
        <w:rPr>
          <w:rFonts w:ascii="Arial" w:hAnsi="Arial" w:cs="Arial"/>
          <w:bCs/>
          <w:sz w:val="20"/>
          <w:szCs w:val="20"/>
        </w:rPr>
        <w:t>Writing test cases, preparing test plans, executing test cases and providing results to the Supervisor.</w:t>
      </w:r>
    </w:p>
    <w:p w14:paraId="12CE6D78" w14:textId="77777777" w:rsidR="00A875A9" w:rsidRPr="0090314E" w:rsidRDefault="00A875A9" w:rsidP="00A875A9">
      <w:pPr>
        <w:numPr>
          <w:ilvl w:val="0"/>
          <w:numId w:val="7"/>
        </w:numPr>
        <w:autoSpaceDE w:val="0"/>
        <w:rPr>
          <w:rFonts w:ascii="Arial" w:hAnsi="Arial" w:cs="Arial"/>
          <w:bCs/>
          <w:sz w:val="20"/>
          <w:szCs w:val="20"/>
        </w:rPr>
      </w:pPr>
      <w:r w:rsidRPr="0090314E">
        <w:rPr>
          <w:rFonts w:ascii="Arial" w:hAnsi="Arial" w:cs="Arial"/>
          <w:bCs/>
          <w:sz w:val="20"/>
          <w:szCs w:val="20"/>
        </w:rPr>
        <w:t>Finding and following up on defects and ensuring they are resolved in a timely manner.</w:t>
      </w:r>
    </w:p>
    <w:p w14:paraId="144A4C91" w14:textId="77777777" w:rsidR="00A875A9" w:rsidRPr="0090314E" w:rsidRDefault="00A875A9" w:rsidP="00A875A9">
      <w:pPr>
        <w:pStyle w:val="NoSpacing"/>
        <w:rPr>
          <w:rFonts w:ascii="Arial" w:hAnsi="Arial" w:cs="Arial"/>
          <w:b/>
          <w:sz w:val="20"/>
          <w:szCs w:val="20"/>
          <w:u w:val="single"/>
        </w:rPr>
      </w:pPr>
      <w:r w:rsidRPr="0090314E">
        <w:rPr>
          <w:rFonts w:ascii="Arial" w:hAnsi="Arial" w:cs="Arial"/>
          <w:b/>
          <w:sz w:val="20"/>
          <w:szCs w:val="20"/>
        </w:rPr>
        <w:t>Jan 2006 to Jun 2006 SQL Technologies Pvt Ltd</w:t>
      </w:r>
    </w:p>
    <w:p w14:paraId="01682475" w14:textId="77777777" w:rsidR="00A875A9" w:rsidRPr="0090314E" w:rsidRDefault="00A875A9" w:rsidP="00A875A9">
      <w:pPr>
        <w:pStyle w:val="NoSpacing"/>
        <w:rPr>
          <w:rFonts w:ascii="Arial" w:hAnsi="Arial" w:cs="Arial"/>
          <w:b/>
          <w:sz w:val="20"/>
          <w:szCs w:val="20"/>
        </w:rPr>
      </w:pPr>
      <w:r w:rsidRPr="0090314E">
        <w:rPr>
          <w:rFonts w:ascii="Arial" w:hAnsi="Arial" w:cs="Arial"/>
          <w:b/>
          <w:sz w:val="20"/>
          <w:szCs w:val="20"/>
          <w:u w:val="single"/>
        </w:rPr>
        <w:t>Oracle Database Trainee</w:t>
      </w:r>
    </w:p>
    <w:p w14:paraId="134B3E73" w14:textId="77777777" w:rsidR="00A875A9" w:rsidRPr="0090314E" w:rsidRDefault="00A875A9" w:rsidP="00A875A9">
      <w:pPr>
        <w:pStyle w:val="NoSpacing"/>
        <w:numPr>
          <w:ilvl w:val="0"/>
          <w:numId w:val="8"/>
        </w:numPr>
        <w:rPr>
          <w:rFonts w:ascii="Arial" w:hAnsi="Arial" w:cs="Arial"/>
          <w:bCs/>
          <w:sz w:val="20"/>
          <w:szCs w:val="20"/>
        </w:rPr>
      </w:pPr>
      <w:r w:rsidRPr="0090314E">
        <w:rPr>
          <w:rFonts w:ascii="Arial" w:hAnsi="Arial" w:cs="Arial"/>
          <w:bCs/>
          <w:sz w:val="20"/>
          <w:szCs w:val="20"/>
        </w:rPr>
        <w:t>Analyzed business requirements.</w:t>
      </w:r>
    </w:p>
    <w:p w14:paraId="48A7801E" w14:textId="77777777" w:rsidR="00A875A9" w:rsidRPr="0090314E" w:rsidRDefault="00A875A9" w:rsidP="00A875A9">
      <w:pPr>
        <w:pStyle w:val="NoSpacing"/>
        <w:numPr>
          <w:ilvl w:val="0"/>
          <w:numId w:val="8"/>
        </w:numPr>
        <w:rPr>
          <w:rFonts w:ascii="Arial" w:hAnsi="Arial" w:cs="Arial"/>
          <w:bCs/>
          <w:sz w:val="20"/>
          <w:szCs w:val="20"/>
        </w:rPr>
      </w:pPr>
      <w:r w:rsidRPr="0090314E">
        <w:rPr>
          <w:rFonts w:ascii="Arial" w:hAnsi="Arial" w:cs="Arial"/>
          <w:bCs/>
          <w:sz w:val="20"/>
          <w:szCs w:val="20"/>
        </w:rPr>
        <w:t>Successfully planned and created a primary and standby database.</w:t>
      </w:r>
    </w:p>
    <w:p w14:paraId="5CEAE908" w14:textId="77777777" w:rsidR="00A875A9" w:rsidRPr="0090314E" w:rsidRDefault="00A875A9" w:rsidP="00A875A9">
      <w:pPr>
        <w:pStyle w:val="NoSpacing"/>
        <w:numPr>
          <w:ilvl w:val="0"/>
          <w:numId w:val="8"/>
        </w:numPr>
        <w:rPr>
          <w:rFonts w:ascii="Arial" w:hAnsi="Arial" w:cs="Arial"/>
          <w:bCs/>
          <w:sz w:val="20"/>
          <w:szCs w:val="20"/>
        </w:rPr>
      </w:pPr>
      <w:r w:rsidRPr="0090314E">
        <w:rPr>
          <w:rFonts w:ascii="Arial" w:hAnsi="Arial" w:cs="Arial"/>
          <w:bCs/>
          <w:sz w:val="20"/>
          <w:szCs w:val="20"/>
        </w:rPr>
        <w:t>Documented database recovery instructions.</w:t>
      </w:r>
    </w:p>
    <w:p w14:paraId="3AFAD03E" w14:textId="77777777" w:rsidR="00A875A9" w:rsidRPr="0090314E" w:rsidRDefault="00A875A9" w:rsidP="00A875A9">
      <w:pPr>
        <w:pStyle w:val="NoSpacing"/>
        <w:numPr>
          <w:ilvl w:val="0"/>
          <w:numId w:val="8"/>
        </w:numPr>
        <w:rPr>
          <w:rFonts w:ascii="Arial" w:hAnsi="Arial" w:cs="Arial"/>
          <w:bCs/>
          <w:sz w:val="20"/>
          <w:szCs w:val="20"/>
          <w:u w:val="single"/>
        </w:rPr>
      </w:pPr>
      <w:r w:rsidRPr="0090314E">
        <w:rPr>
          <w:rFonts w:ascii="Arial" w:hAnsi="Arial" w:cs="Arial"/>
          <w:bCs/>
          <w:sz w:val="20"/>
          <w:szCs w:val="20"/>
        </w:rPr>
        <w:t>Created software user manual.</w:t>
      </w:r>
    </w:p>
    <w:p w14:paraId="4313A96C" w14:textId="77777777" w:rsidR="00A875A9" w:rsidRPr="0090314E" w:rsidRDefault="00A875A9" w:rsidP="00A875A9">
      <w:pPr>
        <w:autoSpaceDE w:val="0"/>
        <w:rPr>
          <w:rFonts w:ascii="Arial" w:hAnsi="Arial" w:cs="Arial"/>
          <w:b/>
          <w:sz w:val="20"/>
          <w:szCs w:val="20"/>
        </w:rPr>
      </w:pPr>
      <w:r w:rsidRPr="0090314E">
        <w:rPr>
          <w:rFonts w:ascii="Arial" w:hAnsi="Arial" w:cs="Arial"/>
          <w:b/>
          <w:sz w:val="20"/>
          <w:szCs w:val="20"/>
          <w:u w:val="single"/>
        </w:rPr>
        <w:t xml:space="preserve">EDUCATIONAL QUALIFICATION: </w:t>
      </w:r>
    </w:p>
    <w:p w14:paraId="64577856" w14:textId="77777777" w:rsidR="00A875A9" w:rsidRPr="0090314E" w:rsidRDefault="00A875A9" w:rsidP="00A875A9">
      <w:pPr>
        <w:pStyle w:val="NoSpacing"/>
        <w:rPr>
          <w:rFonts w:ascii="Arial" w:hAnsi="Arial" w:cs="Arial"/>
          <w:bCs/>
          <w:sz w:val="20"/>
          <w:szCs w:val="20"/>
        </w:rPr>
      </w:pPr>
      <w:r w:rsidRPr="0090314E">
        <w:rPr>
          <w:rFonts w:ascii="Arial" w:hAnsi="Arial" w:cs="Arial"/>
          <w:bCs/>
          <w:sz w:val="20"/>
          <w:szCs w:val="20"/>
        </w:rPr>
        <w:t xml:space="preserve">     200</w:t>
      </w:r>
      <w:r w:rsidR="00BD4D10" w:rsidRPr="0090314E">
        <w:rPr>
          <w:rFonts w:ascii="Arial" w:hAnsi="Arial" w:cs="Arial"/>
          <w:bCs/>
          <w:sz w:val="20"/>
          <w:szCs w:val="20"/>
        </w:rPr>
        <w:t>6-2007</w:t>
      </w:r>
      <w:r w:rsidR="006A4929" w:rsidRPr="0090314E">
        <w:rPr>
          <w:rFonts w:ascii="Arial" w:hAnsi="Arial" w:cs="Arial"/>
          <w:bCs/>
          <w:sz w:val="20"/>
          <w:szCs w:val="20"/>
        </w:rPr>
        <w:t xml:space="preserve"> </w:t>
      </w:r>
      <w:r w:rsidR="00BD4D10" w:rsidRPr="0090314E">
        <w:rPr>
          <w:rFonts w:ascii="Arial" w:hAnsi="Arial" w:cs="Arial"/>
          <w:bCs/>
          <w:sz w:val="20"/>
          <w:szCs w:val="20"/>
        </w:rPr>
        <w:t xml:space="preserve">    </w:t>
      </w:r>
      <w:r w:rsidR="006A4929" w:rsidRPr="0090314E">
        <w:rPr>
          <w:rFonts w:ascii="Arial" w:hAnsi="Arial" w:cs="Arial"/>
          <w:bCs/>
          <w:sz w:val="20"/>
          <w:szCs w:val="20"/>
        </w:rPr>
        <w:t xml:space="preserve">  </w:t>
      </w:r>
      <w:r w:rsidR="00BD4D10" w:rsidRPr="0090314E">
        <w:rPr>
          <w:rFonts w:ascii="Arial" w:hAnsi="Arial" w:cs="Arial"/>
          <w:bCs/>
          <w:sz w:val="20"/>
          <w:szCs w:val="20"/>
        </w:rPr>
        <w:t>Certified</w:t>
      </w:r>
      <w:r w:rsidRPr="0090314E">
        <w:rPr>
          <w:rFonts w:ascii="Arial" w:hAnsi="Arial" w:cs="Arial"/>
          <w:bCs/>
          <w:sz w:val="20"/>
          <w:szCs w:val="20"/>
        </w:rPr>
        <w:t xml:space="preserve"> Oracle</w:t>
      </w:r>
      <w:r w:rsidR="00BD4D10" w:rsidRPr="0090314E">
        <w:rPr>
          <w:rFonts w:ascii="Arial" w:hAnsi="Arial" w:cs="Arial"/>
          <w:bCs/>
          <w:sz w:val="20"/>
          <w:szCs w:val="20"/>
        </w:rPr>
        <w:t>9i/</w:t>
      </w:r>
      <w:r w:rsidRPr="0090314E">
        <w:rPr>
          <w:rFonts w:ascii="Arial" w:hAnsi="Arial" w:cs="Arial"/>
          <w:bCs/>
          <w:sz w:val="20"/>
          <w:szCs w:val="20"/>
        </w:rPr>
        <w:t xml:space="preserve">10g OCP (Database Administrator). </w:t>
      </w:r>
    </w:p>
    <w:p w14:paraId="0AB06EDC" w14:textId="77777777" w:rsidR="00A875A9" w:rsidRPr="0090314E" w:rsidRDefault="00A875A9" w:rsidP="00A875A9">
      <w:pPr>
        <w:pStyle w:val="NoSpacing"/>
        <w:rPr>
          <w:rFonts w:ascii="Arial" w:hAnsi="Arial" w:cs="Arial"/>
          <w:bCs/>
          <w:sz w:val="20"/>
          <w:szCs w:val="20"/>
        </w:rPr>
      </w:pPr>
      <w:r w:rsidRPr="0090314E">
        <w:rPr>
          <w:rFonts w:ascii="Arial" w:hAnsi="Arial" w:cs="Arial"/>
          <w:bCs/>
          <w:sz w:val="20"/>
          <w:szCs w:val="20"/>
        </w:rPr>
        <w:t xml:space="preserve">     2003-2006</w:t>
      </w:r>
      <w:r w:rsidRPr="0090314E">
        <w:rPr>
          <w:rFonts w:ascii="Arial" w:hAnsi="Arial" w:cs="Arial"/>
          <w:bCs/>
          <w:sz w:val="20"/>
          <w:szCs w:val="20"/>
        </w:rPr>
        <w:tab/>
      </w:r>
      <w:r w:rsidR="006A4929" w:rsidRPr="0090314E">
        <w:rPr>
          <w:rFonts w:ascii="Arial" w:hAnsi="Arial" w:cs="Arial"/>
          <w:bCs/>
          <w:sz w:val="20"/>
          <w:szCs w:val="20"/>
        </w:rPr>
        <w:t xml:space="preserve"> </w:t>
      </w:r>
      <w:r w:rsidR="001A67E9" w:rsidRPr="0090314E">
        <w:rPr>
          <w:rFonts w:ascii="Arial" w:hAnsi="Arial" w:cs="Arial"/>
          <w:bCs/>
          <w:sz w:val="20"/>
          <w:szCs w:val="20"/>
        </w:rPr>
        <w:t>Master of Computer Application</w:t>
      </w:r>
      <w:r w:rsidRPr="0090314E">
        <w:rPr>
          <w:rFonts w:ascii="Arial" w:hAnsi="Arial" w:cs="Arial"/>
          <w:bCs/>
          <w:sz w:val="20"/>
          <w:szCs w:val="20"/>
        </w:rPr>
        <w:t>.</w:t>
      </w:r>
    </w:p>
    <w:p w14:paraId="2D99ABD0" w14:textId="77777777" w:rsidR="000B090A" w:rsidRPr="0090314E" w:rsidRDefault="00A875A9" w:rsidP="001A67E9">
      <w:pPr>
        <w:pStyle w:val="NoSpacing"/>
        <w:rPr>
          <w:rFonts w:ascii="Arial" w:hAnsi="Arial" w:cs="Arial"/>
          <w:bCs/>
          <w:sz w:val="20"/>
          <w:szCs w:val="20"/>
          <w:u w:val="single"/>
        </w:rPr>
      </w:pPr>
      <w:r w:rsidRPr="0090314E">
        <w:rPr>
          <w:rFonts w:ascii="Arial" w:hAnsi="Arial" w:cs="Arial"/>
          <w:bCs/>
          <w:sz w:val="20"/>
          <w:szCs w:val="20"/>
        </w:rPr>
        <w:t xml:space="preserve">     1999-2003</w:t>
      </w:r>
      <w:r w:rsidRPr="0090314E">
        <w:rPr>
          <w:rFonts w:ascii="Arial" w:hAnsi="Arial" w:cs="Arial"/>
          <w:bCs/>
          <w:sz w:val="20"/>
          <w:szCs w:val="20"/>
        </w:rPr>
        <w:tab/>
        <w:t xml:space="preserve"> B</w:t>
      </w:r>
      <w:r w:rsidR="001A67E9" w:rsidRPr="0090314E">
        <w:rPr>
          <w:rFonts w:ascii="Arial" w:hAnsi="Arial" w:cs="Arial"/>
          <w:bCs/>
          <w:sz w:val="20"/>
          <w:szCs w:val="20"/>
        </w:rPr>
        <w:t>achelor of Computer Application.</w:t>
      </w:r>
      <w:bookmarkEnd w:id="0"/>
    </w:p>
    <w:sectPr w:rsidR="000B090A" w:rsidRPr="0090314E">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2"/>
    <w:lvl w:ilvl="0">
      <w:start w:val="1"/>
      <w:numFmt w:val="bullet"/>
      <w:lvlText w:val=""/>
      <w:lvlJc w:val="left"/>
      <w:pPr>
        <w:tabs>
          <w:tab w:val="num" w:pos="0"/>
        </w:tabs>
        <w:ind w:left="720" w:hanging="360"/>
      </w:pPr>
      <w:rPr>
        <w:rFonts w:ascii="Symbol" w:hAnsi="Symbol" w:cs="Symbol"/>
        <w:sz w:val="22"/>
        <w:szCs w:val="22"/>
        <w:lang w:val="en"/>
      </w:r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sz w:val="20"/>
        <w:szCs w:val="20"/>
        <w:lang w:val="en"/>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720" w:hanging="360"/>
      </w:pPr>
      <w:rPr>
        <w:rFonts w:ascii="Symbol" w:hAnsi="Symbol" w:cs="Symbol"/>
        <w:sz w:val="20"/>
        <w:szCs w:val="20"/>
        <w:lang w:val="en"/>
      </w:rPr>
    </w:lvl>
  </w:abstractNum>
  <w:abstractNum w:abstractNumId="3"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4" w15:restartNumberingAfterBreak="0">
    <w:nsid w:val="00000005"/>
    <w:multiLevelType w:val="singleLevel"/>
    <w:tmpl w:val="00000005"/>
    <w:name w:val="WW8Num6"/>
    <w:lvl w:ilvl="0">
      <w:start w:val="1"/>
      <w:numFmt w:val="bullet"/>
      <w:lvlText w:val=""/>
      <w:lvlJc w:val="left"/>
      <w:pPr>
        <w:tabs>
          <w:tab w:val="num" w:pos="0"/>
        </w:tabs>
        <w:ind w:left="720" w:hanging="360"/>
      </w:pPr>
      <w:rPr>
        <w:rFonts w:ascii="Symbol" w:hAnsi="Symbol" w:cs="Symbol"/>
        <w:color w:val="000000"/>
        <w:sz w:val="22"/>
        <w:szCs w:val="22"/>
      </w:rPr>
    </w:lvl>
  </w:abstractNum>
  <w:abstractNum w:abstractNumId="5" w15:restartNumberingAfterBreak="0">
    <w:nsid w:val="00000006"/>
    <w:multiLevelType w:val="singleLevel"/>
    <w:tmpl w:val="00000006"/>
    <w:name w:val="WW8Num7"/>
    <w:lvl w:ilvl="0">
      <w:start w:val="1"/>
      <w:numFmt w:val="bullet"/>
      <w:lvlText w:val=""/>
      <w:lvlJc w:val="left"/>
      <w:pPr>
        <w:tabs>
          <w:tab w:val="num" w:pos="0"/>
        </w:tabs>
        <w:ind w:left="810" w:hanging="360"/>
      </w:pPr>
      <w:rPr>
        <w:rFonts w:ascii="Symbol" w:hAnsi="Symbol" w:cs="Symbol"/>
        <w:sz w:val="20"/>
        <w:szCs w:val="20"/>
      </w:rPr>
    </w:lvl>
  </w:abstractNum>
  <w:abstractNum w:abstractNumId="6" w15:restartNumberingAfterBreak="0">
    <w:nsid w:val="00000007"/>
    <w:multiLevelType w:val="singleLevel"/>
    <w:tmpl w:val="00000007"/>
    <w:name w:val="WW8Num8"/>
    <w:lvl w:ilvl="0">
      <w:start w:val="1"/>
      <w:numFmt w:val="bullet"/>
      <w:lvlText w:val=""/>
      <w:lvlJc w:val="left"/>
      <w:pPr>
        <w:tabs>
          <w:tab w:val="num" w:pos="0"/>
        </w:tabs>
        <w:ind w:left="720" w:hanging="360"/>
      </w:pPr>
      <w:rPr>
        <w:rFonts w:ascii="Symbol" w:hAnsi="Symbol" w:cs="Symbol"/>
        <w:sz w:val="22"/>
        <w:szCs w:val="22"/>
      </w:rPr>
    </w:lvl>
  </w:abstractNum>
  <w:abstractNum w:abstractNumId="7" w15:restartNumberingAfterBreak="0">
    <w:nsid w:val="00000008"/>
    <w:multiLevelType w:val="singleLevel"/>
    <w:tmpl w:val="00000008"/>
    <w:name w:val="WW8Num9"/>
    <w:lvl w:ilvl="0">
      <w:start w:val="1"/>
      <w:numFmt w:val="bullet"/>
      <w:lvlText w:val=""/>
      <w:lvlJc w:val="left"/>
      <w:pPr>
        <w:tabs>
          <w:tab w:val="num" w:pos="0"/>
        </w:tabs>
        <w:ind w:left="795" w:hanging="360"/>
      </w:pPr>
      <w:rPr>
        <w:rFonts w:ascii="Symbol" w:hAnsi="Symbol" w:cs="Symbol"/>
        <w:sz w:val="20"/>
        <w:lang w:val="en"/>
      </w:rPr>
    </w:lvl>
  </w:abstractNum>
  <w:abstractNum w:abstractNumId="8" w15:restartNumberingAfterBreak="0">
    <w:nsid w:val="00000009"/>
    <w:multiLevelType w:val="multilevel"/>
    <w:tmpl w:val="00000009"/>
    <w:name w:val="WW8Num10"/>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1"/>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11" w15:restartNumberingAfterBreak="0">
    <w:nsid w:val="013928EB"/>
    <w:multiLevelType w:val="hybridMultilevel"/>
    <w:tmpl w:val="ECE2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93FA6"/>
    <w:multiLevelType w:val="hybridMultilevel"/>
    <w:tmpl w:val="C1D4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45551"/>
    <w:multiLevelType w:val="multilevel"/>
    <w:tmpl w:val="0000000B"/>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0"/>
  </w:num>
  <w:num w:numId="14">
    <w:abstractNumId w:val="9"/>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A9"/>
    <w:rsid w:val="0000417F"/>
    <w:rsid w:val="0005642E"/>
    <w:rsid w:val="00056B7D"/>
    <w:rsid w:val="000740CD"/>
    <w:rsid w:val="00085B34"/>
    <w:rsid w:val="000B090A"/>
    <w:rsid w:val="000D0CCA"/>
    <w:rsid w:val="000F09E0"/>
    <w:rsid w:val="000F1495"/>
    <w:rsid w:val="000F4C28"/>
    <w:rsid w:val="00101AB2"/>
    <w:rsid w:val="0015613D"/>
    <w:rsid w:val="00197A91"/>
    <w:rsid w:val="001A67E9"/>
    <w:rsid w:val="001D7252"/>
    <w:rsid w:val="002033AB"/>
    <w:rsid w:val="00213098"/>
    <w:rsid w:val="0028130A"/>
    <w:rsid w:val="002934C6"/>
    <w:rsid w:val="00294561"/>
    <w:rsid w:val="00301EC7"/>
    <w:rsid w:val="00391B7A"/>
    <w:rsid w:val="003A53C5"/>
    <w:rsid w:val="0040059A"/>
    <w:rsid w:val="004371CC"/>
    <w:rsid w:val="004765A7"/>
    <w:rsid w:val="00481142"/>
    <w:rsid w:val="004A0DE1"/>
    <w:rsid w:val="004E23FE"/>
    <w:rsid w:val="005253E6"/>
    <w:rsid w:val="005650E2"/>
    <w:rsid w:val="00591CCD"/>
    <w:rsid w:val="00601479"/>
    <w:rsid w:val="0060638D"/>
    <w:rsid w:val="00612948"/>
    <w:rsid w:val="006715B1"/>
    <w:rsid w:val="006A4929"/>
    <w:rsid w:val="006B097A"/>
    <w:rsid w:val="006D26EF"/>
    <w:rsid w:val="006F3AF0"/>
    <w:rsid w:val="00711C90"/>
    <w:rsid w:val="007269F6"/>
    <w:rsid w:val="00735540"/>
    <w:rsid w:val="00747C0E"/>
    <w:rsid w:val="00776F8B"/>
    <w:rsid w:val="007827EF"/>
    <w:rsid w:val="007A1D92"/>
    <w:rsid w:val="007A3A76"/>
    <w:rsid w:val="007B1133"/>
    <w:rsid w:val="007C55DC"/>
    <w:rsid w:val="007E5A4A"/>
    <w:rsid w:val="00811684"/>
    <w:rsid w:val="00827D5A"/>
    <w:rsid w:val="008A3526"/>
    <w:rsid w:val="008A39BA"/>
    <w:rsid w:val="008E6531"/>
    <w:rsid w:val="0090314E"/>
    <w:rsid w:val="00906589"/>
    <w:rsid w:val="009153E7"/>
    <w:rsid w:val="00932E8C"/>
    <w:rsid w:val="00941315"/>
    <w:rsid w:val="00944FBA"/>
    <w:rsid w:val="0095426E"/>
    <w:rsid w:val="009A5F76"/>
    <w:rsid w:val="009B5E3B"/>
    <w:rsid w:val="009D2EC1"/>
    <w:rsid w:val="00A0315F"/>
    <w:rsid w:val="00A1237A"/>
    <w:rsid w:val="00A2218C"/>
    <w:rsid w:val="00A34690"/>
    <w:rsid w:val="00A346B3"/>
    <w:rsid w:val="00A875A9"/>
    <w:rsid w:val="00A87D52"/>
    <w:rsid w:val="00AB1655"/>
    <w:rsid w:val="00AC3F85"/>
    <w:rsid w:val="00AC5E92"/>
    <w:rsid w:val="00B30D11"/>
    <w:rsid w:val="00B5024A"/>
    <w:rsid w:val="00B523A4"/>
    <w:rsid w:val="00B71C4E"/>
    <w:rsid w:val="00B80ED3"/>
    <w:rsid w:val="00B96E11"/>
    <w:rsid w:val="00BA60F9"/>
    <w:rsid w:val="00BA6806"/>
    <w:rsid w:val="00BC07EC"/>
    <w:rsid w:val="00BD2CB8"/>
    <w:rsid w:val="00BD4D10"/>
    <w:rsid w:val="00BF0E77"/>
    <w:rsid w:val="00BF1B78"/>
    <w:rsid w:val="00BF298D"/>
    <w:rsid w:val="00C30AA8"/>
    <w:rsid w:val="00C35232"/>
    <w:rsid w:val="00C438AB"/>
    <w:rsid w:val="00C56EA4"/>
    <w:rsid w:val="00C574C3"/>
    <w:rsid w:val="00C60CBF"/>
    <w:rsid w:val="00C71634"/>
    <w:rsid w:val="00C81D61"/>
    <w:rsid w:val="00CA6157"/>
    <w:rsid w:val="00CF3D15"/>
    <w:rsid w:val="00D04E35"/>
    <w:rsid w:val="00D40F0E"/>
    <w:rsid w:val="00DB28C2"/>
    <w:rsid w:val="00DC00E6"/>
    <w:rsid w:val="00E26E9C"/>
    <w:rsid w:val="00E36BCF"/>
    <w:rsid w:val="00E53C2B"/>
    <w:rsid w:val="00E652E1"/>
    <w:rsid w:val="00E72140"/>
    <w:rsid w:val="00E85074"/>
    <w:rsid w:val="00E865DA"/>
    <w:rsid w:val="00EA303E"/>
    <w:rsid w:val="00EB421E"/>
    <w:rsid w:val="00EB5A3D"/>
    <w:rsid w:val="00EC002F"/>
    <w:rsid w:val="00F17D01"/>
    <w:rsid w:val="00F51046"/>
    <w:rsid w:val="00F9429A"/>
    <w:rsid w:val="00FA1228"/>
    <w:rsid w:val="00FD6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12C3"/>
  <w15:chartTrackingRefBased/>
  <w15:docId w15:val="{8BFCD2E6-9C65-45A5-90BF-22F10F82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75A9"/>
    <w:pPr>
      <w:widowControl w:val="0"/>
      <w:suppressAutoHyphens/>
    </w:pPr>
    <w:rPr>
      <w:rFonts w:ascii="Times New Roman" w:eastAsia="SimSun" w:hAnsi="Times New Roman" w:cs="Mangal"/>
      <w:kern w:val="1"/>
      <w:sz w:val="24"/>
      <w:szCs w:val="24"/>
      <w:lang w:eastAsia="hi-IN" w:bidi="hi-IN"/>
    </w:rPr>
  </w:style>
  <w:style w:type="paragraph" w:styleId="Heading1">
    <w:name w:val="heading 1"/>
    <w:basedOn w:val="Normal"/>
    <w:link w:val="Heading1Char"/>
    <w:uiPriority w:val="9"/>
    <w:qFormat/>
    <w:rsid w:val="0028130A"/>
    <w:pPr>
      <w:widowControl/>
      <w:suppressAutoHyphens w:val="0"/>
      <w:spacing w:before="100" w:beforeAutospacing="1" w:after="100" w:afterAutospacing="1"/>
      <w:outlineLvl w:val="0"/>
    </w:pPr>
    <w:rPr>
      <w:rFonts w:eastAsia="Times New Roman"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875A9"/>
    <w:rPr>
      <w:rFonts w:cs="Times New Roman"/>
      <w:color w:val="0000FF"/>
      <w:u w:val="single"/>
    </w:rPr>
  </w:style>
  <w:style w:type="character" w:customStyle="1" w:styleId="bodytext">
    <w:name w:val="bodytext"/>
    <w:rsid w:val="00A875A9"/>
  </w:style>
  <w:style w:type="character" w:customStyle="1" w:styleId="text">
    <w:name w:val="text"/>
    <w:basedOn w:val="DefaultParagraphFont"/>
    <w:rsid w:val="00A875A9"/>
  </w:style>
  <w:style w:type="character" w:styleId="Emphasis">
    <w:name w:val="Emphasis"/>
    <w:qFormat/>
    <w:rsid w:val="00A875A9"/>
    <w:rPr>
      <w:i/>
      <w:iCs/>
    </w:rPr>
  </w:style>
  <w:style w:type="paragraph" w:styleId="NoSpacing">
    <w:name w:val="No Spacing"/>
    <w:qFormat/>
    <w:rsid w:val="00A875A9"/>
    <w:pPr>
      <w:suppressAutoHyphens/>
    </w:pPr>
    <w:rPr>
      <w:rFonts w:eastAsia="Times New Roman" w:cs="Calibri"/>
      <w:kern w:val="1"/>
      <w:sz w:val="22"/>
      <w:szCs w:val="22"/>
      <w:lang w:eastAsia="ar-SA"/>
    </w:rPr>
  </w:style>
  <w:style w:type="paragraph" w:styleId="ListParagraph">
    <w:name w:val="List Paragraph"/>
    <w:basedOn w:val="Normal"/>
    <w:uiPriority w:val="34"/>
    <w:qFormat/>
    <w:rsid w:val="00A875A9"/>
    <w:pPr>
      <w:ind w:left="720"/>
    </w:pPr>
  </w:style>
  <w:style w:type="paragraph" w:customStyle="1" w:styleId="PreformattedText">
    <w:name w:val="Preformatted Text"/>
    <w:basedOn w:val="Normal"/>
    <w:rsid w:val="00A875A9"/>
    <w:rPr>
      <w:rFonts w:ascii="Courier New" w:eastAsia="NSimSun" w:hAnsi="Courier New" w:cs="Courier New"/>
      <w:sz w:val="20"/>
      <w:szCs w:val="20"/>
    </w:rPr>
  </w:style>
  <w:style w:type="character" w:customStyle="1" w:styleId="hl">
    <w:name w:val="hl"/>
    <w:rsid w:val="00A875A9"/>
  </w:style>
  <w:style w:type="character" w:customStyle="1" w:styleId="summary">
    <w:name w:val="summary"/>
    <w:rsid w:val="00A875A9"/>
  </w:style>
  <w:style w:type="character" w:customStyle="1" w:styleId="highlightkeywords">
    <w:name w:val="highlight_keywords"/>
    <w:rsid w:val="00BF0E77"/>
  </w:style>
  <w:style w:type="character" w:customStyle="1" w:styleId="rezemp-highlightedfield-highlightedterm">
    <w:name w:val="rezemp-highlightedfield-highlightedterm"/>
    <w:rsid w:val="004A0DE1"/>
  </w:style>
  <w:style w:type="character" w:customStyle="1" w:styleId="Heading1Char">
    <w:name w:val="Heading 1 Char"/>
    <w:link w:val="Heading1"/>
    <w:uiPriority w:val="9"/>
    <w:rsid w:val="0028130A"/>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0672">
      <w:bodyDiv w:val="1"/>
      <w:marLeft w:val="0"/>
      <w:marRight w:val="0"/>
      <w:marTop w:val="0"/>
      <w:marBottom w:val="0"/>
      <w:divBdr>
        <w:top w:val="none" w:sz="0" w:space="0" w:color="auto"/>
        <w:left w:val="none" w:sz="0" w:space="0" w:color="auto"/>
        <w:bottom w:val="none" w:sz="0" w:space="0" w:color="auto"/>
        <w:right w:val="none" w:sz="0" w:space="0" w:color="auto"/>
      </w:divBdr>
    </w:div>
    <w:div w:id="153492773">
      <w:bodyDiv w:val="1"/>
      <w:marLeft w:val="0"/>
      <w:marRight w:val="0"/>
      <w:marTop w:val="0"/>
      <w:marBottom w:val="0"/>
      <w:divBdr>
        <w:top w:val="none" w:sz="0" w:space="0" w:color="auto"/>
        <w:left w:val="none" w:sz="0" w:space="0" w:color="auto"/>
        <w:bottom w:val="none" w:sz="0" w:space="0" w:color="auto"/>
        <w:right w:val="none" w:sz="0" w:space="0" w:color="auto"/>
      </w:divBdr>
    </w:div>
    <w:div w:id="382484766">
      <w:bodyDiv w:val="1"/>
      <w:marLeft w:val="0"/>
      <w:marRight w:val="0"/>
      <w:marTop w:val="0"/>
      <w:marBottom w:val="0"/>
      <w:divBdr>
        <w:top w:val="none" w:sz="0" w:space="0" w:color="auto"/>
        <w:left w:val="none" w:sz="0" w:space="0" w:color="auto"/>
        <w:bottom w:val="none" w:sz="0" w:space="0" w:color="auto"/>
        <w:right w:val="none" w:sz="0" w:space="0" w:color="auto"/>
      </w:divBdr>
    </w:div>
    <w:div w:id="465120346">
      <w:bodyDiv w:val="1"/>
      <w:marLeft w:val="0"/>
      <w:marRight w:val="0"/>
      <w:marTop w:val="0"/>
      <w:marBottom w:val="0"/>
      <w:divBdr>
        <w:top w:val="none" w:sz="0" w:space="0" w:color="auto"/>
        <w:left w:val="none" w:sz="0" w:space="0" w:color="auto"/>
        <w:bottom w:val="none" w:sz="0" w:space="0" w:color="auto"/>
        <w:right w:val="none" w:sz="0" w:space="0" w:color="auto"/>
      </w:divBdr>
    </w:div>
    <w:div w:id="830675645">
      <w:bodyDiv w:val="1"/>
      <w:marLeft w:val="0"/>
      <w:marRight w:val="0"/>
      <w:marTop w:val="0"/>
      <w:marBottom w:val="0"/>
      <w:divBdr>
        <w:top w:val="none" w:sz="0" w:space="0" w:color="auto"/>
        <w:left w:val="none" w:sz="0" w:space="0" w:color="auto"/>
        <w:bottom w:val="none" w:sz="0" w:space="0" w:color="auto"/>
        <w:right w:val="none" w:sz="0" w:space="0" w:color="auto"/>
      </w:divBdr>
    </w:div>
    <w:div w:id="1345397634">
      <w:bodyDiv w:val="1"/>
      <w:marLeft w:val="0"/>
      <w:marRight w:val="0"/>
      <w:marTop w:val="0"/>
      <w:marBottom w:val="0"/>
      <w:divBdr>
        <w:top w:val="none" w:sz="0" w:space="0" w:color="auto"/>
        <w:left w:val="none" w:sz="0" w:space="0" w:color="auto"/>
        <w:bottom w:val="none" w:sz="0" w:space="0" w:color="auto"/>
        <w:right w:val="none" w:sz="0" w:space="0" w:color="auto"/>
      </w:divBdr>
    </w:div>
    <w:div w:id="1615944879">
      <w:bodyDiv w:val="1"/>
      <w:marLeft w:val="0"/>
      <w:marRight w:val="0"/>
      <w:marTop w:val="0"/>
      <w:marBottom w:val="0"/>
      <w:divBdr>
        <w:top w:val="none" w:sz="0" w:space="0" w:color="auto"/>
        <w:left w:val="none" w:sz="0" w:space="0" w:color="auto"/>
        <w:bottom w:val="none" w:sz="0" w:space="0" w:color="auto"/>
        <w:right w:val="none" w:sz="0" w:space="0" w:color="auto"/>
      </w:divBdr>
    </w:div>
    <w:div w:id="197836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tulksar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17159</CharactersWithSpaces>
  <SharedDoc>false</SharedDoc>
  <HLinks>
    <vt:vector size="6" baseType="variant">
      <vt:variant>
        <vt:i4>1900603</vt:i4>
      </vt:variant>
      <vt:variant>
        <vt:i4>0</vt:i4>
      </vt:variant>
      <vt:variant>
        <vt:i4>0</vt:i4>
      </vt:variant>
      <vt:variant>
        <vt:i4>5</vt:i4>
      </vt:variant>
      <vt:variant>
        <vt:lpwstr>mailto:atulksarda@gmail.com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Kidaan</dc:creator>
  <cp:keywords/>
  <cp:lastModifiedBy>Divya Sarda</cp:lastModifiedBy>
  <cp:revision>61</cp:revision>
  <dcterms:created xsi:type="dcterms:W3CDTF">2019-04-16T17:38:00Z</dcterms:created>
  <dcterms:modified xsi:type="dcterms:W3CDTF">2019-09-18T14:35:00Z</dcterms:modified>
</cp:coreProperties>
</file>