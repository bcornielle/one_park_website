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F14F6" w14:textId="6FAADA59" w:rsidR="00C44E64" w:rsidRPr="00D10F84" w:rsidRDefault="003C69FB" w:rsidP="003C69FB">
      <w:pPr>
        <w:widowControl w:val="0"/>
        <w:autoSpaceDE w:val="0"/>
        <w:autoSpaceDN w:val="0"/>
        <w:adjustRightInd w:val="0"/>
        <w:spacing w:before="11" w:after="0" w:line="240" w:lineRule="auto"/>
        <w:ind w:right="140"/>
        <w:rPr>
          <w:rFonts w:ascii="Times New Roman" w:hAnsi="Times New Roman" w:cs="Times New Roman"/>
          <w:kern w:val="1"/>
          <w:sz w:val="24"/>
          <w:szCs w:val="24"/>
        </w:rPr>
      </w:pPr>
      <w:r w:rsidRPr="003C69FB">
        <w:rPr>
          <w:rFonts w:ascii="Times New Roman" w:hAnsi="Times New Roman" w:cs="Times New Roman"/>
          <w:b/>
          <w:spacing w:val="1"/>
          <w:kern w:val="1"/>
          <w:sz w:val="40"/>
          <w:szCs w:val="40"/>
        </w:rPr>
        <w:t>Avitosh Pal</w:t>
      </w:r>
      <w:r w:rsidRPr="003C69FB">
        <w:rPr>
          <w:rFonts w:ascii="Times New Roman" w:hAnsi="Times New Roman" w:cs="Times New Roman"/>
          <w:spacing w:val="1"/>
          <w:kern w:val="1"/>
          <w:sz w:val="40"/>
          <w:szCs w:val="40"/>
        </w:rPr>
        <w:t xml:space="preserve">       </w:t>
      </w:r>
      <w:r w:rsidRPr="003C69FB">
        <w:rPr>
          <w:rFonts w:ascii="Times New Roman" w:hAnsi="Times New Roman" w:cs="Times New Roman"/>
          <w:spacing w:val="1"/>
          <w:kern w:val="1"/>
          <w:sz w:val="24"/>
          <w:szCs w:val="24"/>
        </w:rPr>
        <w:t xml:space="preserve">                                           </w:t>
      </w:r>
      <w:r w:rsidR="0074722C">
        <w:rPr>
          <w:rFonts w:ascii="Times New Roman" w:hAnsi="Times New Roman" w:cs="Times New Roman"/>
          <w:spacing w:val="1"/>
          <w:kern w:val="1"/>
          <w:sz w:val="24"/>
          <w:szCs w:val="24"/>
        </w:rPr>
        <w:t xml:space="preserve">            </w:t>
      </w:r>
      <w:r w:rsidR="008B2F6F" w:rsidRPr="00D10F84">
        <w:rPr>
          <w:rFonts w:ascii="Times New Roman" w:hAnsi="Times New Roman" w:cs="Times New Roman"/>
          <w:spacing w:val="1"/>
          <w:kern w:val="1"/>
          <w:sz w:val="24"/>
          <w:szCs w:val="24"/>
        </w:rPr>
        <w:t xml:space="preserve">10137 </w:t>
      </w:r>
      <w:proofErr w:type="spellStart"/>
      <w:r w:rsidR="008B2F6F" w:rsidRPr="00D10F84">
        <w:rPr>
          <w:rFonts w:ascii="Times New Roman" w:hAnsi="Times New Roman" w:cs="Times New Roman"/>
          <w:spacing w:val="1"/>
          <w:kern w:val="1"/>
          <w:sz w:val="24"/>
          <w:szCs w:val="24"/>
        </w:rPr>
        <w:t>Foxhurst</w:t>
      </w:r>
      <w:proofErr w:type="spellEnd"/>
      <w:r w:rsidR="008B2F6F" w:rsidRPr="00D10F84">
        <w:rPr>
          <w:rFonts w:ascii="Times New Roman" w:hAnsi="Times New Roman" w:cs="Times New Roman"/>
          <w:spacing w:val="1"/>
          <w:kern w:val="1"/>
          <w:sz w:val="24"/>
          <w:szCs w:val="24"/>
        </w:rPr>
        <w:t xml:space="preserve"> Court</w:t>
      </w:r>
    </w:p>
    <w:p w14:paraId="32640074" w14:textId="4B4B1650" w:rsidR="00C44E64" w:rsidRPr="00D10F84" w:rsidRDefault="003C69FB" w:rsidP="003C69FB">
      <w:pPr>
        <w:widowControl w:val="0"/>
        <w:autoSpaceDE w:val="0"/>
        <w:autoSpaceDN w:val="0"/>
        <w:adjustRightInd w:val="0"/>
        <w:spacing w:before="8" w:after="0" w:line="240" w:lineRule="auto"/>
        <w:ind w:left="8640" w:right="140"/>
        <w:rPr>
          <w:rFonts w:ascii="Times New Roman" w:hAnsi="Times New Roman" w:cs="Times New Roman"/>
          <w:kern w:val="1"/>
          <w:sz w:val="24"/>
          <w:szCs w:val="24"/>
        </w:rPr>
      </w:pPr>
      <w:r>
        <w:rPr>
          <w:rFonts w:ascii="Times New Roman" w:hAnsi="Times New Roman" w:cs="Times New Roman"/>
          <w:spacing w:val="-1"/>
          <w:kern w:val="1"/>
          <w:sz w:val="24"/>
          <w:szCs w:val="24"/>
        </w:rPr>
        <w:t xml:space="preserve"> </w:t>
      </w:r>
      <w:r w:rsidR="008B2F6F" w:rsidRPr="00D10F84">
        <w:rPr>
          <w:rFonts w:ascii="Times New Roman" w:hAnsi="Times New Roman" w:cs="Times New Roman"/>
          <w:spacing w:val="-1"/>
          <w:kern w:val="1"/>
          <w:sz w:val="24"/>
          <w:szCs w:val="24"/>
        </w:rPr>
        <w:t>Orlando</w:t>
      </w:r>
      <w:r w:rsidRPr="00D10F84">
        <w:rPr>
          <w:rFonts w:ascii="Times New Roman" w:hAnsi="Times New Roman" w:cs="Times New Roman"/>
          <w:spacing w:val="-1"/>
          <w:kern w:val="1"/>
          <w:sz w:val="24"/>
          <w:szCs w:val="24"/>
        </w:rPr>
        <w:t>,</w:t>
      </w:r>
      <w:r w:rsidRPr="00D10F84">
        <w:rPr>
          <w:rFonts w:ascii="Times New Roman" w:hAnsi="Times New Roman" w:cs="Times New Roman"/>
          <w:spacing w:val="-11"/>
          <w:kern w:val="1"/>
          <w:sz w:val="24"/>
          <w:szCs w:val="24"/>
        </w:rPr>
        <w:t xml:space="preserve"> </w:t>
      </w:r>
      <w:r w:rsidR="008B2F6F" w:rsidRPr="00D10F84">
        <w:rPr>
          <w:rFonts w:ascii="Times New Roman" w:hAnsi="Times New Roman" w:cs="Times New Roman"/>
          <w:kern w:val="1"/>
          <w:sz w:val="24"/>
          <w:szCs w:val="24"/>
        </w:rPr>
        <w:t>FL</w:t>
      </w:r>
      <w:r w:rsidRPr="00D10F84">
        <w:rPr>
          <w:rFonts w:ascii="Times New Roman" w:hAnsi="Times New Roman" w:cs="Times New Roman"/>
          <w:spacing w:val="23"/>
          <w:kern w:val="1"/>
          <w:sz w:val="24"/>
          <w:szCs w:val="24"/>
        </w:rPr>
        <w:t xml:space="preserve"> </w:t>
      </w:r>
      <w:r w:rsidR="008B2F6F" w:rsidRPr="00D10F84">
        <w:rPr>
          <w:rFonts w:ascii="Times New Roman" w:hAnsi="Times New Roman" w:cs="Times New Roman"/>
          <w:spacing w:val="-4"/>
          <w:kern w:val="1"/>
          <w:sz w:val="24"/>
          <w:szCs w:val="24"/>
        </w:rPr>
        <w:t>32836</w:t>
      </w:r>
    </w:p>
    <w:p w14:paraId="417228E0" w14:textId="1AA3DCC6" w:rsidR="00C44E64" w:rsidRPr="00D10F84" w:rsidRDefault="003C69FB" w:rsidP="003C69FB">
      <w:pPr>
        <w:widowControl w:val="0"/>
        <w:autoSpaceDE w:val="0"/>
        <w:autoSpaceDN w:val="0"/>
        <w:adjustRightInd w:val="0"/>
        <w:spacing w:before="8" w:after="0" w:line="240" w:lineRule="auto"/>
        <w:ind w:left="8640" w:right="140"/>
        <w:rPr>
          <w:rFonts w:ascii="Times New Roman" w:hAnsi="Times New Roman" w:cs="Times New Roman"/>
          <w:kern w:val="1"/>
          <w:sz w:val="24"/>
          <w:szCs w:val="24"/>
        </w:rPr>
      </w:pPr>
      <w:r>
        <w:rPr>
          <w:rFonts w:ascii="Times New Roman" w:hAnsi="Times New Roman" w:cs="Times New Roman"/>
          <w:spacing w:val="-3"/>
          <w:kern w:val="1"/>
          <w:sz w:val="24"/>
          <w:szCs w:val="24"/>
        </w:rPr>
        <w:t xml:space="preserve"> </w:t>
      </w:r>
      <w:proofErr w:type="spellStart"/>
      <w:r w:rsidRPr="00D10F84">
        <w:rPr>
          <w:rFonts w:ascii="Times New Roman" w:hAnsi="Times New Roman" w:cs="Times New Roman"/>
          <w:spacing w:val="-3"/>
          <w:kern w:val="1"/>
          <w:sz w:val="24"/>
          <w:szCs w:val="24"/>
        </w:rPr>
        <w:t>tel</w:t>
      </w:r>
      <w:proofErr w:type="spellEnd"/>
      <w:r w:rsidRPr="00D10F84">
        <w:rPr>
          <w:rFonts w:ascii="Times New Roman" w:hAnsi="Times New Roman" w:cs="Times New Roman"/>
          <w:spacing w:val="-3"/>
          <w:kern w:val="1"/>
          <w:sz w:val="24"/>
          <w:szCs w:val="24"/>
        </w:rPr>
        <w:t>:</w:t>
      </w:r>
      <w:r w:rsidRPr="00D10F84">
        <w:rPr>
          <w:rFonts w:ascii="Times New Roman" w:hAnsi="Times New Roman" w:cs="Times New Roman"/>
          <w:spacing w:val="-4"/>
          <w:kern w:val="1"/>
          <w:sz w:val="24"/>
          <w:szCs w:val="24"/>
        </w:rPr>
        <w:t xml:space="preserve"> </w:t>
      </w:r>
      <w:r w:rsidRPr="00D10F84">
        <w:rPr>
          <w:rFonts w:ascii="Times New Roman" w:hAnsi="Times New Roman" w:cs="Times New Roman"/>
          <w:spacing w:val="-5"/>
          <w:kern w:val="1"/>
          <w:sz w:val="24"/>
          <w:szCs w:val="24"/>
        </w:rPr>
        <w:t>+1</w:t>
      </w:r>
      <w:r w:rsidRPr="00D10F84">
        <w:rPr>
          <w:rFonts w:ascii="Times New Roman" w:hAnsi="Times New Roman" w:cs="Times New Roman"/>
          <w:spacing w:val="-4"/>
          <w:kern w:val="1"/>
          <w:sz w:val="24"/>
          <w:szCs w:val="24"/>
        </w:rPr>
        <w:t xml:space="preserve"> </w:t>
      </w:r>
      <w:r w:rsidR="008B2F6F" w:rsidRPr="00D10F84">
        <w:rPr>
          <w:rFonts w:ascii="Times New Roman" w:hAnsi="Times New Roman" w:cs="Times New Roman"/>
          <w:spacing w:val="-12"/>
          <w:kern w:val="1"/>
          <w:sz w:val="24"/>
          <w:szCs w:val="24"/>
        </w:rPr>
        <w:t>818-331-6883</w:t>
      </w:r>
    </w:p>
    <w:p w14:paraId="5396DED5" w14:textId="1441587D" w:rsidR="00C44E64" w:rsidRPr="00D10F84" w:rsidRDefault="003C69FB" w:rsidP="003C69FB">
      <w:pPr>
        <w:widowControl w:val="0"/>
        <w:autoSpaceDE w:val="0"/>
        <w:autoSpaceDN w:val="0"/>
        <w:adjustRightInd w:val="0"/>
        <w:spacing w:before="8" w:after="0" w:line="240" w:lineRule="auto"/>
        <w:ind w:left="8640" w:right="140"/>
        <w:rPr>
          <w:rFonts w:ascii="Times New Roman" w:hAnsi="Times New Roman" w:cs="Times New Roman"/>
          <w:kern w:val="1"/>
          <w:sz w:val="24"/>
          <w:szCs w:val="24"/>
        </w:rPr>
      </w:pPr>
      <w:r>
        <w:rPr>
          <w:rFonts w:ascii="Times New Roman" w:hAnsi="Times New Roman" w:cs="Times New Roman"/>
          <w:kern w:val="1"/>
          <w:sz w:val="24"/>
          <w:szCs w:val="24"/>
        </w:rPr>
        <w:t xml:space="preserve"> </w:t>
      </w:r>
      <w:hyperlink r:id="rId5" w:history="1">
        <w:r w:rsidRPr="00156554">
          <w:rPr>
            <w:rStyle w:val="Hyperlink"/>
            <w:rFonts w:ascii="Times New Roman" w:hAnsi="Times New Roman" w:cs="Times New Roman"/>
            <w:spacing w:val="-1"/>
            <w:kern w:val="1"/>
            <w:sz w:val="24"/>
            <w:szCs w:val="24"/>
          </w:rPr>
          <w:t>avi2pal@yahoo.com</w:t>
        </w:r>
      </w:hyperlink>
    </w:p>
    <w:p w14:paraId="5DEF79D4" w14:textId="77777777" w:rsidR="00C44E64" w:rsidRPr="00D10F84" w:rsidRDefault="00C44E64">
      <w:pPr>
        <w:widowControl w:val="0"/>
        <w:autoSpaceDE w:val="0"/>
        <w:autoSpaceDN w:val="0"/>
        <w:adjustRightInd w:val="0"/>
        <w:spacing w:before="9" w:after="0" w:line="140" w:lineRule="exact"/>
        <w:rPr>
          <w:rFonts w:ascii="Times New Roman" w:hAnsi="Times New Roman" w:cs="Times New Roman"/>
          <w:kern w:val="1"/>
          <w:sz w:val="24"/>
          <w:szCs w:val="24"/>
        </w:rPr>
      </w:pPr>
    </w:p>
    <w:p w14:paraId="47219BCC" w14:textId="2AB78B6A" w:rsidR="00C44E64" w:rsidRPr="00D310A7" w:rsidRDefault="003C69FB">
      <w:pPr>
        <w:widowControl w:val="0"/>
        <w:tabs>
          <w:tab w:val="left" w:pos="1879"/>
        </w:tabs>
        <w:autoSpaceDE w:val="0"/>
        <w:autoSpaceDN w:val="0"/>
        <w:adjustRightInd w:val="0"/>
        <w:spacing w:before="69" w:after="0" w:line="240" w:lineRule="auto"/>
        <w:ind w:left="1880" w:right="140" w:hanging="1780"/>
        <w:rPr>
          <w:rFonts w:ascii="Times New Roman" w:hAnsi="Times New Roman" w:cs="Times New Roman"/>
          <w:spacing w:val="-3"/>
          <w:kern w:val="1"/>
          <w:sz w:val="24"/>
          <w:szCs w:val="24"/>
        </w:rPr>
      </w:pPr>
      <w:r w:rsidRPr="00D10F84">
        <w:rPr>
          <w:rFonts w:ascii="Times New Roman" w:hAnsi="Times New Roman" w:cs="Times New Roman"/>
          <w:b/>
          <w:bCs/>
          <w:kern w:val="1"/>
          <w:sz w:val="24"/>
          <w:szCs w:val="24"/>
        </w:rPr>
        <w:t>Summary</w:t>
      </w:r>
      <w:r w:rsidRPr="00D10F84">
        <w:rPr>
          <w:rFonts w:ascii="Times New Roman" w:hAnsi="Times New Roman" w:cs="Times New Roman"/>
          <w:b/>
          <w:bCs/>
          <w:kern w:val="1"/>
          <w:sz w:val="24"/>
          <w:szCs w:val="24"/>
        </w:rPr>
        <w:tab/>
      </w:r>
      <w:r w:rsidRPr="00D10F84">
        <w:rPr>
          <w:rFonts w:ascii="Times New Roman" w:hAnsi="Times New Roman" w:cs="Times New Roman"/>
          <w:spacing w:val="-2"/>
          <w:kern w:val="1"/>
          <w:sz w:val="24"/>
          <w:szCs w:val="24"/>
        </w:rPr>
        <w:t>Hands-on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information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technology</w:t>
      </w:r>
      <w:r w:rsidRPr="00D10F84">
        <w:rPr>
          <w:rFonts w:ascii="Times New Roman" w:hAnsi="Times New Roman" w:cs="Times New Roman"/>
          <w:kern w:val="1"/>
          <w:sz w:val="24"/>
          <w:szCs w:val="24"/>
        </w:rPr>
        <w:t xml:space="preserve"> </w:t>
      </w:r>
      <w:r w:rsidR="008338D8">
        <w:rPr>
          <w:rFonts w:ascii="Times New Roman" w:hAnsi="Times New Roman" w:cs="Times New Roman"/>
          <w:spacing w:val="-3"/>
          <w:kern w:val="1"/>
          <w:sz w:val="24"/>
          <w:szCs w:val="24"/>
        </w:rPr>
        <w:t>l</w:t>
      </w:r>
      <w:r w:rsidR="00D310A7">
        <w:rPr>
          <w:rFonts w:ascii="Times New Roman" w:hAnsi="Times New Roman" w:cs="Times New Roman"/>
          <w:spacing w:val="-3"/>
          <w:kern w:val="1"/>
          <w:sz w:val="24"/>
          <w:szCs w:val="24"/>
        </w:rPr>
        <w:t>eader</w:t>
      </w:r>
      <w:r w:rsidRPr="00D10F84">
        <w:rPr>
          <w:rFonts w:ascii="Times New Roman" w:hAnsi="Times New Roman" w:cs="Times New Roman"/>
          <w:spacing w:val="-3"/>
          <w:kern w:val="1"/>
          <w:sz w:val="24"/>
          <w:szCs w:val="24"/>
        </w:rPr>
        <w:t>,</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known</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for</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innovative</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approach</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to</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solving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problems.</w:t>
      </w:r>
      <w:r w:rsidRPr="00D10F84">
        <w:rPr>
          <w:rFonts w:ascii="Times New Roman" w:hAnsi="Times New Roman" w:cs="Times New Roman"/>
          <w:kern w:val="1"/>
          <w:sz w:val="24"/>
          <w:szCs w:val="24"/>
        </w:rPr>
        <w:t xml:space="preserve"> </w:t>
      </w:r>
      <w:r w:rsidR="00D310A7">
        <w:rPr>
          <w:rFonts w:ascii="Times New Roman" w:hAnsi="Times New Roman" w:cs="Times New Roman"/>
          <w:spacing w:val="-6"/>
          <w:kern w:val="1"/>
          <w:sz w:val="24"/>
          <w:szCs w:val="24"/>
        </w:rPr>
        <w:t>E</w:t>
      </w:r>
      <w:r w:rsidRPr="00D10F84">
        <w:rPr>
          <w:rFonts w:ascii="Times New Roman" w:hAnsi="Times New Roman" w:cs="Times New Roman"/>
          <w:kern w:val="1"/>
          <w:sz w:val="24"/>
          <w:szCs w:val="24"/>
        </w:rPr>
        <w:t xml:space="preserve">xperienced in </w:t>
      </w:r>
      <w:r w:rsidRPr="00D10F84">
        <w:rPr>
          <w:rFonts w:ascii="Times New Roman" w:hAnsi="Times New Roman" w:cs="Times New Roman"/>
          <w:spacing w:val="-1"/>
          <w:kern w:val="1"/>
          <w:sz w:val="24"/>
          <w:szCs w:val="24"/>
        </w:rPr>
        <w:t>building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motivating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professional,</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capable,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responsive</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organizations.</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Polished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profes</w:t>
      </w:r>
      <w:r w:rsidRPr="00D10F84">
        <w:rPr>
          <w:rFonts w:ascii="Times New Roman" w:hAnsi="Times New Roman" w:cs="Times New Roman"/>
          <w:spacing w:val="-1"/>
          <w:kern w:val="1"/>
          <w:sz w:val="24"/>
          <w:szCs w:val="24"/>
        </w:rPr>
        <w:t>sional</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writer</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3"/>
          <w:kern w:val="1"/>
          <w:sz w:val="24"/>
          <w:szCs w:val="24"/>
        </w:rPr>
        <w:t>presenter.</w:t>
      </w:r>
      <w:r w:rsidR="00D310A7">
        <w:rPr>
          <w:rFonts w:ascii="Times New Roman" w:hAnsi="Times New Roman" w:cs="Times New Roman"/>
          <w:spacing w:val="-3"/>
          <w:kern w:val="1"/>
          <w:sz w:val="24"/>
          <w:szCs w:val="24"/>
        </w:rPr>
        <w:t xml:space="preserve"> </w:t>
      </w:r>
      <w:r w:rsidR="00D310A7" w:rsidRPr="00D310A7">
        <w:rPr>
          <w:rFonts w:ascii="Times New Roman" w:hAnsi="Times New Roman" w:cs="Times New Roman"/>
        </w:rPr>
        <w:t>Able to manage complexity, establish credibility, and unify teams around a strong customer service focus. Specialist in building leaders, shaping culture, and improving the entire IT ecosystem</w:t>
      </w:r>
      <w:r w:rsidR="00D310A7">
        <w:rPr>
          <w:rFonts w:ascii="Times New Roman" w:hAnsi="Times New Roman" w:cs="Times New Roman"/>
        </w:rPr>
        <w:t>.</w:t>
      </w:r>
    </w:p>
    <w:p w14:paraId="6F62BC85" w14:textId="3811870E" w:rsidR="00C44E64" w:rsidRPr="00D10F84" w:rsidRDefault="003C69FB">
      <w:pPr>
        <w:widowControl w:val="0"/>
        <w:numPr>
          <w:ilvl w:val="0"/>
          <w:numId w:val="1"/>
        </w:numPr>
        <w:tabs>
          <w:tab w:val="left" w:pos="2260"/>
        </w:tabs>
        <w:autoSpaceDE w:val="0"/>
        <w:autoSpaceDN w:val="0"/>
        <w:adjustRightInd w:val="0"/>
        <w:spacing w:before="60" w:after="0" w:line="240" w:lineRule="auto"/>
        <w:ind w:left="2260" w:right="162"/>
        <w:rPr>
          <w:rFonts w:ascii="Times New Roman" w:hAnsi="Times New Roman" w:cs="Times New Roman"/>
          <w:spacing w:val="-1"/>
          <w:kern w:val="1"/>
          <w:sz w:val="24"/>
          <w:szCs w:val="24"/>
        </w:rPr>
      </w:pPr>
      <w:r w:rsidRPr="00D10F84">
        <w:rPr>
          <w:rFonts w:ascii="Times New Roman" w:hAnsi="Times New Roman" w:cs="Times New Roman"/>
          <w:spacing w:val="-2"/>
          <w:kern w:val="1"/>
          <w:sz w:val="24"/>
          <w:szCs w:val="24"/>
        </w:rPr>
        <w:t>Eff</w:t>
      </w:r>
      <w:r w:rsidRPr="00D10F84">
        <w:rPr>
          <w:rFonts w:ascii="Times New Roman" w:hAnsi="Times New Roman" w:cs="Times New Roman"/>
          <w:spacing w:val="-1"/>
          <w:kern w:val="1"/>
          <w:sz w:val="24"/>
          <w:szCs w:val="24"/>
        </w:rPr>
        <w:t xml:space="preserve">ective </w:t>
      </w:r>
      <w:r w:rsidRPr="00D10F84">
        <w:rPr>
          <w:rFonts w:ascii="Times New Roman" w:hAnsi="Times New Roman" w:cs="Times New Roman"/>
          <w:kern w:val="1"/>
          <w:sz w:val="24"/>
          <w:szCs w:val="24"/>
        </w:rPr>
        <w:t xml:space="preserve">in </w:t>
      </w:r>
      <w:r w:rsidRPr="00D10F84">
        <w:rPr>
          <w:rFonts w:ascii="Times New Roman" w:hAnsi="Times New Roman" w:cs="Times New Roman"/>
          <w:spacing w:val="-1"/>
          <w:kern w:val="1"/>
          <w:sz w:val="24"/>
          <w:szCs w:val="24"/>
        </w:rPr>
        <w:t>fostering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collaboration 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consultative</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relationships</w:t>
      </w:r>
      <w:r w:rsidRPr="00D10F84">
        <w:rPr>
          <w:rFonts w:ascii="Times New Roman" w:hAnsi="Times New Roman" w:cs="Times New Roman"/>
          <w:spacing w:val="-1"/>
          <w:kern w:val="1"/>
          <w:sz w:val="24"/>
          <w:szCs w:val="24"/>
        </w:rPr>
        <w:t xml:space="preserve"> with</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senior</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management</w:t>
      </w:r>
      <w:r w:rsidRPr="00D10F84">
        <w:rPr>
          <w:rFonts w:ascii="Times New Roman" w:hAnsi="Times New Roman" w:cs="Times New Roman"/>
          <w:spacing w:val="-1"/>
          <w:kern w:val="1"/>
          <w:sz w:val="24"/>
          <w:szCs w:val="24"/>
        </w:rPr>
        <w:t xml:space="preserve"> 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across</w:t>
      </w:r>
      <w:r w:rsidRPr="00D10F84">
        <w:rPr>
          <w:rFonts w:ascii="Times New Roman" w:hAnsi="Times New Roman" w:cs="Times New Roman"/>
          <w:kern w:val="1"/>
          <w:sz w:val="24"/>
          <w:szCs w:val="24"/>
        </w:rPr>
        <w:t xml:space="preserve"> tradi</w:t>
      </w:r>
      <w:r w:rsidRPr="00D10F84">
        <w:rPr>
          <w:rFonts w:ascii="Times New Roman" w:hAnsi="Times New Roman" w:cs="Times New Roman"/>
          <w:spacing w:val="-1"/>
          <w:kern w:val="1"/>
          <w:sz w:val="24"/>
          <w:szCs w:val="24"/>
        </w:rPr>
        <w:t>tional boundaries; highlighting</w:t>
      </w:r>
      <w:r w:rsidRPr="00D10F84">
        <w:rPr>
          <w:rFonts w:ascii="Times New Roman" w:hAnsi="Times New Roman" w:cs="Times New Roman"/>
          <w:kern w:val="1"/>
          <w:sz w:val="24"/>
          <w:szCs w:val="24"/>
        </w:rPr>
        <w:t xml:space="preserve"> inflection</w:t>
      </w:r>
      <w:r w:rsidRPr="00D10F84">
        <w:rPr>
          <w:rFonts w:ascii="Times New Roman" w:hAnsi="Times New Roman" w:cs="Times New Roman"/>
          <w:spacing w:val="-1"/>
          <w:kern w:val="1"/>
          <w:sz w:val="24"/>
          <w:szCs w:val="24"/>
        </w:rPr>
        <w:t xml:space="preserve"> points</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of</w:t>
      </w:r>
      <w:r w:rsidRPr="00D10F84">
        <w:rPr>
          <w:rFonts w:ascii="Times New Roman" w:hAnsi="Times New Roman" w:cs="Times New Roman"/>
          <w:spacing w:val="-1"/>
          <w:kern w:val="1"/>
          <w:sz w:val="24"/>
          <w:szCs w:val="24"/>
        </w:rPr>
        <w:t xml:space="preserve"> technology</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decisions.</w:t>
      </w:r>
    </w:p>
    <w:p w14:paraId="39E72B3C" w14:textId="5374873F" w:rsidR="00C44E64" w:rsidRPr="00D10F84" w:rsidRDefault="003C69FB">
      <w:pPr>
        <w:widowControl w:val="0"/>
        <w:numPr>
          <w:ilvl w:val="0"/>
          <w:numId w:val="1"/>
        </w:numPr>
        <w:tabs>
          <w:tab w:val="left" w:pos="2260"/>
        </w:tabs>
        <w:autoSpaceDE w:val="0"/>
        <w:autoSpaceDN w:val="0"/>
        <w:adjustRightInd w:val="0"/>
        <w:spacing w:before="80" w:after="0" w:line="240" w:lineRule="auto"/>
        <w:ind w:left="2260" w:right="275"/>
        <w:rPr>
          <w:rFonts w:ascii="Times New Roman" w:hAnsi="Times New Roman" w:cs="Times New Roman"/>
          <w:spacing w:val="-1"/>
          <w:kern w:val="1"/>
          <w:sz w:val="24"/>
          <w:szCs w:val="24"/>
        </w:rPr>
      </w:pPr>
      <w:r w:rsidRPr="00D10F84">
        <w:rPr>
          <w:rFonts w:ascii="Times New Roman" w:hAnsi="Times New Roman" w:cs="Times New Roman"/>
          <w:spacing w:val="-3"/>
          <w:kern w:val="1"/>
          <w:sz w:val="24"/>
          <w:szCs w:val="24"/>
        </w:rPr>
        <w:t>Technical</w:t>
      </w:r>
      <w:r w:rsidRPr="00D10F84">
        <w:rPr>
          <w:rFonts w:ascii="Times New Roman" w:hAnsi="Times New Roman" w:cs="Times New Roman"/>
          <w:kern w:val="1"/>
          <w:sz w:val="24"/>
          <w:szCs w:val="24"/>
        </w:rPr>
        <w:t xml:space="preserve"> leader </w:t>
      </w:r>
      <w:r w:rsidRPr="00D10F84">
        <w:rPr>
          <w:rFonts w:ascii="Times New Roman" w:hAnsi="Times New Roman" w:cs="Times New Roman"/>
          <w:spacing w:val="-1"/>
          <w:kern w:val="1"/>
          <w:sz w:val="24"/>
          <w:szCs w:val="24"/>
        </w:rPr>
        <w:t>with</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broad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experience,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brings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focus</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“big</w:t>
      </w:r>
      <w:r w:rsidRPr="00D10F84">
        <w:rPr>
          <w:rFonts w:ascii="Times New Roman" w:hAnsi="Times New Roman" w:cs="Times New Roman"/>
          <w:kern w:val="1"/>
          <w:sz w:val="24"/>
          <w:szCs w:val="24"/>
        </w:rPr>
        <w:t xml:space="preserve"> </w:t>
      </w:r>
      <w:r w:rsidRPr="00D10F84">
        <w:rPr>
          <w:rFonts w:ascii="Times New Roman" w:hAnsi="Times New Roman" w:cs="Times New Roman"/>
          <w:spacing w:val="-3"/>
          <w:kern w:val="1"/>
          <w:sz w:val="24"/>
          <w:szCs w:val="24"/>
        </w:rPr>
        <w:t>picture”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business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impacts</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of</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technology</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proj</w:t>
      </w:r>
      <w:r w:rsidRPr="00D10F84">
        <w:rPr>
          <w:rFonts w:ascii="Times New Roman" w:hAnsi="Times New Roman" w:cs="Times New Roman"/>
          <w:kern w:val="1"/>
          <w:sz w:val="24"/>
          <w:szCs w:val="24"/>
        </w:rPr>
        <w:t>ects:</w:t>
      </w:r>
      <w:r w:rsidRPr="00D10F84">
        <w:rPr>
          <w:rFonts w:ascii="Times New Roman" w:hAnsi="Times New Roman" w:cs="Times New Roman"/>
          <w:spacing w:val="-1"/>
          <w:kern w:val="1"/>
          <w:sz w:val="24"/>
          <w:szCs w:val="24"/>
        </w:rPr>
        <w:t xml:space="preserve"> real</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 xml:space="preserve">costs, </w:t>
      </w:r>
      <w:r w:rsidRPr="00D10F84">
        <w:rPr>
          <w:rFonts w:ascii="Times New Roman" w:hAnsi="Times New Roman" w:cs="Times New Roman"/>
          <w:kern w:val="1"/>
          <w:sz w:val="24"/>
          <w:szCs w:val="24"/>
        </w:rPr>
        <w:t xml:space="preserve">practical </w:t>
      </w:r>
      <w:r w:rsidRPr="00D10F84">
        <w:rPr>
          <w:rFonts w:ascii="Times New Roman" w:hAnsi="Times New Roman" w:cs="Times New Roman"/>
          <w:spacing w:val="-1"/>
          <w:kern w:val="1"/>
          <w:sz w:val="24"/>
          <w:szCs w:val="24"/>
        </w:rPr>
        <w:t>ben</w:t>
      </w:r>
      <w:r w:rsidRPr="00D10F84">
        <w:rPr>
          <w:rFonts w:ascii="Times New Roman" w:hAnsi="Times New Roman" w:cs="Times New Roman"/>
          <w:spacing w:val="-2"/>
          <w:kern w:val="1"/>
          <w:sz w:val="24"/>
          <w:szCs w:val="24"/>
        </w:rPr>
        <w:t>efi</w:t>
      </w:r>
      <w:r w:rsidRPr="00D10F84">
        <w:rPr>
          <w:rFonts w:ascii="Times New Roman" w:hAnsi="Times New Roman" w:cs="Times New Roman"/>
          <w:spacing w:val="-1"/>
          <w:kern w:val="1"/>
          <w:sz w:val="24"/>
          <w:szCs w:val="24"/>
        </w:rPr>
        <w:t>ts, risks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contingencies.</w:t>
      </w:r>
    </w:p>
    <w:p w14:paraId="74726C71" w14:textId="77777777" w:rsidR="00C44E64" w:rsidRPr="00D10F84" w:rsidRDefault="003C69FB">
      <w:pPr>
        <w:widowControl w:val="0"/>
        <w:numPr>
          <w:ilvl w:val="0"/>
          <w:numId w:val="1"/>
        </w:numPr>
        <w:tabs>
          <w:tab w:val="left" w:pos="2260"/>
        </w:tabs>
        <w:autoSpaceDE w:val="0"/>
        <w:autoSpaceDN w:val="0"/>
        <w:adjustRightInd w:val="0"/>
        <w:spacing w:before="80" w:after="0" w:line="240" w:lineRule="auto"/>
        <w:ind w:left="2260" w:right="479"/>
        <w:rPr>
          <w:rFonts w:ascii="Times New Roman" w:hAnsi="Times New Roman" w:cs="Times New Roman"/>
          <w:spacing w:val="-1"/>
          <w:kern w:val="1"/>
          <w:sz w:val="24"/>
          <w:szCs w:val="24"/>
        </w:rPr>
      </w:pPr>
      <w:r w:rsidRPr="00D10F84">
        <w:rPr>
          <w:rFonts w:ascii="Times New Roman" w:hAnsi="Times New Roman" w:cs="Times New Roman"/>
          <w:spacing w:val="-2"/>
          <w:kern w:val="1"/>
          <w:sz w:val="24"/>
          <w:szCs w:val="24"/>
        </w:rPr>
        <w:t>Adaptable</w:t>
      </w:r>
      <w:r w:rsidRPr="00D10F84">
        <w:rPr>
          <w:rFonts w:ascii="Times New Roman" w:hAnsi="Times New Roman" w:cs="Times New Roman"/>
          <w:kern w:val="1"/>
          <w:sz w:val="24"/>
          <w:szCs w:val="24"/>
        </w:rPr>
        <w:t xml:space="preserve"> – skilled </w:t>
      </w:r>
      <w:r w:rsidRPr="00D10F84">
        <w:rPr>
          <w:rFonts w:ascii="Times New Roman" w:hAnsi="Times New Roman" w:cs="Times New Roman"/>
          <w:spacing w:val="-2"/>
          <w:kern w:val="1"/>
          <w:sz w:val="24"/>
          <w:szCs w:val="24"/>
        </w:rPr>
        <w:t>at</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supporting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individuals,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building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systems,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handling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problems;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well</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managing</w:t>
      </w:r>
      <w:r w:rsidRPr="00D10F84">
        <w:rPr>
          <w:rFonts w:ascii="Times New Roman" w:hAnsi="Times New Roman" w:cs="Times New Roman"/>
          <w:spacing w:val="69"/>
          <w:kern w:val="1"/>
          <w:sz w:val="24"/>
          <w:szCs w:val="24"/>
        </w:rPr>
        <w:t xml:space="preserve"> </w:t>
      </w:r>
      <w:r w:rsidRPr="00D10F84">
        <w:rPr>
          <w:rFonts w:ascii="Times New Roman" w:hAnsi="Times New Roman" w:cs="Times New Roman"/>
          <w:spacing w:val="-1"/>
          <w:kern w:val="1"/>
          <w:sz w:val="24"/>
          <w:szCs w:val="24"/>
        </w:rPr>
        <w:t>teams,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training,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developing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strategies,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policies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processes.</w:t>
      </w:r>
    </w:p>
    <w:p w14:paraId="64B72E79" w14:textId="77777777" w:rsidR="00C44E64" w:rsidRPr="00D10F84" w:rsidRDefault="00C44E64">
      <w:pPr>
        <w:widowControl w:val="0"/>
        <w:autoSpaceDE w:val="0"/>
        <w:autoSpaceDN w:val="0"/>
        <w:adjustRightInd w:val="0"/>
        <w:spacing w:before="5" w:after="0" w:line="190" w:lineRule="exact"/>
        <w:rPr>
          <w:rFonts w:ascii="Times New Roman" w:hAnsi="Times New Roman" w:cs="Times New Roman"/>
          <w:kern w:val="1"/>
          <w:sz w:val="24"/>
          <w:szCs w:val="24"/>
        </w:rPr>
      </w:pPr>
    </w:p>
    <w:p w14:paraId="48107241" w14:textId="0343D485" w:rsidR="00D213DC" w:rsidRPr="00D10F84" w:rsidRDefault="00D213DC" w:rsidP="00D213DC">
      <w:pPr>
        <w:widowControl w:val="0"/>
        <w:tabs>
          <w:tab w:val="left" w:pos="1879"/>
        </w:tabs>
        <w:autoSpaceDE w:val="0"/>
        <w:autoSpaceDN w:val="0"/>
        <w:adjustRightInd w:val="0"/>
        <w:spacing w:after="0" w:line="240" w:lineRule="auto"/>
        <w:ind w:left="1880" w:right="207" w:hanging="1780"/>
        <w:rPr>
          <w:rFonts w:ascii="Times New Roman" w:hAnsi="Times New Roman" w:cs="Times New Roman"/>
          <w:spacing w:val="-1"/>
          <w:kern w:val="1"/>
          <w:sz w:val="24"/>
          <w:szCs w:val="24"/>
        </w:rPr>
      </w:pPr>
      <w:r>
        <w:rPr>
          <w:rFonts w:ascii="Times New Roman" w:hAnsi="Times New Roman" w:cs="Times New Roman"/>
          <w:b/>
          <w:bCs/>
          <w:spacing w:val="-2"/>
          <w:kern w:val="1"/>
          <w:sz w:val="24"/>
          <w:szCs w:val="24"/>
        </w:rPr>
        <w:t>Selected Achievements</w:t>
      </w:r>
      <w:r w:rsidRPr="00D10F84">
        <w:rPr>
          <w:rFonts w:ascii="Times New Roman" w:hAnsi="Times New Roman" w:cs="Times New Roman"/>
          <w:b/>
          <w:bCs/>
          <w:spacing w:val="-2"/>
          <w:kern w:val="1"/>
          <w:sz w:val="24"/>
          <w:szCs w:val="24"/>
        </w:rPr>
        <w:tab/>
      </w:r>
    </w:p>
    <w:p w14:paraId="13E93194" w14:textId="1D253519" w:rsidR="000F4C11"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sz w:val="24"/>
          <w:szCs w:val="24"/>
        </w:rPr>
      </w:pPr>
      <w:r w:rsidRPr="00F115A7">
        <w:rPr>
          <w:rFonts w:ascii="Times New Roman" w:hAnsi="Times New Roman" w:cs="Times New Roman"/>
          <w:b/>
          <w:sz w:val="24"/>
          <w:szCs w:val="24"/>
        </w:rPr>
        <w:t>Committed to management</w:t>
      </w:r>
      <w:r w:rsidRPr="00F115A7">
        <w:rPr>
          <w:rFonts w:ascii="Times New Roman" w:hAnsi="Times New Roman" w:cs="Times New Roman"/>
          <w:sz w:val="24"/>
          <w:szCs w:val="24"/>
        </w:rPr>
        <w:t xml:space="preserve">. Partnered with HR to send all managers to </w:t>
      </w:r>
      <w:r w:rsidR="00DB3F2B" w:rsidRPr="00F115A7">
        <w:rPr>
          <w:rFonts w:ascii="Times New Roman" w:hAnsi="Times New Roman" w:cs="Times New Roman"/>
          <w:sz w:val="24"/>
          <w:szCs w:val="24"/>
        </w:rPr>
        <w:t>Learn and</w:t>
      </w:r>
      <w:r w:rsidRPr="00F115A7">
        <w:rPr>
          <w:rFonts w:ascii="Times New Roman" w:hAnsi="Times New Roman" w:cs="Times New Roman"/>
          <w:sz w:val="24"/>
          <w:szCs w:val="24"/>
        </w:rPr>
        <w:t xml:space="preserve"> development program</w:t>
      </w:r>
      <w:r w:rsidR="00DB3F2B" w:rsidRPr="00F115A7">
        <w:rPr>
          <w:rFonts w:ascii="Times New Roman" w:hAnsi="Times New Roman" w:cs="Times New Roman"/>
          <w:sz w:val="24"/>
          <w:szCs w:val="24"/>
        </w:rPr>
        <w:t>s</w:t>
      </w:r>
      <w:r w:rsidRPr="00F115A7">
        <w:rPr>
          <w:rFonts w:ascii="Times New Roman" w:hAnsi="Times New Roman" w:cs="Times New Roman"/>
          <w:sz w:val="24"/>
          <w:szCs w:val="24"/>
        </w:rPr>
        <w:t xml:space="preserve">. Then, created my own year-long advanced program focusing on strengths. Results: staff attrition is now </w:t>
      </w:r>
      <w:r w:rsidR="008338D8" w:rsidRPr="00F115A7">
        <w:rPr>
          <w:rFonts w:ascii="Times New Roman" w:hAnsi="Times New Roman" w:cs="Times New Roman"/>
          <w:sz w:val="24"/>
          <w:szCs w:val="24"/>
        </w:rPr>
        <w:t>quarter</w:t>
      </w:r>
      <w:r w:rsidRPr="00F115A7">
        <w:rPr>
          <w:rFonts w:ascii="Times New Roman" w:hAnsi="Times New Roman" w:cs="Times New Roman"/>
          <w:sz w:val="24"/>
          <w:szCs w:val="24"/>
        </w:rPr>
        <w:t xml:space="preserve"> that of other </w:t>
      </w:r>
      <w:r w:rsidR="00DB3F2B" w:rsidRPr="00F115A7">
        <w:rPr>
          <w:rFonts w:ascii="Times New Roman" w:hAnsi="Times New Roman" w:cs="Times New Roman"/>
          <w:sz w:val="24"/>
          <w:szCs w:val="24"/>
        </w:rPr>
        <w:t>Departments in the Company</w:t>
      </w:r>
      <w:r w:rsidRPr="00F115A7">
        <w:rPr>
          <w:rFonts w:ascii="Times New Roman" w:hAnsi="Times New Roman" w:cs="Times New Roman"/>
          <w:sz w:val="24"/>
          <w:szCs w:val="24"/>
        </w:rPr>
        <w:t xml:space="preserve">. </w:t>
      </w:r>
    </w:p>
    <w:p w14:paraId="7F2449EA" w14:textId="615A3132" w:rsidR="000F4C11" w:rsidRPr="00F115A7" w:rsidRDefault="00D213DC" w:rsidP="00DB3F2B">
      <w:pPr>
        <w:pStyle w:val="ListParagraph"/>
        <w:widowControl w:val="0"/>
        <w:numPr>
          <w:ilvl w:val="0"/>
          <w:numId w:val="19"/>
        </w:numPr>
        <w:autoSpaceDE w:val="0"/>
        <w:autoSpaceDN w:val="0"/>
        <w:adjustRightInd w:val="0"/>
        <w:spacing w:line="240" w:lineRule="auto"/>
        <w:rPr>
          <w:rFonts w:ascii="Times New Roman" w:hAnsi="Times New Roman" w:cs="Times New Roman"/>
          <w:sz w:val="24"/>
          <w:szCs w:val="24"/>
        </w:rPr>
      </w:pPr>
      <w:r w:rsidRPr="00F115A7">
        <w:rPr>
          <w:rFonts w:ascii="Times New Roman" w:hAnsi="Times New Roman" w:cs="Times New Roman"/>
          <w:b/>
          <w:sz w:val="24"/>
          <w:szCs w:val="24"/>
        </w:rPr>
        <w:t>Tamed project uncertainty</w:t>
      </w:r>
      <w:r w:rsidRPr="00F115A7">
        <w:rPr>
          <w:rFonts w:ascii="Times New Roman" w:hAnsi="Times New Roman" w:cs="Times New Roman"/>
          <w:sz w:val="24"/>
          <w:szCs w:val="24"/>
        </w:rPr>
        <w:t xml:space="preserve">. Created PMO and instilled both methodology and metrics, effectively eliminating late projects. Started “PM community of practice” to share practical techniques with other </w:t>
      </w:r>
      <w:r w:rsidR="00DB3F2B" w:rsidRPr="00F115A7">
        <w:rPr>
          <w:rFonts w:ascii="Times New Roman" w:hAnsi="Times New Roman" w:cs="Times New Roman"/>
          <w:sz w:val="24"/>
          <w:szCs w:val="24"/>
        </w:rPr>
        <w:t>Departments</w:t>
      </w:r>
      <w:r w:rsidRPr="00F115A7">
        <w:rPr>
          <w:rFonts w:ascii="Times New Roman" w:hAnsi="Times New Roman" w:cs="Times New Roman"/>
          <w:sz w:val="24"/>
          <w:szCs w:val="24"/>
        </w:rPr>
        <w:t xml:space="preserve">. Results: willing adoption of unified standards across </w:t>
      </w:r>
      <w:r w:rsidR="00DB3F2B" w:rsidRPr="00F115A7">
        <w:rPr>
          <w:rFonts w:ascii="Times New Roman" w:hAnsi="Times New Roman" w:cs="Times New Roman"/>
          <w:sz w:val="24"/>
          <w:szCs w:val="24"/>
        </w:rPr>
        <w:t>the company</w:t>
      </w:r>
      <w:r w:rsidRPr="00F115A7">
        <w:rPr>
          <w:rFonts w:ascii="Times New Roman" w:hAnsi="Times New Roman" w:cs="Times New Roman"/>
          <w:sz w:val="24"/>
          <w:szCs w:val="24"/>
        </w:rPr>
        <w:t xml:space="preserve">. </w:t>
      </w:r>
    </w:p>
    <w:p w14:paraId="5C143BD4" w14:textId="6A844175" w:rsidR="000F4C11"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sz w:val="24"/>
          <w:szCs w:val="24"/>
        </w:rPr>
      </w:pPr>
      <w:r w:rsidRPr="00F115A7">
        <w:rPr>
          <w:rFonts w:ascii="Times New Roman" w:hAnsi="Times New Roman" w:cs="Times New Roman"/>
          <w:b/>
          <w:sz w:val="24"/>
          <w:szCs w:val="24"/>
        </w:rPr>
        <w:t>Brought best practices for operations</w:t>
      </w:r>
      <w:r w:rsidRPr="00F115A7">
        <w:rPr>
          <w:rFonts w:ascii="Times New Roman" w:hAnsi="Times New Roman" w:cs="Times New Roman"/>
          <w:sz w:val="24"/>
          <w:szCs w:val="24"/>
        </w:rPr>
        <w:t xml:space="preserve">. Rallied to adopt common work tracking system, staff roles, and incident management practices. Self-funded hundreds of seats of training. Results: Sustained continuous improvement run by </w:t>
      </w:r>
      <w:r w:rsidR="00DB3F2B" w:rsidRPr="00F115A7">
        <w:rPr>
          <w:rFonts w:ascii="Times New Roman" w:hAnsi="Times New Roman" w:cs="Times New Roman"/>
          <w:sz w:val="24"/>
          <w:szCs w:val="24"/>
        </w:rPr>
        <w:t>different</w:t>
      </w:r>
      <w:r w:rsidRPr="00F115A7">
        <w:rPr>
          <w:rFonts w:ascii="Times New Roman" w:hAnsi="Times New Roman" w:cs="Times New Roman"/>
          <w:sz w:val="24"/>
          <w:szCs w:val="24"/>
        </w:rPr>
        <w:t xml:space="preserve"> </w:t>
      </w:r>
      <w:r w:rsidR="00DB3F2B" w:rsidRPr="00F115A7">
        <w:rPr>
          <w:rFonts w:ascii="Times New Roman" w:hAnsi="Times New Roman" w:cs="Times New Roman"/>
          <w:sz w:val="24"/>
          <w:szCs w:val="24"/>
        </w:rPr>
        <w:t>departments</w:t>
      </w:r>
      <w:r w:rsidRPr="00F115A7">
        <w:rPr>
          <w:rFonts w:ascii="Times New Roman" w:hAnsi="Times New Roman" w:cs="Times New Roman"/>
          <w:sz w:val="24"/>
          <w:szCs w:val="24"/>
        </w:rPr>
        <w:t>.</w:t>
      </w:r>
    </w:p>
    <w:p w14:paraId="1B2841A8" w14:textId="0A59E91F" w:rsidR="000F4C11"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sz w:val="24"/>
          <w:szCs w:val="24"/>
        </w:rPr>
      </w:pPr>
      <w:r w:rsidRPr="00F115A7">
        <w:rPr>
          <w:rFonts w:ascii="Times New Roman" w:hAnsi="Times New Roman" w:cs="Times New Roman"/>
          <w:b/>
          <w:sz w:val="24"/>
          <w:szCs w:val="24"/>
        </w:rPr>
        <w:t>Optimized service levels</w:t>
      </w:r>
      <w:r w:rsidRPr="00F115A7">
        <w:rPr>
          <w:rFonts w:ascii="Times New Roman" w:hAnsi="Times New Roman" w:cs="Times New Roman"/>
          <w:sz w:val="24"/>
          <w:szCs w:val="24"/>
        </w:rPr>
        <w:t xml:space="preserve">. Reduced downtime by </w:t>
      </w:r>
      <w:r w:rsidR="00DB3F2B" w:rsidRPr="00F115A7">
        <w:rPr>
          <w:rFonts w:ascii="Times New Roman" w:hAnsi="Times New Roman" w:cs="Times New Roman"/>
          <w:sz w:val="24"/>
          <w:szCs w:val="24"/>
        </w:rPr>
        <w:t>64</w:t>
      </w:r>
      <w:r w:rsidRPr="00F115A7">
        <w:rPr>
          <w:rFonts w:ascii="Times New Roman" w:hAnsi="Times New Roman" w:cs="Times New Roman"/>
          <w:sz w:val="24"/>
          <w:szCs w:val="24"/>
        </w:rPr>
        <w:t>% (over 1</w:t>
      </w:r>
      <w:r w:rsidR="00DB3F2B" w:rsidRPr="00F115A7">
        <w:rPr>
          <w:rFonts w:ascii="Times New Roman" w:hAnsi="Times New Roman" w:cs="Times New Roman"/>
          <w:sz w:val="24"/>
          <w:szCs w:val="24"/>
        </w:rPr>
        <w:t>0</w:t>
      </w:r>
      <w:r w:rsidRPr="00F115A7">
        <w:rPr>
          <w:rFonts w:ascii="Times New Roman" w:hAnsi="Times New Roman" w:cs="Times New Roman"/>
          <w:sz w:val="24"/>
          <w:szCs w:val="24"/>
        </w:rPr>
        <w:t xml:space="preserve">00 </w:t>
      </w:r>
      <w:proofErr w:type="spellStart"/>
      <w:r w:rsidRPr="00F115A7">
        <w:rPr>
          <w:rFonts w:ascii="Times New Roman" w:hAnsi="Times New Roman" w:cs="Times New Roman"/>
          <w:sz w:val="24"/>
          <w:szCs w:val="24"/>
        </w:rPr>
        <w:t>hrs</w:t>
      </w:r>
      <w:proofErr w:type="spellEnd"/>
      <w:r w:rsidRPr="00F115A7">
        <w:rPr>
          <w:rFonts w:ascii="Times New Roman" w:hAnsi="Times New Roman" w:cs="Times New Roman"/>
          <w:sz w:val="24"/>
          <w:szCs w:val="24"/>
        </w:rPr>
        <w:t xml:space="preserve">/year). Reduced time to resolve incidents by </w:t>
      </w:r>
      <w:r w:rsidR="00DB3F2B" w:rsidRPr="00F115A7">
        <w:rPr>
          <w:rFonts w:ascii="Times New Roman" w:hAnsi="Times New Roman" w:cs="Times New Roman"/>
          <w:sz w:val="24"/>
          <w:szCs w:val="24"/>
        </w:rPr>
        <w:t>8</w:t>
      </w:r>
      <w:r w:rsidRPr="00F115A7">
        <w:rPr>
          <w:rFonts w:ascii="Times New Roman" w:hAnsi="Times New Roman" w:cs="Times New Roman"/>
          <w:sz w:val="24"/>
          <w:szCs w:val="24"/>
        </w:rPr>
        <w:t xml:space="preserve">4%. Results: voluntary consolidation of services from local IT to central IT. Examples: 60+ mail servers down to 1. All phones, networks managed centrally. </w:t>
      </w:r>
    </w:p>
    <w:p w14:paraId="43EC8080" w14:textId="2CE80080" w:rsidR="000F4C11"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sz w:val="24"/>
          <w:szCs w:val="24"/>
        </w:rPr>
      </w:pPr>
      <w:r w:rsidRPr="00F115A7">
        <w:rPr>
          <w:rFonts w:ascii="Times New Roman" w:hAnsi="Times New Roman" w:cs="Times New Roman"/>
          <w:b/>
          <w:sz w:val="24"/>
          <w:szCs w:val="24"/>
        </w:rPr>
        <w:t>Improved financial position</w:t>
      </w:r>
      <w:r w:rsidRPr="00F115A7">
        <w:rPr>
          <w:rFonts w:ascii="Times New Roman" w:hAnsi="Times New Roman" w:cs="Times New Roman"/>
          <w:sz w:val="24"/>
          <w:szCs w:val="24"/>
        </w:rPr>
        <w:t xml:space="preserve">. In six years, reduced recurring operational expense by $1M or more three separate times. In a fourth year, reduced ongoing budgets by 11%. Results: administration able to redirect savings to meet shifting demands across </w:t>
      </w:r>
      <w:r w:rsidR="00DB3F2B" w:rsidRPr="00F115A7">
        <w:rPr>
          <w:rFonts w:ascii="Times New Roman" w:hAnsi="Times New Roman" w:cs="Times New Roman"/>
          <w:sz w:val="24"/>
          <w:szCs w:val="24"/>
        </w:rPr>
        <w:t>the Company</w:t>
      </w:r>
      <w:r w:rsidRPr="00F115A7">
        <w:rPr>
          <w:rFonts w:ascii="Times New Roman" w:hAnsi="Times New Roman" w:cs="Times New Roman"/>
          <w:sz w:val="24"/>
          <w:szCs w:val="24"/>
        </w:rPr>
        <w:t xml:space="preserve">. </w:t>
      </w:r>
    </w:p>
    <w:p w14:paraId="05A46E20" w14:textId="13E6E936" w:rsidR="000F4C11"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sz w:val="24"/>
          <w:szCs w:val="24"/>
        </w:rPr>
      </w:pPr>
      <w:r w:rsidRPr="00F115A7">
        <w:rPr>
          <w:rFonts w:ascii="Times New Roman" w:hAnsi="Times New Roman" w:cs="Times New Roman"/>
          <w:b/>
          <w:sz w:val="24"/>
          <w:szCs w:val="24"/>
        </w:rPr>
        <w:t>Smoothed the mobile revolution</w:t>
      </w:r>
      <w:r w:rsidRPr="00F115A7">
        <w:rPr>
          <w:rFonts w:ascii="Times New Roman" w:hAnsi="Times New Roman" w:cs="Times New Roman"/>
          <w:sz w:val="24"/>
          <w:szCs w:val="24"/>
        </w:rPr>
        <w:t xml:space="preserve">. Partnered with </w:t>
      </w:r>
      <w:r w:rsidR="00DB3F2B" w:rsidRPr="00F115A7">
        <w:rPr>
          <w:rFonts w:ascii="Times New Roman" w:hAnsi="Times New Roman" w:cs="Times New Roman"/>
          <w:sz w:val="24"/>
          <w:szCs w:val="24"/>
        </w:rPr>
        <w:t>different Vendor partners</w:t>
      </w:r>
      <w:r w:rsidRPr="00F115A7">
        <w:rPr>
          <w:rFonts w:ascii="Times New Roman" w:hAnsi="Times New Roman" w:cs="Times New Roman"/>
          <w:sz w:val="24"/>
          <w:szCs w:val="24"/>
        </w:rPr>
        <w:t xml:space="preserve"> to develop “multimedia grade wireless” design standards for </w:t>
      </w:r>
      <w:r w:rsidR="00DB3F2B" w:rsidRPr="00F115A7">
        <w:rPr>
          <w:rFonts w:ascii="Times New Roman" w:hAnsi="Times New Roman" w:cs="Times New Roman"/>
          <w:sz w:val="24"/>
          <w:szCs w:val="24"/>
        </w:rPr>
        <w:t xml:space="preserve">Retail and Hospitality </w:t>
      </w:r>
      <w:r w:rsidR="008338D8" w:rsidRPr="00F115A7">
        <w:rPr>
          <w:rFonts w:ascii="Times New Roman" w:hAnsi="Times New Roman" w:cs="Times New Roman"/>
          <w:sz w:val="24"/>
          <w:szCs w:val="24"/>
        </w:rPr>
        <w:t>Services.</w:t>
      </w:r>
      <w:r w:rsidRPr="00F115A7">
        <w:rPr>
          <w:rFonts w:ascii="Times New Roman" w:hAnsi="Times New Roman" w:cs="Times New Roman"/>
          <w:sz w:val="24"/>
          <w:szCs w:val="24"/>
        </w:rPr>
        <w:t xml:space="preserve"> Enhanced monitoring, expanded staffing, and removed wired networking from </w:t>
      </w:r>
      <w:r w:rsidR="00DB3F2B" w:rsidRPr="00F115A7">
        <w:rPr>
          <w:rFonts w:ascii="Times New Roman" w:hAnsi="Times New Roman" w:cs="Times New Roman"/>
          <w:sz w:val="24"/>
          <w:szCs w:val="24"/>
        </w:rPr>
        <w:t xml:space="preserve">Resorts Rooms </w:t>
      </w:r>
      <w:r w:rsidR="008338D8" w:rsidRPr="00F115A7">
        <w:rPr>
          <w:rFonts w:ascii="Times New Roman" w:hAnsi="Times New Roman" w:cs="Times New Roman"/>
          <w:sz w:val="24"/>
          <w:szCs w:val="24"/>
        </w:rPr>
        <w:t>and Retail space</w:t>
      </w:r>
      <w:r w:rsidRPr="00F115A7">
        <w:rPr>
          <w:rFonts w:ascii="Times New Roman" w:hAnsi="Times New Roman" w:cs="Times New Roman"/>
          <w:sz w:val="24"/>
          <w:szCs w:val="24"/>
        </w:rPr>
        <w:t>. Results: saved $800k annually.</w:t>
      </w:r>
    </w:p>
    <w:p w14:paraId="50829309" w14:textId="49E44BE4" w:rsidR="00C44E64" w:rsidRPr="00F115A7" w:rsidRDefault="00D213DC" w:rsidP="00DB3F2B">
      <w:pPr>
        <w:pStyle w:val="ListParagraph"/>
        <w:widowControl w:val="0"/>
        <w:numPr>
          <w:ilvl w:val="0"/>
          <w:numId w:val="19"/>
        </w:numPr>
        <w:autoSpaceDE w:val="0"/>
        <w:autoSpaceDN w:val="0"/>
        <w:adjustRightInd w:val="0"/>
        <w:spacing w:before="120" w:after="0" w:line="240" w:lineRule="auto"/>
        <w:rPr>
          <w:rFonts w:ascii="Times New Roman" w:hAnsi="Times New Roman" w:cs="Times New Roman"/>
          <w:kern w:val="1"/>
          <w:sz w:val="24"/>
          <w:szCs w:val="24"/>
        </w:rPr>
      </w:pPr>
      <w:r w:rsidRPr="00F115A7">
        <w:rPr>
          <w:rFonts w:ascii="Times New Roman" w:hAnsi="Times New Roman" w:cs="Times New Roman"/>
          <w:b/>
          <w:sz w:val="24"/>
          <w:szCs w:val="24"/>
        </w:rPr>
        <w:t>Fostered a cohesive culture</w:t>
      </w:r>
      <w:r w:rsidRPr="00F115A7">
        <w:rPr>
          <w:rFonts w:ascii="Times New Roman" w:hAnsi="Times New Roman" w:cs="Times New Roman"/>
          <w:sz w:val="24"/>
          <w:szCs w:val="24"/>
        </w:rPr>
        <w:t>. Hired to bring two disparate teams together through decisive action. Led highly positive reorg, focused on strategic theme of operational excellence. Results: 101 people in new positions, 36% fewer managers, and deep staff loyalty.</w:t>
      </w:r>
    </w:p>
    <w:p w14:paraId="3C4FA7E5" w14:textId="77777777" w:rsidR="00C44E64" w:rsidRPr="00D10F84" w:rsidRDefault="00C44E64">
      <w:pPr>
        <w:widowControl w:val="0"/>
        <w:autoSpaceDE w:val="0"/>
        <w:autoSpaceDN w:val="0"/>
        <w:adjustRightInd w:val="0"/>
        <w:spacing w:before="15" w:after="0" w:line="200" w:lineRule="exact"/>
        <w:rPr>
          <w:rFonts w:ascii="Times New Roman" w:hAnsi="Times New Roman" w:cs="Times New Roman"/>
          <w:kern w:val="1"/>
          <w:sz w:val="24"/>
          <w:szCs w:val="24"/>
        </w:rPr>
      </w:pPr>
    </w:p>
    <w:p w14:paraId="2DA1A5AB" w14:textId="77777777" w:rsidR="00D10F84" w:rsidRDefault="003C69FB">
      <w:pPr>
        <w:widowControl w:val="0"/>
        <w:tabs>
          <w:tab w:val="left" w:pos="1879"/>
          <w:tab w:val="left" w:pos="9651"/>
        </w:tabs>
        <w:autoSpaceDE w:val="0"/>
        <w:autoSpaceDN w:val="0"/>
        <w:adjustRightInd w:val="0"/>
        <w:spacing w:after="0" w:line="240" w:lineRule="auto"/>
        <w:ind w:left="1880" w:hanging="1780"/>
        <w:rPr>
          <w:rFonts w:ascii="Times New Roman" w:hAnsi="Times New Roman" w:cs="Times New Roman"/>
          <w:b/>
          <w:color w:val="000000"/>
          <w:sz w:val="24"/>
          <w:szCs w:val="24"/>
        </w:rPr>
      </w:pPr>
      <w:r w:rsidRPr="00D10F84">
        <w:rPr>
          <w:rFonts w:ascii="Times New Roman" w:hAnsi="Times New Roman" w:cs="Times New Roman"/>
          <w:b/>
          <w:bCs/>
          <w:kern w:val="1"/>
          <w:sz w:val="24"/>
          <w:szCs w:val="24"/>
        </w:rPr>
        <w:t>Experience</w:t>
      </w:r>
      <w:r w:rsidRPr="00D10F84">
        <w:rPr>
          <w:rFonts w:ascii="Times New Roman" w:hAnsi="Times New Roman" w:cs="Times New Roman"/>
          <w:b/>
          <w:bCs/>
          <w:kern w:val="1"/>
          <w:sz w:val="24"/>
          <w:szCs w:val="24"/>
        </w:rPr>
        <w:tab/>
      </w:r>
      <w:r w:rsidR="00747936" w:rsidRPr="00D10F84">
        <w:rPr>
          <w:rFonts w:ascii="Times New Roman" w:hAnsi="Times New Roman" w:cs="Times New Roman"/>
          <w:b/>
          <w:color w:val="000000"/>
          <w:sz w:val="24"/>
          <w:szCs w:val="24"/>
        </w:rPr>
        <w:t>Vice President of Information Technology</w:t>
      </w:r>
    </w:p>
    <w:p w14:paraId="56E8DE0C" w14:textId="1C5AE437" w:rsidR="00C44E64" w:rsidRPr="00D10F84" w:rsidRDefault="00D10F84">
      <w:pPr>
        <w:widowControl w:val="0"/>
        <w:tabs>
          <w:tab w:val="left" w:pos="1879"/>
          <w:tab w:val="left" w:pos="9651"/>
        </w:tabs>
        <w:autoSpaceDE w:val="0"/>
        <w:autoSpaceDN w:val="0"/>
        <w:adjustRightInd w:val="0"/>
        <w:spacing w:after="0" w:line="240" w:lineRule="auto"/>
        <w:ind w:left="1880" w:hanging="1780"/>
        <w:rPr>
          <w:rFonts w:ascii="Times New Roman" w:hAnsi="Times New Roman" w:cs="Times New Roman"/>
          <w:kern w:val="1"/>
          <w:sz w:val="24"/>
          <w:szCs w:val="24"/>
        </w:rPr>
      </w:pPr>
      <w:r>
        <w:rPr>
          <w:rFonts w:ascii="Times New Roman" w:hAnsi="Times New Roman" w:cs="Times New Roman"/>
          <w:b/>
          <w:bCs/>
          <w:kern w:val="1"/>
          <w:sz w:val="24"/>
          <w:szCs w:val="24"/>
        </w:rPr>
        <w:t xml:space="preserve">               </w:t>
      </w:r>
      <w:r w:rsidR="00DF6D15">
        <w:rPr>
          <w:rFonts w:ascii="Times New Roman" w:hAnsi="Times New Roman" w:cs="Times New Roman"/>
          <w:b/>
          <w:bCs/>
          <w:kern w:val="1"/>
          <w:sz w:val="24"/>
          <w:szCs w:val="24"/>
        </w:rPr>
        <w:t>Earl Enterprise</w:t>
      </w:r>
      <w:r w:rsidR="005C23EE">
        <w:rPr>
          <w:rFonts w:ascii="Times New Roman" w:hAnsi="Times New Roman" w:cs="Times New Roman"/>
          <w:b/>
          <w:bCs/>
          <w:kern w:val="1"/>
          <w:sz w:val="24"/>
          <w:szCs w:val="24"/>
        </w:rPr>
        <w:t>/Planet Hollywood</w:t>
      </w:r>
      <w:r w:rsidR="00417334">
        <w:rPr>
          <w:rFonts w:ascii="Times New Roman" w:hAnsi="Times New Roman" w:cs="Times New Roman"/>
          <w:b/>
          <w:bCs/>
          <w:kern w:val="1"/>
          <w:sz w:val="24"/>
          <w:szCs w:val="24"/>
        </w:rPr>
        <w:t>,</w:t>
      </w:r>
      <w:r w:rsidR="0013382D">
        <w:rPr>
          <w:rFonts w:ascii="Times New Roman" w:hAnsi="Times New Roman" w:cs="Times New Roman"/>
          <w:b/>
          <w:bCs/>
          <w:kern w:val="1"/>
          <w:sz w:val="24"/>
          <w:szCs w:val="24"/>
        </w:rPr>
        <w:t xml:space="preserve"> </w:t>
      </w:r>
      <w:r w:rsidR="00417334">
        <w:rPr>
          <w:rFonts w:ascii="Times New Roman" w:hAnsi="Times New Roman" w:cs="Times New Roman"/>
          <w:b/>
          <w:bCs/>
          <w:kern w:val="1"/>
          <w:sz w:val="24"/>
          <w:szCs w:val="24"/>
        </w:rPr>
        <w:t>Orlando, FL</w:t>
      </w:r>
      <w:r w:rsidR="003C69FB" w:rsidRPr="00D10F84">
        <w:rPr>
          <w:rFonts w:ascii="Times New Roman" w:hAnsi="Times New Roman" w:cs="Times New Roman"/>
          <w:spacing w:val="-1"/>
          <w:kern w:val="1"/>
          <w:sz w:val="24"/>
          <w:szCs w:val="24"/>
        </w:rPr>
        <w:tab/>
      </w:r>
      <w:r w:rsidR="003C69FB" w:rsidRPr="00D10F84">
        <w:rPr>
          <w:rFonts w:ascii="Times New Roman" w:hAnsi="Times New Roman" w:cs="Times New Roman"/>
          <w:b/>
          <w:spacing w:val="-2"/>
          <w:kern w:val="1"/>
          <w:sz w:val="24"/>
          <w:szCs w:val="24"/>
        </w:rPr>
        <w:t>201</w:t>
      </w:r>
      <w:r w:rsidR="009148E4">
        <w:rPr>
          <w:rFonts w:ascii="Times New Roman" w:hAnsi="Times New Roman" w:cs="Times New Roman"/>
          <w:b/>
          <w:spacing w:val="-2"/>
          <w:kern w:val="1"/>
          <w:sz w:val="24"/>
          <w:szCs w:val="24"/>
        </w:rPr>
        <w:t>8</w:t>
      </w:r>
      <w:r w:rsidR="003C69FB" w:rsidRPr="00D10F84">
        <w:rPr>
          <w:rFonts w:ascii="Times New Roman" w:hAnsi="Times New Roman" w:cs="Times New Roman"/>
          <w:b/>
          <w:spacing w:val="-2"/>
          <w:kern w:val="1"/>
          <w:sz w:val="24"/>
          <w:szCs w:val="24"/>
        </w:rPr>
        <w:t>-P</w:t>
      </w:r>
      <w:r w:rsidR="003C69FB" w:rsidRPr="00D10F84">
        <w:rPr>
          <w:rFonts w:ascii="Times New Roman" w:hAnsi="Times New Roman" w:cs="Times New Roman"/>
          <w:b/>
          <w:spacing w:val="-1"/>
          <w:kern w:val="1"/>
          <w:sz w:val="24"/>
          <w:szCs w:val="24"/>
        </w:rPr>
        <w:t>resent</w:t>
      </w:r>
    </w:p>
    <w:p w14:paraId="3E9B54BE" w14:textId="43153C61" w:rsidR="00C44E64" w:rsidRPr="00F115A7" w:rsidRDefault="00F115A7">
      <w:pPr>
        <w:widowControl w:val="0"/>
        <w:autoSpaceDE w:val="0"/>
        <w:autoSpaceDN w:val="0"/>
        <w:adjustRightInd w:val="0"/>
        <w:spacing w:before="80" w:after="0" w:line="240" w:lineRule="auto"/>
        <w:ind w:left="1880" w:right="140"/>
        <w:rPr>
          <w:rFonts w:ascii="Times New Roman" w:hAnsi="Times New Roman" w:cs="Times New Roman"/>
          <w:spacing w:val="-2"/>
          <w:kern w:val="1"/>
          <w:sz w:val="24"/>
          <w:szCs w:val="24"/>
        </w:rPr>
      </w:pPr>
      <w:r w:rsidRPr="00F115A7">
        <w:rPr>
          <w:rFonts w:ascii="Times New Roman" w:hAnsi="Times New Roman" w:cs="Times New Roman"/>
          <w:sz w:val="24"/>
          <w:szCs w:val="24"/>
        </w:rPr>
        <w:t>Reporting to C</w:t>
      </w:r>
      <w:r w:rsidR="00DF6D15">
        <w:rPr>
          <w:rFonts w:ascii="Times New Roman" w:hAnsi="Times New Roman" w:cs="Times New Roman"/>
          <w:sz w:val="24"/>
          <w:szCs w:val="24"/>
        </w:rPr>
        <w:t>F</w:t>
      </w:r>
      <w:r w:rsidRPr="00F115A7">
        <w:rPr>
          <w:rFonts w:ascii="Times New Roman" w:hAnsi="Times New Roman" w:cs="Times New Roman"/>
          <w:sz w:val="24"/>
          <w:szCs w:val="24"/>
        </w:rPr>
        <w:t xml:space="preserve">O with staff of </w:t>
      </w:r>
      <w:r w:rsidR="009148E4">
        <w:rPr>
          <w:rFonts w:ascii="Times New Roman" w:hAnsi="Times New Roman" w:cs="Times New Roman"/>
          <w:sz w:val="24"/>
          <w:szCs w:val="24"/>
        </w:rPr>
        <w:t>2</w:t>
      </w:r>
      <w:r w:rsidRPr="00F115A7">
        <w:rPr>
          <w:rFonts w:ascii="Times New Roman" w:hAnsi="Times New Roman" w:cs="Times New Roman"/>
          <w:sz w:val="24"/>
          <w:szCs w:val="24"/>
        </w:rPr>
        <w:t>0 and $</w:t>
      </w:r>
      <w:r w:rsidR="00DF6D15">
        <w:rPr>
          <w:rFonts w:ascii="Times New Roman" w:hAnsi="Times New Roman" w:cs="Times New Roman"/>
          <w:sz w:val="24"/>
          <w:szCs w:val="24"/>
        </w:rPr>
        <w:t>3</w:t>
      </w:r>
      <w:r w:rsidRPr="00F115A7">
        <w:rPr>
          <w:rFonts w:ascii="Times New Roman" w:hAnsi="Times New Roman" w:cs="Times New Roman"/>
          <w:sz w:val="24"/>
          <w:szCs w:val="24"/>
        </w:rPr>
        <w:t>.5M budget. Functions include call center, service desk, desktop support, infrastructure and administrative and cloud applications, integration, project management and service management.</w:t>
      </w:r>
    </w:p>
    <w:p w14:paraId="006BA782" w14:textId="1E857956" w:rsidR="00D10F84" w:rsidRPr="00F115A7" w:rsidRDefault="00D10F84"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 xml:space="preserve">Provide leadership, vision, and management to the Companies IT department. Oversee </w:t>
      </w:r>
      <w:r w:rsidR="00DF6D15" w:rsidRPr="00DF6D15">
        <w:rPr>
          <w:rFonts w:ascii="Times New Roman" w:eastAsia="Times New Roman" w:hAnsi="Times New Roman" w:cs="Times New Roman"/>
          <w:sz w:val="24"/>
          <w:szCs w:val="24"/>
        </w:rPr>
        <w:t>application architecture strategy and design leadership for Enterprise technology solutions, subject matter expertise at the portfolio level</w:t>
      </w:r>
      <w:r w:rsidRPr="00F115A7">
        <w:rPr>
          <w:rFonts w:ascii="Times New Roman" w:eastAsia="Times New Roman" w:hAnsi="Times New Roman" w:cs="Times New Roman"/>
          <w:color w:val="000000"/>
          <w:sz w:val="24"/>
          <w:szCs w:val="24"/>
        </w:rPr>
        <w:t>.</w:t>
      </w:r>
    </w:p>
    <w:p w14:paraId="0553BC42" w14:textId="79F4C900" w:rsidR="00DF6D15" w:rsidRPr="006C6546" w:rsidRDefault="00D10F84" w:rsidP="006C6546">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lastRenderedPageBreak/>
        <w:t>Partner with the other senior leadership to establish the vision for an advanced and integrated intelligence-driven organization.</w:t>
      </w:r>
      <w:r w:rsidR="006C6546">
        <w:rPr>
          <w:rFonts w:ascii="Times New Roman" w:eastAsia="Times New Roman" w:hAnsi="Times New Roman" w:cs="Times New Roman"/>
          <w:sz w:val="24"/>
          <w:szCs w:val="24"/>
        </w:rPr>
        <w:t xml:space="preserve"> </w:t>
      </w:r>
      <w:r w:rsidR="00DF6D15" w:rsidRPr="006C6546">
        <w:rPr>
          <w:rFonts w:ascii="Times New Roman" w:eastAsia="Times New Roman" w:hAnsi="Times New Roman" w:cs="Times New Roman"/>
          <w:sz w:val="24"/>
          <w:szCs w:val="24"/>
        </w:rPr>
        <w:t xml:space="preserve">Leading and developing the framework of support delivery with various portfolio projects for Earl Enterprise. </w:t>
      </w:r>
    </w:p>
    <w:p w14:paraId="39E7E7D0" w14:textId="2AF14193" w:rsidR="00D10F84" w:rsidRDefault="00DF6D15"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DF6D15">
        <w:rPr>
          <w:rFonts w:ascii="Times New Roman" w:eastAsia="Times New Roman" w:hAnsi="Times New Roman" w:cs="Times New Roman"/>
          <w:sz w:val="24"/>
          <w:szCs w:val="24"/>
        </w:rPr>
        <w:t xml:space="preserve">Ensure designs support scalability, </w:t>
      </w:r>
      <w:r w:rsidR="006C6546">
        <w:rPr>
          <w:rFonts w:ascii="Times New Roman" w:eastAsia="Times New Roman" w:hAnsi="Times New Roman" w:cs="Times New Roman"/>
          <w:sz w:val="24"/>
          <w:szCs w:val="24"/>
        </w:rPr>
        <w:t>QoS</w:t>
      </w:r>
      <w:r w:rsidRPr="00DF6D15">
        <w:rPr>
          <w:rFonts w:ascii="Times New Roman" w:eastAsia="Times New Roman" w:hAnsi="Times New Roman" w:cs="Times New Roman"/>
          <w:sz w:val="24"/>
          <w:szCs w:val="24"/>
        </w:rPr>
        <w:t xml:space="preserve">, performance, security, maintainability </w:t>
      </w:r>
      <w:r w:rsidR="006C6546">
        <w:rPr>
          <w:rFonts w:ascii="Times New Roman" w:eastAsia="Times New Roman" w:hAnsi="Times New Roman" w:cs="Times New Roman"/>
          <w:sz w:val="24"/>
          <w:szCs w:val="24"/>
        </w:rPr>
        <w:t>along with</w:t>
      </w:r>
      <w:r w:rsidRPr="00DF6D15">
        <w:rPr>
          <w:rFonts w:ascii="Times New Roman" w:eastAsia="Times New Roman" w:hAnsi="Times New Roman" w:cs="Times New Roman"/>
          <w:sz w:val="24"/>
          <w:szCs w:val="24"/>
        </w:rPr>
        <w:t xml:space="preserve"> architectural integrity, and ensure solutions are delivered in alignment with the defined architecture strategies and goals</w:t>
      </w:r>
      <w:r w:rsidRPr="00DF6D15">
        <w:rPr>
          <w:rFonts w:ascii="Segoe UI" w:eastAsia="Times New Roman" w:hAnsi="Segoe UI" w:cs="Segoe UI"/>
          <w:sz w:val="21"/>
          <w:szCs w:val="21"/>
        </w:rPr>
        <w:t>.</w:t>
      </w:r>
      <w:r>
        <w:rPr>
          <w:rFonts w:ascii="Segoe UI" w:eastAsia="Times New Roman" w:hAnsi="Segoe UI" w:cs="Segoe UI"/>
          <w:sz w:val="21"/>
          <w:szCs w:val="21"/>
        </w:rPr>
        <w:t xml:space="preserve"> </w:t>
      </w:r>
      <w:r w:rsidR="00D10F84" w:rsidRPr="00F115A7">
        <w:rPr>
          <w:rFonts w:ascii="Times New Roman" w:eastAsia="Times New Roman" w:hAnsi="Times New Roman" w:cs="Times New Roman"/>
          <w:color w:val="000000"/>
          <w:sz w:val="24"/>
          <w:szCs w:val="24"/>
        </w:rPr>
        <w:t>Ensure that the POS systems, reporting, and accounting stay current</w:t>
      </w:r>
      <w:r w:rsidR="006C6546">
        <w:rPr>
          <w:rFonts w:ascii="Times New Roman" w:eastAsia="Times New Roman" w:hAnsi="Times New Roman" w:cs="Times New Roman"/>
          <w:color w:val="000000"/>
          <w:sz w:val="24"/>
          <w:szCs w:val="24"/>
        </w:rPr>
        <w:t>.</w:t>
      </w:r>
    </w:p>
    <w:p w14:paraId="6B5FA479" w14:textId="77777777" w:rsidR="00FD7846" w:rsidRPr="00FD7846" w:rsidRDefault="00FD7846" w:rsidP="00FD7846">
      <w:pPr>
        <w:pStyle w:val="ListParagraph"/>
        <w:numPr>
          <w:ilvl w:val="0"/>
          <w:numId w:val="20"/>
        </w:numPr>
        <w:rPr>
          <w:rFonts w:ascii="Times New Roman" w:eastAsia="Times New Roman" w:hAnsi="Times New Roman" w:cs="Times New Roman"/>
          <w:color w:val="000000"/>
          <w:sz w:val="24"/>
          <w:szCs w:val="24"/>
        </w:rPr>
      </w:pPr>
      <w:r w:rsidRPr="00FD7846">
        <w:rPr>
          <w:rFonts w:ascii="Times New Roman" w:eastAsia="Times New Roman" w:hAnsi="Times New Roman" w:cs="Times New Roman"/>
          <w:color w:val="000000"/>
          <w:sz w:val="24"/>
          <w:szCs w:val="24"/>
        </w:rPr>
        <w:t>Oversee global operation of the company’s technology infrastructure, including; Networking, Data Centers, Systems Software Support, Data Management, Client Computing, Telecommunications, Security / Compliance, Disaster Recovery, Help Desk, Office Services, and Network Operations Center.</w:t>
      </w:r>
    </w:p>
    <w:p w14:paraId="046D8118" w14:textId="61187C02" w:rsidR="00FD7846" w:rsidRDefault="00FD7846"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D7846">
        <w:rPr>
          <w:rFonts w:ascii="Times New Roman" w:eastAsia="Times New Roman" w:hAnsi="Times New Roman" w:cs="Times New Roman"/>
          <w:color w:val="000000"/>
          <w:sz w:val="24"/>
          <w:szCs w:val="24"/>
        </w:rPr>
        <w:t>Define a strategic roadmap that considers business needs and leverages new technology opportunities, defining and maintaining a set of technology standards which are consistent with our overall architectural design. Develop and implement a global cloud strategy in alignment with cybersecurity and financial management requirements.</w:t>
      </w:r>
    </w:p>
    <w:p w14:paraId="18E68BBE" w14:textId="555746FF" w:rsidR="006C6546" w:rsidRPr="006C6546" w:rsidRDefault="006C6546"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6C6546">
        <w:rPr>
          <w:rFonts w:ascii="Times New Roman" w:eastAsia="Times New Roman" w:hAnsi="Times New Roman" w:cs="Times New Roman"/>
          <w:sz w:val="24"/>
          <w:szCs w:val="24"/>
        </w:rPr>
        <w:t>Driv</w:t>
      </w:r>
      <w:r>
        <w:rPr>
          <w:rFonts w:ascii="Times New Roman" w:eastAsia="Times New Roman" w:hAnsi="Times New Roman" w:cs="Times New Roman"/>
          <w:sz w:val="24"/>
          <w:szCs w:val="24"/>
        </w:rPr>
        <w:t>ing</w:t>
      </w:r>
      <w:r w:rsidRPr="006C6546">
        <w:rPr>
          <w:rFonts w:ascii="Times New Roman" w:eastAsia="Times New Roman" w:hAnsi="Times New Roman" w:cs="Times New Roman"/>
          <w:sz w:val="24"/>
          <w:szCs w:val="24"/>
        </w:rPr>
        <w:t xml:space="preserve"> design of key technical components, frameworks, interfaces and services that can be leveraged by teams of developers, and provide leadership over product evaluations, proof of concepts, and product implementations</w:t>
      </w:r>
    </w:p>
    <w:p w14:paraId="2B40EBA5" w14:textId="1C00D9D6" w:rsidR="006C6546" w:rsidRPr="006C6546" w:rsidRDefault="006C6546" w:rsidP="006C6546">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Creating Architectural framework based on the ITIL and TOGAF best practice </w:t>
      </w:r>
    </w:p>
    <w:p w14:paraId="0985A4F0" w14:textId="41BC58F6" w:rsidR="00D10F84" w:rsidRDefault="00D10F84" w:rsidP="00F115A7">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t>Responsible for driving the Mobile and Online Transaction experience, which entails day-to-day oversight, management, and reporting of digital offerings under management.</w:t>
      </w:r>
    </w:p>
    <w:p w14:paraId="71ADBDAA" w14:textId="658601FE" w:rsidR="0043496B" w:rsidRPr="0043496B" w:rsidRDefault="0043496B" w:rsidP="0043496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vendor</w:t>
      </w:r>
      <w:r w:rsidRPr="004349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evaluation</w:t>
      </w:r>
      <w:r w:rsidRPr="0043496B">
        <w:rPr>
          <w:rFonts w:ascii="Times New Roman" w:eastAsia="Times New Roman" w:hAnsi="Times New Roman" w:cs="Times New Roman"/>
          <w:sz w:val="24"/>
          <w:szCs w:val="24"/>
        </w:rPr>
        <w:t xml:space="preserve">, budgeting, monitoring progress through to implementation. </w:t>
      </w:r>
    </w:p>
    <w:p w14:paraId="67153A77" w14:textId="1F8D8F4D" w:rsidR="00D10F84" w:rsidRPr="00F115A7" w:rsidRDefault="00D10F84"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 xml:space="preserve">Recommending </w:t>
      </w:r>
      <w:r w:rsidR="0043496B" w:rsidRPr="0043496B">
        <w:rPr>
          <w:rFonts w:ascii="Times New Roman" w:eastAsia="Times New Roman" w:hAnsi="Times New Roman" w:cs="Times New Roman"/>
          <w:color w:val="000000"/>
          <w:sz w:val="24"/>
          <w:szCs w:val="24"/>
        </w:rPr>
        <w:t xml:space="preserve">direction to leadership </w:t>
      </w:r>
      <w:r w:rsidR="0043496B">
        <w:rPr>
          <w:rFonts w:ascii="Times New Roman" w:eastAsia="Times New Roman" w:hAnsi="Times New Roman" w:cs="Times New Roman"/>
          <w:color w:val="000000"/>
          <w:sz w:val="24"/>
          <w:szCs w:val="24"/>
        </w:rPr>
        <w:t xml:space="preserve">Team </w:t>
      </w:r>
      <w:r w:rsidR="0043496B" w:rsidRPr="0043496B">
        <w:rPr>
          <w:rFonts w:ascii="Times New Roman" w:eastAsia="Times New Roman" w:hAnsi="Times New Roman" w:cs="Times New Roman"/>
          <w:color w:val="000000"/>
          <w:sz w:val="24"/>
          <w:szCs w:val="24"/>
        </w:rPr>
        <w:t>in identifying new concepts, ideas, techniques, best practices and technologies that can be leveraged to create unique and effective solutions.</w:t>
      </w:r>
      <w:r w:rsidR="0043496B">
        <w:rPr>
          <w:rFonts w:ascii="Times New Roman" w:eastAsia="Times New Roman" w:hAnsi="Times New Roman" w:cs="Times New Roman"/>
          <w:color w:val="000000"/>
          <w:sz w:val="24"/>
          <w:szCs w:val="24"/>
        </w:rPr>
        <w:t xml:space="preserve"> </w:t>
      </w:r>
    </w:p>
    <w:p w14:paraId="3127EC35" w14:textId="191A18FF" w:rsidR="007568D3" w:rsidRPr="00F115A7" w:rsidRDefault="007568D3" w:rsidP="00F115A7">
      <w:pPr>
        <w:pStyle w:val="ListParagraph"/>
        <w:numPr>
          <w:ilvl w:val="0"/>
          <w:numId w:val="20"/>
        </w:numPr>
        <w:shd w:val="clear" w:color="auto" w:fill="FFFFFF"/>
        <w:spacing w:after="0" w:line="300" w:lineRule="atLeast"/>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t xml:space="preserve">Using Agile concepts including Scrum, Scaling Agile, </w:t>
      </w:r>
      <w:proofErr w:type="spellStart"/>
      <w:r w:rsidRPr="00F115A7">
        <w:rPr>
          <w:rFonts w:ascii="Times New Roman" w:eastAsia="Times New Roman" w:hAnsi="Times New Roman" w:cs="Times New Roman"/>
          <w:sz w:val="24"/>
          <w:szCs w:val="24"/>
        </w:rPr>
        <w:t>SAFe</w:t>
      </w:r>
      <w:proofErr w:type="spellEnd"/>
      <w:r w:rsidRPr="00F115A7">
        <w:rPr>
          <w:rFonts w:ascii="Times New Roman" w:eastAsia="Times New Roman" w:hAnsi="Times New Roman" w:cs="Times New Roman"/>
          <w:sz w:val="24"/>
          <w:szCs w:val="24"/>
        </w:rPr>
        <w:t xml:space="preserve"> 4.0 (SPC4), CSM, CSP, Kanban, etc.</w:t>
      </w:r>
    </w:p>
    <w:p w14:paraId="073C8A05" w14:textId="49625B5A" w:rsidR="007568D3" w:rsidRPr="00F115A7" w:rsidRDefault="007568D3" w:rsidP="00F115A7">
      <w:pPr>
        <w:pStyle w:val="ListParagraph"/>
        <w:numPr>
          <w:ilvl w:val="0"/>
          <w:numId w:val="20"/>
        </w:numPr>
        <w:shd w:val="clear" w:color="auto" w:fill="FFFFFF"/>
        <w:spacing w:after="0" w:line="300" w:lineRule="atLeast"/>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t>Multiple delivery approaches including waterfall, Agile, Kanban, etc.</w:t>
      </w:r>
    </w:p>
    <w:p w14:paraId="68351879" w14:textId="20986B4E" w:rsidR="00D10F84" w:rsidRPr="00F115A7" w:rsidRDefault="00D10F84" w:rsidP="00F115A7">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Building creative solutions that deliver significant tangible value for clients</w:t>
      </w:r>
    </w:p>
    <w:p w14:paraId="5E1AD41E" w14:textId="452FA77C" w:rsidR="00F115A7" w:rsidRPr="00DF6D15" w:rsidRDefault="0043496B" w:rsidP="00B8599D">
      <w:pPr>
        <w:pStyle w:val="ListParagraph"/>
        <w:widowControl w:val="0"/>
        <w:numPr>
          <w:ilvl w:val="0"/>
          <w:numId w:val="20"/>
        </w:numPr>
        <w:shd w:val="clear" w:color="auto" w:fill="FFFFFF"/>
        <w:autoSpaceDE w:val="0"/>
        <w:autoSpaceDN w:val="0"/>
        <w:adjustRightInd w:val="0"/>
        <w:spacing w:after="0" w:afterAutospacing="1" w:line="240" w:lineRule="auto"/>
        <w:ind w:right="139"/>
        <w:rPr>
          <w:rFonts w:ascii="Times New Roman" w:hAnsi="Times New Roman" w:cs="Times New Roman"/>
          <w:b/>
          <w:spacing w:val="-3"/>
          <w:kern w:val="1"/>
          <w:sz w:val="24"/>
          <w:szCs w:val="24"/>
        </w:rPr>
      </w:pPr>
      <w:r>
        <w:rPr>
          <w:rFonts w:ascii="Times New Roman" w:hAnsi="Times New Roman" w:cs="Times New Roman"/>
          <w:sz w:val="24"/>
          <w:szCs w:val="24"/>
        </w:rPr>
        <w:t xml:space="preserve">Building Virtualization of </w:t>
      </w:r>
      <w:r w:rsidR="0074722C">
        <w:rPr>
          <w:rFonts w:ascii="Times New Roman" w:hAnsi="Times New Roman" w:cs="Times New Roman"/>
          <w:sz w:val="24"/>
          <w:szCs w:val="24"/>
        </w:rPr>
        <w:t>Datacenter</w:t>
      </w:r>
      <w:bookmarkStart w:id="0" w:name="_GoBack"/>
      <w:bookmarkEnd w:id="0"/>
      <w:r>
        <w:rPr>
          <w:rFonts w:ascii="Times New Roman" w:hAnsi="Times New Roman" w:cs="Times New Roman"/>
          <w:sz w:val="24"/>
          <w:szCs w:val="24"/>
        </w:rPr>
        <w:t xml:space="preserve"> has resulted in $500K annually savings</w:t>
      </w:r>
    </w:p>
    <w:p w14:paraId="5B8D5596" w14:textId="253D684B" w:rsidR="00DF6D15" w:rsidRDefault="00DF6D15" w:rsidP="00DF6D15">
      <w:pPr>
        <w:widowControl w:val="0"/>
        <w:shd w:val="clear" w:color="auto" w:fill="FFFFFF"/>
        <w:autoSpaceDE w:val="0"/>
        <w:autoSpaceDN w:val="0"/>
        <w:adjustRightInd w:val="0"/>
        <w:spacing w:after="0" w:afterAutospacing="1" w:line="240" w:lineRule="auto"/>
        <w:ind w:right="139"/>
        <w:rPr>
          <w:rFonts w:ascii="Times New Roman" w:hAnsi="Times New Roman" w:cs="Times New Roman"/>
          <w:b/>
          <w:spacing w:val="-3"/>
          <w:kern w:val="1"/>
          <w:sz w:val="24"/>
          <w:szCs w:val="24"/>
        </w:rPr>
      </w:pPr>
    </w:p>
    <w:p w14:paraId="2F3697D1" w14:textId="6B7AE8F1" w:rsidR="00DF6D15" w:rsidRDefault="00DF6D15" w:rsidP="00DF6D15">
      <w:pPr>
        <w:widowControl w:val="0"/>
        <w:tabs>
          <w:tab w:val="left" w:pos="1879"/>
          <w:tab w:val="left" w:pos="9651"/>
        </w:tabs>
        <w:autoSpaceDE w:val="0"/>
        <w:autoSpaceDN w:val="0"/>
        <w:adjustRightInd w:val="0"/>
        <w:spacing w:after="0" w:line="240" w:lineRule="auto"/>
        <w:ind w:left="1880" w:hanging="178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D10F84">
        <w:rPr>
          <w:rFonts w:ascii="Times New Roman" w:hAnsi="Times New Roman" w:cs="Times New Roman"/>
          <w:b/>
          <w:color w:val="000000"/>
          <w:sz w:val="24"/>
          <w:szCs w:val="24"/>
        </w:rPr>
        <w:t>Vice President of Information Technology</w:t>
      </w:r>
    </w:p>
    <w:p w14:paraId="5C6AE8B8" w14:textId="276CA4F8" w:rsidR="00DF6D15" w:rsidRPr="00D10F84" w:rsidRDefault="00DF6D15" w:rsidP="00DF6D15">
      <w:pPr>
        <w:widowControl w:val="0"/>
        <w:tabs>
          <w:tab w:val="left" w:pos="1879"/>
          <w:tab w:val="left" w:pos="9651"/>
        </w:tabs>
        <w:autoSpaceDE w:val="0"/>
        <w:autoSpaceDN w:val="0"/>
        <w:adjustRightInd w:val="0"/>
        <w:spacing w:after="0" w:line="240" w:lineRule="auto"/>
        <w:ind w:left="1880" w:hanging="1780"/>
        <w:rPr>
          <w:rFonts w:ascii="Times New Roman" w:hAnsi="Times New Roman" w:cs="Times New Roman"/>
          <w:kern w:val="1"/>
          <w:sz w:val="24"/>
          <w:szCs w:val="24"/>
        </w:rPr>
      </w:pPr>
      <w:r>
        <w:rPr>
          <w:rFonts w:ascii="Times New Roman" w:hAnsi="Times New Roman" w:cs="Times New Roman"/>
          <w:b/>
          <w:bCs/>
          <w:kern w:val="1"/>
          <w:sz w:val="24"/>
          <w:szCs w:val="24"/>
        </w:rPr>
        <w:t xml:space="preserve">               Tijuana Flats Corp., Orlando, FL</w:t>
      </w:r>
      <w:r w:rsidRPr="00D10F84">
        <w:rPr>
          <w:rFonts w:ascii="Times New Roman" w:hAnsi="Times New Roman" w:cs="Times New Roman"/>
          <w:spacing w:val="-1"/>
          <w:kern w:val="1"/>
          <w:sz w:val="24"/>
          <w:szCs w:val="24"/>
        </w:rPr>
        <w:tab/>
      </w:r>
      <w:r w:rsidRPr="00D10F84">
        <w:rPr>
          <w:rFonts w:ascii="Times New Roman" w:hAnsi="Times New Roman" w:cs="Times New Roman"/>
          <w:b/>
          <w:spacing w:val="-2"/>
          <w:kern w:val="1"/>
          <w:sz w:val="24"/>
          <w:szCs w:val="24"/>
        </w:rPr>
        <w:t>201</w:t>
      </w:r>
      <w:r>
        <w:rPr>
          <w:rFonts w:ascii="Times New Roman" w:hAnsi="Times New Roman" w:cs="Times New Roman"/>
          <w:b/>
          <w:spacing w:val="-2"/>
          <w:kern w:val="1"/>
          <w:sz w:val="24"/>
          <w:szCs w:val="24"/>
        </w:rPr>
        <w:t>6</w:t>
      </w:r>
      <w:r w:rsidRPr="00D10F84">
        <w:rPr>
          <w:rFonts w:ascii="Times New Roman" w:hAnsi="Times New Roman" w:cs="Times New Roman"/>
          <w:b/>
          <w:spacing w:val="-2"/>
          <w:kern w:val="1"/>
          <w:sz w:val="24"/>
          <w:szCs w:val="24"/>
        </w:rPr>
        <w:t>-</w:t>
      </w:r>
      <w:r w:rsidR="0043496B">
        <w:rPr>
          <w:rFonts w:ascii="Times New Roman" w:hAnsi="Times New Roman" w:cs="Times New Roman"/>
          <w:b/>
          <w:spacing w:val="-2"/>
          <w:kern w:val="1"/>
          <w:sz w:val="24"/>
          <w:szCs w:val="24"/>
        </w:rPr>
        <w:t>201</w:t>
      </w:r>
      <w:r w:rsidR="00502090">
        <w:rPr>
          <w:rFonts w:ascii="Times New Roman" w:hAnsi="Times New Roman" w:cs="Times New Roman"/>
          <w:b/>
          <w:spacing w:val="-2"/>
          <w:kern w:val="1"/>
          <w:sz w:val="24"/>
          <w:szCs w:val="24"/>
        </w:rPr>
        <w:t>8</w:t>
      </w:r>
    </w:p>
    <w:p w14:paraId="0C6EB2BD" w14:textId="4751DFD5" w:rsidR="00DF6D15" w:rsidRPr="00F115A7" w:rsidRDefault="00DF6D15" w:rsidP="00DF6D15">
      <w:pPr>
        <w:widowControl w:val="0"/>
        <w:autoSpaceDE w:val="0"/>
        <w:autoSpaceDN w:val="0"/>
        <w:adjustRightInd w:val="0"/>
        <w:spacing w:before="80" w:after="0" w:line="240" w:lineRule="auto"/>
        <w:ind w:left="1880" w:right="140"/>
        <w:rPr>
          <w:rFonts w:ascii="Times New Roman" w:hAnsi="Times New Roman" w:cs="Times New Roman"/>
          <w:spacing w:val="-2"/>
          <w:kern w:val="1"/>
          <w:sz w:val="24"/>
          <w:szCs w:val="24"/>
        </w:rPr>
      </w:pPr>
      <w:r w:rsidRPr="00F115A7">
        <w:rPr>
          <w:rFonts w:ascii="Times New Roman" w:hAnsi="Times New Roman" w:cs="Times New Roman"/>
          <w:sz w:val="24"/>
          <w:szCs w:val="24"/>
        </w:rPr>
        <w:t xml:space="preserve">Reporting to CEO with staff of </w:t>
      </w:r>
      <w:r>
        <w:rPr>
          <w:rFonts w:ascii="Times New Roman" w:hAnsi="Times New Roman" w:cs="Times New Roman"/>
          <w:sz w:val="24"/>
          <w:szCs w:val="24"/>
        </w:rPr>
        <w:t>18</w:t>
      </w:r>
      <w:r w:rsidRPr="00F115A7">
        <w:rPr>
          <w:rFonts w:ascii="Times New Roman" w:hAnsi="Times New Roman" w:cs="Times New Roman"/>
          <w:sz w:val="24"/>
          <w:szCs w:val="24"/>
        </w:rPr>
        <w:t xml:space="preserve"> and $1.5M budget. Functions include call center, service desk, desktop support, infrastructure and administrative and cloud applications, integration, project management and service management.</w:t>
      </w:r>
    </w:p>
    <w:p w14:paraId="0DCBB29D" w14:textId="77777777" w:rsidR="00DF6D15" w:rsidRPr="00F115A7" w:rsidRDefault="00DF6D15" w:rsidP="00DF6D15">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Provide leadership, vision, and management to the Companies IT department. Oversee the revision of the IT Strategic Plan on an annual basis ensuring its coherence with the overall company strategic plan.</w:t>
      </w:r>
    </w:p>
    <w:p w14:paraId="5A8FDC1E" w14:textId="77777777" w:rsidR="00DF6D15" w:rsidRPr="00F115A7" w:rsidRDefault="00DF6D15" w:rsidP="00DF6D15">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t>Build the intelligence-driven framework into the organization. Partner with the other senior leadership to establish the vision for an advanced and integrated intelligence-driven organization.</w:t>
      </w:r>
    </w:p>
    <w:p w14:paraId="5BFC55BF" w14:textId="77777777" w:rsidR="00DF6D15" w:rsidRPr="00F115A7" w:rsidRDefault="00DF6D15" w:rsidP="00DF6D15">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sz w:val="24"/>
          <w:szCs w:val="24"/>
        </w:rPr>
      </w:pPr>
      <w:r w:rsidRPr="00F115A7">
        <w:rPr>
          <w:rFonts w:ascii="Times New Roman" w:eastAsia="Times New Roman" w:hAnsi="Times New Roman" w:cs="Times New Roman"/>
          <w:sz w:val="24"/>
          <w:szCs w:val="24"/>
        </w:rPr>
        <w:t>Lead the architecture and engineering organization in defining security strategy and practices for the enterprise using an intelligence and threat-driven defense model.</w:t>
      </w:r>
    </w:p>
    <w:p w14:paraId="7A725AF9" w14:textId="77777777" w:rsidR="00DF6D15" w:rsidRPr="00F115A7" w:rsidRDefault="00DF6D15" w:rsidP="00DF6D15">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 xml:space="preserve">Ensure that the POS systems, reporting, and accounting stay current </w:t>
      </w:r>
    </w:p>
    <w:p w14:paraId="1018F374" w14:textId="77777777" w:rsidR="00DF6D15" w:rsidRPr="00F115A7" w:rsidRDefault="00DF6D15" w:rsidP="00DF6D15">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Maintain the integrity and continual operation of the company communications infrastructure including networks, email, telecommunications, cellular and wireless.</w:t>
      </w:r>
    </w:p>
    <w:p w14:paraId="47AF70C3" w14:textId="77777777" w:rsidR="00DF6D15" w:rsidRPr="00F115A7" w:rsidRDefault="00DF6D15" w:rsidP="00DF6D15">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lastRenderedPageBreak/>
        <w:t>Recommending long-range strategic and tactical plans for Restaurant location growth and discipline expansion, based on market research and competitive data in the regional market, to meet future business plan goals</w:t>
      </w:r>
    </w:p>
    <w:p w14:paraId="713E7974" w14:textId="77777777" w:rsidR="00DF6D15" w:rsidRPr="00F115A7" w:rsidRDefault="00DF6D15" w:rsidP="00DF6D15">
      <w:pPr>
        <w:pStyle w:val="ListParagraph"/>
        <w:numPr>
          <w:ilvl w:val="0"/>
          <w:numId w:val="20"/>
        </w:numPr>
        <w:shd w:val="clear" w:color="auto" w:fill="FFFFFF"/>
        <w:spacing w:after="100" w:afterAutospacing="1" w:line="240" w:lineRule="auto"/>
        <w:rPr>
          <w:rFonts w:ascii="Times New Roman" w:eastAsia="Times New Roman" w:hAnsi="Times New Roman" w:cs="Times New Roman"/>
          <w:color w:val="000000"/>
          <w:sz w:val="24"/>
          <w:szCs w:val="24"/>
        </w:rPr>
      </w:pPr>
      <w:r w:rsidRPr="00F115A7">
        <w:rPr>
          <w:rFonts w:ascii="Times New Roman" w:eastAsia="Times New Roman" w:hAnsi="Times New Roman" w:cs="Times New Roman"/>
          <w:color w:val="000000"/>
          <w:sz w:val="24"/>
          <w:szCs w:val="24"/>
        </w:rPr>
        <w:t>Building creative solutions that deliver significant tangible value for clients</w:t>
      </w:r>
    </w:p>
    <w:p w14:paraId="04C63B66" w14:textId="77777777" w:rsidR="00DF6D15" w:rsidRPr="00F115A7" w:rsidRDefault="00DF6D15" w:rsidP="00DF6D15">
      <w:pPr>
        <w:pStyle w:val="ListParagraph"/>
        <w:widowControl w:val="0"/>
        <w:numPr>
          <w:ilvl w:val="0"/>
          <w:numId w:val="20"/>
        </w:numPr>
        <w:shd w:val="clear" w:color="auto" w:fill="FFFFFF"/>
        <w:autoSpaceDE w:val="0"/>
        <w:autoSpaceDN w:val="0"/>
        <w:adjustRightInd w:val="0"/>
        <w:spacing w:after="0" w:afterAutospacing="1" w:line="240" w:lineRule="auto"/>
        <w:ind w:right="139"/>
        <w:rPr>
          <w:rFonts w:ascii="Times New Roman" w:hAnsi="Times New Roman" w:cs="Times New Roman"/>
          <w:b/>
          <w:spacing w:val="-3"/>
          <w:kern w:val="1"/>
          <w:sz w:val="24"/>
          <w:szCs w:val="24"/>
        </w:rPr>
      </w:pPr>
      <w:r w:rsidRPr="00F115A7">
        <w:rPr>
          <w:rFonts w:ascii="Times New Roman" w:hAnsi="Times New Roman" w:cs="Times New Roman"/>
          <w:sz w:val="24"/>
          <w:szCs w:val="24"/>
        </w:rPr>
        <w:t>Added 2800 managed desktops, 3000 wireless AP’s, doubled email users with 20x increase in mailbox size, tripled servers managed, 500% increase in storage, and grew by 15k network ports all with flat staffing and sub-inflationary budget increases.</w:t>
      </w:r>
      <w:r w:rsidRPr="00F115A7">
        <w:rPr>
          <w:rFonts w:ascii="Times New Roman" w:hAnsi="Times New Roman" w:cs="Times New Roman"/>
        </w:rPr>
        <w:t xml:space="preserve"> </w:t>
      </w:r>
    </w:p>
    <w:p w14:paraId="33B16EDC" w14:textId="77777777" w:rsidR="0043496B" w:rsidRDefault="0043496B" w:rsidP="00FD7846">
      <w:pPr>
        <w:widowControl w:val="0"/>
        <w:shd w:val="clear" w:color="auto" w:fill="FFFFFF"/>
        <w:autoSpaceDE w:val="0"/>
        <w:autoSpaceDN w:val="0"/>
        <w:adjustRightInd w:val="0"/>
        <w:spacing w:after="0" w:afterAutospacing="1" w:line="300" w:lineRule="auto"/>
        <w:ind w:right="139"/>
        <w:rPr>
          <w:rFonts w:ascii="Times New Roman" w:hAnsi="Times New Roman" w:cs="Times New Roman"/>
          <w:b/>
          <w:color w:val="000000"/>
          <w:sz w:val="24"/>
          <w:szCs w:val="24"/>
        </w:rPr>
      </w:pPr>
    </w:p>
    <w:p w14:paraId="40F70A37" w14:textId="22A657DE" w:rsidR="004B15CB" w:rsidRPr="00F115A7" w:rsidRDefault="0074722C" w:rsidP="0074722C">
      <w:pPr>
        <w:widowControl w:val="0"/>
        <w:shd w:val="clear" w:color="auto" w:fill="FFFFFF"/>
        <w:autoSpaceDE w:val="0"/>
        <w:autoSpaceDN w:val="0"/>
        <w:adjustRightInd w:val="0"/>
        <w:spacing w:after="0" w:afterAutospacing="1" w:line="300" w:lineRule="auto"/>
        <w:ind w:right="139"/>
        <w:rPr>
          <w:rFonts w:ascii="Times New Roman" w:hAnsi="Times New Roman" w:cs="Times New Roman"/>
          <w:b/>
          <w:spacing w:val="-3"/>
          <w:kern w:val="1"/>
          <w:sz w:val="24"/>
          <w:szCs w:val="24"/>
        </w:rPr>
      </w:pPr>
      <w:r>
        <w:rPr>
          <w:rFonts w:ascii="Times New Roman" w:hAnsi="Times New Roman" w:cs="Times New Roman"/>
          <w:b/>
          <w:color w:val="000000"/>
          <w:sz w:val="24"/>
          <w:szCs w:val="24"/>
        </w:rPr>
        <w:t xml:space="preserve">             </w:t>
      </w:r>
      <w:r w:rsidR="00D10F84" w:rsidRPr="00F115A7">
        <w:rPr>
          <w:rFonts w:ascii="Times New Roman" w:hAnsi="Times New Roman" w:cs="Times New Roman"/>
          <w:b/>
          <w:color w:val="000000"/>
          <w:sz w:val="24"/>
          <w:szCs w:val="24"/>
        </w:rPr>
        <w:t>Sr. Director of Information Technology</w:t>
      </w:r>
      <w:r w:rsidR="00417334" w:rsidRPr="00F115A7">
        <w:rPr>
          <w:rFonts w:ascii="Times New Roman" w:hAnsi="Times New Roman" w:cs="Times New Roman"/>
          <w:b/>
          <w:spacing w:val="-3"/>
          <w:kern w:val="1"/>
          <w:sz w:val="24"/>
          <w:szCs w:val="24"/>
        </w:rPr>
        <w:t xml:space="preserve"> </w:t>
      </w:r>
      <w:r w:rsidR="004B15CB" w:rsidRPr="00F115A7">
        <w:rPr>
          <w:rFonts w:ascii="Times New Roman" w:hAnsi="Times New Roman" w:cs="Times New Roman"/>
          <w:b/>
          <w:spacing w:val="-3"/>
          <w:kern w:val="1"/>
          <w:sz w:val="24"/>
          <w:szCs w:val="24"/>
        </w:rPr>
        <w:t xml:space="preserve">                                        </w:t>
      </w:r>
    </w:p>
    <w:p w14:paraId="5A4ABF8D" w14:textId="48EA14B8" w:rsidR="00C44E64" w:rsidRPr="004B15CB" w:rsidRDefault="004E418E" w:rsidP="004E418E">
      <w:pPr>
        <w:widowControl w:val="0"/>
        <w:tabs>
          <w:tab w:val="left" w:pos="9981"/>
          <w:tab w:val="left" w:pos="10011"/>
        </w:tabs>
        <w:autoSpaceDE w:val="0"/>
        <w:autoSpaceDN w:val="0"/>
        <w:adjustRightInd w:val="0"/>
        <w:spacing w:after="0" w:line="300" w:lineRule="auto"/>
        <w:ind w:right="139"/>
        <w:rPr>
          <w:rFonts w:ascii="Times New Roman" w:hAnsi="Times New Roman" w:cs="Times New Roman"/>
          <w:spacing w:val="-3"/>
          <w:kern w:val="1"/>
          <w:sz w:val="24"/>
          <w:szCs w:val="24"/>
        </w:rPr>
      </w:pPr>
      <w:r>
        <w:rPr>
          <w:rFonts w:ascii="Times New Roman" w:hAnsi="Times New Roman" w:cs="Times New Roman"/>
          <w:b/>
          <w:color w:val="000000"/>
          <w:sz w:val="24"/>
          <w:szCs w:val="24"/>
        </w:rPr>
        <w:t xml:space="preserve">             </w:t>
      </w:r>
      <w:r w:rsidR="004B15CB" w:rsidRPr="004B15CB">
        <w:rPr>
          <w:rFonts w:ascii="Times New Roman" w:hAnsi="Times New Roman" w:cs="Times New Roman"/>
          <w:b/>
          <w:color w:val="000000"/>
          <w:sz w:val="24"/>
          <w:szCs w:val="24"/>
        </w:rPr>
        <w:t>Office Depot</w:t>
      </w:r>
      <w:r w:rsidR="00417334">
        <w:rPr>
          <w:rFonts w:ascii="Times New Roman" w:hAnsi="Times New Roman" w:cs="Times New Roman"/>
          <w:b/>
          <w:color w:val="000000"/>
          <w:sz w:val="24"/>
          <w:szCs w:val="24"/>
        </w:rPr>
        <w:t>, Boca Raton, FL</w:t>
      </w:r>
      <w:r w:rsidR="004B15CB" w:rsidRPr="004B15CB">
        <w:rPr>
          <w:rFonts w:ascii="Times New Roman" w:hAnsi="Times New Roman" w:cs="Times New Roman"/>
          <w:b/>
          <w:color w:val="000000"/>
          <w:sz w:val="24"/>
          <w:szCs w:val="24"/>
        </w:rPr>
        <w:t xml:space="preserve">                                        </w:t>
      </w:r>
      <w:r w:rsidR="003C69FB" w:rsidRPr="004B15CB">
        <w:rPr>
          <w:rFonts w:ascii="Times New Roman" w:hAnsi="Times New Roman" w:cs="Times New Roman"/>
          <w:b/>
          <w:kern w:val="1"/>
          <w:sz w:val="24"/>
          <w:szCs w:val="24"/>
        </w:rPr>
        <w:t>20</w:t>
      </w:r>
      <w:r w:rsidR="004B15CB" w:rsidRPr="004B15CB">
        <w:rPr>
          <w:rFonts w:ascii="Times New Roman" w:hAnsi="Times New Roman" w:cs="Times New Roman"/>
          <w:b/>
          <w:kern w:val="1"/>
          <w:sz w:val="24"/>
          <w:szCs w:val="24"/>
        </w:rPr>
        <w:t>13</w:t>
      </w:r>
      <w:r w:rsidR="003C69FB" w:rsidRPr="004B15CB">
        <w:rPr>
          <w:rFonts w:ascii="Times New Roman" w:hAnsi="Times New Roman" w:cs="Times New Roman"/>
          <w:b/>
          <w:kern w:val="1"/>
          <w:sz w:val="24"/>
          <w:szCs w:val="24"/>
        </w:rPr>
        <w:t>-201</w:t>
      </w:r>
      <w:r w:rsidR="005F0EE6">
        <w:rPr>
          <w:rFonts w:ascii="Times New Roman" w:hAnsi="Times New Roman" w:cs="Times New Roman"/>
          <w:b/>
          <w:kern w:val="1"/>
          <w:sz w:val="24"/>
          <w:szCs w:val="24"/>
        </w:rPr>
        <w:t>6</w:t>
      </w:r>
      <w:r w:rsidR="003C69FB" w:rsidRPr="00D10F84">
        <w:rPr>
          <w:rFonts w:ascii="Times New Roman" w:hAnsi="Times New Roman" w:cs="Times New Roman"/>
          <w:spacing w:val="63"/>
          <w:kern w:val="1"/>
          <w:sz w:val="24"/>
          <w:szCs w:val="24"/>
        </w:rPr>
        <w:t xml:space="preserve"> </w:t>
      </w:r>
    </w:p>
    <w:p w14:paraId="00A37AD7" w14:textId="00E8ECE5" w:rsidR="00C44E64" w:rsidRPr="00B8599D" w:rsidRDefault="00B8599D" w:rsidP="004E418E">
      <w:pPr>
        <w:widowControl w:val="0"/>
        <w:autoSpaceDE w:val="0"/>
        <w:autoSpaceDN w:val="0"/>
        <w:adjustRightInd w:val="0"/>
        <w:spacing w:before="30" w:after="0" w:line="240" w:lineRule="auto"/>
        <w:ind w:left="1440" w:right="262"/>
        <w:jc w:val="both"/>
        <w:rPr>
          <w:rFonts w:ascii="Times New Roman" w:hAnsi="Times New Roman" w:cs="Times New Roman"/>
          <w:spacing w:val="-2"/>
          <w:kern w:val="1"/>
          <w:sz w:val="24"/>
          <w:szCs w:val="24"/>
        </w:rPr>
      </w:pPr>
      <w:r w:rsidRPr="00B8599D">
        <w:rPr>
          <w:rFonts w:ascii="Times New Roman" w:hAnsi="Times New Roman" w:cs="Times New Roman"/>
          <w:sz w:val="24"/>
          <w:szCs w:val="24"/>
        </w:rPr>
        <w:t>Reported to CIO. Responsible for developing and implementing high-level standards across all</w:t>
      </w:r>
      <w:r>
        <w:rPr>
          <w:rFonts w:ascii="Times New Roman" w:hAnsi="Times New Roman" w:cs="Times New Roman"/>
          <w:sz w:val="24"/>
          <w:szCs w:val="24"/>
        </w:rPr>
        <w:t xml:space="preserve"> ITSM </w:t>
      </w:r>
      <w:r w:rsidRPr="00B8599D">
        <w:rPr>
          <w:rFonts w:ascii="Times New Roman" w:hAnsi="Times New Roman" w:cs="Times New Roman"/>
          <w:sz w:val="24"/>
          <w:szCs w:val="24"/>
        </w:rPr>
        <w:t xml:space="preserve">units. Functions included IT Service Management, communications, informatics and </w:t>
      </w:r>
      <w:proofErr w:type="spellStart"/>
      <w:r>
        <w:rPr>
          <w:rFonts w:ascii="Times New Roman" w:hAnsi="Times New Roman" w:cs="Times New Roman"/>
          <w:sz w:val="24"/>
          <w:szCs w:val="24"/>
        </w:rPr>
        <w:t>eCom</w:t>
      </w:r>
      <w:proofErr w:type="spellEnd"/>
      <w:r w:rsidRPr="00B8599D">
        <w:rPr>
          <w:rFonts w:ascii="Times New Roman" w:hAnsi="Times New Roman" w:cs="Times New Roman"/>
          <w:sz w:val="24"/>
          <w:szCs w:val="24"/>
        </w:rPr>
        <w:t xml:space="preserve"> development, vendor management, facilities, </w:t>
      </w:r>
      <w:r>
        <w:rPr>
          <w:rFonts w:ascii="Times New Roman" w:hAnsi="Times New Roman" w:cs="Times New Roman"/>
          <w:sz w:val="24"/>
          <w:szCs w:val="24"/>
        </w:rPr>
        <w:t xml:space="preserve">Voice &amp; </w:t>
      </w:r>
      <w:r w:rsidRPr="00B8599D">
        <w:rPr>
          <w:rFonts w:ascii="Times New Roman" w:hAnsi="Times New Roman" w:cs="Times New Roman"/>
          <w:sz w:val="24"/>
          <w:szCs w:val="24"/>
        </w:rPr>
        <w:t xml:space="preserve">video </w:t>
      </w:r>
      <w:r>
        <w:rPr>
          <w:rFonts w:ascii="Times New Roman" w:hAnsi="Times New Roman" w:cs="Times New Roman"/>
          <w:sz w:val="24"/>
          <w:szCs w:val="24"/>
        </w:rPr>
        <w:t>streaming</w:t>
      </w:r>
      <w:r w:rsidRPr="00B8599D">
        <w:rPr>
          <w:rFonts w:ascii="Times New Roman" w:hAnsi="Times New Roman" w:cs="Times New Roman"/>
          <w:sz w:val="24"/>
          <w:szCs w:val="24"/>
        </w:rPr>
        <w:t>, and assessment.</w:t>
      </w:r>
      <w:r w:rsidR="003C69FB" w:rsidRPr="00B8599D">
        <w:rPr>
          <w:rFonts w:ascii="Times New Roman" w:hAnsi="Times New Roman" w:cs="Times New Roman"/>
          <w:kern w:val="1"/>
          <w:sz w:val="24"/>
          <w:szCs w:val="24"/>
        </w:rPr>
        <w:t xml:space="preserve"> </w:t>
      </w:r>
    </w:p>
    <w:p w14:paraId="06801466" w14:textId="77777777" w:rsidR="004B15CB" w:rsidRPr="004B15CB" w:rsidRDefault="004B15CB" w:rsidP="004B15CB">
      <w:pPr>
        <w:numPr>
          <w:ilvl w:val="0"/>
          <w:numId w:val="10"/>
        </w:numPr>
        <w:spacing w:after="0" w:line="240" w:lineRule="auto"/>
        <w:rPr>
          <w:rFonts w:ascii="Times New Roman" w:hAnsi="Times New Roman" w:cs="Times New Roman"/>
          <w:color w:val="000000"/>
          <w:sz w:val="24"/>
          <w:szCs w:val="24"/>
        </w:rPr>
      </w:pPr>
      <w:r w:rsidRPr="004B15CB">
        <w:rPr>
          <w:rFonts w:ascii="Times New Roman" w:hAnsi="Times New Roman" w:cs="Times New Roman"/>
          <w:color w:val="000000"/>
          <w:sz w:val="24"/>
          <w:szCs w:val="24"/>
        </w:rPr>
        <w:t xml:space="preserve">Develops, maintains, and monitors budget performance for the Infrastructure team and company infrastructure projects.  Direct P&amp;L budget responsibility of ~$9M/year, management of capital projects up to $20M/year, and indirect P&amp;L budget responsibility of &gt;$40M/year </w:t>
      </w:r>
    </w:p>
    <w:p w14:paraId="7A9B4C84" w14:textId="77777777" w:rsidR="004B15CB" w:rsidRPr="004B15CB" w:rsidRDefault="004B15CB" w:rsidP="004B15CB">
      <w:pPr>
        <w:numPr>
          <w:ilvl w:val="0"/>
          <w:numId w:val="10"/>
        </w:numPr>
        <w:spacing w:after="0" w:line="240" w:lineRule="auto"/>
        <w:rPr>
          <w:rFonts w:ascii="Times New Roman" w:hAnsi="Times New Roman" w:cs="Times New Roman"/>
          <w:color w:val="000000"/>
          <w:sz w:val="24"/>
          <w:szCs w:val="24"/>
        </w:rPr>
      </w:pPr>
      <w:r w:rsidRPr="004B15CB">
        <w:rPr>
          <w:rFonts w:ascii="Times New Roman" w:hAnsi="Times New Roman" w:cs="Times New Roman"/>
          <w:color w:val="000000"/>
          <w:sz w:val="24"/>
          <w:szCs w:val="24"/>
        </w:rPr>
        <w:t xml:space="preserve">Work, in collaboration with other Business units, to develop and analyze systems in support of their projects or mission, then upgrade or enhance the infrastructure to meet their requirements </w:t>
      </w:r>
    </w:p>
    <w:p w14:paraId="32D35E63" w14:textId="77777777" w:rsidR="004B15CB" w:rsidRPr="004B15CB" w:rsidRDefault="004B15CB" w:rsidP="004B15CB">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B15CB">
        <w:rPr>
          <w:rFonts w:ascii="Times New Roman" w:hAnsi="Times New Roman" w:cs="Times New Roman"/>
          <w:color w:val="000000"/>
          <w:sz w:val="24"/>
          <w:szCs w:val="24"/>
        </w:rPr>
        <w:t>Responsible for all 1400 Retail Stores POS systems, reporting, and accounting stay current and competitive in the Retail industry with respect to IT infrastructure and services.</w:t>
      </w:r>
    </w:p>
    <w:p w14:paraId="71D8CE4F" w14:textId="77777777" w:rsidR="004B15CB" w:rsidRPr="004B15CB" w:rsidRDefault="004B15CB" w:rsidP="004B15CB">
      <w:pPr>
        <w:numPr>
          <w:ilvl w:val="0"/>
          <w:numId w:val="10"/>
        </w:numPr>
        <w:shd w:val="clear" w:color="auto" w:fill="FFFFFF"/>
        <w:spacing w:after="0" w:line="300" w:lineRule="atLeast"/>
        <w:textAlignment w:val="baseline"/>
        <w:rPr>
          <w:rFonts w:ascii="Times New Roman" w:hAnsi="Times New Roman" w:cs="Times New Roman"/>
          <w:sz w:val="24"/>
          <w:szCs w:val="24"/>
        </w:rPr>
      </w:pPr>
      <w:r w:rsidRPr="004B15CB">
        <w:rPr>
          <w:rFonts w:ascii="Times New Roman" w:hAnsi="Times New Roman" w:cs="Times New Roman"/>
          <w:sz w:val="24"/>
          <w:szCs w:val="24"/>
        </w:rPr>
        <w:t>Leverages understanding of SAP best-practices, business processes and the relationships between different functions within different departments to architect appropriate IT solutions</w:t>
      </w:r>
    </w:p>
    <w:p w14:paraId="3482EB47" w14:textId="4742693E" w:rsidR="00C44E64" w:rsidRPr="00D10F84" w:rsidRDefault="003C69FB" w:rsidP="004B15CB">
      <w:pPr>
        <w:widowControl w:val="0"/>
        <w:numPr>
          <w:ilvl w:val="0"/>
          <w:numId w:val="10"/>
        </w:numPr>
        <w:tabs>
          <w:tab w:val="left" w:pos="2261"/>
        </w:tabs>
        <w:autoSpaceDE w:val="0"/>
        <w:autoSpaceDN w:val="0"/>
        <w:adjustRightInd w:val="0"/>
        <w:spacing w:before="80" w:after="0" w:line="240" w:lineRule="auto"/>
        <w:ind w:right="294"/>
        <w:rPr>
          <w:rFonts w:ascii="Times New Roman" w:hAnsi="Times New Roman" w:cs="Times New Roman"/>
          <w:spacing w:val="-1"/>
          <w:kern w:val="1"/>
          <w:sz w:val="24"/>
          <w:szCs w:val="24"/>
        </w:rPr>
      </w:pPr>
      <w:r w:rsidRPr="00D10F84">
        <w:rPr>
          <w:rFonts w:ascii="Times New Roman" w:hAnsi="Times New Roman" w:cs="Times New Roman"/>
          <w:kern w:val="1"/>
          <w:sz w:val="24"/>
          <w:szCs w:val="24"/>
        </w:rPr>
        <w:t xml:space="preserve">Led </w:t>
      </w:r>
      <w:r w:rsidRPr="00D10F84">
        <w:rPr>
          <w:rFonts w:ascii="Times New Roman" w:hAnsi="Times New Roman" w:cs="Times New Roman"/>
          <w:spacing w:val="-1"/>
          <w:kern w:val="1"/>
          <w:sz w:val="24"/>
          <w:szCs w:val="24"/>
        </w:rPr>
        <w:t>initiatives</w:t>
      </w:r>
      <w:r w:rsidRPr="00D10F84">
        <w:rPr>
          <w:rFonts w:ascii="Times New Roman" w:hAnsi="Times New Roman" w:cs="Times New Roman"/>
          <w:kern w:val="1"/>
          <w:sz w:val="24"/>
          <w:szCs w:val="24"/>
        </w:rPr>
        <w:t xml:space="preserve"> in </w:t>
      </w:r>
      <w:r w:rsidRPr="00D10F84">
        <w:rPr>
          <w:rFonts w:ascii="Times New Roman" w:hAnsi="Times New Roman" w:cs="Times New Roman"/>
          <w:spacing w:val="-1"/>
          <w:kern w:val="1"/>
          <w:sz w:val="24"/>
          <w:szCs w:val="24"/>
        </w:rPr>
        <w:t>virtualization,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upgrading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corporate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network,</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Exchange</w:t>
      </w:r>
      <w:r w:rsidRPr="00D10F84">
        <w:rPr>
          <w:rFonts w:ascii="Times New Roman" w:hAnsi="Times New Roman" w:cs="Times New Roman"/>
          <w:kern w:val="1"/>
          <w:sz w:val="24"/>
          <w:szCs w:val="24"/>
        </w:rPr>
        <w:t xml:space="preserve"> Server </w:t>
      </w:r>
      <w:r w:rsidRPr="00D10F84">
        <w:rPr>
          <w:rFonts w:ascii="Times New Roman" w:hAnsi="Times New Roman" w:cs="Times New Roman"/>
          <w:spacing w:val="-1"/>
          <w:kern w:val="1"/>
          <w:sz w:val="24"/>
          <w:szCs w:val="24"/>
        </w:rPr>
        <w:t>migration,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network</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monitoring,</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1"/>
          <w:kern w:val="1"/>
          <w:sz w:val="24"/>
          <w:szCs w:val="24"/>
        </w:rPr>
        <w:t>reducing</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1"/>
          <w:kern w:val="1"/>
          <w:sz w:val="24"/>
          <w:szCs w:val="24"/>
        </w:rPr>
        <w:t>business risk</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1"/>
          <w:kern w:val="1"/>
          <w:sz w:val="24"/>
          <w:szCs w:val="24"/>
        </w:rPr>
        <w:t>and increasing</w:t>
      </w:r>
      <w:r w:rsidRPr="00D10F84">
        <w:rPr>
          <w:rFonts w:ascii="Times New Roman" w:hAnsi="Times New Roman" w:cs="Times New Roman"/>
          <w:spacing w:val="-2"/>
          <w:kern w:val="1"/>
          <w:sz w:val="24"/>
          <w:szCs w:val="24"/>
        </w:rPr>
        <w:t xml:space="preserve"> efficien</w:t>
      </w:r>
      <w:r w:rsidRPr="00D10F84">
        <w:rPr>
          <w:rFonts w:ascii="Times New Roman" w:hAnsi="Times New Roman" w:cs="Times New Roman"/>
          <w:spacing w:val="-1"/>
          <w:kern w:val="1"/>
          <w:sz w:val="24"/>
          <w:szCs w:val="24"/>
        </w:rPr>
        <w:t xml:space="preserve">cies. </w:t>
      </w:r>
      <w:r w:rsidRPr="00D10F84">
        <w:rPr>
          <w:rFonts w:ascii="Times New Roman" w:hAnsi="Times New Roman" w:cs="Times New Roman"/>
          <w:spacing w:val="-2"/>
          <w:kern w:val="1"/>
          <w:sz w:val="24"/>
          <w:szCs w:val="24"/>
        </w:rPr>
        <w:t xml:space="preserve">Negotiated </w:t>
      </w:r>
      <w:r w:rsidRPr="00D10F84">
        <w:rPr>
          <w:rFonts w:ascii="Times New Roman" w:hAnsi="Times New Roman" w:cs="Times New Roman"/>
          <w:kern w:val="1"/>
          <w:sz w:val="24"/>
          <w:szCs w:val="24"/>
        </w:rPr>
        <w:t>several</w:t>
      </w:r>
      <w:r w:rsidRPr="00D10F84">
        <w:rPr>
          <w:rFonts w:ascii="Times New Roman" w:hAnsi="Times New Roman" w:cs="Times New Roman"/>
          <w:spacing w:val="-1"/>
          <w:kern w:val="1"/>
          <w:sz w:val="24"/>
          <w:szCs w:val="24"/>
        </w:rPr>
        <w:t xml:space="preserve"> significant</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1"/>
          <w:kern w:val="1"/>
          <w:sz w:val="24"/>
          <w:szCs w:val="24"/>
        </w:rPr>
        <w:t xml:space="preserve">networking </w:t>
      </w:r>
      <w:proofErr w:type="gramStart"/>
      <w:r w:rsidRPr="00D10F84">
        <w:rPr>
          <w:rFonts w:ascii="Times New Roman" w:hAnsi="Times New Roman" w:cs="Times New Roman"/>
          <w:spacing w:val="-1"/>
          <w:kern w:val="1"/>
          <w:sz w:val="24"/>
          <w:szCs w:val="24"/>
        </w:rPr>
        <w:t>con</w:t>
      </w:r>
      <w:proofErr w:type="gramEnd"/>
      <w:r w:rsidRPr="00D10F84">
        <w:rPr>
          <w:rFonts w:ascii="Times New Roman" w:hAnsi="Times New Roman" w:cs="Times New Roman"/>
          <w:spacing w:val="-1"/>
          <w:kern w:val="1"/>
          <w:sz w:val="24"/>
          <w:szCs w:val="24"/>
        </w:rPr>
        <w:t>-</w:t>
      </w:r>
      <w:r w:rsidRPr="00D10F84">
        <w:rPr>
          <w:rFonts w:ascii="Times New Roman" w:hAnsi="Times New Roman" w:cs="Times New Roman"/>
          <w:spacing w:val="73"/>
          <w:kern w:val="1"/>
          <w:sz w:val="24"/>
          <w:szCs w:val="24"/>
        </w:rPr>
        <w:t xml:space="preserve"> </w:t>
      </w:r>
      <w:r w:rsidRPr="00D10F84">
        <w:rPr>
          <w:rFonts w:ascii="Times New Roman" w:hAnsi="Times New Roman" w:cs="Times New Roman"/>
          <w:kern w:val="1"/>
          <w:sz w:val="24"/>
          <w:szCs w:val="24"/>
        </w:rPr>
        <w:t xml:space="preserve">tracts, </w:t>
      </w:r>
      <w:r w:rsidRPr="00D10F84">
        <w:rPr>
          <w:rFonts w:ascii="Times New Roman" w:hAnsi="Times New Roman" w:cs="Times New Roman"/>
          <w:spacing w:val="-1"/>
          <w:kern w:val="1"/>
          <w:sz w:val="24"/>
          <w:szCs w:val="24"/>
        </w:rPr>
        <w:t>upgrading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bandwidth,</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improving</w:t>
      </w:r>
      <w:r w:rsidRPr="00D10F84">
        <w:rPr>
          <w:rFonts w:ascii="Times New Roman" w:hAnsi="Times New Roman" w:cs="Times New Roman"/>
          <w:kern w:val="1"/>
          <w:sz w:val="24"/>
          <w:szCs w:val="24"/>
        </w:rPr>
        <w:t xml:space="preserve"> security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manageability</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of</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company</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networks.</w:t>
      </w:r>
    </w:p>
    <w:p w14:paraId="07829B32" w14:textId="39C8D365" w:rsidR="004B15CB" w:rsidRDefault="003C69FB" w:rsidP="008338D8">
      <w:pPr>
        <w:widowControl w:val="0"/>
        <w:numPr>
          <w:ilvl w:val="0"/>
          <w:numId w:val="10"/>
        </w:numPr>
        <w:tabs>
          <w:tab w:val="left" w:pos="2261"/>
        </w:tabs>
        <w:autoSpaceDE w:val="0"/>
        <w:autoSpaceDN w:val="0"/>
        <w:adjustRightInd w:val="0"/>
        <w:spacing w:before="80" w:after="0" w:line="240" w:lineRule="auto"/>
        <w:ind w:right="122"/>
        <w:rPr>
          <w:rFonts w:ascii="Times New Roman" w:hAnsi="Times New Roman" w:cs="Times New Roman"/>
          <w:spacing w:val="-1"/>
          <w:kern w:val="1"/>
          <w:sz w:val="24"/>
          <w:szCs w:val="24"/>
        </w:rPr>
      </w:pPr>
      <w:r w:rsidRPr="00D10F84">
        <w:rPr>
          <w:rFonts w:ascii="Times New Roman" w:hAnsi="Times New Roman" w:cs="Times New Roman"/>
          <w:spacing w:val="-2"/>
          <w:kern w:val="1"/>
          <w:sz w:val="24"/>
          <w:szCs w:val="24"/>
        </w:rPr>
        <w:t>Introduced</w:t>
      </w:r>
      <w:r w:rsidRPr="00D10F84">
        <w:rPr>
          <w:rFonts w:ascii="Times New Roman" w:hAnsi="Times New Roman" w:cs="Times New Roman"/>
          <w:kern w:val="1"/>
          <w:sz w:val="24"/>
          <w:szCs w:val="24"/>
        </w:rPr>
        <w:t xml:space="preserve"> new </w:t>
      </w:r>
      <w:r w:rsidRPr="00D10F84">
        <w:rPr>
          <w:rFonts w:ascii="Times New Roman" w:hAnsi="Times New Roman" w:cs="Times New Roman"/>
          <w:spacing w:val="-1"/>
          <w:kern w:val="1"/>
          <w:sz w:val="24"/>
          <w:szCs w:val="24"/>
        </w:rPr>
        <w:t>technologies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professionalized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department,</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including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processes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to</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track</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problem</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 xml:space="preserve">resolution and </w:t>
      </w:r>
      <w:r w:rsidRPr="00D10F84">
        <w:rPr>
          <w:rFonts w:ascii="Times New Roman" w:hAnsi="Times New Roman" w:cs="Times New Roman"/>
          <w:spacing w:val="-2"/>
          <w:kern w:val="1"/>
          <w:sz w:val="24"/>
          <w:szCs w:val="24"/>
        </w:rPr>
        <w:t>manage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so</w:t>
      </w:r>
      <w:r w:rsidRPr="00D10F84">
        <w:rPr>
          <w:rFonts w:ascii="Times New Roman" w:hAnsi="Times New Roman" w:cs="Times New Roman"/>
          <w:spacing w:val="-2"/>
          <w:kern w:val="1"/>
          <w:sz w:val="24"/>
          <w:szCs w:val="24"/>
        </w:rPr>
        <w:t>ft</w:t>
      </w:r>
      <w:r w:rsidRPr="00D10F84">
        <w:rPr>
          <w:rFonts w:ascii="Times New Roman" w:hAnsi="Times New Roman" w:cs="Times New Roman"/>
          <w:spacing w:val="-1"/>
          <w:kern w:val="1"/>
          <w:sz w:val="24"/>
          <w:szCs w:val="24"/>
        </w:rPr>
        <w:t>ware licensing and</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 xml:space="preserve">installation; </w:t>
      </w:r>
      <w:r w:rsidRPr="00D10F84">
        <w:rPr>
          <w:rFonts w:ascii="Times New Roman" w:hAnsi="Times New Roman" w:cs="Times New Roman"/>
          <w:spacing w:val="-2"/>
          <w:kern w:val="1"/>
          <w:sz w:val="24"/>
          <w:szCs w:val="24"/>
        </w:rPr>
        <w:t>promoted</w:t>
      </w:r>
      <w:r w:rsidRPr="00D10F84">
        <w:rPr>
          <w:rFonts w:ascii="Times New Roman" w:hAnsi="Times New Roman" w:cs="Times New Roman"/>
          <w:spacing w:val="-1"/>
          <w:kern w:val="1"/>
          <w:sz w:val="24"/>
          <w:szCs w:val="24"/>
        </w:rPr>
        <w:t xml:space="preserve"> training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 xml:space="preserve">and </w:t>
      </w:r>
      <w:r w:rsidRPr="00D10F84">
        <w:rPr>
          <w:rFonts w:ascii="Times New Roman" w:hAnsi="Times New Roman" w:cs="Times New Roman"/>
          <w:spacing w:val="-2"/>
          <w:kern w:val="1"/>
          <w:sz w:val="24"/>
          <w:szCs w:val="24"/>
        </w:rPr>
        <w:t>development</w:t>
      </w:r>
      <w:r w:rsidRPr="00D10F84">
        <w:rPr>
          <w:rFonts w:ascii="Times New Roman" w:hAnsi="Times New Roman" w:cs="Times New Roman"/>
          <w:spacing w:val="-1"/>
          <w:kern w:val="1"/>
          <w:sz w:val="24"/>
          <w:szCs w:val="24"/>
        </w:rPr>
        <w:t xml:space="preserve"> </w:t>
      </w:r>
      <w:r w:rsidRPr="00D10F84">
        <w:rPr>
          <w:rFonts w:ascii="Times New Roman" w:hAnsi="Times New Roman" w:cs="Times New Roman"/>
          <w:spacing w:val="-2"/>
          <w:kern w:val="1"/>
          <w:sz w:val="24"/>
          <w:szCs w:val="24"/>
        </w:rPr>
        <w:t>of</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sta</w:t>
      </w:r>
      <w:r w:rsidRPr="00D10F84">
        <w:rPr>
          <w:rFonts w:ascii="Times New Roman" w:hAnsi="Times New Roman" w:cs="Times New Roman"/>
          <w:spacing w:val="-2"/>
          <w:kern w:val="1"/>
          <w:sz w:val="24"/>
          <w:szCs w:val="24"/>
        </w:rPr>
        <w:t>ff</w:t>
      </w:r>
      <w:r w:rsidRPr="00D10F84">
        <w:rPr>
          <w:rFonts w:ascii="Times New Roman" w:hAnsi="Times New Roman" w:cs="Times New Roman"/>
          <w:spacing w:val="-1"/>
          <w:kern w:val="1"/>
          <w:sz w:val="24"/>
          <w:szCs w:val="24"/>
        </w:rPr>
        <w:t>.</w:t>
      </w:r>
    </w:p>
    <w:p w14:paraId="04084781" w14:textId="5729AFEF" w:rsidR="00B8599D" w:rsidRDefault="00B8599D" w:rsidP="004E418E">
      <w:pPr>
        <w:widowControl w:val="0"/>
        <w:tabs>
          <w:tab w:val="left" w:pos="9981"/>
          <w:tab w:val="left" w:pos="10011"/>
        </w:tabs>
        <w:autoSpaceDE w:val="0"/>
        <w:autoSpaceDN w:val="0"/>
        <w:adjustRightInd w:val="0"/>
        <w:spacing w:after="0" w:line="300" w:lineRule="auto"/>
        <w:ind w:right="139"/>
        <w:rPr>
          <w:rFonts w:ascii="Times New Roman" w:hAnsi="Times New Roman" w:cs="Times New Roman"/>
          <w:spacing w:val="-1"/>
          <w:kern w:val="1"/>
          <w:sz w:val="24"/>
          <w:szCs w:val="24"/>
        </w:rPr>
      </w:pPr>
      <w:bookmarkStart w:id="1" w:name="_Hlk515530020"/>
    </w:p>
    <w:p w14:paraId="754F3C89" w14:textId="7BD2565E" w:rsidR="004E418E" w:rsidRDefault="004E418E" w:rsidP="004E418E">
      <w:pPr>
        <w:widowControl w:val="0"/>
        <w:tabs>
          <w:tab w:val="left" w:pos="9981"/>
          <w:tab w:val="left" w:pos="10011"/>
        </w:tabs>
        <w:autoSpaceDE w:val="0"/>
        <w:autoSpaceDN w:val="0"/>
        <w:adjustRightInd w:val="0"/>
        <w:spacing w:after="0" w:line="300" w:lineRule="auto"/>
        <w:ind w:right="139"/>
        <w:rPr>
          <w:rFonts w:ascii="Times New Roman" w:hAnsi="Times New Roman" w:cs="Times New Roman"/>
          <w:b/>
          <w:color w:val="000000"/>
          <w:sz w:val="24"/>
          <w:szCs w:val="24"/>
        </w:rPr>
      </w:pPr>
    </w:p>
    <w:p w14:paraId="4F484511" w14:textId="77777777" w:rsidR="004E418E" w:rsidRDefault="004E418E" w:rsidP="004E418E">
      <w:pPr>
        <w:widowControl w:val="0"/>
        <w:tabs>
          <w:tab w:val="left" w:pos="9981"/>
          <w:tab w:val="left" w:pos="10011"/>
        </w:tabs>
        <w:autoSpaceDE w:val="0"/>
        <w:autoSpaceDN w:val="0"/>
        <w:adjustRightInd w:val="0"/>
        <w:spacing w:after="0" w:line="300" w:lineRule="auto"/>
        <w:ind w:right="139"/>
        <w:rPr>
          <w:rFonts w:ascii="Times New Roman" w:hAnsi="Times New Roman" w:cs="Times New Roman"/>
          <w:b/>
          <w:color w:val="000000"/>
          <w:sz w:val="24"/>
          <w:szCs w:val="24"/>
        </w:rPr>
      </w:pPr>
    </w:p>
    <w:p w14:paraId="264306CC" w14:textId="0A15874D" w:rsidR="00417334" w:rsidRPr="004B15CB" w:rsidRDefault="0074722C" w:rsidP="0074722C">
      <w:pPr>
        <w:widowControl w:val="0"/>
        <w:tabs>
          <w:tab w:val="left" w:pos="9981"/>
          <w:tab w:val="left" w:pos="10011"/>
        </w:tabs>
        <w:autoSpaceDE w:val="0"/>
        <w:autoSpaceDN w:val="0"/>
        <w:adjustRightInd w:val="0"/>
        <w:spacing w:after="0" w:line="300" w:lineRule="auto"/>
        <w:ind w:right="139"/>
        <w:rPr>
          <w:rFonts w:ascii="Times New Roman" w:hAnsi="Times New Roman" w:cs="Times New Roman"/>
          <w:b/>
          <w:spacing w:val="-3"/>
          <w:kern w:val="1"/>
          <w:sz w:val="24"/>
          <w:szCs w:val="24"/>
        </w:rPr>
      </w:pPr>
      <w:r>
        <w:rPr>
          <w:rFonts w:ascii="Times New Roman" w:hAnsi="Times New Roman" w:cs="Times New Roman"/>
          <w:b/>
          <w:color w:val="000000"/>
          <w:sz w:val="24"/>
          <w:szCs w:val="24"/>
        </w:rPr>
        <w:t xml:space="preserve">             </w:t>
      </w:r>
      <w:r w:rsidR="00417334" w:rsidRPr="004B15CB">
        <w:rPr>
          <w:rFonts w:ascii="Times New Roman" w:hAnsi="Times New Roman" w:cs="Times New Roman"/>
          <w:b/>
          <w:color w:val="000000"/>
          <w:sz w:val="24"/>
          <w:szCs w:val="24"/>
        </w:rPr>
        <w:t>Director of Technology</w:t>
      </w:r>
      <w:r w:rsidR="00417334">
        <w:rPr>
          <w:rFonts w:ascii="Times New Roman" w:hAnsi="Times New Roman" w:cs="Times New Roman"/>
          <w:b/>
          <w:spacing w:val="-3"/>
          <w:kern w:val="1"/>
          <w:sz w:val="24"/>
          <w:szCs w:val="24"/>
        </w:rPr>
        <w:t xml:space="preserve"> </w:t>
      </w:r>
      <w:r w:rsidR="00417334" w:rsidRPr="004B15CB">
        <w:rPr>
          <w:rFonts w:ascii="Times New Roman" w:hAnsi="Times New Roman" w:cs="Times New Roman"/>
          <w:b/>
          <w:spacing w:val="-3"/>
          <w:kern w:val="1"/>
          <w:sz w:val="24"/>
          <w:szCs w:val="24"/>
        </w:rPr>
        <w:t xml:space="preserve">                                        </w:t>
      </w:r>
    </w:p>
    <w:p w14:paraId="7468886A" w14:textId="73BBEDD9" w:rsidR="00417334" w:rsidRPr="004B15CB" w:rsidRDefault="0074722C" w:rsidP="0074722C">
      <w:pPr>
        <w:widowControl w:val="0"/>
        <w:tabs>
          <w:tab w:val="left" w:pos="9981"/>
          <w:tab w:val="left" w:pos="10011"/>
        </w:tabs>
        <w:autoSpaceDE w:val="0"/>
        <w:autoSpaceDN w:val="0"/>
        <w:adjustRightInd w:val="0"/>
        <w:spacing w:after="0" w:line="300" w:lineRule="auto"/>
        <w:ind w:right="139"/>
        <w:rPr>
          <w:rFonts w:ascii="Times New Roman" w:hAnsi="Times New Roman" w:cs="Times New Roman"/>
          <w:spacing w:val="-3"/>
          <w:kern w:val="1"/>
          <w:sz w:val="24"/>
          <w:szCs w:val="24"/>
        </w:rPr>
      </w:pPr>
      <w:r>
        <w:rPr>
          <w:rFonts w:ascii="Times New Roman" w:hAnsi="Times New Roman" w:cs="Times New Roman"/>
          <w:b/>
          <w:color w:val="000000"/>
          <w:sz w:val="24"/>
          <w:szCs w:val="24"/>
        </w:rPr>
        <w:t xml:space="preserve">             </w:t>
      </w:r>
      <w:r w:rsidR="00417334">
        <w:rPr>
          <w:rFonts w:ascii="Times New Roman" w:hAnsi="Times New Roman" w:cs="Times New Roman"/>
          <w:b/>
          <w:color w:val="000000"/>
          <w:sz w:val="24"/>
          <w:szCs w:val="24"/>
        </w:rPr>
        <w:t>Walt Disney Company, Burbank/Orlando</w:t>
      </w:r>
      <w:r w:rsidR="0013382D">
        <w:rPr>
          <w:rFonts w:ascii="Times New Roman" w:hAnsi="Times New Roman" w:cs="Times New Roman"/>
          <w:b/>
          <w:color w:val="000000"/>
          <w:sz w:val="24"/>
          <w:szCs w:val="24"/>
        </w:rPr>
        <w:t xml:space="preserve">   </w:t>
      </w:r>
      <w:r w:rsidR="00417334" w:rsidRPr="004B15CB">
        <w:rPr>
          <w:rFonts w:ascii="Times New Roman" w:hAnsi="Times New Roman" w:cs="Times New Roman"/>
          <w:b/>
          <w:color w:val="000000"/>
          <w:sz w:val="24"/>
          <w:szCs w:val="24"/>
        </w:rPr>
        <w:t xml:space="preserve">                          </w:t>
      </w:r>
      <w:r w:rsidR="00417334" w:rsidRPr="004B15CB">
        <w:rPr>
          <w:rFonts w:ascii="Times New Roman" w:hAnsi="Times New Roman" w:cs="Times New Roman"/>
          <w:b/>
          <w:kern w:val="1"/>
          <w:sz w:val="24"/>
          <w:szCs w:val="24"/>
        </w:rPr>
        <w:t>20</w:t>
      </w:r>
      <w:r w:rsidR="003C69FB">
        <w:rPr>
          <w:rFonts w:ascii="Times New Roman" w:hAnsi="Times New Roman" w:cs="Times New Roman"/>
          <w:b/>
          <w:kern w:val="1"/>
          <w:sz w:val="24"/>
          <w:szCs w:val="24"/>
        </w:rPr>
        <w:t>05</w:t>
      </w:r>
      <w:r w:rsidR="00417334" w:rsidRPr="004B15CB">
        <w:rPr>
          <w:rFonts w:ascii="Times New Roman" w:hAnsi="Times New Roman" w:cs="Times New Roman"/>
          <w:b/>
          <w:kern w:val="1"/>
          <w:sz w:val="24"/>
          <w:szCs w:val="24"/>
        </w:rPr>
        <w:t>-201</w:t>
      </w:r>
      <w:r w:rsidR="003C69FB">
        <w:rPr>
          <w:rFonts w:ascii="Times New Roman" w:hAnsi="Times New Roman" w:cs="Times New Roman"/>
          <w:b/>
          <w:kern w:val="1"/>
          <w:sz w:val="24"/>
          <w:szCs w:val="24"/>
        </w:rPr>
        <w:t>3</w:t>
      </w:r>
      <w:r w:rsidR="00417334" w:rsidRPr="00D10F84">
        <w:rPr>
          <w:rFonts w:ascii="Times New Roman" w:hAnsi="Times New Roman" w:cs="Times New Roman"/>
          <w:spacing w:val="63"/>
          <w:kern w:val="1"/>
          <w:sz w:val="24"/>
          <w:szCs w:val="24"/>
        </w:rPr>
        <w:t xml:space="preserve"> </w:t>
      </w:r>
    </w:p>
    <w:bookmarkEnd w:id="1"/>
    <w:p w14:paraId="16DD8F4E" w14:textId="57B2131A" w:rsidR="00C44E64" w:rsidRPr="00C630BB" w:rsidRDefault="00C630BB" w:rsidP="0074722C">
      <w:pPr>
        <w:widowControl w:val="0"/>
        <w:autoSpaceDE w:val="0"/>
        <w:autoSpaceDN w:val="0"/>
        <w:adjustRightInd w:val="0"/>
        <w:spacing w:before="80" w:after="0" w:line="240" w:lineRule="auto"/>
        <w:ind w:left="1440" w:right="136"/>
        <w:rPr>
          <w:rFonts w:ascii="Times New Roman" w:hAnsi="Times New Roman" w:cs="Times New Roman"/>
          <w:spacing w:val="-2"/>
          <w:kern w:val="1"/>
          <w:sz w:val="24"/>
          <w:szCs w:val="24"/>
        </w:rPr>
      </w:pPr>
      <w:r>
        <w:rPr>
          <w:rFonts w:ascii="Times New Roman" w:hAnsi="Times New Roman" w:cs="Times New Roman"/>
          <w:spacing w:val="-2"/>
          <w:kern w:val="1"/>
          <w:sz w:val="24"/>
          <w:szCs w:val="24"/>
        </w:rPr>
        <w:t>Directed Parks and Resort</w:t>
      </w:r>
      <w:r w:rsidR="003C69FB" w:rsidRPr="00D10F84">
        <w:rPr>
          <w:rFonts w:ascii="Times New Roman" w:hAnsi="Times New Roman" w:cs="Times New Roman"/>
          <w:spacing w:val="-1"/>
          <w:kern w:val="1"/>
          <w:sz w:val="24"/>
          <w:szCs w:val="24"/>
        </w:rPr>
        <w:t xml:space="preserve"> technology team</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for</w:t>
      </w:r>
      <w:r w:rsidR="003C69FB" w:rsidRPr="00D10F84">
        <w:rPr>
          <w:rFonts w:ascii="Times New Roman" w:hAnsi="Times New Roman" w:cs="Times New Roman"/>
          <w:spacing w:val="-1"/>
          <w:kern w:val="1"/>
          <w:sz w:val="24"/>
          <w:szCs w:val="24"/>
        </w:rPr>
        <w:t xml:space="preserve"> </w:t>
      </w:r>
      <w:r w:rsidR="003C69FB" w:rsidRPr="00D10F84">
        <w:rPr>
          <w:rFonts w:ascii="Times New Roman" w:hAnsi="Times New Roman" w:cs="Times New Roman"/>
          <w:kern w:val="1"/>
          <w:sz w:val="24"/>
          <w:szCs w:val="24"/>
        </w:rPr>
        <w:t>$</w:t>
      </w:r>
      <w:r>
        <w:rPr>
          <w:rFonts w:ascii="Times New Roman" w:hAnsi="Times New Roman" w:cs="Times New Roman"/>
          <w:kern w:val="1"/>
          <w:sz w:val="24"/>
          <w:szCs w:val="24"/>
        </w:rPr>
        <w:t>3</w:t>
      </w:r>
      <w:r w:rsidR="003C69FB" w:rsidRPr="00D10F84">
        <w:rPr>
          <w:rFonts w:ascii="Times New Roman" w:hAnsi="Times New Roman" w:cs="Times New Roman"/>
          <w:kern w:val="1"/>
          <w:sz w:val="24"/>
          <w:szCs w:val="24"/>
        </w:rPr>
        <w:t xml:space="preserve">50M </w:t>
      </w:r>
      <w:r>
        <w:rPr>
          <w:rFonts w:ascii="Times New Roman" w:hAnsi="Times New Roman" w:cs="Times New Roman"/>
          <w:spacing w:val="-1"/>
          <w:kern w:val="1"/>
          <w:sz w:val="24"/>
          <w:szCs w:val="24"/>
        </w:rPr>
        <w:t>s</w:t>
      </w:r>
      <w:r w:rsidR="003C69FB" w:rsidRPr="00D10F84">
        <w:rPr>
          <w:rFonts w:ascii="Times New Roman" w:hAnsi="Times New Roman" w:cs="Times New Roman"/>
          <w:spacing w:val="-1"/>
          <w:kern w:val="1"/>
          <w:sz w:val="24"/>
          <w:szCs w:val="24"/>
        </w:rPr>
        <w:t>ta</w:t>
      </w:r>
      <w:r w:rsidR="003C69FB" w:rsidRPr="00D10F84">
        <w:rPr>
          <w:rFonts w:ascii="Times New Roman" w:hAnsi="Times New Roman" w:cs="Times New Roman"/>
          <w:spacing w:val="-2"/>
          <w:kern w:val="1"/>
          <w:sz w:val="24"/>
          <w:szCs w:val="24"/>
        </w:rPr>
        <w:t>ff</w:t>
      </w:r>
      <w:r w:rsidR="003C69FB" w:rsidRPr="00D10F84">
        <w:rPr>
          <w:rFonts w:ascii="Times New Roman" w:hAnsi="Times New Roman" w:cs="Times New Roman"/>
          <w:spacing w:val="-1"/>
          <w:kern w:val="1"/>
          <w:sz w:val="24"/>
          <w:szCs w:val="24"/>
        </w:rPr>
        <w:t>ed and</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 xml:space="preserve">managed </w:t>
      </w:r>
      <w:r>
        <w:rPr>
          <w:rFonts w:ascii="Times New Roman" w:hAnsi="Times New Roman" w:cs="Times New Roman"/>
          <w:spacing w:val="-1"/>
          <w:kern w:val="1"/>
          <w:sz w:val="24"/>
          <w:szCs w:val="24"/>
        </w:rPr>
        <w:t>5</w:t>
      </w:r>
      <w:r w:rsidR="003C69FB" w:rsidRPr="00D10F84">
        <w:rPr>
          <w:rFonts w:ascii="Times New Roman" w:hAnsi="Times New Roman" w:cs="Times New Roman"/>
          <w:spacing w:val="-1"/>
          <w:kern w:val="1"/>
          <w:sz w:val="24"/>
          <w:szCs w:val="24"/>
        </w:rPr>
        <w:t>6-person</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 xml:space="preserve">department </w:t>
      </w:r>
      <w:r w:rsidR="003C69FB" w:rsidRPr="00D10F84">
        <w:rPr>
          <w:rFonts w:ascii="Times New Roman" w:hAnsi="Times New Roman" w:cs="Times New Roman"/>
          <w:spacing w:val="-2"/>
          <w:kern w:val="1"/>
          <w:sz w:val="24"/>
          <w:szCs w:val="24"/>
        </w:rPr>
        <w:t>providing</w:t>
      </w:r>
      <w:r w:rsidR="003C69FB" w:rsidRPr="00D10F84">
        <w:rPr>
          <w:rFonts w:ascii="Times New Roman" w:hAnsi="Times New Roman" w:cs="Times New Roman"/>
          <w:kern w:val="1"/>
          <w:sz w:val="24"/>
          <w:szCs w:val="24"/>
        </w:rPr>
        <w:t xml:space="preserve"> all</w:t>
      </w:r>
      <w:r w:rsidR="003C69FB" w:rsidRPr="00D10F84">
        <w:rPr>
          <w:rFonts w:ascii="Times New Roman" w:hAnsi="Times New Roman" w:cs="Times New Roman"/>
          <w:spacing w:val="-1"/>
          <w:kern w:val="1"/>
          <w:sz w:val="24"/>
          <w:szCs w:val="24"/>
        </w:rPr>
        <w:t xml:space="preserve"> functions</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of</w:t>
      </w:r>
      <w:r w:rsidR="003C69FB" w:rsidRPr="00D10F84">
        <w:rPr>
          <w:rFonts w:ascii="Times New Roman" w:hAnsi="Times New Roman" w:cs="Times New Roman"/>
          <w:spacing w:val="-1"/>
          <w:kern w:val="1"/>
          <w:sz w:val="24"/>
          <w:szCs w:val="24"/>
        </w:rPr>
        <w:t xml:space="preserve"> IT/Infrastructure</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including Database</w:t>
      </w:r>
      <w:r w:rsidR="004E418E">
        <w:rPr>
          <w:rFonts w:ascii="Times New Roman" w:hAnsi="Times New Roman" w:cs="Times New Roman"/>
          <w:spacing w:val="93"/>
          <w:kern w:val="1"/>
          <w:sz w:val="24"/>
          <w:szCs w:val="24"/>
        </w:rPr>
        <w:t xml:space="preserve"> </w:t>
      </w:r>
      <w:r w:rsidR="003C69FB" w:rsidRPr="00D10F84">
        <w:rPr>
          <w:rFonts w:ascii="Times New Roman" w:hAnsi="Times New Roman" w:cs="Times New Roman"/>
          <w:spacing w:val="-1"/>
          <w:kern w:val="1"/>
          <w:sz w:val="24"/>
          <w:szCs w:val="24"/>
        </w:rPr>
        <w:t>Administration,</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Systems</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Administration,</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Desktop</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Support</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teams</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for</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largest</w:t>
      </w:r>
      <w:r w:rsidR="003C69FB" w:rsidRPr="00D10F84">
        <w:rPr>
          <w:rFonts w:ascii="Times New Roman" w:hAnsi="Times New Roman" w:cs="Times New Roman"/>
          <w:kern w:val="1"/>
          <w:sz w:val="24"/>
          <w:szCs w:val="24"/>
        </w:rPr>
        <w:t xml:space="preserve"> </w:t>
      </w:r>
      <w:r>
        <w:rPr>
          <w:rFonts w:ascii="Times New Roman" w:hAnsi="Times New Roman" w:cs="Times New Roman"/>
          <w:spacing w:val="-2"/>
          <w:kern w:val="1"/>
          <w:sz w:val="24"/>
          <w:szCs w:val="24"/>
        </w:rPr>
        <w:t>Hospitality Company.</w:t>
      </w:r>
      <w:r w:rsidR="00F5708D">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Reporting</w:t>
      </w:r>
      <w:r w:rsidR="00865010">
        <w:rPr>
          <w:rFonts w:ascii="Times New Roman" w:hAnsi="Times New Roman" w:cs="Times New Roman"/>
          <w:spacing w:val="91"/>
          <w:kern w:val="1"/>
          <w:sz w:val="24"/>
          <w:szCs w:val="24"/>
        </w:rPr>
        <w:t xml:space="preserve"> </w:t>
      </w:r>
      <w:r w:rsidR="003C69FB" w:rsidRPr="00D10F84">
        <w:rPr>
          <w:rFonts w:ascii="Times New Roman" w:hAnsi="Times New Roman" w:cs="Times New Roman"/>
          <w:spacing w:val="-1"/>
          <w:kern w:val="1"/>
          <w:sz w:val="24"/>
          <w:szCs w:val="24"/>
        </w:rPr>
        <w:t>to</w:t>
      </w:r>
      <w:r w:rsidR="003C69FB" w:rsidRPr="00D10F84">
        <w:rPr>
          <w:rFonts w:ascii="Times New Roman" w:hAnsi="Times New Roman" w:cs="Times New Roman"/>
          <w:kern w:val="1"/>
          <w:sz w:val="24"/>
          <w:szCs w:val="24"/>
        </w:rPr>
        <w:t xml:space="preserve"> </w:t>
      </w:r>
      <w:r>
        <w:rPr>
          <w:rFonts w:ascii="Times New Roman" w:hAnsi="Times New Roman" w:cs="Times New Roman"/>
          <w:spacing w:val="-3"/>
          <w:kern w:val="1"/>
          <w:sz w:val="24"/>
          <w:szCs w:val="24"/>
        </w:rPr>
        <w:t>VP of Technology</w:t>
      </w:r>
      <w:r w:rsidR="003C69FB" w:rsidRPr="00D10F84">
        <w:rPr>
          <w:rFonts w:ascii="Times New Roman" w:hAnsi="Times New Roman" w:cs="Times New Roman"/>
          <w:spacing w:val="-3"/>
          <w:kern w:val="1"/>
          <w:sz w:val="24"/>
          <w:szCs w:val="24"/>
        </w:rPr>
        <w:t>,</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developed</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policies,</w:t>
      </w:r>
      <w:r w:rsidR="003C69FB" w:rsidRPr="00D10F84">
        <w:rPr>
          <w:rFonts w:ascii="Times New Roman" w:hAnsi="Times New Roman" w:cs="Times New Roman"/>
          <w:kern w:val="1"/>
          <w:sz w:val="24"/>
          <w:szCs w:val="24"/>
        </w:rPr>
        <w:t xml:space="preserve"> set service </w:t>
      </w:r>
      <w:r w:rsidR="003C69FB" w:rsidRPr="00D10F84">
        <w:rPr>
          <w:rFonts w:ascii="Times New Roman" w:hAnsi="Times New Roman" w:cs="Times New Roman"/>
          <w:spacing w:val="-1"/>
          <w:kern w:val="1"/>
          <w:sz w:val="24"/>
          <w:szCs w:val="24"/>
        </w:rPr>
        <w:t>levels,</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managed</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personnel</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and</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budgets,</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2"/>
          <w:kern w:val="1"/>
          <w:sz w:val="24"/>
          <w:szCs w:val="24"/>
        </w:rPr>
        <w:t>oversaw</w:t>
      </w:r>
      <w:r w:rsidR="003C69FB" w:rsidRPr="00D10F84">
        <w:rPr>
          <w:rFonts w:ascii="Times New Roman" w:hAnsi="Times New Roman" w:cs="Times New Roman"/>
          <w:kern w:val="1"/>
          <w:sz w:val="24"/>
          <w:szCs w:val="24"/>
        </w:rPr>
        <w:t xml:space="preserve"> all aspects </w:t>
      </w:r>
      <w:r w:rsidR="003C69FB" w:rsidRPr="00D10F84">
        <w:rPr>
          <w:rFonts w:ascii="Times New Roman" w:hAnsi="Times New Roman" w:cs="Times New Roman"/>
          <w:spacing w:val="-2"/>
          <w:kern w:val="1"/>
          <w:sz w:val="24"/>
          <w:szCs w:val="24"/>
        </w:rPr>
        <w:t>of</w:t>
      </w:r>
      <w:r w:rsidR="003C69FB" w:rsidRPr="00D10F84">
        <w:rPr>
          <w:rFonts w:ascii="Times New Roman" w:hAnsi="Times New Roman" w:cs="Times New Roman"/>
          <w:kern w:val="1"/>
          <w:sz w:val="24"/>
          <w:szCs w:val="24"/>
        </w:rPr>
        <w:t xml:space="preserve"> </w:t>
      </w:r>
      <w:r w:rsidR="003C69FB" w:rsidRPr="00D10F84">
        <w:rPr>
          <w:rFonts w:ascii="Times New Roman" w:hAnsi="Times New Roman" w:cs="Times New Roman"/>
          <w:spacing w:val="-1"/>
          <w:kern w:val="1"/>
          <w:sz w:val="24"/>
          <w:szCs w:val="24"/>
        </w:rPr>
        <w:t>operations.</w:t>
      </w:r>
    </w:p>
    <w:p w14:paraId="0F2BE7AB" w14:textId="77777777" w:rsidR="00F5708D" w:rsidRPr="00F5708D" w:rsidRDefault="00F5708D" w:rsidP="00F5708D">
      <w:pPr>
        <w:numPr>
          <w:ilvl w:val="0"/>
          <w:numId w:val="11"/>
        </w:numPr>
        <w:spacing w:after="0" w:line="240" w:lineRule="auto"/>
        <w:ind w:left="2520"/>
        <w:rPr>
          <w:rFonts w:ascii="Times New Roman" w:eastAsia="Times New Roman" w:hAnsi="Times New Roman" w:cs="Times New Roman"/>
          <w:b/>
          <w:color w:val="000000"/>
          <w:sz w:val="24"/>
          <w:szCs w:val="24"/>
        </w:rPr>
      </w:pPr>
      <w:r w:rsidRPr="00F5708D">
        <w:rPr>
          <w:rFonts w:ascii="Times New Roman" w:eastAsia="Times New Roman" w:hAnsi="Times New Roman" w:cs="Times New Roman"/>
          <w:sz w:val="24"/>
          <w:szCs w:val="24"/>
          <w:shd w:val="clear" w:color="auto" w:fill="FFFFFF"/>
        </w:rPr>
        <w:t>Provide proactive oversight of daily operational and organizational activities in support to transformation of multidimensional IT systems supporting customers and business units. Take charge of ensuring technology sustainment and development for a billion-plus transactional system as well as utmost customer satisfaction.</w:t>
      </w:r>
    </w:p>
    <w:p w14:paraId="22633E26" w14:textId="77777777" w:rsidR="00F5708D" w:rsidRPr="00F5708D" w:rsidRDefault="00F5708D" w:rsidP="00F5708D">
      <w:pPr>
        <w:numPr>
          <w:ilvl w:val="0"/>
          <w:numId w:val="6"/>
        </w:numPr>
        <w:shd w:val="clear" w:color="auto" w:fill="FFFFFF"/>
        <w:tabs>
          <w:tab w:val="clear" w:pos="720"/>
          <w:tab w:val="num" w:pos="2520"/>
        </w:tabs>
        <w:spacing w:after="0" w:line="240" w:lineRule="auto"/>
        <w:ind w:left="2520"/>
        <w:textAlignment w:val="baseline"/>
        <w:rPr>
          <w:rFonts w:ascii="Times New Roman" w:eastAsia="Times New Roman" w:hAnsi="Times New Roman" w:cs="Times New Roman"/>
          <w:sz w:val="24"/>
          <w:szCs w:val="24"/>
        </w:rPr>
      </w:pPr>
      <w:r w:rsidRPr="00F5708D">
        <w:rPr>
          <w:rFonts w:ascii="Times New Roman" w:eastAsia="Times New Roman" w:hAnsi="Times New Roman" w:cs="Times New Roman"/>
          <w:sz w:val="24"/>
          <w:szCs w:val="24"/>
          <w:shd w:val="clear" w:color="auto" w:fill="FFFFFF"/>
        </w:rPr>
        <w:t> </w:t>
      </w:r>
      <w:r w:rsidRPr="00F5708D">
        <w:rPr>
          <w:rFonts w:ascii="Times New Roman" w:eastAsia="Times New Roman" w:hAnsi="Times New Roman" w:cs="Times New Roman"/>
          <w:sz w:val="24"/>
          <w:szCs w:val="24"/>
        </w:rPr>
        <w:t>Provide key input into Digital Channels strategy and responsible developing and driving execution of the mobile and online transaction roadmaps.</w:t>
      </w:r>
    </w:p>
    <w:p w14:paraId="54540607" w14:textId="77777777" w:rsidR="00F5708D" w:rsidRPr="00F5708D" w:rsidRDefault="00F5708D" w:rsidP="00F5708D">
      <w:pPr>
        <w:numPr>
          <w:ilvl w:val="0"/>
          <w:numId w:val="11"/>
        </w:numPr>
        <w:shd w:val="clear" w:color="auto" w:fill="FFFFFF"/>
        <w:spacing w:after="0" w:line="300" w:lineRule="atLeast"/>
        <w:ind w:left="2520"/>
        <w:textAlignment w:val="baseline"/>
        <w:rPr>
          <w:rFonts w:ascii="Times New Roman" w:eastAsia="Times New Roman" w:hAnsi="Times New Roman" w:cs="Times New Roman"/>
          <w:sz w:val="24"/>
          <w:szCs w:val="24"/>
        </w:rPr>
      </w:pPr>
      <w:r w:rsidRPr="00F5708D">
        <w:rPr>
          <w:rFonts w:ascii="Times New Roman" w:eastAsia="Times New Roman" w:hAnsi="Times New Roman" w:cs="Times New Roman"/>
          <w:sz w:val="24"/>
          <w:szCs w:val="24"/>
        </w:rPr>
        <w:lastRenderedPageBreak/>
        <w:t>Proven successful experience in vendor selection and management for a wide range of technology solutions, including drafting SOW’s, RFP’s, and vendor evaluation, budgeting, and monitoring progress through to implementation.</w:t>
      </w:r>
    </w:p>
    <w:p w14:paraId="5787796B" w14:textId="21980A24" w:rsidR="00F5708D" w:rsidRPr="008338D8" w:rsidRDefault="00F5708D" w:rsidP="008338D8">
      <w:pPr>
        <w:numPr>
          <w:ilvl w:val="0"/>
          <w:numId w:val="11"/>
        </w:numPr>
        <w:spacing w:after="0" w:line="240" w:lineRule="auto"/>
        <w:ind w:left="2520"/>
        <w:rPr>
          <w:rFonts w:ascii="Times New Roman" w:eastAsia="Times New Roman" w:hAnsi="Times New Roman" w:cs="Times New Roman"/>
          <w:b/>
          <w:color w:val="000000"/>
          <w:sz w:val="24"/>
          <w:szCs w:val="24"/>
        </w:rPr>
      </w:pPr>
      <w:r w:rsidRPr="00F5708D">
        <w:rPr>
          <w:rFonts w:ascii="Times New Roman" w:eastAsia="Times New Roman" w:hAnsi="Times New Roman" w:cs="Times New Roman"/>
          <w:sz w:val="24"/>
          <w:szCs w:val="24"/>
          <w:shd w:val="clear" w:color="auto" w:fill="FFFFFF"/>
        </w:rPr>
        <w:t>Demonstrated expertise in various technology initiatives, which led to selection as consultant on multiple company-level transformation initiatives for domestic and International segment regions, such as Walt Disney World Florida, Disneyland California, and Aulani Hawaii, Hong Kong, Paris and Shanghai</w:t>
      </w:r>
    </w:p>
    <w:p w14:paraId="5AB566D9" w14:textId="77777777" w:rsidR="00F5708D" w:rsidRDefault="00F5708D" w:rsidP="00F5708D">
      <w:pPr>
        <w:widowControl w:val="0"/>
        <w:tabs>
          <w:tab w:val="left" w:pos="9981"/>
          <w:tab w:val="left" w:pos="10011"/>
        </w:tabs>
        <w:autoSpaceDE w:val="0"/>
        <w:autoSpaceDN w:val="0"/>
        <w:adjustRightInd w:val="0"/>
        <w:spacing w:after="0" w:line="300" w:lineRule="auto"/>
        <w:ind w:left="1880" w:right="139"/>
        <w:rPr>
          <w:rFonts w:ascii="Times New Roman" w:hAnsi="Times New Roman" w:cs="Times New Roman"/>
          <w:b/>
          <w:color w:val="000000"/>
          <w:sz w:val="24"/>
          <w:szCs w:val="24"/>
        </w:rPr>
      </w:pPr>
    </w:p>
    <w:p w14:paraId="635F9AC5" w14:textId="77777777" w:rsidR="0074722C" w:rsidRDefault="0074722C" w:rsidP="0074722C">
      <w:pPr>
        <w:widowControl w:val="0"/>
        <w:tabs>
          <w:tab w:val="left" w:pos="9981"/>
          <w:tab w:val="left" w:pos="10011"/>
        </w:tabs>
        <w:autoSpaceDE w:val="0"/>
        <w:autoSpaceDN w:val="0"/>
        <w:adjustRightInd w:val="0"/>
        <w:spacing w:after="0" w:line="300" w:lineRule="auto"/>
        <w:ind w:right="139"/>
        <w:rPr>
          <w:rFonts w:ascii="Times New Roman" w:hAnsi="Times New Roman" w:cs="Times New Roman"/>
          <w:b/>
          <w:sz w:val="24"/>
          <w:szCs w:val="24"/>
        </w:rPr>
      </w:pPr>
      <w:r>
        <w:rPr>
          <w:rFonts w:ascii="Times New Roman" w:hAnsi="Times New Roman" w:cs="Times New Roman"/>
          <w:b/>
          <w:sz w:val="24"/>
          <w:szCs w:val="24"/>
        </w:rPr>
        <w:t xml:space="preserve">             </w:t>
      </w:r>
      <w:r w:rsidR="00F5708D" w:rsidRPr="0013382D">
        <w:rPr>
          <w:rFonts w:ascii="Times New Roman" w:hAnsi="Times New Roman" w:cs="Times New Roman"/>
          <w:b/>
          <w:sz w:val="24"/>
          <w:szCs w:val="24"/>
        </w:rPr>
        <w:t>Sr. Manager of Network Engineering</w:t>
      </w:r>
    </w:p>
    <w:p w14:paraId="2E64DE85" w14:textId="444FC6B7" w:rsidR="00F5708D" w:rsidRPr="004B15CB" w:rsidRDefault="00F5708D" w:rsidP="0074722C">
      <w:pPr>
        <w:widowControl w:val="0"/>
        <w:tabs>
          <w:tab w:val="left" w:pos="9981"/>
          <w:tab w:val="left" w:pos="10011"/>
        </w:tabs>
        <w:autoSpaceDE w:val="0"/>
        <w:autoSpaceDN w:val="0"/>
        <w:adjustRightInd w:val="0"/>
        <w:spacing w:after="0" w:line="300" w:lineRule="auto"/>
        <w:ind w:right="139"/>
        <w:rPr>
          <w:rFonts w:ascii="Times New Roman" w:hAnsi="Times New Roman" w:cs="Times New Roman"/>
          <w:spacing w:val="-3"/>
          <w:kern w:val="1"/>
          <w:sz w:val="24"/>
          <w:szCs w:val="24"/>
        </w:rPr>
      </w:pPr>
      <w:r w:rsidRPr="00CD5DC3">
        <w:rPr>
          <w:b/>
        </w:rPr>
        <w:t xml:space="preserve"> </w:t>
      </w:r>
      <w:r w:rsidR="0013382D">
        <w:rPr>
          <w:b/>
        </w:rPr>
        <w:t xml:space="preserve">          </w:t>
      </w:r>
      <w:r w:rsidR="0013382D">
        <w:rPr>
          <w:rFonts w:ascii="Times New Roman" w:hAnsi="Times New Roman" w:cs="Times New Roman"/>
          <w:b/>
          <w:color w:val="000000"/>
          <w:sz w:val="24"/>
          <w:szCs w:val="24"/>
        </w:rPr>
        <w:t>Nortel Networks</w:t>
      </w:r>
      <w:r>
        <w:rPr>
          <w:rFonts w:ascii="Times New Roman" w:hAnsi="Times New Roman" w:cs="Times New Roman"/>
          <w:b/>
          <w:color w:val="000000"/>
          <w:sz w:val="24"/>
          <w:szCs w:val="24"/>
        </w:rPr>
        <w:t xml:space="preserve">, </w:t>
      </w:r>
      <w:r w:rsidR="0013382D">
        <w:rPr>
          <w:rFonts w:ascii="Times New Roman" w:hAnsi="Times New Roman" w:cs="Times New Roman"/>
          <w:b/>
          <w:color w:val="000000"/>
          <w:sz w:val="24"/>
          <w:szCs w:val="24"/>
        </w:rPr>
        <w:t>Ottawa</w:t>
      </w:r>
      <w:r>
        <w:rPr>
          <w:rFonts w:ascii="Times New Roman" w:hAnsi="Times New Roman" w:cs="Times New Roman"/>
          <w:b/>
          <w:color w:val="000000"/>
          <w:sz w:val="24"/>
          <w:szCs w:val="24"/>
        </w:rPr>
        <w:t>/</w:t>
      </w:r>
      <w:r w:rsidR="0013382D">
        <w:rPr>
          <w:rFonts w:ascii="Times New Roman" w:hAnsi="Times New Roman" w:cs="Times New Roman"/>
          <w:b/>
          <w:color w:val="000000"/>
          <w:sz w:val="24"/>
          <w:szCs w:val="24"/>
        </w:rPr>
        <w:t xml:space="preserve">Dallas      </w:t>
      </w:r>
      <w:r w:rsidRPr="004B15CB">
        <w:rPr>
          <w:rFonts w:ascii="Times New Roman" w:hAnsi="Times New Roman" w:cs="Times New Roman"/>
          <w:b/>
          <w:color w:val="000000"/>
          <w:sz w:val="24"/>
          <w:szCs w:val="24"/>
        </w:rPr>
        <w:t xml:space="preserve">                          </w:t>
      </w:r>
      <w:r w:rsidR="0013382D">
        <w:rPr>
          <w:rFonts w:ascii="Times New Roman" w:hAnsi="Times New Roman" w:cs="Times New Roman"/>
          <w:b/>
          <w:color w:val="000000"/>
          <w:sz w:val="24"/>
          <w:szCs w:val="24"/>
        </w:rPr>
        <w:t xml:space="preserve">     </w:t>
      </w:r>
      <w:r w:rsidR="0013382D">
        <w:rPr>
          <w:rFonts w:ascii="Times New Roman" w:hAnsi="Times New Roman" w:cs="Times New Roman"/>
          <w:b/>
          <w:kern w:val="1"/>
          <w:sz w:val="24"/>
          <w:szCs w:val="24"/>
        </w:rPr>
        <w:t>1994</w:t>
      </w:r>
      <w:r w:rsidRPr="004B15CB">
        <w:rPr>
          <w:rFonts w:ascii="Times New Roman" w:hAnsi="Times New Roman" w:cs="Times New Roman"/>
          <w:b/>
          <w:kern w:val="1"/>
          <w:sz w:val="24"/>
          <w:szCs w:val="24"/>
        </w:rPr>
        <w:t>-2</w:t>
      </w:r>
      <w:r w:rsidR="0013382D">
        <w:rPr>
          <w:rFonts w:ascii="Times New Roman" w:hAnsi="Times New Roman" w:cs="Times New Roman"/>
          <w:b/>
          <w:kern w:val="1"/>
          <w:sz w:val="24"/>
          <w:szCs w:val="24"/>
        </w:rPr>
        <w:t>005</w:t>
      </w:r>
      <w:r w:rsidRPr="00D10F84">
        <w:rPr>
          <w:rFonts w:ascii="Times New Roman" w:hAnsi="Times New Roman" w:cs="Times New Roman"/>
          <w:spacing w:val="63"/>
          <w:kern w:val="1"/>
          <w:sz w:val="24"/>
          <w:szCs w:val="24"/>
        </w:rPr>
        <w:t xml:space="preserve"> </w:t>
      </w:r>
    </w:p>
    <w:p w14:paraId="1DAD6736" w14:textId="77777777" w:rsidR="0013382D" w:rsidRPr="0013382D" w:rsidRDefault="0013382D" w:rsidP="0013382D">
      <w:pPr>
        <w:numPr>
          <w:ilvl w:val="0"/>
          <w:numId w:val="13"/>
        </w:numPr>
        <w:tabs>
          <w:tab w:val="clear" w:pos="720"/>
          <w:tab w:val="num" w:pos="2520"/>
        </w:tabs>
        <w:spacing w:after="0" w:line="240" w:lineRule="auto"/>
        <w:ind w:left="2520"/>
        <w:rPr>
          <w:rFonts w:ascii="Times New Roman" w:eastAsia="Times New Roman" w:hAnsi="Times New Roman" w:cs="Times New Roman"/>
          <w:sz w:val="24"/>
          <w:szCs w:val="24"/>
        </w:rPr>
      </w:pPr>
      <w:r w:rsidRPr="0013382D">
        <w:rPr>
          <w:rFonts w:ascii="Times New Roman" w:eastAsia="Times New Roman" w:hAnsi="Times New Roman" w:cs="Times New Roman"/>
          <w:sz w:val="24"/>
          <w:szCs w:val="24"/>
        </w:rPr>
        <w:t xml:space="preserve">Responsibility in Managing people and leading projects. Responsible for solution development of large, complex engagements and/or acts as leading authority on multiple service offerings. </w:t>
      </w:r>
    </w:p>
    <w:p w14:paraId="205D3AAA" w14:textId="1EFF3BDA" w:rsidR="0013382D" w:rsidRPr="0013382D" w:rsidRDefault="0013382D" w:rsidP="0013382D">
      <w:pPr>
        <w:numPr>
          <w:ilvl w:val="0"/>
          <w:numId w:val="14"/>
        </w:numPr>
        <w:spacing w:after="0" w:line="240" w:lineRule="auto"/>
        <w:ind w:left="2520"/>
        <w:rPr>
          <w:rFonts w:ascii="Times New Roman" w:eastAsia="Times New Roman" w:hAnsi="Times New Roman" w:cs="Times New Roman"/>
          <w:sz w:val="24"/>
          <w:szCs w:val="24"/>
        </w:rPr>
      </w:pPr>
      <w:r w:rsidRPr="0013382D">
        <w:rPr>
          <w:rFonts w:ascii="Times New Roman" w:eastAsia="Times New Roman" w:hAnsi="Times New Roman" w:cs="Times New Roman"/>
          <w:color w:val="333333"/>
          <w:sz w:val="24"/>
          <w:szCs w:val="24"/>
        </w:rPr>
        <w:t xml:space="preserve">Responsible for Pre and Post Sales Analysis, Design, Implementation, Integration, </w:t>
      </w:r>
      <w:r w:rsidR="00B8599D">
        <w:rPr>
          <w:rFonts w:ascii="Times New Roman" w:eastAsia="Times New Roman" w:hAnsi="Times New Roman" w:cs="Times New Roman"/>
          <w:color w:val="333333"/>
          <w:sz w:val="24"/>
          <w:szCs w:val="24"/>
        </w:rPr>
        <w:t xml:space="preserve">of </w:t>
      </w:r>
      <w:r w:rsidRPr="0013382D">
        <w:rPr>
          <w:rFonts w:ascii="Times New Roman" w:eastAsia="Times New Roman" w:hAnsi="Times New Roman" w:cs="Times New Roman"/>
          <w:color w:val="333333"/>
          <w:sz w:val="24"/>
          <w:szCs w:val="24"/>
        </w:rPr>
        <w:t>LAN/WAN, Voice/Data, Wireless, DWDM/</w:t>
      </w:r>
      <w:proofErr w:type="spellStart"/>
      <w:r w:rsidRPr="0013382D">
        <w:rPr>
          <w:rFonts w:ascii="Times New Roman" w:eastAsia="Times New Roman" w:hAnsi="Times New Roman" w:cs="Times New Roman"/>
          <w:color w:val="333333"/>
          <w:sz w:val="24"/>
          <w:szCs w:val="24"/>
        </w:rPr>
        <w:t>Sonet</w:t>
      </w:r>
      <w:proofErr w:type="spellEnd"/>
      <w:r w:rsidRPr="0013382D">
        <w:rPr>
          <w:rFonts w:ascii="Times New Roman" w:eastAsia="Times New Roman" w:hAnsi="Times New Roman" w:cs="Times New Roman"/>
          <w:color w:val="333333"/>
          <w:sz w:val="24"/>
          <w:szCs w:val="24"/>
        </w:rPr>
        <w:t xml:space="preserve"> technologies, Enterprise System Management (ESM), and Enterprise Information Security solutions.</w:t>
      </w:r>
    </w:p>
    <w:p w14:paraId="33A06081" w14:textId="77777777" w:rsidR="0013382D" w:rsidRPr="0013382D" w:rsidRDefault="0013382D" w:rsidP="0013382D">
      <w:pPr>
        <w:numPr>
          <w:ilvl w:val="0"/>
          <w:numId w:val="14"/>
        </w:numPr>
        <w:spacing w:after="0" w:line="240" w:lineRule="auto"/>
        <w:ind w:left="2520"/>
        <w:rPr>
          <w:rFonts w:ascii="Times New Roman" w:eastAsia="Times New Roman" w:hAnsi="Times New Roman" w:cs="Times New Roman"/>
          <w:sz w:val="24"/>
          <w:szCs w:val="24"/>
        </w:rPr>
      </w:pPr>
      <w:r w:rsidRPr="0013382D">
        <w:rPr>
          <w:rFonts w:ascii="Times New Roman" w:eastAsia="Times New Roman" w:hAnsi="Times New Roman" w:cs="Times New Roman"/>
          <w:color w:val="333333"/>
          <w:sz w:val="24"/>
          <w:szCs w:val="24"/>
        </w:rPr>
        <w:t>Principal engineer responsible for designing and implementing voice/data, wireless/mobile systems nationally and globally. Intranet solutions for campus and MAN/WANs, Voice over IP (VoIP), Voice over Frame Relay (</w:t>
      </w:r>
      <w:proofErr w:type="spellStart"/>
      <w:r w:rsidRPr="0013382D">
        <w:rPr>
          <w:rFonts w:ascii="Times New Roman" w:eastAsia="Times New Roman" w:hAnsi="Times New Roman" w:cs="Times New Roman"/>
          <w:color w:val="333333"/>
          <w:sz w:val="24"/>
          <w:szCs w:val="24"/>
        </w:rPr>
        <w:t>VoFR</w:t>
      </w:r>
      <w:proofErr w:type="spellEnd"/>
      <w:r w:rsidRPr="0013382D">
        <w:rPr>
          <w:rFonts w:ascii="Times New Roman" w:eastAsia="Times New Roman" w:hAnsi="Times New Roman" w:cs="Times New Roman"/>
          <w:color w:val="333333"/>
          <w:sz w:val="24"/>
          <w:szCs w:val="24"/>
        </w:rPr>
        <w:t>), Conference Connection, Personal Assistant and Web Infrastructure build and deployment, CTI integration, implementation, configuration, and Enterprise System Management and Security (ESM) platforms/applications.</w:t>
      </w:r>
    </w:p>
    <w:p w14:paraId="6FB4188F" w14:textId="77777777" w:rsidR="00D213DC" w:rsidRDefault="00D213DC" w:rsidP="00D213DC">
      <w:pPr>
        <w:widowControl w:val="0"/>
        <w:tabs>
          <w:tab w:val="left" w:pos="1879"/>
        </w:tabs>
        <w:autoSpaceDE w:val="0"/>
        <w:autoSpaceDN w:val="0"/>
        <w:adjustRightInd w:val="0"/>
        <w:spacing w:after="0" w:line="240" w:lineRule="auto"/>
        <w:ind w:left="1880" w:right="207" w:hanging="1780"/>
        <w:rPr>
          <w:rFonts w:ascii="Times New Roman" w:hAnsi="Times New Roman" w:cs="Times New Roman"/>
          <w:b/>
          <w:bCs/>
          <w:spacing w:val="-2"/>
          <w:kern w:val="1"/>
          <w:sz w:val="24"/>
          <w:szCs w:val="24"/>
        </w:rPr>
      </w:pPr>
    </w:p>
    <w:p w14:paraId="4FD11A69" w14:textId="33A46E56" w:rsidR="00D213DC" w:rsidRPr="00D10F84" w:rsidRDefault="00D213DC" w:rsidP="00D213DC">
      <w:pPr>
        <w:widowControl w:val="0"/>
        <w:tabs>
          <w:tab w:val="left" w:pos="1879"/>
        </w:tabs>
        <w:autoSpaceDE w:val="0"/>
        <w:autoSpaceDN w:val="0"/>
        <w:adjustRightInd w:val="0"/>
        <w:spacing w:after="0" w:line="240" w:lineRule="auto"/>
        <w:ind w:left="1880" w:right="207" w:hanging="1780"/>
        <w:rPr>
          <w:rFonts w:ascii="Times New Roman" w:hAnsi="Times New Roman" w:cs="Times New Roman"/>
          <w:spacing w:val="-1"/>
          <w:kern w:val="1"/>
          <w:sz w:val="24"/>
          <w:szCs w:val="24"/>
        </w:rPr>
      </w:pPr>
      <w:r w:rsidRPr="00D10F84">
        <w:rPr>
          <w:rFonts w:ascii="Times New Roman" w:hAnsi="Times New Roman" w:cs="Times New Roman"/>
          <w:b/>
          <w:bCs/>
          <w:spacing w:val="-2"/>
          <w:kern w:val="1"/>
          <w:sz w:val="24"/>
          <w:szCs w:val="24"/>
        </w:rPr>
        <w:t>Technology</w:t>
      </w:r>
      <w:r w:rsidR="0074722C">
        <w:rPr>
          <w:rFonts w:ascii="Times New Roman" w:hAnsi="Times New Roman" w:cs="Times New Roman"/>
          <w:b/>
          <w:bCs/>
          <w:spacing w:val="-2"/>
          <w:kern w:val="1"/>
          <w:sz w:val="24"/>
          <w:szCs w:val="24"/>
        </w:rPr>
        <w:t xml:space="preserve"> </w:t>
      </w:r>
      <w:r w:rsidRPr="00D10F84">
        <w:rPr>
          <w:rFonts w:ascii="Times New Roman" w:hAnsi="Times New Roman" w:cs="Times New Roman"/>
          <w:b/>
          <w:bCs/>
          <w:spacing w:val="-2"/>
          <w:kern w:val="1"/>
          <w:sz w:val="24"/>
          <w:szCs w:val="24"/>
        </w:rPr>
        <w:t>Platforms</w:t>
      </w:r>
      <w:r w:rsidRPr="00D10F84">
        <w:rPr>
          <w:rFonts w:ascii="Times New Roman" w:hAnsi="Times New Roman" w:cs="Times New Roman"/>
          <w:spacing w:val="-2"/>
          <w:kern w:val="1"/>
          <w:sz w:val="24"/>
          <w:szCs w:val="24"/>
        </w:rPr>
        <w:t>:</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Linux</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(CentOS</w:t>
      </w:r>
      <w:r w:rsidRPr="00D10F84">
        <w:rPr>
          <w:rFonts w:ascii="Times New Roman" w:hAnsi="Times New Roman" w:cs="Times New Roman"/>
          <w:kern w:val="1"/>
          <w:sz w:val="24"/>
          <w:szCs w:val="24"/>
        </w:rPr>
        <w:t xml:space="preserve"> 6/Red </w:t>
      </w:r>
      <w:r w:rsidRPr="00D10F84">
        <w:rPr>
          <w:rFonts w:ascii="Times New Roman" w:hAnsi="Times New Roman" w:cs="Times New Roman"/>
          <w:spacing w:val="-3"/>
          <w:kern w:val="1"/>
          <w:sz w:val="24"/>
          <w:szCs w:val="24"/>
        </w:rPr>
        <w:t>Hat</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Enterprise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Linux</w:t>
      </w:r>
      <w:r w:rsidRPr="00D10F84">
        <w:rPr>
          <w:rFonts w:ascii="Times New Roman" w:hAnsi="Times New Roman" w:cs="Times New Roman"/>
          <w:kern w:val="1"/>
          <w:sz w:val="24"/>
          <w:szCs w:val="24"/>
        </w:rPr>
        <w:t xml:space="preserve"> 6, </w:t>
      </w:r>
      <w:r w:rsidRPr="00D10F84">
        <w:rPr>
          <w:rFonts w:ascii="Times New Roman" w:hAnsi="Times New Roman" w:cs="Times New Roman"/>
          <w:spacing w:val="-2"/>
          <w:kern w:val="1"/>
          <w:sz w:val="24"/>
          <w:szCs w:val="24"/>
        </w:rPr>
        <w:t>Ubuntu),</w:t>
      </w:r>
      <w:r w:rsidRPr="00D10F84">
        <w:rPr>
          <w:rFonts w:ascii="Times New Roman" w:hAnsi="Times New Roman" w:cs="Times New Roman"/>
          <w:kern w:val="1"/>
          <w:sz w:val="24"/>
          <w:szCs w:val="24"/>
        </w:rPr>
        <w:t xml:space="preserve"> </w:t>
      </w:r>
      <w:r w:rsidRPr="00D10F84">
        <w:rPr>
          <w:rFonts w:ascii="Times New Roman" w:hAnsi="Times New Roman" w:cs="Times New Roman"/>
          <w:spacing w:val="-3"/>
          <w:kern w:val="1"/>
          <w:sz w:val="24"/>
          <w:szCs w:val="24"/>
        </w:rPr>
        <w:t>Unix</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(Solaris,</w:t>
      </w:r>
      <w:r w:rsidRPr="00D10F84">
        <w:rPr>
          <w:rFonts w:ascii="Times New Roman" w:hAnsi="Times New Roman" w:cs="Times New Roman"/>
          <w:kern w:val="1"/>
          <w:sz w:val="24"/>
          <w:szCs w:val="24"/>
        </w:rPr>
        <w:t xml:space="preserve"> AIX), </w:t>
      </w:r>
      <w:r w:rsidRPr="00D10F84">
        <w:rPr>
          <w:rFonts w:ascii="Times New Roman" w:hAnsi="Times New Roman" w:cs="Times New Roman"/>
          <w:spacing w:val="-2"/>
          <w:kern w:val="1"/>
          <w:sz w:val="24"/>
          <w:szCs w:val="24"/>
        </w:rPr>
        <w:t>Macintosh</w:t>
      </w:r>
      <w:r w:rsidRPr="00D10F84">
        <w:rPr>
          <w:rFonts w:ascii="Times New Roman" w:hAnsi="Times New Roman" w:cs="Times New Roman"/>
          <w:kern w:val="1"/>
          <w:sz w:val="24"/>
          <w:szCs w:val="24"/>
        </w:rPr>
        <w:t xml:space="preserve"> (OS X 10.9),</w:t>
      </w:r>
      <w:r w:rsidRPr="00D10F84">
        <w:rPr>
          <w:rFonts w:ascii="Times New Roman" w:hAnsi="Times New Roman" w:cs="Times New Roman"/>
          <w:spacing w:val="107"/>
          <w:kern w:val="1"/>
          <w:sz w:val="24"/>
          <w:szCs w:val="24"/>
        </w:rPr>
        <w:t xml:space="preserve"> </w:t>
      </w:r>
      <w:r w:rsidRPr="00D10F84">
        <w:rPr>
          <w:rFonts w:ascii="Times New Roman" w:hAnsi="Times New Roman" w:cs="Times New Roman"/>
          <w:spacing w:val="-2"/>
          <w:kern w:val="1"/>
          <w:sz w:val="24"/>
          <w:szCs w:val="24"/>
        </w:rPr>
        <w:t>Windows</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(Windows</w:t>
      </w:r>
      <w:r w:rsidRPr="00D10F84">
        <w:rPr>
          <w:rFonts w:ascii="Times New Roman" w:hAnsi="Times New Roman" w:cs="Times New Roman"/>
          <w:kern w:val="1"/>
          <w:sz w:val="24"/>
          <w:szCs w:val="24"/>
        </w:rPr>
        <w:t xml:space="preserve"> 7, Server 2003/2008, </w:t>
      </w:r>
      <w:r w:rsidRPr="00D10F84">
        <w:rPr>
          <w:rFonts w:ascii="Times New Roman" w:hAnsi="Times New Roman" w:cs="Times New Roman"/>
          <w:spacing w:val="-2"/>
          <w:kern w:val="1"/>
          <w:sz w:val="24"/>
          <w:szCs w:val="24"/>
        </w:rPr>
        <w:t>Exchange</w:t>
      </w:r>
      <w:r w:rsidRPr="00D10F84">
        <w:rPr>
          <w:rFonts w:ascii="Times New Roman" w:hAnsi="Times New Roman" w:cs="Times New Roman"/>
          <w:kern w:val="1"/>
          <w:sz w:val="24"/>
          <w:szCs w:val="24"/>
        </w:rPr>
        <w:t xml:space="preserve"> Server 2007; </w:t>
      </w:r>
      <w:r w:rsidRPr="00D10F84">
        <w:rPr>
          <w:rFonts w:ascii="Times New Roman" w:hAnsi="Times New Roman" w:cs="Times New Roman"/>
          <w:spacing w:val="-1"/>
          <w:kern w:val="1"/>
          <w:sz w:val="24"/>
          <w:szCs w:val="24"/>
        </w:rPr>
        <w:t>licensing/acquisition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issues),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Amazon</w:t>
      </w:r>
      <w:r w:rsidRPr="00D10F84">
        <w:rPr>
          <w:rFonts w:ascii="Times New Roman" w:hAnsi="Times New Roman" w:cs="Times New Roman"/>
          <w:kern w:val="1"/>
          <w:sz w:val="24"/>
          <w:szCs w:val="24"/>
        </w:rPr>
        <w:t xml:space="preserve"> </w:t>
      </w:r>
      <w:r w:rsidRPr="00D10F84">
        <w:rPr>
          <w:rFonts w:ascii="Times New Roman" w:hAnsi="Times New Roman" w:cs="Times New Roman"/>
          <w:spacing w:val="-7"/>
          <w:kern w:val="1"/>
          <w:sz w:val="24"/>
          <w:szCs w:val="24"/>
        </w:rPr>
        <w:t>Web</w:t>
      </w:r>
      <w:r w:rsidRPr="00D10F84">
        <w:rPr>
          <w:rFonts w:ascii="Times New Roman" w:hAnsi="Times New Roman" w:cs="Times New Roman"/>
          <w:spacing w:val="69"/>
          <w:kern w:val="1"/>
          <w:sz w:val="24"/>
          <w:szCs w:val="24"/>
        </w:rPr>
        <w:t xml:space="preserve"> </w:t>
      </w:r>
      <w:r w:rsidRPr="00D10F84">
        <w:rPr>
          <w:rFonts w:ascii="Times New Roman" w:hAnsi="Times New Roman" w:cs="Times New Roman"/>
          <w:kern w:val="1"/>
          <w:sz w:val="24"/>
          <w:szCs w:val="24"/>
        </w:rPr>
        <w:t xml:space="preserve">Services </w:t>
      </w:r>
      <w:r w:rsidRPr="00D10F84">
        <w:rPr>
          <w:rFonts w:ascii="Times New Roman" w:hAnsi="Times New Roman" w:cs="Times New Roman"/>
          <w:spacing w:val="-1"/>
          <w:kern w:val="1"/>
          <w:sz w:val="24"/>
          <w:szCs w:val="24"/>
        </w:rPr>
        <w:t>(cloud-based),</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VMware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ESX/</w:t>
      </w:r>
      <w:proofErr w:type="spellStart"/>
      <w:r w:rsidRPr="00D10F84">
        <w:rPr>
          <w:rFonts w:ascii="Times New Roman" w:hAnsi="Times New Roman" w:cs="Times New Roman"/>
          <w:spacing w:val="-1"/>
          <w:kern w:val="1"/>
          <w:sz w:val="24"/>
          <w:szCs w:val="24"/>
        </w:rPr>
        <w:t>ESXi</w:t>
      </w:r>
      <w:proofErr w:type="spellEnd"/>
      <w:r w:rsidRPr="00D10F84">
        <w:rPr>
          <w:rFonts w:ascii="Times New Roman" w:hAnsi="Times New Roman" w:cs="Times New Roman"/>
          <w:spacing w:val="-1"/>
          <w:kern w:val="1"/>
          <w:sz w:val="24"/>
          <w:szCs w:val="24"/>
        </w:rPr>
        <w:t>,</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MySQL,</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Oracle,</w:t>
      </w:r>
      <w:r w:rsidRPr="00D10F84">
        <w:rPr>
          <w:rFonts w:ascii="Times New Roman" w:hAnsi="Times New Roman" w:cs="Times New Roman"/>
          <w:kern w:val="1"/>
          <w:sz w:val="24"/>
          <w:szCs w:val="24"/>
        </w:rPr>
        <w:t xml:space="preserve"> </w:t>
      </w:r>
      <w:r w:rsidRPr="00D10F84">
        <w:rPr>
          <w:rFonts w:ascii="Times New Roman" w:hAnsi="Times New Roman" w:cs="Times New Roman"/>
          <w:spacing w:val="-4"/>
          <w:kern w:val="1"/>
          <w:sz w:val="24"/>
          <w:szCs w:val="24"/>
        </w:rPr>
        <w:t>NetApp,</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EMC</w:t>
      </w:r>
      <w:r w:rsidRPr="00D10F84">
        <w:rPr>
          <w:rFonts w:ascii="Times New Roman" w:hAnsi="Times New Roman" w:cs="Times New Roman"/>
          <w:kern w:val="1"/>
          <w:sz w:val="24"/>
          <w:szCs w:val="24"/>
        </w:rPr>
        <w:t xml:space="preserve"> </w:t>
      </w:r>
      <w:proofErr w:type="spellStart"/>
      <w:r w:rsidRPr="00D10F84">
        <w:rPr>
          <w:rFonts w:ascii="Times New Roman" w:hAnsi="Times New Roman" w:cs="Times New Roman"/>
          <w:spacing w:val="-1"/>
          <w:kern w:val="1"/>
          <w:sz w:val="24"/>
          <w:szCs w:val="24"/>
        </w:rPr>
        <w:t>Clariion</w:t>
      </w:r>
      <w:proofErr w:type="spellEnd"/>
      <w:r w:rsidRPr="00D10F84">
        <w:rPr>
          <w:rFonts w:ascii="Times New Roman" w:hAnsi="Times New Roman" w:cs="Times New Roman"/>
          <w:spacing w:val="-1"/>
          <w:kern w:val="1"/>
          <w:sz w:val="24"/>
          <w:szCs w:val="24"/>
        </w:rPr>
        <w:t>,</w:t>
      </w:r>
      <w:r w:rsidRPr="00D10F84">
        <w:rPr>
          <w:rFonts w:ascii="Times New Roman" w:hAnsi="Times New Roman" w:cs="Times New Roman"/>
          <w:kern w:val="1"/>
          <w:sz w:val="24"/>
          <w:szCs w:val="24"/>
        </w:rPr>
        <w:t xml:space="preserve"> </w:t>
      </w:r>
      <w:proofErr w:type="spellStart"/>
      <w:r w:rsidRPr="00D10F84">
        <w:rPr>
          <w:rFonts w:ascii="Times New Roman" w:hAnsi="Times New Roman" w:cs="Times New Roman"/>
          <w:spacing w:val="-1"/>
          <w:kern w:val="1"/>
          <w:sz w:val="24"/>
          <w:szCs w:val="24"/>
        </w:rPr>
        <w:t>cfengine</w:t>
      </w:r>
      <w:proofErr w:type="spellEnd"/>
      <w:r w:rsidRPr="00D10F84">
        <w:rPr>
          <w:rFonts w:ascii="Times New Roman" w:hAnsi="Times New Roman" w:cs="Times New Roman"/>
          <w:spacing w:val="-1"/>
          <w:kern w:val="1"/>
          <w:sz w:val="24"/>
          <w:szCs w:val="24"/>
        </w:rPr>
        <w:t>,</w:t>
      </w:r>
      <w:r w:rsidRPr="00D10F84">
        <w:rPr>
          <w:rFonts w:ascii="Times New Roman" w:hAnsi="Times New Roman" w:cs="Times New Roman"/>
          <w:kern w:val="1"/>
          <w:sz w:val="24"/>
          <w:szCs w:val="24"/>
        </w:rPr>
        <w:t xml:space="preserve"> </w:t>
      </w:r>
      <w:r w:rsidRPr="00D10F84">
        <w:rPr>
          <w:rFonts w:ascii="Times New Roman" w:hAnsi="Times New Roman" w:cs="Times New Roman"/>
          <w:spacing w:val="-7"/>
          <w:kern w:val="1"/>
          <w:sz w:val="24"/>
          <w:szCs w:val="24"/>
        </w:rPr>
        <w:t>LSF,</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SAS.</w:t>
      </w:r>
    </w:p>
    <w:p w14:paraId="05948A75" w14:textId="77777777" w:rsidR="0074722C" w:rsidRDefault="00D213DC" w:rsidP="0074722C">
      <w:pPr>
        <w:widowControl w:val="0"/>
        <w:autoSpaceDE w:val="0"/>
        <w:autoSpaceDN w:val="0"/>
        <w:adjustRightInd w:val="0"/>
        <w:spacing w:before="80" w:after="0" w:line="240" w:lineRule="auto"/>
        <w:ind w:right="140"/>
        <w:rPr>
          <w:rFonts w:ascii="Times New Roman" w:hAnsi="Times New Roman" w:cs="Times New Roman"/>
          <w:kern w:val="1"/>
          <w:sz w:val="24"/>
          <w:szCs w:val="24"/>
        </w:rPr>
      </w:pPr>
      <w:r w:rsidRPr="00D10F84">
        <w:rPr>
          <w:rFonts w:ascii="Times New Roman" w:hAnsi="Times New Roman" w:cs="Times New Roman"/>
          <w:b/>
          <w:bCs/>
          <w:spacing w:val="-1"/>
          <w:kern w:val="1"/>
          <w:sz w:val="24"/>
          <w:szCs w:val="24"/>
        </w:rPr>
        <w:t>Programming</w:t>
      </w:r>
      <w:r w:rsidRPr="00D10F84">
        <w:rPr>
          <w:rFonts w:ascii="Times New Roman" w:hAnsi="Times New Roman" w:cs="Times New Roman"/>
          <w:spacing w:val="-1"/>
          <w:kern w:val="1"/>
          <w:sz w:val="24"/>
          <w:szCs w:val="24"/>
        </w:rPr>
        <w:t>:</w:t>
      </w:r>
      <w:r w:rsidRPr="00D10F84">
        <w:rPr>
          <w:rFonts w:ascii="Times New Roman" w:hAnsi="Times New Roman" w:cs="Times New Roman"/>
          <w:spacing w:val="8"/>
          <w:kern w:val="1"/>
          <w:sz w:val="24"/>
          <w:szCs w:val="24"/>
        </w:rPr>
        <w:t xml:space="preserve"> </w:t>
      </w:r>
      <w:r w:rsidRPr="00D10F84">
        <w:rPr>
          <w:rFonts w:ascii="Times New Roman" w:hAnsi="Times New Roman" w:cs="Times New Roman"/>
          <w:spacing w:val="-1"/>
          <w:kern w:val="1"/>
          <w:sz w:val="24"/>
          <w:szCs w:val="24"/>
        </w:rPr>
        <w:t>Python,</w:t>
      </w:r>
      <w:r w:rsidRPr="00D10F84">
        <w:rPr>
          <w:rFonts w:ascii="Times New Roman" w:hAnsi="Times New Roman" w:cs="Times New Roman"/>
          <w:spacing w:val="8"/>
          <w:kern w:val="1"/>
          <w:sz w:val="24"/>
          <w:szCs w:val="24"/>
        </w:rPr>
        <w:t xml:space="preserve"> </w:t>
      </w:r>
      <w:r w:rsidRPr="00D10F84">
        <w:rPr>
          <w:rFonts w:ascii="Times New Roman" w:hAnsi="Times New Roman" w:cs="Times New Roman"/>
          <w:spacing w:val="-3"/>
          <w:kern w:val="1"/>
          <w:sz w:val="24"/>
          <w:szCs w:val="24"/>
        </w:rPr>
        <w:t>bash,</w:t>
      </w:r>
      <w:r w:rsidRPr="00D10F84">
        <w:rPr>
          <w:rFonts w:ascii="Times New Roman" w:hAnsi="Times New Roman" w:cs="Times New Roman"/>
          <w:spacing w:val="8"/>
          <w:kern w:val="1"/>
          <w:sz w:val="24"/>
          <w:szCs w:val="24"/>
        </w:rPr>
        <w:t xml:space="preserve"> </w:t>
      </w:r>
      <w:r w:rsidRPr="00D10F84">
        <w:rPr>
          <w:rFonts w:ascii="Times New Roman" w:hAnsi="Times New Roman" w:cs="Times New Roman"/>
          <w:spacing w:val="-1"/>
          <w:kern w:val="1"/>
          <w:sz w:val="24"/>
          <w:szCs w:val="24"/>
        </w:rPr>
        <w:t>shell</w:t>
      </w:r>
      <w:r w:rsidRPr="00D10F84">
        <w:rPr>
          <w:rFonts w:ascii="Times New Roman" w:hAnsi="Times New Roman" w:cs="Times New Roman"/>
          <w:spacing w:val="9"/>
          <w:kern w:val="1"/>
          <w:sz w:val="24"/>
          <w:szCs w:val="24"/>
        </w:rPr>
        <w:t xml:space="preserve"> </w:t>
      </w:r>
      <w:r w:rsidRPr="00D10F84">
        <w:rPr>
          <w:rFonts w:ascii="Times New Roman" w:hAnsi="Times New Roman" w:cs="Times New Roman"/>
          <w:spacing w:val="-1"/>
          <w:kern w:val="1"/>
          <w:sz w:val="24"/>
          <w:szCs w:val="24"/>
        </w:rPr>
        <w:t>scripting/utilities,</w:t>
      </w:r>
      <w:r w:rsidRPr="00D10F84">
        <w:rPr>
          <w:rFonts w:ascii="Times New Roman" w:hAnsi="Times New Roman" w:cs="Times New Roman"/>
          <w:spacing w:val="8"/>
          <w:kern w:val="1"/>
          <w:sz w:val="24"/>
          <w:szCs w:val="24"/>
        </w:rPr>
        <w:t xml:space="preserve"> </w:t>
      </w:r>
      <w:r w:rsidRPr="00D10F84">
        <w:rPr>
          <w:rFonts w:ascii="Times New Roman" w:hAnsi="Times New Roman" w:cs="Times New Roman"/>
          <w:spacing w:val="-2"/>
          <w:kern w:val="1"/>
          <w:sz w:val="24"/>
          <w:szCs w:val="24"/>
        </w:rPr>
        <w:t>Perl,</w:t>
      </w:r>
      <w:r w:rsidRPr="00D10F84">
        <w:rPr>
          <w:rFonts w:ascii="Times New Roman" w:hAnsi="Times New Roman" w:cs="Times New Roman"/>
          <w:spacing w:val="8"/>
          <w:kern w:val="1"/>
          <w:sz w:val="24"/>
          <w:szCs w:val="24"/>
        </w:rPr>
        <w:t xml:space="preserve"> </w:t>
      </w:r>
      <w:r w:rsidRPr="00D10F84">
        <w:rPr>
          <w:rFonts w:ascii="Times New Roman" w:hAnsi="Times New Roman" w:cs="Times New Roman"/>
          <w:kern w:val="1"/>
          <w:sz w:val="24"/>
          <w:szCs w:val="24"/>
        </w:rPr>
        <w:t>C.</w:t>
      </w:r>
    </w:p>
    <w:p w14:paraId="22E44DCD" w14:textId="2E9063AD" w:rsidR="00D213DC" w:rsidRPr="0074722C" w:rsidRDefault="00D213DC" w:rsidP="0074722C">
      <w:pPr>
        <w:widowControl w:val="0"/>
        <w:autoSpaceDE w:val="0"/>
        <w:autoSpaceDN w:val="0"/>
        <w:adjustRightInd w:val="0"/>
        <w:spacing w:before="80" w:after="0" w:line="240" w:lineRule="auto"/>
        <w:ind w:right="140"/>
        <w:rPr>
          <w:rFonts w:ascii="Times New Roman" w:hAnsi="Times New Roman" w:cs="Times New Roman"/>
          <w:kern w:val="1"/>
          <w:sz w:val="24"/>
          <w:szCs w:val="24"/>
        </w:rPr>
      </w:pPr>
      <w:r w:rsidRPr="00D10F84">
        <w:rPr>
          <w:rFonts w:ascii="Times New Roman" w:hAnsi="Times New Roman" w:cs="Times New Roman"/>
          <w:b/>
          <w:bCs/>
          <w:spacing w:val="-1"/>
          <w:kern w:val="1"/>
          <w:sz w:val="24"/>
          <w:szCs w:val="24"/>
        </w:rPr>
        <w:t>Applications</w:t>
      </w:r>
      <w:r w:rsidRPr="00D10F84">
        <w:rPr>
          <w:rFonts w:ascii="Times New Roman" w:hAnsi="Times New Roman" w:cs="Times New Roman"/>
          <w:spacing w:val="-1"/>
          <w:kern w:val="1"/>
          <w:sz w:val="24"/>
          <w:szCs w:val="24"/>
        </w:rPr>
        <w:t>:</w:t>
      </w:r>
      <w:r w:rsidRPr="00D10F84">
        <w:rPr>
          <w:rFonts w:ascii="Times New Roman" w:hAnsi="Times New Roman" w:cs="Times New Roman"/>
          <w:spacing w:val="-3"/>
          <w:kern w:val="1"/>
          <w:sz w:val="24"/>
          <w:szCs w:val="24"/>
        </w:rPr>
        <w:t xml:space="preserve"> </w:t>
      </w:r>
      <w:r w:rsidRPr="00D10F84">
        <w:rPr>
          <w:rFonts w:ascii="Times New Roman" w:hAnsi="Times New Roman" w:cs="Times New Roman"/>
          <w:spacing w:val="-1"/>
          <w:kern w:val="1"/>
          <w:sz w:val="24"/>
          <w:szCs w:val="24"/>
        </w:rPr>
        <w:t>Microso</w:t>
      </w:r>
      <w:r w:rsidRPr="00D10F84">
        <w:rPr>
          <w:rFonts w:ascii="Times New Roman" w:hAnsi="Times New Roman" w:cs="Times New Roman"/>
          <w:spacing w:val="-2"/>
          <w:kern w:val="1"/>
          <w:sz w:val="24"/>
          <w:szCs w:val="24"/>
        </w:rPr>
        <w:t>ft Office</w:t>
      </w:r>
      <w:r w:rsidRPr="00D10F84">
        <w:rPr>
          <w:rFonts w:ascii="Times New Roman" w:hAnsi="Times New Roman" w:cs="Times New Roman"/>
          <w:kern w:val="1"/>
          <w:sz w:val="24"/>
          <w:szCs w:val="24"/>
        </w:rPr>
        <w:t>,</w:t>
      </w:r>
      <w:r w:rsidRPr="00D10F84">
        <w:rPr>
          <w:rFonts w:ascii="Times New Roman" w:hAnsi="Times New Roman" w:cs="Times New Roman"/>
          <w:spacing w:val="-2"/>
          <w:kern w:val="1"/>
          <w:sz w:val="24"/>
          <w:szCs w:val="24"/>
        </w:rPr>
        <w:t xml:space="preserve"> Apache </w:t>
      </w:r>
      <w:r w:rsidRPr="00D10F84">
        <w:rPr>
          <w:rFonts w:ascii="Times New Roman" w:hAnsi="Times New Roman" w:cs="Times New Roman"/>
          <w:kern w:val="1"/>
          <w:sz w:val="24"/>
          <w:szCs w:val="24"/>
        </w:rPr>
        <w:t>2.2,</w:t>
      </w:r>
      <w:r w:rsidRPr="00D10F84">
        <w:rPr>
          <w:rFonts w:ascii="Times New Roman" w:hAnsi="Times New Roman" w:cs="Times New Roman"/>
          <w:spacing w:val="-2"/>
          <w:kern w:val="1"/>
          <w:sz w:val="24"/>
          <w:szCs w:val="24"/>
        </w:rPr>
        <w:t xml:space="preserve"> Subversion,</w:t>
      </w:r>
      <w:r w:rsidRPr="00D10F84">
        <w:rPr>
          <w:rFonts w:ascii="Times New Roman" w:hAnsi="Times New Roman" w:cs="Times New Roman"/>
          <w:spacing w:val="-3"/>
          <w:kern w:val="1"/>
          <w:sz w:val="24"/>
          <w:szCs w:val="24"/>
        </w:rPr>
        <w:t xml:space="preserve"> </w:t>
      </w:r>
      <w:r w:rsidRPr="00D10F84">
        <w:rPr>
          <w:rFonts w:ascii="Times New Roman" w:hAnsi="Times New Roman" w:cs="Times New Roman"/>
          <w:spacing w:val="-1"/>
          <w:kern w:val="1"/>
          <w:sz w:val="24"/>
          <w:szCs w:val="24"/>
        </w:rPr>
        <w:t>Splunk.</w:t>
      </w:r>
    </w:p>
    <w:p w14:paraId="4AEEDF0B" w14:textId="77777777" w:rsidR="0074722C" w:rsidRDefault="00D213DC" w:rsidP="00D213DC">
      <w:pPr>
        <w:widowControl w:val="0"/>
        <w:autoSpaceDE w:val="0"/>
        <w:autoSpaceDN w:val="0"/>
        <w:adjustRightInd w:val="0"/>
        <w:spacing w:before="15" w:after="0" w:line="200" w:lineRule="exact"/>
        <w:rPr>
          <w:rFonts w:ascii="Times New Roman" w:hAnsi="Times New Roman" w:cs="Times New Roman"/>
          <w:b/>
          <w:bCs/>
          <w:spacing w:val="-5"/>
          <w:kern w:val="1"/>
          <w:sz w:val="24"/>
          <w:szCs w:val="24"/>
        </w:rPr>
      </w:pPr>
      <w:r>
        <w:rPr>
          <w:rFonts w:ascii="Times New Roman" w:hAnsi="Times New Roman" w:cs="Times New Roman"/>
          <w:b/>
          <w:bCs/>
          <w:spacing w:val="-5"/>
          <w:kern w:val="1"/>
          <w:sz w:val="24"/>
          <w:szCs w:val="24"/>
        </w:rPr>
        <w:t xml:space="preserve">               </w:t>
      </w:r>
    </w:p>
    <w:p w14:paraId="4FDD8A83" w14:textId="443546EE" w:rsidR="00D213DC" w:rsidRPr="0074722C" w:rsidRDefault="00D213DC" w:rsidP="00D213DC">
      <w:pPr>
        <w:widowControl w:val="0"/>
        <w:autoSpaceDE w:val="0"/>
        <w:autoSpaceDN w:val="0"/>
        <w:adjustRightInd w:val="0"/>
        <w:spacing w:before="15" w:after="0" w:line="200" w:lineRule="exact"/>
        <w:rPr>
          <w:rFonts w:ascii="Times New Roman" w:hAnsi="Times New Roman" w:cs="Times New Roman"/>
          <w:b/>
          <w:bCs/>
          <w:spacing w:val="-5"/>
          <w:kern w:val="1"/>
          <w:sz w:val="24"/>
          <w:szCs w:val="24"/>
        </w:rPr>
      </w:pPr>
      <w:r w:rsidRPr="00D10F84">
        <w:rPr>
          <w:rFonts w:ascii="Times New Roman" w:hAnsi="Times New Roman" w:cs="Times New Roman"/>
          <w:b/>
          <w:bCs/>
          <w:spacing w:val="-5"/>
          <w:kern w:val="1"/>
          <w:sz w:val="24"/>
          <w:szCs w:val="24"/>
        </w:rPr>
        <w:t>N</w:t>
      </w:r>
      <w:r w:rsidRPr="00D10F84">
        <w:rPr>
          <w:rFonts w:ascii="Times New Roman" w:hAnsi="Times New Roman" w:cs="Times New Roman"/>
          <w:b/>
          <w:bCs/>
          <w:kern w:val="1"/>
          <w:sz w:val="24"/>
          <w:szCs w:val="24"/>
        </w:rPr>
        <w:t>e</w:t>
      </w:r>
      <w:r w:rsidRPr="00D10F84">
        <w:rPr>
          <w:rFonts w:ascii="Times New Roman" w:hAnsi="Times New Roman" w:cs="Times New Roman"/>
          <w:b/>
          <w:bCs/>
          <w:spacing w:val="-1"/>
          <w:kern w:val="1"/>
          <w:sz w:val="24"/>
          <w:szCs w:val="24"/>
        </w:rPr>
        <w:t>tw</w:t>
      </w:r>
      <w:r w:rsidRPr="00D10F84">
        <w:rPr>
          <w:rFonts w:ascii="Times New Roman" w:hAnsi="Times New Roman" w:cs="Times New Roman"/>
          <w:b/>
          <w:bCs/>
          <w:spacing w:val="-2"/>
          <w:kern w:val="1"/>
          <w:sz w:val="24"/>
          <w:szCs w:val="24"/>
        </w:rPr>
        <w:t>o</w:t>
      </w:r>
      <w:r w:rsidRPr="00D10F84">
        <w:rPr>
          <w:rFonts w:ascii="Times New Roman" w:hAnsi="Times New Roman" w:cs="Times New Roman"/>
          <w:b/>
          <w:bCs/>
          <w:spacing w:val="-1"/>
          <w:kern w:val="1"/>
          <w:sz w:val="24"/>
          <w:szCs w:val="24"/>
        </w:rPr>
        <w:t>r</w:t>
      </w:r>
      <w:r w:rsidRPr="00D10F84">
        <w:rPr>
          <w:rFonts w:ascii="Times New Roman" w:hAnsi="Times New Roman" w:cs="Times New Roman"/>
          <w:b/>
          <w:bCs/>
          <w:kern w:val="1"/>
          <w:sz w:val="24"/>
          <w:szCs w:val="24"/>
        </w:rPr>
        <w:t>k</w:t>
      </w:r>
      <w:r w:rsidRPr="00D10F84">
        <w:rPr>
          <w:rFonts w:ascii="Times New Roman" w:hAnsi="Times New Roman" w:cs="Times New Roman"/>
          <w:kern w:val="1"/>
          <w:sz w:val="24"/>
          <w:szCs w:val="24"/>
        </w:rPr>
        <w:t>:</w:t>
      </w:r>
      <w:r w:rsidRPr="00D10F84">
        <w:rPr>
          <w:rFonts w:ascii="Times New Roman" w:hAnsi="Times New Roman" w:cs="Times New Roman"/>
          <w:spacing w:val="1"/>
          <w:kern w:val="1"/>
          <w:sz w:val="24"/>
          <w:szCs w:val="24"/>
        </w:rPr>
        <w:t xml:space="preserve"> </w:t>
      </w:r>
      <w:r w:rsidRPr="00D10F84">
        <w:rPr>
          <w:rFonts w:ascii="Times New Roman" w:hAnsi="Times New Roman" w:cs="Times New Roman"/>
          <w:spacing w:val="-2"/>
          <w:kern w:val="1"/>
          <w:sz w:val="24"/>
          <w:szCs w:val="24"/>
        </w:rPr>
        <w:t>T</w:t>
      </w:r>
      <w:r w:rsidRPr="00D10F84">
        <w:rPr>
          <w:rFonts w:ascii="Times New Roman" w:hAnsi="Times New Roman" w:cs="Times New Roman"/>
          <w:kern w:val="1"/>
          <w:sz w:val="24"/>
          <w:szCs w:val="24"/>
        </w:rPr>
        <w:t>CP/IP</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w:t>
      </w:r>
      <w:r w:rsidRPr="00D10F84">
        <w:rPr>
          <w:rFonts w:ascii="Times New Roman" w:hAnsi="Times New Roman" w:cs="Times New Roman"/>
          <w:spacing w:val="-2"/>
          <w:kern w:val="1"/>
          <w:sz w:val="24"/>
          <w:szCs w:val="24"/>
        </w:rPr>
        <w:t>D</w:t>
      </w:r>
      <w:r w:rsidRPr="00D10F84">
        <w:rPr>
          <w:rFonts w:ascii="Times New Roman" w:hAnsi="Times New Roman" w:cs="Times New Roman"/>
          <w:kern w:val="1"/>
          <w:sz w:val="24"/>
          <w:szCs w:val="24"/>
        </w:rPr>
        <w:t>NS,</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3"/>
          <w:kern w:val="1"/>
          <w:sz w:val="24"/>
          <w:szCs w:val="24"/>
        </w:rPr>
        <w:t>S</w:t>
      </w:r>
      <w:r w:rsidRPr="00D10F84">
        <w:rPr>
          <w:rFonts w:ascii="Times New Roman" w:hAnsi="Times New Roman" w:cs="Times New Roman"/>
          <w:kern w:val="1"/>
          <w:sz w:val="24"/>
          <w:szCs w:val="24"/>
        </w:rPr>
        <w:t>MT</w:t>
      </w:r>
      <w:r w:rsidRPr="00D10F84">
        <w:rPr>
          <w:rFonts w:ascii="Times New Roman" w:hAnsi="Times New Roman" w:cs="Times New Roman"/>
          <w:spacing w:val="-28"/>
          <w:kern w:val="1"/>
          <w:sz w:val="24"/>
          <w:szCs w:val="24"/>
        </w:rPr>
        <w:t>P</w:t>
      </w:r>
      <w:r w:rsidRPr="00D10F84">
        <w:rPr>
          <w:rFonts w:ascii="Times New Roman" w:hAnsi="Times New Roman" w:cs="Times New Roman"/>
          <w:kern w:val="1"/>
          <w:sz w:val="24"/>
          <w:szCs w:val="24"/>
        </w:rPr>
        <w:t>,</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H</w:t>
      </w:r>
      <w:r w:rsidRPr="00D10F84">
        <w:rPr>
          <w:rFonts w:ascii="Times New Roman" w:hAnsi="Times New Roman" w:cs="Times New Roman"/>
          <w:spacing w:val="5"/>
          <w:kern w:val="1"/>
          <w:sz w:val="24"/>
          <w:szCs w:val="24"/>
        </w:rPr>
        <w:t>T</w:t>
      </w:r>
      <w:r w:rsidRPr="00D10F84">
        <w:rPr>
          <w:rFonts w:ascii="Times New Roman" w:hAnsi="Times New Roman" w:cs="Times New Roman"/>
          <w:kern w:val="1"/>
          <w:sz w:val="24"/>
          <w:szCs w:val="24"/>
        </w:rPr>
        <w:t>T</w:t>
      </w:r>
      <w:r w:rsidRPr="00D10F84">
        <w:rPr>
          <w:rFonts w:ascii="Times New Roman" w:hAnsi="Times New Roman" w:cs="Times New Roman"/>
          <w:spacing w:val="-28"/>
          <w:kern w:val="1"/>
          <w:sz w:val="24"/>
          <w:szCs w:val="24"/>
        </w:rPr>
        <w:t>P</w:t>
      </w:r>
      <w:r w:rsidRPr="00D10F84">
        <w:rPr>
          <w:rFonts w:ascii="Times New Roman" w:hAnsi="Times New Roman" w:cs="Times New Roman"/>
          <w:kern w:val="1"/>
          <w:sz w:val="24"/>
          <w:szCs w:val="24"/>
        </w:rPr>
        <w:t>,</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X11,</w:t>
      </w:r>
      <w:r w:rsidRPr="00D10F84">
        <w:rPr>
          <w:rFonts w:ascii="Times New Roman" w:hAnsi="Times New Roman" w:cs="Times New Roman"/>
          <w:spacing w:val="1"/>
          <w:kern w:val="1"/>
          <w:sz w:val="24"/>
          <w:szCs w:val="24"/>
        </w:rPr>
        <w:t xml:space="preserve"> </w:t>
      </w:r>
      <w:r w:rsidRPr="00D10F84">
        <w:rPr>
          <w:rFonts w:ascii="Times New Roman" w:hAnsi="Times New Roman" w:cs="Times New Roman"/>
          <w:spacing w:val="4"/>
          <w:kern w:val="1"/>
          <w:sz w:val="24"/>
          <w:szCs w:val="24"/>
        </w:rPr>
        <w:t>B</w:t>
      </w:r>
      <w:r w:rsidRPr="00D10F84">
        <w:rPr>
          <w:rFonts w:ascii="Times New Roman" w:hAnsi="Times New Roman" w:cs="Times New Roman"/>
          <w:kern w:val="1"/>
          <w:sz w:val="24"/>
          <w:szCs w:val="24"/>
        </w:rPr>
        <w:t>GP/</w:t>
      </w:r>
      <w:r w:rsidRPr="00D10F84">
        <w:rPr>
          <w:rFonts w:ascii="Times New Roman" w:hAnsi="Times New Roman" w:cs="Times New Roman"/>
          <w:spacing w:val="-25"/>
          <w:kern w:val="1"/>
          <w:sz w:val="24"/>
          <w:szCs w:val="24"/>
        </w:rPr>
        <w:t>W</w:t>
      </w:r>
      <w:r w:rsidRPr="00D10F84">
        <w:rPr>
          <w:rFonts w:ascii="Times New Roman" w:hAnsi="Times New Roman" w:cs="Times New Roman"/>
          <w:kern w:val="1"/>
          <w:sz w:val="24"/>
          <w:szCs w:val="24"/>
        </w:rPr>
        <w:t>AN,</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802.11,</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e</w:t>
      </w:r>
      <w:r w:rsidRPr="00D10F84">
        <w:rPr>
          <w:rFonts w:ascii="Times New Roman" w:hAnsi="Times New Roman" w:cs="Times New Roman"/>
          <w:spacing w:val="-2"/>
          <w:kern w:val="1"/>
          <w:sz w:val="24"/>
          <w:szCs w:val="24"/>
        </w:rPr>
        <w:t>t</w:t>
      </w:r>
      <w:r w:rsidRPr="00D10F84">
        <w:rPr>
          <w:rFonts w:ascii="Times New Roman" w:hAnsi="Times New Roman" w:cs="Times New Roman"/>
          <w:kern w:val="1"/>
          <w:sz w:val="24"/>
          <w:szCs w:val="24"/>
        </w:rPr>
        <w:t>c.),</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I</w:t>
      </w:r>
      <w:r w:rsidRPr="00D10F84">
        <w:rPr>
          <w:rFonts w:ascii="Times New Roman" w:hAnsi="Times New Roman" w:cs="Times New Roman"/>
          <w:spacing w:val="2"/>
          <w:kern w:val="1"/>
          <w:sz w:val="24"/>
          <w:szCs w:val="24"/>
        </w:rPr>
        <w:t>P</w:t>
      </w:r>
      <w:r w:rsidRPr="00D10F84">
        <w:rPr>
          <w:rFonts w:ascii="Times New Roman" w:hAnsi="Times New Roman" w:cs="Times New Roman"/>
          <w:kern w:val="1"/>
          <w:sz w:val="24"/>
          <w:szCs w:val="24"/>
        </w:rPr>
        <w:t>v6,</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5"/>
          <w:kern w:val="1"/>
          <w:sz w:val="24"/>
          <w:szCs w:val="24"/>
        </w:rPr>
        <w:t>E</w:t>
      </w:r>
      <w:r w:rsidRPr="00D10F84">
        <w:rPr>
          <w:rFonts w:ascii="Times New Roman" w:hAnsi="Times New Roman" w:cs="Times New Roman"/>
          <w:spacing w:val="1"/>
          <w:kern w:val="1"/>
          <w:sz w:val="24"/>
          <w:szCs w:val="24"/>
        </w:rPr>
        <w:t>t</w:t>
      </w:r>
      <w:r w:rsidRPr="00D10F84">
        <w:rPr>
          <w:rFonts w:ascii="Times New Roman" w:hAnsi="Times New Roman" w:cs="Times New Roman"/>
          <w:spacing w:val="-1"/>
          <w:kern w:val="1"/>
          <w:sz w:val="24"/>
          <w:szCs w:val="24"/>
        </w:rPr>
        <w:t>h</w:t>
      </w:r>
      <w:r w:rsidRPr="00D10F84">
        <w:rPr>
          <w:rFonts w:ascii="Times New Roman" w:hAnsi="Times New Roman" w:cs="Times New Roman"/>
          <w:kern w:val="1"/>
          <w:sz w:val="24"/>
          <w:szCs w:val="24"/>
        </w:rPr>
        <w:t>e</w:t>
      </w:r>
      <w:r w:rsidRPr="00D10F84">
        <w:rPr>
          <w:rFonts w:ascii="Times New Roman" w:hAnsi="Times New Roman" w:cs="Times New Roman"/>
          <w:spacing w:val="1"/>
          <w:kern w:val="1"/>
          <w:sz w:val="24"/>
          <w:szCs w:val="24"/>
        </w:rPr>
        <w:t>r</w:t>
      </w:r>
      <w:r w:rsidRPr="00D10F84">
        <w:rPr>
          <w:rFonts w:ascii="Times New Roman" w:hAnsi="Times New Roman" w:cs="Times New Roman"/>
          <w:spacing w:val="-1"/>
          <w:kern w:val="1"/>
          <w:sz w:val="24"/>
          <w:szCs w:val="24"/>
        </w:rPr>
        <w:t>n</w:t>
      </w:r>
      <w:r w:rsidRPr="00D10F84">
        <w:rPr>
          <w:rFonts w:ascii="Times New Roman" w:hAnsi="Times New Roman" w:cs="Times New Roman"/>
          <w:kern w:val="1"/>
          <w:sz w:val="24"/>
          <w:szCs w:val="24"/>
        </w:rPr>
        <w:t>et,</w:t>
      </w:r>
    </w:p>
    <w:p w14:paraId="4A097ACF" w14:textId="035A54F6" w:rsidR="004E418E" w:rsidRPr="00FD7846" w:rsidRDefault="00D213DC" w:rsidP="00FD7846">
      <w:pPr>
        <w:widowControl w:val="0"/>
        <w:autoSpaceDE w:val="0"/>
        <w:autoSpaceDN w:val="0"/>
        <w:adjustRightInd w:val="0"/>
        <w:spacing w:before="15" w:after="0" w:line="200" w:lineRule="exact"/>
        <w:rPr>
          <w:rFonts w:ascii="Times New Roman" w:hAnsi="Times New Roman" w:cs="Times New Roman"/>
          <w:kern w:val="1"/>
          <w:sz w:val="24"/>
          <w:szCs w:val="24"/>
        </w:rPr>
      </w:pPr>
      <w:r>
        <w:rPr>
          <w:rFonts w:ascii="Times New Roman" w:hAnsi="Times New Roman" w:cs="Times New Roman"/>
          <w:spacing w:val="1"/>
          <w:kern w:val="1"/>
          <w:sz w:val="24"/>
          <w:szCs w:val="24"/>
        </w:rPr>
        <w:t xml:space="preserve">               </w:t>
      </w:r>
      <w:r w:rsidRPr="00D10F84">
        <w:rPr>
          <w:rFonts w:ascii="Times New Roman" w:hAnsi="Times New Roman" w:cs="Times New Roman"/>
          <w:spacing w:val="-7"/>
          <w:kern w:val="1"/>
          <w:sz w:val="24"/>
          <w:szCs w:val="24"/>
        </w:rPr>
        <w:t>J</w:t>
      </w:r>
      <w:r w:rsidRPr="00D10F84">
        <w:rPr>
          <w:rFonts w:ascii="Times New Roman" w:hAnsi="Times New Roman" w:cs="Times New Roman"/>
          <w:kern w:val="1"/>
          <w:sz w:val="24"/>
          <w:szCs w:val="24"/>
        </w:rPr>
        <w:t>un</w:t>
      </w:r>
      <w:r w:rsidRPr="00D10F84">
        <w:rPr>
          <w:rFonts w:ascii="Times New Roman" w:hAnsi="Times New Roman" w:cs="Times New Roman"/>
          <w:spacing w:val="-3"/>
          <w:kern w:val="1"/>
          <w:sz w:val="24"/>
          <w:szCs w:val="24"/>
        </w:rPr>
        <w:t>i</w:t>
      </w:r>
      <w:r w:rsidRPr="00D10F84">
        <w:rPr>
          <w:rFonts w:ascii="Times New Roman" w:hAnsi="Times New Roman" w:cs="Times New Roman"/>
          <w:spacing w:val="1"/>
          <w:kern w:val="1"/>
          <w:sz w:val="24"/>
          <w:szCs w:val="24"/>
        </w:rPr>
        <w:t>p</w:t>
      </w:r>
      <w:r w:rsidRPr="00D10F84">
        <w:rPr>
          <w:rFonts w:ascii="Times New Roman" w:hAnsi="Times New Roman" w:cs="Times New Roman"/>
          <w:kern w:val="1"/>
          <w:sz w:val="24"/>
          <w:szCs w:val="24"/>
        </w:rPr>
        <w:t>er</w:t>
      </w:r>
      <w:r w:rsidRPr="00D10F84">
        <w:rPr>
          <w:rFonts w:ascii="Times New Roman" w:hAnsi="Times New Roman" w:cs="Times New Roman"/>
          <w:spacing w:val="2"/>
          <w:kern w:val="1"/>
          <w:sz w:val="24"/>
          <w:szCs w:val="24"/>
        </w:rPr>
        <w:t xml:space="preserve"> </w:t>
      </w:r>
      <w:r>
        <w:rPr>
          <w:rFonts w:ascii="Times New Roman" w:hAnsi="Times New Roman" w:cs="Times New Roman"/>
          <w:spacing w:val="2"/>
          <w:kern w:val="1"/>
          <w:sz w:val="24"/>
          <w:szCs w:val="24"/>
        </w:rPr>
        <w:t>Juno</w:t>
      </w:r>
      <w:r w:rsidRPr="00D10F84">
        <w:rPr>
          <w:rFonts w:ascii="Times New Roman" w:hAnsi="Times New Roman" w:cs="Times New Roman"/>
          <w:kern w:val="1"/>
          <w:sz w:val="24"/>
          <w:szCs w:val="24"/>
        </w:rPr>
        <w:t>,</w:t>
      </w:r>
      <w:r w:rsidRPr="00D10F84">
        <w:rPr>
          <w:rFonts w:ascii="Times New Roman" w:hAnsi="Times New Roman" w:cs="Times New Roman"/>
          <w:spacing w:val="1"/>
          <w:kern w:val="1"/>
          <w:sz w:val="24"/>
          <w:szCs w:val="24"/>
        </w:rPr>
        <w:t xml:space="preserve"> </w:t>
      </w:r>
      <w:r w:rsidRPr="00D10F84">
        <w:rPr>
          <w:rFonts w:ascii="Times New Roman" w:hAnsi="Times New Roman" w:cs="Times New Roman"/>
          <w:kern w:val="1"/>
          <w:sz w:val="24"/>
          <w:szCs w:val="24"/>
        </w:rPr>
        <w:t>C</w:t>
      </w:r>
      <w:r w:rsidRPr="00D10F84">
        <w:rPr>
          <w:rFonts w:ascii="Times New Roman" w:hAnsi="Times New Roman" w:cs="Times New Roman"/>
          <w:spacing w:val="-1"/>
          <w:kern w:val="1"/>
          <w:sz w:val="24"/>
          <w:szCs w:val="24"/>
        </w:rPr>
        <w:t>i</w:t>
      </w:r>
      <w:r w:rsidRPr="00D10F84">
        <w:rPr>
          <w:rFonts w:ascii="Times New Roman" w:hAnsi="Times New Roman" w:cs="Times New Roman"/>
          <w:spacing w:val="1"/>
          <w:kern w:val="1"/>
          <w:sz w:val="24"/>
          <w:szCs w:val="24"/>
        </w:rPr>
        <w:t>s</w:t>
      </w:r>
      <w:r w:rsidRPr="00D10F84">
        <w:rPr>
          <w:rFonts w:ascii="Times New Roman" w:hAnsi="Times New Roman" w:cs="Times New Roman"/>
          <w:kern w:val="1"/>
          <w:sz w:val="24"/>
          <w:szCs w:val="24"/>
        </w:rPr>
        <w:t>co</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3"/>
          <w:kern w:val="1"/>
          <w:sz w:val="24"/>
          <w:szCs w:val="24"/>
        </w:rPr>
        <w:t>I</w:t>
      </w:r>
      <w:r w:rsidRPr="00D10F84">
        <w:rPr>
          <w:rFonts w:ascii="Times New Roman" w:hAnsi="Times New Roman" w:cs="Times New Roman"/>
          <w:kern w:val="1"/>
          <w:sz w:val="24"/>
          <w:szCs w:val="24"/>
        </w:rPr>
        <w:t>OS</w:t>
      </w:r>
      <w:r>
        <w:rPr>
          <w:rFonts w:ascii="Times New Roman" w:hAnsi="Times New Roman" w:cs="Times New Roman"/>
          <w:kern w:val="1"/>
          <w:sz w:val="24"/>
          <w:szCs w:val="24"/>
        </w:rPr>
        <w:t>,</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19"/>
          <w:kern w:val="1"/>
          <w:sz w:val="24"/>
          <w:szCs w:val="24"/>
        </w:rPr>
        <w:t>V</w:t>
      </w:r>
      <w:r w:rsidRPr="00D10F84">
        <w:rPr>
          <w:rFonts w:ascii="Times New Roman" w:hAnsi="Times New Roman" w:cs="Times New Roman"/>
          <w:kern w:val="1"/>
          <w:sz w:val="24"/>
          <w:szCs w:val="24"/>
        </w:rPr>
        <w:t>oIP</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w:t>
      </w:r>
      <w:r w:rsidRPr="00D10F84">
        <w:rPr>
          <w:rFonts w:ascii="Times New Roman" w:hAnsi="Times New Roman" w:cs="Times New Roman"/>
          <w:spacing w:val="-3"/>
          <w:kern w:val="1"/>
          <w:sz w:val="24"/>
          <w:szCs w:val="24"/>
        </w:rPr>
        <w:t>S</w:t>
      </w:r>
      <w:r w:rsidRPr="00D10F84">
        <w:rPr>
          <w:rFonts w:ascii="Times New Roman" w:hAnsi="Times New Roman" w:cs="Times New Roman"/>
          <w:kern w:val="1"/>
          <w:sz w:val="24"/>
          <w:szCs w:val="24"/>
        </w:rPr>
        <w:t>IP</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spacing w:val="-2"/>
          <w:kern w:val="1"/>
          <w:sz w:val="24"/>
          <w:szCs w:val="24"/>
        </w:rPr>
        <w:t>t</w:t>
      </w:r>
      <w:r w:rsidRPr="00D10F84">
        <w:rPr>
          <w:rFonts w:ascii="Times New Roman" w:hAnsi="Times New Roman" w:cs="Times New Roman"/>
          <w:spacing w:val="-1"/>
          <w:kern w:val="1"/>
          <w:sz w:val="24"/>
          <w:szCs w:val="24"/>
        </w:rPr>
        <w:t>e</w:t>
      </w:r>
      <w:r w:rsidRPr="00D10F84">
        <w:rPr>
          <w:rFonts w:ascii="Times New Roman" w:hAnsi="Times New Roman" w:cs="Times New Roman"/>
          <w:kern w:val="1"/>
          <w:sz w:val="24"/>
          <w:szCs w:val="24"/>
        </w:rPr>
        <w:t>le</w:t>
      </w:r>
      <w:r w:rsidRPr="00D10F84">
        <w:rPr>
          <w:rFonts w:ascii="Times New Roman" w:hAnsi="Times New Roman" w:cs="Times New Roman"/>
          <w:spacing w:val="-2"/>
          <w:kern w:val="1"/>
          <w:sz w:val="24"/>
          <w:szCs w:val="24"/>
        </w:rPr>
        <w:t>p</w:t>
      </w:r>
      <w:r w:rsidRPr="00D10F84">
        <w:rPr>
          <w:rFonts w:ascii="Times New Roman" w:hAnsi="Times New Roman" w:cs="Times New Roman"/>
          <w:spacing w:val="-1"/>
          <w:kern w:val="1"/>
          <w:sz w:val="24"/>
          <w:szCs w:val="24"/>
        </w:rPr>
        <w:t>h</w:t>
      </w:r>
      <w:r w:rsidRPr="00D10F84">
        <w:rPr>
          <w:rFonts w:ascii="Times New Roman" w:hAnsi="Times New Roman" w:cs="Times New Roman"/>
          <w:spacing w:val="-3"/>
          <w:kern w:val="1"/>
          <w:sz w:val="24"/>
          <w:szCs w:val="24"/>
        </w:rPr>
        <w:t>o</w:t>
      </w:r>
      <w:r w:rsidRPr="00D10F84">
        <w:rPr>
          <w:rFonts w:ascii="Times New Roman" w:hAnsi="Times New Roman" w:cs="Times New Roman"/>
          <w:spacing w:val="-5"/>
          <w:kern w:val="1"/>
          <w:sz w:val="24"/>
          <w:szCs w:val="24"/>
        </w:rPr>
        <w:t>n</w:t>
      </w:r>
      <w:r w:rsidRPr="00D10F84">
        <w:rPr>
          <w:rFonts w:ascii="Times New Roman" w:hAnsi="Times New Roman" w:cs="Times New Roman"/>
          <w:kern w:val="1"/>
          <w:sz w:val="24"/>
          <w:szCs w:val="24"/>
        </w:rPr>
        <w:t>y),</w:t>
      </w:r>
      <w:r w:rsidRPr="00D10F84">
        <w:rPr>
          <w:rFonts w:ascii="Times New Roman" w:hAnsi="Times New Roman" w:cs="Times New Roman"/>
          <w:spacing w:val="2"/>
          <w:kern w:val="1"/>
          <w:sz w:val="24"/>
          <w:szCs w:val="24"/>
        </w:rPr>
        <w:t xml:space="preserve"> </w:t>
      </w:r>
      <w:r w:rsidRPr="00D10F84">
        <w:rPr>
          <w:rFonts w:ascii="Times New Roman" w:hAnsi="Times New Roman" w:cs="Times New Roman"/>
          <w:kern w:val="1"/>
          <w:sz w:val="24"/>
          <w:szCs w:val="24"/>
        </w:rPr>
        <w:t>SD-WAN.</w:t>
      </w:r>
    </w:p>
    <w:p w14:paraId="24BD713F" w14:textId="77777777" w:rsidR="004E418E" w:rsidRDefault="004E418E" w:rsidP="00F5708D">
      <w:pPr>
        <w:spacing w:after="0" w:line="240" w:lineRule="auto"/>
        <w:rPr>
          <w:rFonts w:ascii="Times New Roman" w:hAnsi="Times New Roman" w:cs="Times New Roman"/>
          <w:b/>
          <w:bCs/>
          <w:spacing w:val="-1"/>
          <w:kern w:val="1"/>
          <w:sz w:val="24"/>
          <w:szCs w:val="24"/>
        </w:rPr>
      </w:pPr>
    </w:p>
    <w:p w14:paraId="4074A546" w14:textId="77777777" w:rsidR="004E418E" w:rsidRDefault="004E418E" w:rsidP="00F5708D">
      <w:pPr>
        <w:spacing w:after="0" w:line="240" w:lineRule="auto"/>
        <w:rPr>
          <w:rFonts w:ascii="Times New Roman" w:hAnsi="Times New Roman" w:cs="Times New Roman"/>
          <w:b/>
          <w:bCs/>
          <w:spacing w:val="-1"/>
          <w:kern w:val="1"/>
          <w:sz w:val="24"/>
          <w:szCs w:val="24"/>
        </w:rPr>
      </w:pPr>
    </w:p>
    <w:p w14:paraId="5781107E" w14:textId="7BFE9AFD" w:rsidR="00F5708D" w:rsidRPr="00F5708D" w:rsidRDefault="003C69FB" w:rsidP="00F5708D">
      <w:pPr>
        <w:spacing w:after="0" w:line="240" w:lineRule="auto"/>
        <w:rPr>
          <w:rFonts w:ascii="Times New Roman" w:eastAsia="Times New Roman" w:hAnsi="Times New Roman" w:cs="Times New Roman"/>
          <w:sz w:val="24"/>
          <w:szCs w:val="24"/>
        </w:rPr>
      </w:pPr>
      <w:r w:rsidRPr="00D10F84">
        <w:rPr>
          <w:rFonts w:ascii="Times New Roman" w:hAnsi="Times New Roman" w:cs="Times New Roman"/>
          <w:b/>
          <w:bCs/>
          <w:spacing w:val="-1"/>
          <w:kern w:val="1"/>
          <w:sz w:val="24"/>
          <w:szCs w:val="24"/>
        </w:rPr>
        <w:t>Education</w:t>
      </w:r>
      <w:proofErr w:type="gramStart"/>
      <w:r w:rsidRPr="00D10F84">
        <w:rPr>
          <w:rFonts w:ascii="Times New Roman" w:hAnsi="Times New Roman" w:cs="Times New Roman"/>
          <w:b/>
          <w:bCs/>
          <w:spacing w:val="-1"/>
          <w:kern w:val="1"/>
          <w:sz w:val="24"/>
          <w:szCs w:val="24"/>
        </w:rPr>
        <w:tab/>
      </w:r>
      <w:r w:rsidR="00F5708D">
        <w:rPr>
          <w:rFonts w:ascii="Times New Roman" w:hAnsi="Times New Roman" w:cs="Times New Roman"/>
          <w:b/>
          <w:bCs/>
          <w:spacing w:val="-1"/>
          <w:kern w:val="1"/>
          <w:sz w:val="24"/>
          <w:szCs w:val="24"/>
        </w:rPr>
        <w:t xml:space="preserve">  </w:t>
      </w:r>
      <w:r w:rsidR="00F5708D" w:rsidRPr="00F5708D">
        <w:rPr>
          <w:rFonts w:ascii="Times New Roman" w:eastAsia="Times New Roman" w:hAnsi="Times New Roman" w:cs="Times New Roman"/>
          <w:sz w:val="24"/>
          <w:szCs w:val="24"/>
        </w:rPr>
        <w:t>Master</w:t>
      </w:r>
      <w:proofErr w:type="gramEnd"/>
      <w:r w:rsidR="00F5708D" w:rsidRPr="00F5708D">
        <w:rPr>
          <w:rFonts w:ascii="Times New Roman" w:eastAsia="Times New Roman" w:hAnsi="Times New Roman" w:cs="Times New Roman"/>
          <w:sz w:val="24"/>
          <w:szCs w:val="24"/>
        </w:rPr>
        <w:t xml:space="preserve"> of Science in Electrical Engineering </w:t>
      </w:r>
    </w:p>
    <w:p w14:paraId="75F2440F" w14:textId="1EE69901" w:rsidR="00C44E64" w:rsidRPr="003C69FB" w:rsidRDefault="00F5708D" w:rsidP="00F5708D">
      <w:pPr>
        <w:widowControl w:val="0"/>
        <w:tabs>
          <w:tab w:val="left" w:pos="1879"/>
        </w:tabs>
        <w:autoSpaceDE w:val="0"/>
        <w:autoSpaceDN w:val="0"/>
        <w:adjustRightInd w:val="0"/>
        <w:spacing w:after="0" w:line="240" w:lineRule="auto"/>
        <w:ind w:left="100"/>
        <w:rPr>
          <w:rFonts w:ascii="Times New Roman" w:hAnsi="Times New Roman" w:cs="Times New Roman"/>
          <w:b/>
          <w:kern w:val="1"/>
          <w:sz w:val="24"/>
          <w:szCs w:val="24"/>
        </w:rPr>
      </w:pPr>
      <w:r>
        <w:rPr>
          <w:rFonts w:ascii="Times New Roman" w:eastAsia="Times New Roman" w:hAnsi="Times New Roman" w:cs="Times New Roman"/>
          <w:sz w:val="24"/>
          <w:szCs w:val="24"/>
          <w:lang w:val="it-IT"/>
        </w:rPr>
        <w:t xml:space="preserve">                </w:t>
      </w:r>
      <w:r w:rsidRPr="00F5708D">
        <w:rPr>
          <w:rFonts w:ascii="Times New Roman" w:eastAsia="Times New Roman" w:hAnsi="Times New Roman" w:cs="Times New Roman"/>
          <w:sz w:val="24"/>
          <w:szCs w:val="24"/>
          <w:lang w:val="it-IT"/>
        </w:rPr>
        <w:t>University of Calcutta, Calcutta, India</w:t>
      </w:r>
      <w:r>
        <w:rPr>
          <w:rFonts w:ascii="Times New Roman" w:eastAsia="Times New Roman" w:hAnsi="Times New Roman" w:cs="Times New Roman"/>
          <w:sz w:val="24"/>
          <w:szCs w:val="24"/>
          <w:lang w:val="it-IT"/>
        </w:rPr>
        <w:t xml:space="preserve">                                  </w:t>
      </w:r>
      <w:r w:rsidRPr="003C69FB">
        <w:rPr>
          <w:rFonts w:ascii="Times New Roman" w:eastAsia="Times New Roman" w:hAnsi="Times New Roman" w:cs="Times New Roman"/>
          <w:b/>
          <w:sz w:val="24"/>
          <w:szCs w:val="24"/>
          <w:lang w:val="it-IT"/>
        </w:rPr>
        <w:t>1994</w:t>
      </w:r>
    </w:p>
    <w:p w14:paraId="2B065193" w14:textId="1B2381E6" w:rsidR="008338D8" w:rsidRPr="00F5708D" w:rsidRDefault="008338D8" w:rsidP="00833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Bachelor</w:t>
      </w:r>
      <w:r w:rsidRPr="00F5708D">
        <w:rPr>
          <w:rFonts w:ascii="Times New Roman" w:eastAsia="Times New Roman" w:hAnsi="Times New Roman" w:cs="Times New Roman"/>
          <w:sz w:val="24"/>
          <w:szCs w:val="24"/>
        </w:rPr>
        <w:t xml:space="preserve"> of Science in Electrical Engineering </w:t>
      </w:r>
    </w:p>
    <w:p w14:paraId="6A29FC7E" w14:textId="43FFBAEB" w:rsidR="00C44E64" w:rsidRPr="008338D8" w:rsidRDefault="008338D8" w:rsidP="008338D8">
      <w:pPr>
        <w:widowControl w:val="0"/>
        <w:tabs>
          <w:tab w:val="left" w:pos="1879"/>
        </w:tabs>
        <w:autoSpaceDE w:val="0"/>
        <w:autoSpaceDN w:val="0"/>
        <w:adjustRightInd w:val="0"/>
        <w:spacing w:after="0" w:line="240" w:lineRule="auto"/>
        <w:ind w:left="100"/>
        <w:rPr>
          <w:rFonts w:ascii="Times New Roman" w:hAnsi="Times New Roman" w:cs="Times New Roman"/>
          <w:b/>
          <w:kern w:val="1"/>
          <w:sz w:val="24"/>
          <w:szCs w:val="24"/>
        </w:rPr>
      </w:pPr>
      <w:r>
        <w:rPr>
          <w:rFonts w:ascii="Times New Roman" w:eastAsia="Times New Roman" w:hAnsi="Times New Roman" w:cs="Times New Roman"/>
          <w:sz w:val="24"/>
          <w:szCs w:val="24"/>
          <w:lang w:val="it-IT"/>
        </w:rPr>
        <w:t xml:space="preserve">                </w:t>
      </w:r>
      <w:r w:rsidRPr="00F5708D">
        <w:rPr>
          <w:rFonts w:ascii="Times New Roman" w:eastAsia="Times New Roman" w:hAnsi="Times New Roman" w:cs="Times New Roman"/>
          <w:sz w:val="24"/>
          <w:szCs w:val="24"/>
          <w:lang w:val="it-IT"/>
        </w:rPr>
        <w:t>University of Calcutta, Calcutta, India</w:t>
      </w:r>
      <w:r>
        <w:rPr>
          <w:rFonts w:ascii="Times New Roman" w:eastAsia="Times New Roman" w:hAnsi="Times New Roman" w:cs="Times New Roman"/>
          <w:sz w:val="24"/>
          <w:szCs w:val="24"/>
          <w:lang w:val="it-IT"/>
        </w:rPr>
        <w:t xml:space="preserve">                                  </w:t>
      </w:r>
      <w:r w:rsidRPr="003C69FB">
        <w:rPr>
          <w:rFonts w:ascii="Times New Roman" w:eastAsia="Times New Roman" w:hAnsi="Times New Roman" w:cs="Times New Roman"/>
          <w:b/>
          <w:sz w:val="24"/>
          <w:szCs w:val="24"/>
          <w:lang w:val="it-IT"/>
        </w:rPr>
        <w:t>199</w:t>
      </w:r>
      <w:r>
        <w:rPr>
          <w:rFonts w:ascii="Times New Roman" w:eastAsia="Times New Roman" w:hAnsi="Times New Roman" w:cs="Times New Roman"/>
          <w:b/>
          <w:sz w:val="24"/>
          <w:szCs w:val="24"/>
          <w:lang w:val="it-IT"/>
        </w:rPr>
        <w:t>2</w:t>
      </w:r>
    </w:p>
    <w:p w14:paraId="45FD8B05" w14:textId="77777777" w:rsidR="008338D8" w:rsidRDefault="008338D8">
      <w:pPr>
        <w:widowControl w:val="0"/>
        <w:autoSpaceDE w:val="0"/>
        <w:autoSpaceDN w:val="0"/>
        <w:adjustRightInd w:val="0"/>
        <w:spacing w:before="15" w:after="0" w:line="220" w:lineRule="exact"/>
        <w:rPr>
          <w:rFonts w:ascii="Times New Roman" w:hAnsi="Times New Roman" w:cs="Times New Roman"/>
          <w:kern w:val="1"/>
          <w:sz w:val="24"/>
          <w:szCs w:val="24"/>
        </w:rPr>
      </w:pPr>
    </w:p>
    <w:p w14:paraId="0AB7D4F8" w14:textId="24A9E7C5" w:rsidR="00C44E64" w:rsidRPr="007568D3" w:rsidRDefault="00F5708D" w:rsidP="007568D3">
      <w:pPr>
        <w:rPr>
          <w:rFonts w:ascii="Times New Roman" w:eastAsia="Times New Roman" w:hAnsi="Times New Roman" w:cs="Times New Roman"/>
          <w:sz w:val="24"/>
          <w:szCs w:val="24"/>
        </w:rPr>
      </w:pPr>
      <w:r>
        <w:rPr>
          <w:rFonts w:ascii="Times New Roman" w:hAnsi="Times New Roman" w:cs="Times New Roman"/>
          <w:b/>
          <w:bCs/>
          <w:spacing w:val="-1"/>
          <w:kern w:val="1"/>
          <w:sz w:val="24"/>
          <w:szCs w:val="24"/>
        </w:rPr>
        <w:t>Certification</w:t>
      </w:r>
      <w:r w:rsidRPr="00D10F84">
        <w:rPr>
          <w:rFonts w:ascii="Times New Roman" w:hAnsi="Times New Roman" w:cs="Times New Roman"/>
          <w:b/>
          <w:bCs/>
          <w:spacing w:val="-1"/>
          <w:kern w:val="1"/>
          <w:sz w:val="24"/>
          <w:szCs w:val="24"/>
        </w:rPr>
        <w:tab/>
      </w:r>
      <w:r>
        <w:rPr>
          <w:rFonts w:ascii="Times New Roman" w:hAnsi="Times New Roman" w:cs="Times New Roman"/>
          <w:b/>
          <w:bCs/>
          <w:spacing w:val="-1"/>
          <w:kern w:val="1"/>
          <w:sz w:val="24"/>
          <w:szCs w:val="24"/>
        </w:rPr>
        <w:t xml:space="preserve">     </w:t>
      </w:r>
      <w:r w:rsidRPr="00F5708D">
        <w:rPr>
          <w:rFonts w:ascii="Times New Roman" w:eastAsia="Times New Roman" w:hAnsi="Times New Roman" w:cs="Times New Roman"/>
          <w:sz w:val="24"/>
          <w:szCs w:val="24"/>
        </w:rPr>
        <w:t>Cisco (CCNA, CCNP), Network Professional</w:t>
      </w:r>
      <w:r w:rsidRPr="00F5708D">
        <w:rPr>
          <w:rFonts w:ascii="Times New Roman" w:eastAsia="Times New Roman" w:hAnsi="Times New Roman" w:cs="Times New Roman"/>
          <w:color w:val="333333"/>
          <w:sz w:val="24"/>
          <w:szCs w:val="24"/>
        </w:rPr>
        <w:t xml:space="preserve"> Lean Six Sigma, ITIL v3.</w:t>
      </w:r>
    </w:p>
    <w:p w14:paraId="2F6C00C9" w14:textId="19D94498" w:rsidR="00C44E64" w:rsidRPr="008338D8" w:rsidRDefault="003C69FB" w:rsidP="003C69FB">
      <w:pPr>
        <w:widowControl w:val="0"/>
        <w:tabs>
          <w:tab w:val="left" w:pos="1879"/>
        </w:tabs>
        <w:autoSpaceDE w:val="0"/>
        <w:autoSpaceDN w:val="0"/>
        <w:adjustRightInd w:val="0"/>
        <w:spacing w:after="0" w:line="240" w:lineRule="auto"/>
        <w:ind w:right="299"/>
        <w:rPr>
          <w:rFonts w:ascii="Times New Roman" w:hAnsi="Times New Roman" w:cs="Times New Roman"/>
          <w:kern w:val="1"/>
          <w:sz w:val="24"/>
          <w:szCs w:val="24"/>
        </w:rPr>
      </w:pPr>
      <w:r w:rsidRPr="00D10F84">
        <w:rPr>
          <w:rFonts w:ascii="Times New Roman" w:hAnsi="Times New Roman" w:cs="Times New Roman"/>
          <w:b/>
          <w:bCs/>
          <w:spacing w:val="-1"/>
          <w:kern w:val="1"/>
          <w:sz w:val="24"/>
          <w:szCs w:val="24"/>
        </w:rPr>
        <w:t>Personal</w:t>
      </w:r>
      <w:r w:rsidRPr="00D10F84">
        <w:rPr>
          <w:rFonts w:ascii="Times New Roman" w:hAnsi="Times New Roman" w:cs="Times New Roman"/>
          <w:b/>
          <w:bCs/>
          <w:spacing w:val="-1"/>
          <w:kern w:val="1"/>
          <w:sz w:val="24"/>
          <w:szCs w:val="24"/>
        </w:rPr>
        <w:tab/>
      </w:r>
      <w:r w:rsidRPr="00D10F84">
        <w:rPr>
          <w:rFonts w:ascii="Times New Roman" w:hAnsi="Times New Roman" w:cs="Times New Roman"/>
          <w:spacing w:val="-2"/>
          <w:kern w:val="1"/>
          <w:sz w:val="24"/>
          <w:szCs w:val="24"/>
        </w:rPr>
        <w:t>Hobbies</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include</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bicycling,</w:t>
      </w:r>
      <w:r w:rsidRPr="00D10F84">
        <w:rPr>
          <w:rFonts w:ascii="Times New Roman" w:hAnsi="Times New Roman" w:cs="Times New Roman"/>
          <w:kern w:val="1"/>
          <w:sz w:val="24"/>
          <w:szCs w:val="24"/>
        </w:rPr>
        <w:t xml:space="preserve"> </w:t>
      </w:r>
      <w:r w:rsidRPr="00D10F84">
        <w:rPr>
          <w:rFonts w:ascii="Times New Roman" w:hAnsi="Times New Roman" w:cs="Times New Roman"/>
          <w:spacing w:val="-1"/>
          <w:kern w:val="1"/>
          <w:sz w:val="24"/>
          <w:szCs w:val="24"/>
        </w:rPr>
        <w:t>co-producer</w:t>
      </w:r>
      <w:r w:rsidRPr="00D10F84">
        <w:rPr>
          <w:rFonts w:ascii="Times New Roman" w:hAnsi="Times New Roman" w:cs="Times New Roman"/>
          <w:kern w:val="1"/>
          <w:sz w:val="24"/>
          <w:szCs w:val="24"/>
        </w:rPr>
        <w:t xml:space="preserve"> </w:t>
      </w:r>
      <w:r w:rsidRPr="00D10F84">
        <w:rPr>
          <w:rFonts w:ascii="Times New Roman" w:hAnsi="Times New Roman" w:cs="Times New Roman"/>
          <w:spacing w:val="-2"/>
          <w:kern w:val="1"/>
          <w:sz w:val="24"/>
          <w:szCs w:val="24"/>
        </w:rPr>
        <w:t>of</w:t>
      </w:r>
      <w:r w:rsidR="00F5708D">
        <w:rPr>
          <w:rFonts w:ascii="Times New Roman" w:hAnsi="Times New Roman" w:cs="Times New Roman"/>
          <w:kern w:val="1"/>
          <w:sz w:val="24"/>
          <w:szCs w:val="24"/>
        </w:rPr>
        <w:t xml:space="preserve"> </w:t>
      </w:r>
      <w:r w:rsidRPr="00D10F84">
        <w:rPr>
          <w:rFonts w:ascii="Times New Roman" w:hAnsi="Times New Roman" w:cs="Times New Roman"/>
          <w:kern w:val="1"/>
          <w:sz w:val="24"/>
          <w:szCs w:val="24"/>
        </w:rPr>
        <w:t xml:space="preserve">special </w:t>
      </w:r>
      <w:r w:rsidRPr="00D10F84">
        <w:rPr>
          <w:rFonts w:ascii="Times New Roman" w:hAnsi="Times New Roman" w:cs="Times New Roman"/>
          <w:spacing w:val="-1"/>
          <w:kern w:val="1"/>
          <w:sz w:val="24"/>
          <w:szCs w:val="24"/>
        </w:rPr>
        <w:t>events</w:t>
      </w:r>
      <w:r w:rsidRPr="00D10F84">
        <w:rPr>
          <w:rFonts w:ascii="Times New Roman" w:hAnsi="Times New Roman" w:cs="Times New Roman"/>
          <w:spacing w:val="-4"/>
          <w:kern w:val="1"/>
          <w:sz w:val="24"/>
          <w:szCs w:val="24"/>
        </w:rPr>
        <w:t>.</w:t>
      </w:r>
      <w:r w:rsidRPr="00D10F84">
        <w:rPr>
          <w:rFonts w:ascii="Times New Roman" w:hAnsi="Times New Roman" w:cs="Times New Roman"/>
          <w:kern w:val="1"/>
          <w:sz w:val="24"/>
          <w:szCs w:val="24"/>
        </w:rPr>
        <w:t xml:space="preserve"> Volunteer at </w:t>
      </w:r>
      <w:r w:rsidR="00F5708D">
        <w:rPr>
          <w:rFonts w:ascii="Times New Roman" w:hAnsi="Times New Roman" w:cs="Times New Roman"/>
          <w:kern w:val="1"/>
          <w:sz w:val="24"/>
          <w:szCs w:val="24"/>
        </w:rPr>
        <w:t>different foundation</w:t>
      </w:r>
      <w:r w:rsidRPr="00D10F84">
        <w:rPr>
          <w:rFonts w:ascii="Times New Roman" w:hAnsi="Times New Roman" w:cs="Times New Roman"/>
          <w:kern w:val="1"/>
          <w:sz w:val="24"/>
          <w:szCs w:val="24"/>
        </w:rPr>
        <w:t xml:space="preserve">. </w:t>
      </w:r>
    </w:p>
    <w:sectPr w:rsidR="00C44E64" w:rsidRPr="008338D8">
      <w:pgSz w:w="12240" w:h="15840"/>
      <w:pgMar w:top="940" w:right="620" w:bottom="280" w:left="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25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275BF9"/>
    <w:multiLevelType w:val="multilevel"/>
    <w:tmpl w:val="51B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2D6BC4"/>
    <w:multiLevelType w:val="multilevel"/>
    <w:tmpl w:val="374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D57CC"/>
    <w:multiLevelType w:val="multilevel"/>
    <w:tmpl w:val="E1A88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C580B"/>
    <w:multiLevelType w:val="hybridMultilevel"/>
    <w:tmpl w:val="BAAAC63C"/>
    <w:lvl w:ilvl="0" w:tplc="000000C9">
      <w:start w:val="1"/>
      <w:numFmt w:val="bullet"/>
      <w:lvlText w:val="•"/>
      <w:lvlJc w:val="left"/>
      <w:pPr>
        <w:ind w:left="2520" w:hanging="360"/>
      </w:p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F245E2"/>
    <w:multiLevelType w:val="hybridMultilevel"/>
    <w:tmpl w:val="3EEEBD04"/>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3C285F"/>
    <w:multiLevelType w:val="hybridMultilevel"/>
    <w:tmpl w:val="ECD06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4352D4"/>
    <w:multiLevelType w:val="multilevel"/>
    <w:tmpl w:val="E1A88DF8"/>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start w:val="1"/>
      <w:numFmt w:val="bullet"/>
      <w:lvlText w:val=""/>
      <w:lvlJc w:val="left"/>
      <w:pPr>
        <w:tabs>
          <w:tab w:val="num" w:pos="3960"/>
        </w:tabs>
        <w:ind w:left="3960" w:hanging="360"/>
      </w:pPr>
      <w:rPr>
        <w:rFonts w:ascii="Symbol" w:hAnsi="Symbol" w:hint="default"/>
        <w:sz w:val="20"/>
      </w:rPr>
    </w:lvl>
    <w:lvl w:ilvl="3">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2" w15:restartNumberingAfterBreak="0">
    <w:nsid w:val="36DF55EE"/>
    <w:multiLevelType w:val="hybridMultilevel"/>
    <w:tmpl w:val="ADA4E66C"/>
    <w:lvl w:ilvl="0" w:tplc="04090001">
      <w:start w:val="1"/>
      <w:numFmt w:val="bullet"/>
      <w:lvlText w:val=""/>
      <w:lvlJc w:val="left"/>
      <w:pPr>
        <w:ind w:left="2240" w:hanging="360"/>
      </w:pPr>
      <w:rPr>
        <w:rFonts w:ascii="Symbol" w:hAnsi="Symbol" w:hint="default"/>
      </w:rPr>
    </w:lvl>
    <w:lvl w:ilvl="1" w:tplc="04090003">
      <w:start w:val="1"/>
      <w:numFmt w:val="bullet"/>
      <w:lvlText w:val="o"/>
      <w:lvlJc w:val="left"/>
      <w:pPr>
        <w:ind w:left="2960" w:hanging="360"/>
      </w:pPr>
      <w:rPr>
        <w:rFonts w:ascii="Courier New" w:hAnsi="Courier New" w:cs="Courier New" w:hint="default"/>
      </w:rPr>
    </w:lvl>
    <w:lvl w:ilvl="2" w:tplc="04090005">
      <w:start w:val="1"/>
      <w:numFmt w:val="bullet"/>
      <w:lvlText w:val=""/>
      <w:lvlJc w:val="left"/>
      <w:pPr>
        <w:ind w:left="3680" w:hanging="360"/>
      </w:pPr>
      <w:rPr>
        <w:rFonts w:ascii="Wingdings" w:hAnsi="Wingdings" w:hint="default"/>
      </w:rPr>
    </w:lvl>
    <w:lvl w:ilvl="3" w:tplc="0409000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3" w15:restartNumberingAfterBreak="0">
    <w:nsid w:val="407E5806"/>
    <w:multiLevelType w:val="hybridMultilevel"/>
    <w:tmpl w:val="5FC8155A"/>
    <w:lvl w:ilvl="0" w:tplc="000000C9">
      <w:start w:val="1"/>
      <w:numFmt w:val="bullet"/>
      <w:lvlText w:val="•"/>
      <w:lvlJc w:val="left"/>
      <w:pPr>
        <w:ind w:left="2520" w:hanging="360"/>
      </w:pPr>
    </w:lvl>
    <w:lvl w:ilvl="1" w:tplc="FFFFFFFF">
      <w:numFmt w:val="decimal"/>
      <w:lvlText w:val=""/>
      <w:lvlJc w:val="left"/>
    </w:lvl>
    <w:lvl w:ilvl="2" w:tplc="04090001">
      <w:start w:val="1"/>
      <w:numFmt w:val="bullet"/>
      <w:lvlText w:val=""/>
      <w:lvlJc w:val="left"/>
      <w:rPr>
        <w:rFonts w:ascii="Symbol" w:hAnsi="Symbol" w:hint="default"/>
      </w:rPr>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F52363"/>
    <w:multiLevelType w:val="multilevel"/>
    <w:tmpl w:val="9C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260C8"/>
    <w:multiLevelType w:val="hybridMultilevel"/>
    <w:tmpl w:val="5BD2021E"/>
    <w:lvl w:ilvl="0" w:tplc="04090001">
      <w:start w:val="1"/>
      <w:numFmt w:val="bullet"/>
      <w:lvlText w:val=""/>
      <w:lvlJc w:val="left"/>
      <w:pPr>
        <w:ind w:left="2600" w:hanging="360"/>
      </w:pPr>
      <w:rPr>
        <w:rFonts w:ascii="Symbol" w:hAnsi="Symbo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16" w15:restartNumberingAfterBreak="0">
    <w:nsid w:val="55CD5C36"/>
    <w:multiLevelType w:val="hybridMultilevel"/>
    <w:tmpl w:val="A0241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4743F"/>
    <w:multiLevelType w:val="hybridMultilevel"/>
    <w:tmpl w:val="D3FE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85FFC"/>
    <w:multiLevelType w:val="multilevel"/>
    <w:tmpl w:val="25A4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C3C9A"/>
    <w:multiLevelType w:val="hybridMultilevel"/>
    <w:tmpl w:val="5AA4D1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B51C6"/>
    <w:multiLevelType w:val="hybridMultilevel"/>
    <w:tmpl w:val="DECAAE6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E0C643F"/>
    <w:multiLevelType w:val="hybridMultilevel"/>
    <w:tmpl w:val="1C8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0"/>
  </w:num>
  <w:num w:numId="8">
    <w:abstractNumId w:val="8"/>
  </w:num>
  <w:num w:numId="9">
    <w:abstractNumId w:val="13"/>
  </w:num>
  <w:num w:numId="10">
    <w:abstractNumId w:val="12"/>
  </w:num>
  <w:num w:numId="11">
    <w:abstractNumId w:val="21"/>
  </w:num>
  <w:num w:numId="12">
    <w:abstractNumId w:val="17"/>
  </w:num>
  <w:num w:numId="13">
    <w:abstractNumId w:val="10"/>
  </w:num>
  <w:num w:numId="14">
    <w:abstractNumId w:val="16"/>
  </w:num>
  <w:num w:numId="15">
    <w:abstractNumId w:val="6"/>
  </w:num>
  <w:num w:numId="16">
    <w:abstractNumId w:val="18"/>
  </w:num>
  <w:num w:numId="17">
    <w:abstractNumId w:val="15"/>
  </w:num>
  <w:num w:numId="18">
    <w:abstractNumId w:val="19"/>
  </w:num>
  <w:num w:numId="19">
    <w:abstractNumId w:val="9"/>
  </w:num>
  <w:num w:numId="20">
    <w:abstractNumId w:val="11"/>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6F"/>
    <w:rsid w:val="000F4C11"/>
    <w:rsid w:val="0013382D"/>
    <w:rsid w:val="001747BB"/>
    <w:rsid w:val="003C69FB"/>
    <w:rsid w:val="00417334"/>
    <w:rsid w:val="0043496B"/>
    <w:rsid w:val="004B15CB"/>
    <w:rsid w:val="004C0E9F"/>
    <w:rsid w:val="004E418E"/>
    <w:rsid w:val="00502090"/>
    <w:rsid w:val="005C23EE"/>
    <w:rsid w:val="005F0EE6"/>
    <w:rsid w:val="006C6546"/>
    <w:rsid w:val="0074722C"/>
    <w:rsid w:val="00747936"/>
    <w:rsid w:val="007568D3"/>
    <w:rsid w:val="008338D8"/>
    <w:rsid w:val="00865010"/>
    <w:rsid w:val="008B2F6F"/>
    <w:rsid w:val="009148E4"/>
    <w:rsid w:val="00AB2276"/>
    <w:rsid w:val="00B47528"/>
    <w:rsid w:val="00B8599D"/>
    <w:rsid w:val="00BF0C7A"/>
    <w:rsid w:val="00C44E64"/>
    <w:rsid w:val="00C630BB"/>
    <w:rsid w:val="00D10F84"/>
    <w:rsid w:val="00D213DC"/>
    <w:rsid w:val="00D310A7"/>
    <w:rsid w:val="00DB3F2B"/>
    <w:rsid w:val="00DF6D15"/>
    <w:rsid w:val="00F115A7"/>
    <w:rsid w:val="00F5708D"/>
    <w:rsid w:val="00F66FCF"/>
    <w:rsid w:val="00FD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602830"/>
  <w14:defaultImageDpi w14:val="0"/>
  <w15:docId w15:val="{E2ABE2D3-0070-423D-A7E3-953B6D95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9FB"/>
    <w:rPr>
      <w:color w:val="0563C1" w:themeColor="hyperlink"/>
      <w:u w:val="single"/>
    </w:rPr>
  </w:style>
  <w:style w:type="character" w:styleId="UnresolvedMention">
    <w:name w:val="Unresolved Mention"/>
    <w:basedOn w:val="DefaultParagraphFont"/>
    <w:uiPriority w:val="99"/>
    <w:semiHidden/>
    <w:unhideWhenUsed/>
    <w:rsid w:val="003C69FB"/>
    <w:rPr>
      <w:color w:val="808080"/>
      <w:shd w:val="clear" w:color="auto" w:fill="E6E6E6"/>
    </w:rPr>
  </w:style>
  <w:style w:type="paragraph" w:styleId="ListParagraph">
    <w:name w:val="List Paragraph"/>
    <w:basedOn w:val="Normal"/>
    <w:uiPriority w:val="34"/>
    <w:qFormat/>
    <w:rsid w:val="000F4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9937">
      <w:bodyDiv w:val="1"/>
      <w:marLeft w:val="0"/>
      <w:marRight w:val="0"/>
      <w:marTop w:val="0"/>
      <w:marBottom w:val="0"/>
      <w:divBdr>
        <w:top w:val="none" w:sz="0" w:space="0" w:color="auto"/>
        <w:left w:val="none" w:sz="0" w:space="0" w:color="auto"/>
        <w:bottom w:val="none" w:sz="0" w:space="0" w:color="auto"/>
        <w:right w:val="none" w:sz="0" w:space="0" w:color="auto"/>
      </w:divBdr>
    </w:div>
    <w:div w:id="673654885">
      <w:bodyDiv w:val="1"/>
      <w:marLeft w:val="0"/>
      <w:marRight w:val="0"/>
      <w:marTop w:val="0"/>
      <w:marBottom w:val="0"/>
      <w:divBdr>
        <w:top w:val="none" w:sz="0" w:space="0" w:color="auto"/>
        <w:left w:val="none" w:sz="0" w:space="0" w:color="auto"/>
        <w:bottom w:val="none" w:sz="0" w:space="0" w:color="auto"/>
        <w:right w:val="none" w:sz="0" w:space="0" w:color="auto"/>
      </w:divBdr>
    </w:div>
    <w:div w:id="18525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2pa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Version with edits from Emily@ClearRock: moved "Technical" section below "Experience".</dc:subject>
  <dc:creator>Avitosh Pal</dc:creator>
  <cp:keywords/>
  <dc:description/>
  <cp:lastModifiedBy>Avitosh Pal</cp:lastModifiedBy>
  <cp:revision>2</cp:revision>
  <dcterms:created xsi:type="dcterms:W3CDTF">2019-09-04T15:00:00Z</dcterms:created>
  <dcterms:modified xsi:type="dcterms:W3CDTF">2019-09-04T15:00:00Z</dcterms:modified>
</cp:coreProperties>
</file>