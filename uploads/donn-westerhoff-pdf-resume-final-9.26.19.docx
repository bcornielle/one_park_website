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9E6" w:rsidRDefault="00755F41">
      <w:pPr>
        <w:spacing w:before="47"/>
        <w:ind w:left="136" w:right="-74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color w:val="8495AF"/>
          <w:sz w:val="36"/>
          <w:szCs w:val="36"/>
        </w:rPr>
        <w:t xml:space="preserve">Donn </w:t>
      </w:r>
      <w:r>
        <w:rPr>
          <w:rFonts w:ascii="Arial Narrow" w:eastAsia="Arial Narrow" w:hAnsi="Arial Narrow" w:cs="Arial Narrow"/>
          <w:b/>
          <w:color w:val="1F4E79"/>
          <w:sz w:val="36"/>
          <w:szCs w:val="36"/>
        </w:rPr>
        <w:t>W</w:t>
      </w:r>
      <w:r>
        <w:rPr>
          <w:rFonts w:ascii="Arial Narrow" w:eastAsia="Arial Narrow" w:hAnsi="Arial Narrow" w:cs="Arial Narrow"/>
          <w:b/>
          <w:color w:val="1F4E79"/>
          <w:spacing w:val="-1"/>
          <w:sz w:val="36"/>
          <w:szCs w:val="36"/>
        </w:rPr>
        <w:t>e</w:t>
      </w:r>
      <w:r>
        <w:rPr>
          <w:rFonts w:ascii="Arial Narrow" w:eastAsia="Arial Narrow" w:hAnsi="Arial Narrow" w:cs="Arial Narrow"/>
          <w:b/>
          <w:color w:val="1F4E79"/>
          <w:sz w:val="36"/>
          <w:szCs w:val="36"/>
        </w:rPr>
        <w:t>s</w:t>
      </w:r>
      <w:r>
        <w:rPr>
          <w:rFonts w:ascii="Arial Narrow" w:eastAsia="Arial Narrow" w:hAnsi="Arial Narrow" w:cs="Arial Narrow"/>
          <w:b/>
          <w:color w:val="1F4E79"/>
          <w:spacing w:val="1"/>
          <w:sz w:val="36"/>
          <w:szCs w:val="36"/>
        </w:rPr>
        <w:t>t</w:t>
      </w:r>
      <w:r>
        <w:rPr>
          <w:rFonts w:ascii="Arial Narrow" w:eastAsia="Arial Narrow" w:hAnsi="Arial Narrow" w:cs="Arial Narrow"/>
          <w:b/>
          <w:color w:val="1F4E79"/>
          <w:sz w:val="36"/>
          <w:szCs w:val="36"/>
        </w:rPr>
        <w:t>erh</w:t>
      </w:r>
      <w:r>
        <w:rPr>
          <w:rFonts w:ascii="Arial Narrow" w:eastAsia="Arial Narrow" w:hAnsi="Arial Narrow" w:cs="Arial Narrow"/>
          <w:b/>
          <w:color w:val="1F4E79"/>
          <w:spacing w:val="-1"/>
          <w:sz w:val="36"/>
          <w:szCs w:val="36"/>
        </w:rPr>
        <w:t>o</w:t>
      </w:r>
      <w:r>
        <w:rPr>
          <w:rFonts w:ascii="Arial Narrow" w:eastAsia="Arial Narrow" w:hAnsi="Arial Narrow" w:cs="Arial Narrow"/>
          <w:b/>
          <w:color w:val="1F4E79"/>
          <w:sz w:val="36"/>
          <w:szCs w:val="36"/>
        </w:rPr>
        <w:t>ff</w:t>
      </w:r>
    </w:p>
    <w:p w:rsidR="00A079E6" w:rsidRDefault="00755F41">
      <w:pPr>
        <w:spacing w:line="200" w:lineRule="exact"/>
      </w:pPr>
      <w:r>
        <w:br w:type="column"/>
      </w:r>
    </w:p>
    <w:p w:rsidR="00A079E6" w:rsidRDefault="00A079E6">
      <w:pPr>
        <w:spacing w:before="13" w:line="260" w:lineRule="exact"/>
        <w:rPr>
          <w:sz w:val="26"/>
          <w:szCs w:val="26"/>
        </w:rPr>
      </w:pPr>
    </w:p>
    <w:p w:rsidR="00A079E6" w:rsidRDefault="007C0243">
      <w:pPr>
        <w:spacing w:line="220" w:lineRule="exact"/>
        <w:rPr>
          <w:rFonts w:ascii="Arial Narrow" w:eastAsia="Arial Narrow" w:hAnsi="Arial Narrow" w:cs="Arial Narrow"/>
        </w:rPr>
        <w:sectPr w:rsidR="00A079E6">
          <w:pgSz w:w="12240" w:h="15840"/>
          <w:pgMar w:top="880" w:right="820" w:bottom="280" w:left="800" w:header="720" w:footer="720" w:gutter="0"/>
          <w:cols w:num="2" w:space="720" w:equalWidth="0">
            <w:col w:w="2512" w:space="3400"/>
            <w:col w:w="4708"/>
          </w:cols>
        </w:sectPr>
      </w:pPr>
      <w:r>
        <w:pict>
          <v:group id="_x0000_s1028" style="position:absolute;margin-left:45.35pt;margin-top:15.45pt;width:521.4pt;height:0;z-index:-251658240;mso-position-horizontal-relative:page" coordorigin="907,309" coordsize="10428,0">
            <v:shape id="_x0000_s1029" style="position:absolute;left:907;top:309;width:10428;height:0" coordorigin="907,309" coordsize="10428,0" path="m907,309r10428,e" filled="f" strokecolor="#8495af" strokeweight="3.1pt">
              <v:path arrowok="t"/>
            </v:shape>
            <w10:wrap anchorx="page"/>
          </v:group>
        </w:pict>
      </w:r>
      <w:r w:rsidR="00755F41">
        <w:rPr>
          <w:rFonts w:ascii="Arial Narrow" w:eastAsia="Arial Narrow" w:hAnsi="Arial Narrow" w:cs="Arial Narrow"/>
          <w:color w:val="1F4E79"/>
          <w:spacing w:val="-1"/>
          <w:position w:val="-1"/>
        </w:rPr>
        <w:t>V</w:t>
      </w:r>
      <w:r w:rsidR="00755F41">
        <w:rPr>
          <w:rFonts w:ascii="Arial Narrow" w:eastAsia="Arial Narrow" w:hAnsi="Arial Narrow" w:cs="Arial Narrow"/>
          <w:color w:val="1F4E79"/>
          <w:position w:val="-1"/>
        </w:rPr>
        <w:t>al</w:t>
      </w:r>
      <w:r w:rsidR="00755F41">
        <w:rPr>
          <w:rFonts w:ascii="Arial Narrow" w:eastAsia="Arial Narrow" w:hAnsi="Arial Narrow" w:cs="Arial Narrow"/>
          <w:color w:val="1F4E79"/>
          <w:spacing w:val="1"/>
          <w:position w:val="-1"/>
        </w:rPr>
        <w:t>r</w:t>
      </w:r>
      <w:r w:rsidR="00755F41">
        <w:rPr>
          <w:rFonts w:ascii="Arial Narrow" w:eastAsia="Arial Narrow" w:hAnsi="Arial Narrow" w:cs="Arial Narrow"/>
          <w:color w:val="1F4E79"/>
          <w:position w:val="-1"/>
        </w:rPr>
        <w:t>ico,</w:t>
      </w:r>
      <w:r w:rsidR="00755F41">
        <w:rPr>
          <w:rFonts w:ascii="Arial Narrow" w:eastAsia="Arial Narrow" w:hAnsi="Arial Narrow" w:cs="Arial Narrow"/>
          <w:color w:val="1F4E79"/>
          <w:spacing w:val="-5"/>
          <w:position w:val="-1"/>
        </w:rPr>
        <w:t xml:space="preserve"> </w:t>
      </w:r>
      <w:r w:rsidR="00755F41">
        <w:rPr>
          <w:rFonts w:ascii="Arial Narrow" w:eastAsia="Arial Narrow" w:hAnsi="Arial Narrow" w:cs="Arial Narrow"/>
          <w:color w:val="1F4E79"/>
          <w:spacing w:val="1"/>
          <w:position w:val="-1"/>
        </w:rPr>
        <w:t>F</w:t>
      </w:r>
      <w:r w:rsidR="00755F41">
        <w:rPr>
          <w:rFonts w:ascii="Arial Narrow" w:eastAsia="Arial Narrow" w:hAnsi="Arial Narrow" w:cs="Arial Narrow"/>
          <w:color w:val="1F4E79"/>
          <w:position w:val="-1"/>
        </w:rPr>
        <w:t>L</w:t>
      </w:r>
      <w:r w:rsidR="00755F41">
        <w:rPr>
          <w:rFonts w:ascii="Arial Narrow" w:eastAsia="Arial Narrow" w:hAnsi="Arial Narrow" w:cs="Arial Narrow"/>
          <w:color w:val="1F4E79"/>
          <w:spacing w:val="-2"/>
          <w:position w:val="-1"/>
        </w:rPr>
        <w:t xml:space="preserve"> </w:t>
      </w:r>
      <w:r w:rsidR="00755F41">
        <w:rPr>
          <w:rFonts w:ascii="Arial Narrow" w:eastAsia="Arial Narrow" w:hAnsi="Arial Narrow" w:cs="Arial Narrow"/>
          <w:color w:val="1F4E79"/>
          <w:spacing w:val="1"/>
          <w:position w:val="-1"/>
        </w:rPr>
        <w:t>3</w:t>
      </w:r>
      <w:r w:rsidR="00755F41">
        <w:rPr>
          <w:rFonts w:ascii="Arial Narrow" w:eastAsia="Arial Narrow" w:hAnsi="Arial Narrow" w:cs="Arial Narrow"/>
          <w:color w:val="1F4E79"/>
          <w:position w:val="-1"/>
        </w:rPr>
        <w:t>3</w:t>
      </w:r>
      <w:r w:rsidR="00755F41">
        <w:rPr>
          <w:rFonts w:ascii="Arial Narrow" w:eastAsia="Arial Narrow" w:hAnsi="Arial Narrow" w:cs="Arial Narrow"/>
          <w:color w:val="1F4E79"/>
          <w:spacing w:val="1"/>
          <w:position w:val="-1"/>
        </w:rPr>
        <w:t>5</w:t>
      </w:r>
      <w:r w:rsidR="00755F41">
        <w:rPr>
          <w:rFonts w:ascii="Arial Narrow" w:eastAsia="Arial Narrow" w:hAnsi="Arial Narrow" w:cs="Arial Narrow"/>
          <w:color w:val="1F4E79"/>
          <w:position w:val="-1"/>
        </w:rPr>
        <w:t>96</w:t>
      </w:r>
      <w:r w:rsidR="00755F41">
        <w:rPr>
          <w:rFonts w:ascii="Arial Narrow" w:eastAsia="Arial Narrow" w:hAnsi="Arial Narrow" w:cs="Arial Narrow"/>
          <w:color w:val="1F4E79"/>
          <w:spacing w:val="-4"/>
          <w:position w:val="-1"/>
        </w:rPr>
        <w:t xml:space="preserve"> </w:t>
      </w:r>
      <w:r w:rsidR="00755F41">
        <w:rPr>
          <w:rFonts w:ascii="Arial Narrow" w:eastAsia="Arial Narrow" w:hAnsi="Arial Narrow" w:cs="Arial Narrow"/>
          <w:color w:val="1F4E79"/>
          <w:position w:val="-1"/>
        </w:rPr>
        <w:t>|</w:t>
      </w:r>
      <w:r w:rsidR="00755F41">
        <w:rPr>
          <w:rFonts w:ascii="Arial Narrow" w:eastAsia="Arial Narrow" w:hAnsi="Arial Narrow" w:cs="Arial Narrow"/>
          <w:color w:val="1F4E79"/>
          <w:spacing w:val="1"/>
          <w:position w:val="-1"/>
        </w:rPr>
        <w:t xml:space="preserve"> </w:t>
      </w:r>
      <w:r w:rsidR="00755F41">
        <w:rPr>
          <w:rFonts w:ascii="Arial Narrow" w:eastAsia="Arial Narrow" w:hAnsi="Arial Narrow" w:cs="Arial Narrow"/>
          <w:color w:val="1F4E79"/>
          <w:position w:val="-1"/>
        </w:rPr>
        <w:t>813.767.0198</w:t>
      </w:r>
      <w:r w:rsidR="00755F41">
        <w:rPr>
          <w:rFonts w:ascii="Arial Narrow" w:eastAsia="Arial Narrow" w:hAnsi="Arial Narrow" w:cs="Arial Narrow"/>
          <w:color w:val="1F4E79"/>
          <w:spacing w:val="-8"/>
          <w:position w:val="-1"/>
        </w:rPr>
        <w:t xml:space="preserve"> </w:t>
      </w:r>
      <w:r w:rsidR="00755F41">
        <w:rPr>
          <w:rFonts w:ascii="Arial Narrow" w:eastAsia="Arial Narrow" w:hAnsi="Arial Narrow" w:cs="Arial Narrow"/>
          <w:color w:val="1F4E79"/>
          <w:position w:val="-1"/>
        </w:rPr>
        <w:t>|</w:t>
      </w:r>
      <w:r w:rsidR="00755F41">
        <w:rPr>
          <w:rFonts w:ascii="Arial Narrow" w:eastAsia="Arial Narrow" w:hAnsi="Arial Narrow" w:cs="Arial Narrow"/>
          <w:color w:val="1F4E79"/>
          <w:spacing w:val="1"/>
          <w:position w:val="-1"/>
        </w:rPr>
        <w:t xml:space="preserve"> </w:t>
      </w:r>
      <w:hyperlink r:id="rId7">
        <w:r w:rsidR="00755F41">
          <w:rPr>
            <w:rFonts w:ascii="Arial Narrow" w:eastAsia="Arial Narrow" w:hAnsi="Arial Narrow" w:cs="Arial Narrow"/>
            <w:color w:val="1F4E79"/>
            <w:position w:val="-1"/>
            <w:u w:val="single" w:color="1F4E79"/>
          </w:rPr>
          <w:t>d</w:t>
        </w:r>
        <w:r w:rsidR="00755F41">
          <w:rPr>
            <w:rFonts w:ascii="Arial Narrow" w:eastAsia="Arial Narrow" w:hAnsi="Arial Narrow" w:cs="Arial Narrow"/>
            <w:color w:val="1F4E79"/>
            <w:spacing w:val="1"/>
            <w:position w:val="-1"/>
            <w:u w:val="single" w:color="1F4E79"/>
          </w:rPr>
          <w:t>o</w:t>
        </w:r>
        <w:r w:rsidR="00755F41">
          <w:rPr>
            <w:rFonts w:ascii="Arial Narrow" w:eastAsia="Arial Narrow" w:hAnsi="Arial Narrow" w:cs="Arial Narrow"/>
            <w:color w:val="1F4E79"/>
            <w:position w:val="-1"/>
            <w:u w:val="single" w:color="1F4E79"/>
          </w:rPr>
          <w:t>n</w:t>
        </w:r>
        <w:r w:rsidR="00755F41">
          <w:rPr>
            <w:rFonts w:ascii="Arial Narrow" w:eastAsia="Arial Narrow" w:hAnsi="Arial Narrow" w:cs="Arial Narrow"/>
            <w:color w:val="1F4E79"/>
            <w:spacing w:val="1"/>
            <w:position w:val="-1"/>
            <w:u w:val="single" w:color="1F4E79"/>
          </w:rPr>
          <w:t>n</w:t>
        </w:r>
        <w:r w:rsidR="00755F41">
          <w:rPr>
            <w:rFonts w:ascii="Arial Narrow" w:eastAsia="Arial Narrow" w:hAnsi="Arial Narrow" w:cs="Arial Narrow"/>
            <w:color w:val="1F4E79"/>
            <w:position w:val="-1"/>
            <w:u w:val="single" w:color="1F4E79"/>
          </w:rPr>
          <w:t>weste</w:t>
        </w:r>
        <w:r w:rsidR="00755F41">
          <w:rPr>
            <w:rFonts w:ascii="Arial Narrow" w:eastAsia="Arial Narrow" w:hAnsi="Arial Narrow" w:cs="Arial Narrow"/>
            <w:color w:val="1F4E79"/>
            <w:spacing w:val="1"/>
            <w:position w:val="-1"/>
            <w:u w:val="single" w:color="1F4E79"/>
          </w:rPr>
          <w:t>r</w:t>
        </w:r>
        <w:r w:rsidR="00755F41">
          <w:rPr>
            <w:rFonts w:ascii="Arial Narrow" w:eastAsia="Arial Narrow" w:hAnsi="Arial Narrow" w:cs="Arial Narrow"/>
            <w:color w:val="1F4E79"/>
            <w:position w:val="-1"/>
            <w:u w:val="single" w:color="1F4E79"/>
          </w:rPr>
          <w:t>h</w:t>
        </w:r>
        <w:r w:rsidR="00755F41">
          <w:rPr>
            <w:rFonts w:ascii="Arial Narrow" w:eastAsia="Arial Narrow" w:hAnsi="Arial Narrow" w:cs="Arial Narrow"/>
            <w:color w:val="1F4E79"/>
            <w:spacing w:val="1"/>
            <w:position w:val="-1"/>
            <w:u w:val="single" w:color="1F4E79"/>
          </w:rPr>
          <w:t>o</w:t>
        </w:r>
        <w:r w:rsidR="00755F41">
          <w:rPr>
            <w:rFonts w:ascii="Arial Narrow" w:eastAsia="Arial Narrow" w:hAnsi="Arial Narrow" w:cs="Arial Narrow"/>
            <w:color w:val="1F4E79"/>
            <w:position w:val="-1"/>
            <w:u w:val="single" w:color="1F4E79"/>
          </w:rPr>
          <w:t>ff@g</w:t>
        </w:r>
        <w:r w:rsidR="00755F41">
          <w:rPr>
            <w:rFonts w:ascii="Arial Narrow" w:eastAsia="Arial Narrow" w:hAnsi="Arial Narrow" w:cs="Arial Narrow"/>
            <w:color w:val="1F4E79"/>
            <w:spacing w:val="1"/>
            <w:position w:val="-1"/>
            <w:u w:val="single" w:color="1F4E79"/>
          </w:rPr>
          <w:t>m</w:t>
        </w:r>
        <w:r w:rsidR="00755F41">
          <w:rPr>
            <w:rFonts w:ascii="Arial Narrow" w:eastAsia="Arial Narrow" w:hAnsi="Arial Narrow" w:cs="Arial Narrow"/>
            <w:color w:val="1F4E79"/>
            <w:position w:val="-1"/>
            <w:u w:val="single" w:color="1F4E79"/>
          </w:rPr>
          <w:t>ail.com</w:t>
        </w:r>
      </w:hyperlink>
    </w:p>
    <w:p w:rsidR="00A079E6" w:rsidRDefault="00A079E6">
      <w:pPr>
        <w:spacing w:before="16" w:line="200" w:lineRule="exact"/>
        <w:sectPr w:rsidR="00A079E6">
          <w:type w:val="continuous"/>
          <w:pgSz w:w="12240" w:h="15840"/>
          <w:pgMar w:top="880" w:right="820" w:bottom="280" w:left="800" w:header="720" w:footer="720" w:gutter="0"/>
          <w:cols w:space="720"/>
        </w:sectPr>
      </w:pPr>
    </w:p>
    <w:p w:rsidR="00A079E6" w:rsidRDefault="00A079E6">
      <w:pPr>
        <w:spacing w:line="200" w:lineRule="exact"/>
      </w:pPr>
    </w:p>
    <w:p w:rsidR="00A079E6" w:rsidRDefault="00A079E6">
      <w:pPr>
        <w:spacing w:line="200" w:lineRule="exact"/>
      </w:pPr>
    </w:p>
    <w:p w:rsidR="00A079E6" w:rsidRDefault="00A079E6">
      <w:pPr>
        <w:spacing w:before="1" w:line="240" w:lineRule="exact"/>
        <w:rPr>
          <w:sz w:val="24"/>
          <w:szCs w:val="24"/>
        </w:rPr>
      </w:pPr>
    </w:p>
    <w:p w:rsidR="00A079E6" w:rsidRDefault="00755F41">
      <w:pPr>
        <w:spacing w:line="220" w:lineRule="exact"/>
        <w:ind w:left="136" w:right="-5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1F4E79"/>
          <w:spacing w:val="-1"/>
          <w:position w:val="-1"/>
        </w:rPr>
        <w:t>Pr</w:t>
      </w:r>
      <w:r>
        <w:rPr>
          <w:rFonts w:ascii="Arial Narrow" w:eastAsia="Arial Narrow" w:hAnsi="Arial Narrow" w:cs="Arial Narrow"/>
          <w:b/>
          <w:color w:val="1F4E79"/>
          <w:spacing w:val="1"/>
          <w:position w:val="-1"/>
        </w:rPr>
        <w:t>of</w:t>
      </w:r>
      <w:r>
        <w:rPr>
          <w:rFonts w:ascii="Arial Narrow" w:eastAsia="Arial Narrow" w:hAnsi="Arial Narrow" w:cs="Arial Narrow"/>
          <w:b/>
          <w:color w:val="1F4E79"/>
          <w:position w:val="-1"/>
        </w:rPr>
        <w:t>ile</w:t>
      </w:r>
    </w:p>
    <w:p w:rsidR="00A079E6" w:rsidRDefault="00755F41">
      <w:pPr>
        <w:spacing w:before="34"/>
        <w:ind w:left="1226" w:right="2373"/>
        <w:jc w:val="center"/>
        <w:rPr>
          <w:rFonts w:ascii="Arial Narrow" w:eastAsia="Arial Narrow" w:hAnsi="Arial Narrow" w:cs="Arial Narrow"/>
          <w:sz w:val="22"/>
          <w:szCs w:val="22"/>
        </w:rPr>
      </w:pPr>
      <w:r>
        <w:br w:type="column"/>
      </w:r>
      <w:r>
        <w:rPr>
          <w:rFonts w:ascii="Arial Narrow" w:eastAsia="Arial Narrow" w:hAnsi="Arial Narrow" w:cs="Arial Narrow"/>
          <w:b/>
          <w:color w:val="1F4E79"/>
          <w:spacing w:val="-1"/>
          <w:sz w:val="22"/>
          <w:szCs w:val="22"/>
        </w:rPr>
        <w:t>S</w:t>
      </w:r>
      <w:r>
        <w:rPr>
          <w:rFonts w:ascii="Arial Narrow" w:eastAsia="Arial Narrow" w:hAnsi="Arial Narrow" w:cs="Arial Narrow"/>
          <w:b/>
          <w:color w:val="1F4E79"/>
          <w:sz w:val="22"/>
          <w:szCs w:val="22"/>
        </w:rPr>
        <w:t>enior</w:t>
      </w:r>
      <w:r>
        <w:rPr>
          <w:rFonts w:ascii="Arial Narrow" w:eastAsia="Arial Narrow" w:hAnsi="Arial Narrow" w:cs="Arial Narrow"/>
          <w:b/>
          <w:color w:val="1F4E79"/>
          <w:spacing w:val="-1"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b/>
          <w:color w:val="1F4E79"/>
          <w:sz w:val="22"/>
          <w:szCs w:val="22"/>
        </w:rPr>
        <w:t>Inf</w:t>
      </w:r>
      <w:r>
        <w:rPr>
          <w:rFonts w:ascii="Arial Narrow" w:eastAsia="Arial Narrow" w:hAnsi="Arial Narrow" w:cs="Arial Narrow"/>
          <w:b/>
          <w:color w:val="1F4E79"/>
          <w:spacing w:val="-1"/>
          <w:sz w:val="22"/>
          <w:szCs w:val="22"/>
        </w:rPr>
        <w:t>or</w:t>
      </w:r>
      <w:r>
        <w:rPr>
          <w:rFonts w:ascii="Arial Narrow" w:eastAsia="Arial Narrow" w:hAnsi="Arial Narrow" w:cs="Arial Narrow"/>
          <w:b/>
          <w:color w:val="1F4E79"/>
          <w:sz w:val="22"/>
          <w:szCs w:val="22"/>
        </w:rPr>
        <w:t>mation Tech</w:t>
      </w:r>
      <w:r>
        <w:rPr>
          <w:rFonts w:ascii="Arial Narrow" w:eastAsia="Arial Narrow" w:hAnsi="Arial Narrow" w:cs="Arial Narrow"/>
          <w:b/>
          <w:color w:val="1F4E79"/>
          <w:spacing w:val="-3"/>
          <w:sz w:val="22"/>
          <w:szCs w:val="22"/>
        </w:rPr>
        <w:t>n</w:t>
      </w:r>
      <w:r>
        <w:rPr>
          <w:rFonts w:ascii="Arial Narrow" w:eastAsia="Arial Narrow" w:hAnsi="Arial Narrow" w:cs="Arial Narrow"/>
          <w:b/>
          <w:color w:val="1F4E79"/>
          <w:sz w:val="22"/>
          <w:szCs w:val="22"/>
        </w:rPr>
        <w:t>ol</w:t>
      </w:r>
      <w:r>
        <w:rPr>
          <w:rFonts w:ascii="Arial Narrow" w:eastAsia="Arial Narrow" w:hAnsi="Arial Narrow" w:cs="Arial Narrow"/>
          <w:b/>
          <w:color w:val="1F4E79"/>
          <w:spacing w:val="-3"/>
          <w:sz w:val="22"/>
          <w:szCs w:val="22"/>
        </w:rPr>
        <w:t>o</w:t>
      </w:r>
      <w:r>
        <w:rPr>
          <w:rFonts w:ascii="Arial Narrow" w:eastAsia="Arial Narrow" w:hAnsi="Arial Narrow" w:cs="Arial Narrow"/>
          <w:b/>
          <w:color w:val="1F4E79"/>
          <w:sz w:val="22"/>
          <w:szCs w:val="22"/>
        </w:rPr>
        <w:t>gy and Tel</w:t>
      </w:r>
      <w:r>
        <w:rPr>
          <w:rFonts w:ascii="Arial Narrow" w:eastAsia="Arial Narrow" w:hAnsi="Arial Narrow" w:cs="Arial Narrow"/>
          <w:b/>
          <w:color w:val="1F4E79"/>
          <w:spacing w:val="-3"/>
          <w:sz w:val="22"/>
          <w:szCs w:val="22"/>
        </w:rPr>
        <w:t>e</w:t>
      </w:r>
      <w:r>
        <w:rPr>
          <w:rFonts w:ascii="Arial Narrow" w:eastAsia="Arial Narrow" w:hAnsi="Arial Narrow" w:cs="Arial Narrow"/>
          <w:b/>
          <w:color w:val="1F4E79"/>
          <w:sz w:val="22"/>
          <w:szCs w:val="22"/>
        </w:rPr>
        <w:t>commu</w:t>
      </w:r>
      <w:r>
        <w:rPr>
          <w:rFonts w:ascii="Arial Narrow" w:eastAsia="Arial Narrow" w:hAnsi="Arial Narrow" w:cs="Arial Narrow"/>
          <w:b/>
          <w:color w:val="1F4E79"/>
          <w:spacing w:val="-1"/>
          <w:sz w:val="22"/>
          <w:szCs w:val="22"/>
        </w:rPr>
        <w:t>n</w:t>
      </w:r>
      <w:r>
        <w:rPr>
          <w:rFonts w:ascii="Arial Narrow" w:eastAsia="Arial Narrow" w:hAnsi="Arial Narrow" w:cs="Arial Narrow"/>
          <w:b/>
          <w:color w:val="1F4E79"/>
          <w:sz w:val="22"/>
          <w:szCs w:val="22"/>
        </w:rPr>
        <w:t>i</w:t>
      </w:r>
      <w:r>
        <w:rPr>
          <w:rFonts w:ascii="Arial Narrow" w:eastAsia="Arial Narrow" w:hAnsi="Arial Narrow" w:cs="Arial Narrow"/>
          <w:b/>
          <w:color w:val="1F4E79"/>
          <w:spacing w:val="-2"/>
          <w:sz w:val="22"/>
          <w:szCs w:val="22"/>
        </w:rPr>
        <w:t>c</w:t>
      </w:r>
      <w:r>
        <w:rPr>
          <w:rFonts w:ascii="Arial Narrow" w:eastAsia="Arial Narrow" w:hAnsi="Arial Narrow" w:cs="Arial Narrow"/>
          <w:b/>
          <w:color w:val="1F4E79"/>
          <w:sz w:val="22"/>
          <w:szCs w:val="22"/>
        </w:rPr>
        <w:t>ations</w:t>
      </w:r>
      <w:r>
        <w:rPr>
          <w:rFonts w:ascii="Arial Narrow" w:eastAsia="Arial Narrow" w:hAnsi="Arial Narrow" w:cs="Arial Narrow"/>
          <w:b/>
          <w:color w:val="1F4E79"/>
          <w:spacing w:val="-2"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b/>
          <w:color w:val="1F4E79"/>
          <w:spacing w:val="-1"/>
          <w:sz w:val="22"/>
          <w:szCs w:val="22"/>
        </w:rPr>
        <w:t>E</w:t>
      </w:r>
      <w:r>
        <w:rPr>
          <w:rFonts w:ascii="Arial Narrow" w:eastAsia="Arial Narrow" w:hAnsi="Arial Narrow" w:cs="Arial Narrow"/>
          <w:b/>
          <w:color w:val="1F4E79"/>
          <w:sz w:val="22"/>
          <w:szCs w:val="22"/>
        </w:rPr>
        <w:t>xecutive</w:t>
      </w:r>
    </w:p>
    <w:p w:rsidR="00A079E6" w:rsidRDefault="00755F41">
      <w:pPr>
        <w:spacing w:before="4"/>
        <w:ind w:left="-35" w:right="1116"/>
        <w:jc w:val="center"/>
        <w:rPr>
          <w:rFonts w:ascii="Arial Narrow" w:eastAsia="Arial Narrow" w:hAnsi="Arial Narrow" w:cs="Arial Narrow"/>
        </w:rPr>
        <w:sectPr w:rsidR="00A079E6">
          <w:type w:val="continuous"/>
          <w:pgSz w:w="12240" w:h="15840"/>
          <w:pgMar w:top="880" w:right="820" w:bottom="280" w:left="800" w:header="720" w:footer="720" w:gutter="0"/>
          <w:cols w:num="2" w:space="720" w:equalWidth="0">
            <w:col w:w="644" w:space="527"/>
            <w:col w:w="9449"/>
          </w:cols>
        </w:sectPr>
      </w:pP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oviding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st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at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gic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v</w:t>
      </w:r>
      <w:r>
        <w:rPr>
          <w:rFonts w:ascii="Arial Narrow" w:eastAsia="Arial Narrow" w:hAnsi="Arial Narrow" w:cs="Arial Narrow"/>
        </w:rPr>
        <w:t>ision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d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ction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for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h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esig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evelop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  <w:spacing w:val="2"/>
        </w:rPr>
        <w:t>t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livery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vanced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  <w:spacing w:val="3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ise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w w:val="99"/>
        </w:rPr>
        <w:t>solution</w:t>
      </w:r>
      <w:r>
        <w:rPr>
          <w:rFonts w:ascii="Arial Narrow" w:eastAsia="Arial Narrow" w:hAnsi="Arial Narrow" w:cs="Arial Narrow"/>
          <w:spacing w:val="1"/>
          <w:w w:val="99"/>
        </w:rPr>
        <w:t>s</w:t>
      </w:r>
      <w:r>
        <w:rPr>
          <w:rFonts w:ascii="Arial Narrow" w:eastAsia="Arial Narrow" w:hAnsi="Arial Narrow" w:cs="Arial Narrow"/>
          <w:w w:val="99"/>
        </w:rPr>
        <w:t>.</w:t>
      </w:r>
    </w:p>
    <w:p w:rsidR="00A079E6" w:rsidRDefault="00755F41">
      <w:pPr>
        <w:spacing w:before="13"/>
        <w:ind w:left="136" w:right="147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chno</w:t>
      </w:r>
      <w:r>
        <w:rPr>
          <w:rFonts w:ascii="Arial Narrow" w:eastAsia="Arial Narrow" w:hAnsi="Arial Narrow" w:cs="Arial Narrow"/>
          <w:b/>
        </w:rPr>
        <w:t>l</w:t>
      </w:r>
      <w:r>
        <w:rPr>
          <w:rFonts w:ascii="Arial Narrow" w:eastAsia="Arial Narrow" w:hAnsi="Arial Narrow" w:cs="Arial Narrow"/>
          <w:b/>
          <w:spacing w:val="1"/>
        </w:rPr>
        <w:t>og</w:t>
      </w:r>
      <w:r>
        <w:rPr>
          <w:rFonts w:ascii="Arial Narrow" w:eastAsia="Arial Narrow" w:hAnsi="Arial Narrow" w:cs="Arial Narrow"/>
          <w:b/>
        </w:rPr>
        <w:t>y</w:t>
      </w:r>
      <w:r>
        <w:rPr>
          <w:rFonts w:ascii="Arial Narrow" w:eastAsia="Arial Narrow" w:hAnsi="Arial Narrow" w:cs="Arial Narrow"/>
          <w:b/>
          <w:spacing w:val="-9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L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ad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,</w:t>
      </w:r>
      <w:r>
        <w:rPr>
          <w:rFonts w:ascii="Arial Narrow" w:eastAsia="Arial Narrow" w:hAnsi="Arial Narrow" w:cs="Arial Narrow"/>
          <w:b/>
          <w:spacing w:val="-5"/>
        </w:rPr>
        <w:t xml:space="preserve"> </w:t>
      </w:r>
      <w:r>
        <w:rPr>
          <w:rFonts w:ascii="Arial Narrow" w:eastAsia="Arial Narrow" w:hAnsi="Arial Narrow" w:cs="Arial Narrow"/>
          <w:b/>
          <w:spacing w:val="-1"/>
        </w:rPr>
        <w:t>S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>l</w:t>
      </w:r>
      <w:r>
        <w:rPr>
          <w:rFonts w:ascii="Arial Narrow" w:eastAsia="Arial Narrow" w:hAnsi="Arial Narrow" w:cs="Arial Narrow"/>
          <w:b/>
          <w:spacing w:val="1"/>
        </w:rPr>
        <w:t>ut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on</w:t>
      </w:r>
      <w:r>
        <w:rPr>
          <w:rFonts w:ascii="Arial Narrow" w:eastAsia="Arial Narrow" w:hAnsi="Arial Narrow" w:cs="Arial Narrow"/>
          <w:b/>
        </w:rPr>
        <w:t>s</w:t>
      </w:r>
      <w:r>
        <w:rPr>
          <w:rFonts w:ascii="Arial Narrow" w:eastAsia="Arial Narrow" w:hAnsi="Arial Narrow" w:cs="Arial Narrow"/>
          <w:b/>
          <w:spacing w:val="-8"/>
        </w:rPr>
        <w:t xml:space="preserve"> 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c</w:t>
      </w:r>
      <w:r>
        <w:rPr>
          <w:rFonts w:ascii="Arial Narrow" w:eastAsia="Arial Narrow" w:hAnsi="Arial Narrow" w:cs="Arial Narrow"/>
          <w:b/>
          <w:spacing w:val="1"/>
        </w:rPr>
        <w:t>h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ct</w:t>
      </w:r>
      <w:r>
        <w:rPr>
          <w:rFonts w:ascii="Arial Narrow" w:eastAsia="Arial Narrow" w:hAnsi="Arial Narrow" w:cs="Arial Narrow"/>
          <w:b/>
        </w:rPr>
        <w:t>,</w:t>
      </w:r>
      <w:r>
        <w:rPr>
          <w:rFonts w:ascii="Arial Narrow" w:eastAsia="Arial Narrow" w:hAnsi="Arial Narrow" w:cs="Arial Narrow"/>
          <w:b/>
          <w:spacing w:val="-7"/>
        </w:rPr>
        <w:t xml:space="preserve"> 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</w:rPr>
        <w:t>d</w:t>
      </w:r>
      <w:r>
        <w:rPr>
          <w:rFonts w:ascii="Arial Narrow" w:eastAsia="Arial Narrow" w:hAnsi="Arial Narrow" w:cs="Arial Narrow"/>
          <w:b/>
          <w:spacing w:val="-2"/>
        </w:rPr>
        <w:t xml:space="preserve"> </w:t>
      </w:r>
      <w:r>
        <w:rPr>
          <w:rFonts w:ascii="Arial Narrow" w:eastAsia="Arial Narrow" w:hAnsi="Arial Narrow" w:cs="Arial Narrow"/>
          <w:b/>
        </w:rPr>
        <w:t>Cha</w:t>
      </w:r>
      <w:r>
        <w:rPr>
          <w:rFonts w:ascii="Arial Narrow" w:eastAsia="Arial Narrow" w:hAnsi="Arial Narrow" w:cs="Arial Narrow"/>
          <w:b/>
          <w:spacing w:val="1"/>
        </w:rPr>
        <w:t>ng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-5"/>
        </w:rPr>
        <w:t xml:space="preserve"> </w:t>
      </w:r>
      <w:r>
        <w:rPr>
          <w:rFonts w:ascii="Arial Narrow" w:eastAsia="Arial Narrow" w:hAnsi="Arial Narrow" w:cs="Arial Narrow"/>
          <w:b/>
        </w:rPr>
        <w:t>Ca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al</w:t>
      </w:r>
      <w:r>
        <w:rPr>
          <w:rFonts w:ascii="Arial Narrow" w:eastAsia="Arial Narrow" w:hAnsi="Arial Narrow" w:cs="Arial Narrow"/>
          <w:b/>
          <w:spacing w:val="1"/>
        </w:rPr>
        <w:t>y</w:t>
      </w:r>
      <w:r>
        <w:rPr>
          <w:rFonts w:ascii="Arial Narrow" w:eastAsia="Arial Narrow" w:hAnsi="Arial Narrow" w:cs="Arial Narrow"/>
          <w:b/>
        </w:rPr>
        <w:t>st</w:t>
      </w:r>
      <w:r>
        <w:rPr>
          <w:rFonts w:ascii="Arial Narrow" w:eastAsia="Arial Narrow" w:hAnsi="Arial Narrow" w:cs="Arial Narrow"/>
          <w:b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with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em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st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at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success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v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loping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im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le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ting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st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at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gic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pla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to im</w:t>
      </w:r>
      <w:r>
        <w:rPr>
          <w:rFonts w:ascii="Arial Narrow" w:eastAsia="Arial Narrow" w:hAnsi="Arial Narrow" w:cs="Arial Narrow"/>
          <w:spacing w:val="1"/>
        </w:rPr>
        <w:t>pr</w:t>
      </w:r>
      <w:r>
        <w:rPr>
          <w:rFonts w:ascii="Arial Narrow" w:eastAsia="Arial Narrow" w:hAnsi="Arial Narrow" w:cs="Arial Narrow"/>
        </w:rPr>
        <w:t>ove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ve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or</w:t>
      </w:r>
      <w:r>
        <w:rPr>
          <w:rFonts w:ascii="Arial Narrow" w:eastAsia="Arial Narrow" w:hAnsi="Arial Narrow" w:cs="Arial Narrow"/>
        </w:rPr>
        <w:t>ate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ting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vir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ts,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se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ng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clients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in No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th</w:t>
      </w:r>
      <w:r>
        <w:rPr>
          <w:rFonts w:ascii="Arial Narrow" w:eastAsia="Arial Narrow" w:hAnsi="Arial Narrow" w:cs="Arial Narrow"/>
          <w:spacing w:val="-1"/>
        </w:rPr>
        <w:t xml:space="preserve"> A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ica,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tin</w:t>
      </w:r>
      <w:r>
        <w:rPr>
          <w:rFonts w:ascii="Arial Narrow" w:eastAsia="Arial Narrow" w:hAnsi="Arial Narrow" w:cs="Arial Narrow"/>
          <w:spacing w:val="-1"/>
        </w:rPr>
        <w:t xml:space="preserve"> A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ica,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e,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the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iddle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 xml:space="preserve">ast. 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ov</w:t>
      </w:r>
      <w:r>
        <w:rPr>
          <w:rFonts w:ascii="Arial Narrow" w:eastAsia="Arial Narrow" w:hAnsi="Arial Narrow" w:cs="Arial Narrow"/>
          <w:spacing w:val="4"/>
        </w:rPr>
        <w:t>e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1"/>
        </w:rPr>
        <w:t>i</w:t>
      </w:r>
      <w:r>
        <w:rPr>
          <w:rFonts w:ascii="Arial Narrow" w:eastAsia="Arial Narrow" w:hAnsi="Arial Narrow" w:cs="Arial Narrow"/>
        </w:rPr>
        <w:t>ty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assess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b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sin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ss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needs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eco</w:t>
      </w:r>
      <w:r>
        <w:rPr>
          <w:rFonts w:ascii="Arial Narrow" w:eastAsia="Arial Narrow" w:hAnsi="Arial Narrow" w:cs="Arial Narrow"/>
          <w:spacing w:val="1"/>
        </w:rPr>
        <w:t>mm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pr</w:t>
      </w:r>
      <w:r>
        <w:rPr>
          <w:rFonts w:ascii="Arial Narrow" w:eastAsia="Arial Narrow" w:hAnsi="Arial Narrow" w:cs="Arial Narrow"/>
        </w:rPr>
        <w:t>iate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tec</w:t>
      </w:r>
      <w:r>
        <w:rPr>
          <w:rFonts w:ascii="Arial Narrow" w:eastAsia="Arial Narrow" w:hAnsi="Arial Narrow" w:cs="Arial Narrow"/>
          <w:spacing w:val="1"/>
        </w:rPr>
        <w:t>h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logy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solutions.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wa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  <w:spacing w:val="3"/>
        </w:rPr>
        <w:t>d</w:t>
      </w:r>
      <w:r>
        <w:rPr>
          <w:rFonts w:ascii="Arial Narrow" w:eastAsia="Arial Narrow" w:hAnsi="Arial Narrow" w:cs="Arial Narrow"/>
          <w:spacing w:val="1"/>
        </w:rPr>
        <w:t>-</w:t>
      </w:r>
      <w:r>
        <w:rPr>
          <w:rFonts w:ascii="Arial Narrow" w:eastAsia="Arial Narrow" w:hAnsi="Arial Narrow" w:cs="Arial Narrow"/>
        </w:rPr>
        <w:t>thinking</w:t>
      </w:r>
      <w:r>
        <w:rPr>
          <w:rFonts w:ascii="Arial Narrow" w:eastAsia="Arial Narrow" w:hAnsi="Arial Narrow" w:cs="Arial Narrow"/>
          <w:spacing w:val="-11"/>
        </w:rPr>
        <w:t xml:space="preserve"> </w:t>
      </w:r>
      <w:r>
        <w:rPr>
          <w:rFonts w:ascii="Arial Narrow" w:eastAsia="Arial Narrow" w:hAnsi="Arial Narrow" w:cs="Arial Narrow"/>
        </w:rPr>
        <w:t>chan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er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ecog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ized</w:t>
      </w:r>
      <w:r>
        <w:rPr>
          <w:rFonts w:ascii="Arial Narrow" w:eastAsia="Arial Narrow" w:hAnsi="Arial Narrow" w:cs="Arial Narrow"/>
          <w:spacing w:val="-7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for the</w:t>
      </w:r>
      <w:proofErr w:type="gramEnd"/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1"/>
        </w:rPr>
        <w:t>i</w:t>
      </w:r>
      <w:r>
        <w:rPr>
          <w:rFonts w:ascii="Arial Narrow" w:eastAsia="Arial Narrow" w:hAnsi="Arial Narrow" w:cs="Arial Narrow"/>
        </w:rPr>
        <w:t>ty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step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into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any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situa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2"/>
        </w:rPr>
        <w:t>o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get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esults.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xpe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ience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le</w:t>
      </w:r>
      <w:r>
        <w:rPr>
          <w:rFonts w:ascii="Arial Narrow" w:eastAsia="Arial Narrow" w:hAnsi="Arial Narrow" w:cs="Arial Narrow"/>
          <w:spacing w:val="3"/>
        </w:rPr>
        <w:t>a</w:t>
      </w:r>
      <w:r>
        <w:rPr>
          <w:rFonts w:ascii="Arial Narrow" w:eastAsia="Arial Narrow" w:hAnsi="Arial Narrow" w:cs="Arial Narrow"/>
        </w:rPr>
        <w:t>ding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tec</w:t>
      </w:r>
      <w:r>
        <w:rPr>
          <w:rFonts w:ascii="Arial Narrow" w:eastAsia="Arial Narrow" w:hAnsi="Arial Narrow" w:cs="Arial Narrow"/>
          <w:spacing w:val="1"/>
        </w:rPr>
        <w:t>h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logy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sfo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</w:rPr>
        <w:t>ation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ojects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up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$280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1"/>
        </w:rPr>
        <w:t>l</w:t>
      </w:r>
      <w:r>
        <w:rPr>
          <w:rFonts w:ascii="Arial Narrow" w:eastAsia="Arial Narrow" w:hAnsi="Arial Narrow" w:cs="Arial Narrow"/>
        </w:rPr>
        <w:t>ion,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ng o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ating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budgets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up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$20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1"/>
        </w:rPr>
        <w:t>l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supe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vis</w:t>
      </w:r>
      <w:r>
        <w:rPr>
          <w:rFonts w:ascii="Arial Narrow" w:eastAsia="Arial Narrow" w:hAnsi="Arial Narrow" w:cs="Arial Narrow"/>
          <w:spacing w:val="-1"/>
        </w:rPr>
        <w:t>i</w:t>
      </w:r>
      <w:r>
        <w:rPr>
          <w:rFonts w:ascii="Arial Narrow" w:eastAsia="Arial Narrow" w:hAnsi="Arial Narrow" w:cs="Arial Narrow"/>
        </w:rPr>
        <w:t>ng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te</w:t>
      </w:r>
      <w:r>
        <w:rPr>
          <w:rFonts w:ascii="Arial Narrow" w:eastAsia="Arial Narrow" w:hAnsi="Arial Narrow" w:cs="Arial Narrow"/>
          <w:spacing w:val="1"/>
        </w:rPr>
        <w:t>am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gi</w:t>
      </w:r>
      <w:r>
        <w:rPr>
          <w:rFonts w:ascii="Arial Narrow" w:eastAsia="Arial Narrow" w:hAnsi="Arial Narrow" w:cs="Arial Narrow"/>
          <w:spacing w:val="3"/>
        </w:rPr>
        <w:t>n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f</w:t>
      </w:r>
      <w:r>
        <w:rPr>
          <w:rFonts w:ascii="Arial Narrow" w:eastAsia="Arial Narrow" w:hAnsi="Arial Narrow" w:cs="Arial Narrow"/>
          <w:spacing w:val="1"/>
        </w:rPr>
        <w:t>ro</w:t>
      </w:r>
      <w:r>
        <w:rPr>
          <w:rFonts w:ascii="Arial Narrow" w:eastAsia="Arial Narrow" w:hAnsi="Arial Narrow" w:cs="Arial Narrow"/>
        </w:rPr>
        <w:t>m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60</w:t>
      </w:r>
      <w:r>
        <w:rPr>
          <w:rFonts w:ascii="Arial Narrow" w:eastAsia="Arial Narrow" w:hAnsi="Arial Narrow" w:cs="Arial Narrow"/>
          <w:spacing w:val="1"/>
        </w:rPr>
        <w:t>-</w:t>
      </w:r>
      <w:r>
        <w:rPr>
          <w:rFonts w:ascii="Arial Narrow" w:eastAsia="Arial Narrow" w:hAnsi="Arial Narrow" w:cs="Arial Narrow"/>
        </w:rPr>
        <w:t>170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le.</w:t>
      </w:r>
    </w:p>
    <w:p w:rsidR="00A079E6" w:rsidRDefault="00A079E6">
      <w:pPr>
        <w:spacing w:before="14" w:line="240" w:lineRule="exact"/>
        <w:rPr>
          <w:sz w:val="24"/>
          <w:szCs w:val="24"/>
        </w:rPr>
      </w:pPr>
    </w:p>
    <w:p w:rsidR="00A079E6" w:rsidRDefault="00755F41">
      <w:pPr>
        <w:ind w:left="136" w:right="8768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1F4E79"/>
          <w:spacing w:val="1"/>
        </w:rPr>
        <w:t>L</w:t>
      </w:r>
      <w:r>
        <w:rPr>
          <w:rFonts w:ascii="Arial Narrow" w:eastAsia="Arial Narrow" w:hAnsi="Arial Narrow" w:cs="Arial Narrow"/>
          <w:b/>
          <w:color w:val="1F4E79"/>
        </w:rPr>
        <w:t>e</w:t>
      </w:r>
      <w:r>
        <w:rPr>
          <w:rFonts w:ascii="Arial Narrow" w:eastAsia="Arial Narrow" w:hAnsi="Arial Narrow" w:cs="Arial Narrow"/>
          <w:b/>
          <w:color w:val="1F4E79"/>
          <w:spacing w:val="1"/>
        </w:rPr>
        <w:t>ad</w:t>
      </w:r>
      <w:r>
        <w:rPr>
          <w:rFonts w:ascii="Arial Narrow" w:eastAsia="Arial Narrow" w:hAnsi="Arial Narrow" w:cs="Arial Narrow"/>
          <w:b/>
          <w:color w:val="1F4E79"/>
        </w:rPr>
        <w:t>e</w:t>
      </w:r>
      <w:r>
        <w:rPr>
          <w:rFonts w:ascii="Arial Narrow" w:eastAsia="Arial Narrow" w:hAnsi="Arial Narrow" w:cs="Arial Narrow"/>
          <w:b/>
          <w:color w:val="1F4E79"/>
          <w:spacing w:val="-1"/>
        </w:rPr>
        <w:t>r</w:t>
      </w:r>
      <w:r>
        <w:rPr>
          <w:rFonts w:ascii="Arial Narrow" w:eastAsia="Arial Narrow" w:hAnsi="Arial Narrow" w:cs="Arial Narrow"/>
          <w:b/>
          <w:color w:val="1F4E79"/>
        </w:rPr>
        <w:t>s</w:t>
      </w:r>
      <w:r>
        <w:rPr>
          <w:rFonts w:ascii="Arial Narrow" w:eastAsia="Arial Narrow" w:hAnsi="Arial Narrow" w:cs="Arial Narrow"/>
          <w:b/>
          <w:color w:val="1F4E79"/>
          <w:spacing w:val="1"/>
        </w:rPr>
        <w:t>h</w:t>
      </w:r>
      <w:r>
        <w:rPr>
          <w:rFonts w:ascii="Arial Narrow" w:eastAsia="Arial Narrow" w:hAnsi="Arial Narrow" w:cs="Arial Narrow"/>
          <w:b/>
          <w:color w:val="1F4E79"/>
        </w:rPr>
        <w:t>ip</w:t>
      </w:r>
      <w:r>
        <w:rPr>
          <w:rFonts w:ascii="Arial Narrow" w:eastAsia="Arial Narrow" w:hAnsi="Arial Narrow" w:cs="Arial Narrow"/>
          <w:b/>
          <w:color w:val="1F4E79"/>
          <w:spacing w:val="-7"/>
        </w:rPr>
        <w:t xml:space="preserve"> </w:t>
      </w:r>
      <w:r>
        <w:rPr>
          <w:rFonts w:ascii="Arial Narrow" w:eastAsia="Arial Narrow" w:hAnsi="Arial Narrow" w:cs="Arial Narrow"/>
          <w:b/>
          <w:color w:val="1F4E79"/>
          <w:spacing w:val="-1"/>
        </w:rPr>
        <w:t>S</w:t>
      </w:r>
      <w:r>
        <w:rPr>
          <w:rFonts w:ascii="Arial Narrow" w:eastAsia="Arial Narrow" w:hAnsi="Arial Narrow" w:cs="Arial Narrow"/>
          <w:b/>
          <w:color w:val="1F4E79"/>
          <w:spacing w:val="1"/>
        </w:rPr>
        <w:t>t</w:t>
      </w:r>
      <w:r>
        <w:rPr>
          <w:rFonts w:ascii="Arial Narrow" w:eastAsia="Arial Narrow" w:hAnsi="Arial Narrow" w:cs="Arial Narrow"/>
          <w:b/>
          <w:color w:val="1F4E79"/>
          <w:spacing w:val="-1"/>
        </w:rPr>
        <w:t>r</w:t>
      </w:r>
      <w:r>
        <w:rPr>
          <w:rFonts w:ascii="Arial Narrow" w:eastAsia="Arial Narrow" w:hAnsi="Arial Narrow" w:cs="Arial Narrow"/>
          <w:b/>
          <w:color w:val="1F4E79"/>
        </w:rPr>
        <w:t>e</w:t>
      </w:r>
      <w:r>
        <w:rPr>
          <w:rFonts w:ascii="Arial Narrow" w:eastAsia="Arial Narrow" w:hAnsi="Arial Narrow" w:cs="Arial Narrow"/>
          <w:b/>
          <w:color w:val="1F4E79"/>
          <w:spacing w:val="1"/>
        </w:rPr>
        <w:t>ngth</w:t>
      </w:r>
      <w:r>
        <w:rPr>
          <w:rFonts w:ascii="Arial Narrow" w:eastAsia="Arial Narrow" w:hAnsi="Arial Narrow" w:cs="Arial Narrow"/>
          <w:b/>
          <w:color w:val="1F4E79"/>
        </w:rPr>
        <w:t>s</w:t>
      </w:r>
    </w:p>
    <w:p w:rsidR="00A079E6" w:rsidRDefault="00755F41">
      <w:pPr>
        <w:spacing w:before="5"/>
        <w:ind w:left="136" w:right="14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IT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at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gy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Gove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nce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| IT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1"/>
        </w:rPr>
        <w:t>fr</w:t>
      </w:r>
      <w:r>
        <w:rPr>
          <w:rFonts w:ascii="Arial Narrow" w:eastAsia="Arial Narrow" w:hAnsi="Arial Narrow" w:cs="Arial Narrow"/>
        </w:rPr>
        <w:t>ast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uct</w:t>
      </w:r>
      <w:r>
        <w:rPr>
          <w:rFonts w:ascii="Arial Narrow" w:eastAsia="Arial Narrow" w:hAnsi="Arial Narrow" w:cs="Arial Narrow"/>
          <w:spacing w:val="1"/>
        </w:rPr>
        <w:t>ur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chitectu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</w:rPr>
        <w:t>Glob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IT L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ship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| Custo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er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R</w:t>
      </w:r>
      <w:r>
        <w:rPr>
          <w:rFonts w:ascii="Arial Narrow" w:eastAsia="Arial Narrow" w:hAnsi="Arial Narrow" w:cs="Arial Narrow"/>
        </w:rPr>
        <w:t>elations</w:t>
      </w:r>
      <w:r>
        <w:rPr>
          <w:rFonts w:ascii="Arial Narrow" w:eastAsia="Arial Narrow" w:hAnsi="Arial Narrow" w:cs="Arial Narrow"/>
          <w:spacing w:val="1"/>
        </w:rPr>
        <w:t>h</w:t>
      </w:r>
      <w:r>
        <w:rPr>
          <w:rFonts w:ascii="Arial Narrow" w:eastAsia="Arial Narrow" w:hAnsi="Arial Narrow" w:cs="Arial Narrow"/>
        </w:rPr>
        <w:t>ip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</w:p>
    <w:p w:rsidR="00A079E6" w:rsidRDefault="00755F41">
      <w:pPr>
        <w:spacing w:before="3"/>
        <w:ind w:left="136" w:right="548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yste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ine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ing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wa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Develo</w:t>
      </w:r>
      <w:r>
        <w:rPr>
          <w:rFonts w:ascii="Arial Narrow" w:eastAsia="Arial Narrow" w:hAnsi="Arial Narrow" w:cs="Arial Narrow"/>
          <w:spacing w:val="1"/>
        </w:rPr>
        <w:t>pm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3"/>
        </w:rPr>
        <w:t xml:space="preserve"> </w:t>
      </w:r>
      <w:r>
        <w:rPr>
          <w:rFonts w:ascii="Arial Narrow" w:eastAsia="Arial Narrow" w:hAnsi="Arial Narrow" w:cs="Arial Narrow"/>
        </w:rPr>
        <w:t>High</w:t>
      </w:r>
      <w:r>
        <w:rPr>
          <w:rFonts w:ascii="Arial Narrow" w:eastAsia="Arial Narrow" w:hAnsi="Arial Narrow" w:cs="Arial Narrow"/>
          <w:spacing w:val="1"/>
        </w:rPr>
        <w:t>-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vel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echn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cal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oject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1"/>
        </w:rPr>
        <w:t>-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v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mm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ications</w:t>
      </w:r>
      <w:r>
        <w:rPr>
          <w:rFonts w:ascii="Arial Narrow" w:eastAsia="Arial Narrow" w:hAnsi="Arial Narrow" w:cs="Arial Narrow"/>
          <w:spacing w:val="-11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 xml:space="preserve">d 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esent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s</w:t>
      </w:r>
    </w:p>
    <w:p w:rsidR="00A079E6" w:rsidRDefault="00755F41">
      <w:pPr>
        <w:spacing w:before="5"/>
        <w:ind w:left="136" w:right="1623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gile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an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Op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ations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  <w:spacing w:val="3"/>
        </w:rPr>
        <w:t>a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1"/>
        </w:rPr>
        <w:t>em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3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P&amp;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A</w:t>
      </w:r>
      <w:r>
        <w:rPr>
          <w:rFonts w:ascii="Arial Narrow" w:eastAsia="Arial Narrow" w:hAnsi="Arial Narrow" w:cs="Arial Narrow"/>
        </w:rPr>
        <w:t>ccou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ta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1"/>
        </w:rPr>
        <w:t>i</w:t>
      </w:r>
      <w:r>
        <w:rPr>
          <w:rFonts w:ascii="Arial Narrow" w:eastAsia="Arial Narrow" w:hAnsi="Arial Narrow" w:cs="Arial Narrow"/>
          <w:spacing w:val="2"/>
        </w:rPr>
        <w:t>t</w:t>
      </w:r>
      <w:r>
        <w:rPr>
          <w:rFonts w:ascii="Arial Narrow" w:eastAsia="Arial Narrow" w:hAnsi="Arial Narrow" w:cs="Arial Narrow"/>
        </w:rPr>
        <w:t>y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2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B</w:t>
      </w:r>
      <w:r>
        <w:rPr>
          <w:rFonts w:ascii="Arial Narrow" w:eastAsia="Arial Narrow" w:hAnsi="Arial Narrow" w:cs="Arial Narrow"/>
          <w:spacing w:val="3"/>
        </w:rPr>
        <w:t>u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et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 xml:space="preserve">|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ina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cial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R</w:t>
      </w:r>
      <w:r>
        <w:rPr>
          <w:rFonts w:ascii="Arial Narrow" w:eastAsia="Arial Narrow" w:hAnsi="Arial Narrow" w:cs="Arial Narrow"/>
          <w:spacing w:val="2"/>
        </w:rPr>
        <w:t>e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or</w:t>
      </w:r>
      <w:r>
        <w:rPr>
          <w:rFonts w:ascii="Arial Narrow" w:eastAsia="Arial Narrow" w:hAnsi="Arial Narrow" w:cs="Arial Narrow"/>
        </w:rPr>
        <w:t>ting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</w:rPr>
        <w:t>Data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lyti</w:t>
      </w:r>
      <w:r>
        <w:rPr>
          <w:rFonts w:ascii="Arial Narrow" w:eastAsia="Arial Narrow" w:hAnsi="Arial Narrow" w:cs="Arial Narrow"/>
          <w:spacing w:val="2"/>
        </w:rPr>
        <w:t>c</w:t>
      </w:r>
      <w:r>
        <w:rPr>
          <w:rFonts w:ascii="Arial Narrow" w:eastAsia="Arial Narrow" w:hAnsi="Arial Narrow" w:cs="Arial Narrow"/>
        </w:rPr>
        <w:t>s</w:t>
      </w:r>
    </w:p>
    <w:p w:rsidR="00A079E6" w:rsidRDefault="00755F41">
      <w:pPr>
        <w:spacing w:before="6"/>
        <w:ind w:left="136" w:right="55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IT Dep</w:t>
      </w:r>
      <w:r>
        <w:rPr>
          <w:rFonts w:ascii="Arial Narrow" w:eastAsia="Arial Narrow" w:hAnsi="Arial Narrow" w:cs="Arial Narrow"/>
          <w:spacing w:val="1"/>
        </w:rPr>
        <w:t>ar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ar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</w:rPr>
        <w:t>Ch</w:t>
      </w:r>
      <w:r>
        <w:rPr>
          <w:rFonts w:ascii="Arial Narrow" w:eastAsia="Arial Narrow" w:hAnsi="Arial Narrow" w:cs="Arial Narrow"/>
          <w:spacing w:val="-2"/>
        </w:rPr>
        <w:t>a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</w:rPr>
        <w:t>Con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inu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us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ove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fo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ce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ics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 xml:space="preserve">| </w:t>
      </w:r>
      <w:r>
        <w:rPr>
          <w:rFonts w:ascii="Arial Narrow" w:eastAsia="Arial Narrow" w:hAnsi="Arial Narrow" w:cs="Arial Narrow"/>
          <w:spacing w:val="-1"/>
        </w:rPr>
        <w:t>KP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Rep</w:t>
      </w:r>
      <w:r>
        <w:rPr>
          <w:rFonts w:ascii="Arial Narrow" w:eastAsia="Arial Narrow" w:hAnsi="Arial Narrow" w:cs="Arial Narrow"/>
          <w:spacing w:val="1"/>
        </w:rPr>
        <w:t>or</w:t>
      </w:r>
      <w:r>
        <w:rPr>
          <w:rFonts w:ascii="Arial Narrow" w:eastAsia="Arial Narrow" w:hAnsi="Arial Narrow" w:cs="Arial Narrow"/>
          <w:spacing w:val="6"/>
        </w:rPr>
        <w:t>t</w:t>
      </w:r>
      <w:r>
        <w:rPr>
          <w:rFonts w:ascii="Arial Narrow" w:eastAsia="Arial Narrow" w:hAnsi="Arial Narrow" w:cs="Arial Narrow"/>
        </w:rPr>
        <w:t>ing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| Data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</w:p>
    <w:p w:rsidR="00A079E6" w:rsidRDefault="00A079E6">
      <w:pPr>
        <w:spacing w:before="3" w:line="260" w:lineRule="exact"/>
        <w:rPr>
          <w:sz w:val="26"/>
          <w:szCs w:val="26"/>
        </w:rPr>
      </w:pPr>
    </w:p>
    <w:p w:rsidR="00A079E6" w:rsidRDefault="00755F41">
      <w:pPr>
        <w:ind w:left="136" w:right="8887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1F4E79"/>
          <w:spacing w:val="1"/>
        </w:rPr>
        <w:t>T</w:t>
      </w:r>
      <w:r>
        <w:rPr>
          <w:rFonts w:ascii="Arial Narrow" w:eastAsia="Arial Narrow" w:hAnsi="Arial Narrow" w:cs="Arial Narrow"/>
          <w:b/>
          <w:color w:val="1F4E79"/>
        </w:rPr>
        <w:t>e</w:t>
      </w:r>
      <w:r>
        <w:rPr>
          <w:rFonts w:ascii="Arial Narrow" w:eastAsia="Arial Narrow" w:hAnsi="Arial Narrow" w:cs="Arial Narrow"/>
          <w:b/>
          <w:color w:val="1F4E79"/>
          <w:spacing w:val="1"/>
        </w:rPr>
        <w:t>chn</w:t>
      </w:r>
      <w:r>
        <w:rPr>
          <w:rFonts w:ascii="Arial Narrow" w:eastAsia="Arial Narrow" w:hAnsi="Arial Narrow" w:cs="Arial Narrow"/>
          <w:b/>
          <w:color w:val="1F4E79"/>
        </w:rPr>
        <w:t>ic</w:t>
      </w:r>
      <w:r>
        <w:rPr>
          <w:rFonts w:ascii="Arial Narrow" w:eastAsia="Arial Narrow" w:hAnsi="Arial Narrow" w:cs="Arial Narrow"/>
          <w:b/>
          <w:color w:val="1F4E79"/>
          <w:spacing w:val="1"/>
        </w:rPr>
        <w:t>a</w:t>
      </w:r>
      <w:r>
        <w:rPr>
          <w:rFonts w:ascii="Arial Narrow" w:eastAsia="Arial Narrow" w:hAnsi="Arial Narrow" w:cs="Arial Narrow"/>
          <w:b/>
          <w:color w:val="1F4E79"/>
        </w:rPr>
        <w:t>l</w:t>
      </w:r>
      <w:r>
        <w:rPr>
          <w:rFonts w:ascii="Arial Narrow" w:eastAsia="Arial Narrow" w:hAnsi="Arial Narrow" w:cs="Arial Narrow"/>
          <w:b/>
          <w:color w:val="1F4E79"/>
          <w:spacing w:val="-8"/>
        </w:rPr>
        <w:t xml:space="preserve"> </w:t>
      </w:r>
      <w:r>
        <w:rPr>
          <w:rFonts w:ascii="Arial Narrow" w:eastAsia="Arial Narrow" w:hAnsi="Arial Narrow" w:cs="Arial Narrow"/>
          <w:b/>
          <w:color w:val="1F4E79"/>
          <w:spacing w:val="-1"/>
        </w:rPr>
        <w:t>S</w:t>
      </w:r>
      <w:r>
        <w:rPr>
          <w:rFonts w:ascii="Arial Narrow" w:eastAsia="Arial Narrow" w:hAnsi="Arial Narrow" w:cs="Arial Narrow"/>
          <w:b/>
          <w:color w:val="1F4E79"/>
          <w:spacing w:val="1"/>
        </w:rPr>
        <w:t>t</w:t>
      </w:r>
      <w:r>
        <w:rPr>
          <w:rFonts w:ascii="Arial Narrow" w:eastAsia="Arial Narrow" w:hAnsi="Arial Narrow" w:cs="Arial Narrow"/>
          <w:b/>
          <w:color w:val="1F4E79"/>
          <w:spacing w:val="-1"/>
        </w:rPr>
        <w:t>r</w:t>
      </w:r>
      <w:r>
        <w:rPr>
          <w:rFonts w:ascii="Arial Narrow" w:eastAsia="Arial Narrow" w:hAnsi="Arial Narrow" w:cs="Arial Narrow"/>
          <w:b/>
          <w:color w:val="1F4E79"/>
        </w:rPr>
        <w:t>e</w:t>
      </w:r>
      <w:r>
        <w:rPr>
          <w:rFonts w:ascii="Arial Narrow" w:eastAsia="Arial Narrow" w:hAnsi="Arial Narrow" w:cs="Arial Narrow"/>
          <w:b/>
          <w:color w:val="1F4E79"/>
          <w:spacing w:val="1"/>
        </w:rPr>
        <w:t>ngth</w:t>
      </w:r>
      <w:r>
        <w:rPr>
          <w:rFonts w:ascii="Arial Narrow" w:eastAsia="Arial Narrow" w:hAnsi="Arial Narrow" w:cs="Arial Narrow"/>
          <w:b/>
          <w:color w:val="1F4E79"/>
        </w:rPr>
        <w:t>s</w:t>
      </w:r>
    </w:p>
    <w:p w:rsidR="00A079E6" w:rsidRDefault="00755F41">
      <w:pPr>
        <w:spacing w:before="3"/>
        <w:ind w:left="136" w:right="1505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elec</w:t>
      </w:r>
      <w:r>
        <w:rPr>
          <w:rFonts w:ascii="Arial Narrow" w:eastAsia="Arial Narrow" w:hAnsi="Arial Narrow" w:cs="Arial Narrow"/>
          <w:spacing w:val="1"/>
        </w:rPr>
        <w:t>omm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ications</w:t>
      </w:r>
      <w:r>
        <w:rPr>
          <w:rFonts w:ascii="Arial Narrow" w:eastAsia="Arial Narrow" w:hAnsi="Arial Narrow" w:cs="Arial Narrow"/>
          <w:spacing w:val="-14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Data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C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mm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ications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</w:rPr>
        <w:t>Cloud,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ile,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3"/>
        </w:rPr>
        <w:t>a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Web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Soluti</w:t>
      </w:r>
      <w:r>
        <w:rPr>
          <w:rFonts w:ascii="Arial Narrow" w:eastAsia="Arial Narrow" w:hAnsi="Arial Narrow" w:cs="Arial Narrow"/>
          <w:spacing w:val="3"/>
        </w:rPr>
        <w:t>o</w:t>
      </w:r>
      <w:r>
        <w:rPr>
          <w:rFonts w:ascii="Arial Narrow" w:eastAsia="Arial Narrow" w:hAnsi="Arial Narrow" w:cs="Arial Narrow"/>
        </w:rPr>
        <w:t>ns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3"/>
        </w:rPr>
        <w:t xml:space="preserve"> </w:t>
      </w:r>
      <w:r>
        <w:rPr>
          <w:rFonts w:ascii="Arial Narrow" w:eastAsia="Arial Narrow" w:hAnsi="Arial Narrow" w:cs="Arial Narrow"/>
        </w:rPr>
        <w:t>Routing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 xml:space="preserve">d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witching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I</w:t>
      </w:r>
      <w:r>
        <w:rPr>
          <w:rFonts w:ascii="Arial Narrow" w:eastAsia="Arial Narrow" w:hAnsi="Arial Narrow" w:cs="Arial Narrow"/>
        </w:rPr>
        <w:t>nf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ast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uct</w:t>
      </w:r>
      <w:r>
        <w:rPr>
          <w:rFonts w:ascii="Arial Narrow" w:eastAsia="Arial Narrow" w:hAnsi="Arial Narrow" w:cs="Arial Narrow"/>
          <w:spacing w:val="1"/>
        </w:rPr>
        <w:t>ur</w:t>
      </w:r>
      <w:r>
        <w:rPr>
          <w:rFonts w:ascii="Arial Narrow" w:eastAsia="Arial Narrow" w:hAnsi="Arial Narrow" w:cs="Arial Narrow"/>
        </w:rPr>
        <w:t xml:space="preserve">es 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nt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ise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Desktop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nvi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nm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ts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</w:rPr>
        <w:t>Configu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ation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-1"/>
        </w:rPr>
        <w:t>B</w:t>
      </w:r>
      <w:r>
        <w:rPr>
          <w:rFonts w:ascii="Arial Narrow" w:eastAsia="Arial Narrow" w:hAnsi="Arial Narrow" w:cs="Arial Narrow"/>
        </w:rPr>
        <w:t>IT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ple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ta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ions</w:t>
      </w:r>
      <w:r>
        <w:rPr>
          <w:rFonts w:ascii="Arial Narrow" w:eastAsia="Arial Narrow" w:hAnsi="Arial Narrow" w:cs="Arial Narrow"/>
          <w:spacing w:val="-12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8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Em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ging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echn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logies Cybe</w:t>
      </w:r>
      <w:r>
        <w:rPr>
          <w:rFonts w:ascii="Arial Narrow" w:eastAsia="Arial Narrow" w:hAnsi="Arial Narrow" w:cs="Arial Narrow"/>
          <w:spacing w:val="2"/>
        </w:rPr>
        <w:t>r</w:t>
      </w:r>
      <w:r>
        <w:rPr>
          <w:rFonts w:ascii="Arial Narrow" w:eastAsia="Arial Narrow" w:hAnsi="Arial Narrow" w:cs="Arial Narrow"/>
        </w:rPr>
        <w:t>secu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ity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sset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nt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B</w:t>
      </w:r>
      <w:r>
        <w:rPr>
          <w:rFonts w:ascii="Arial Narrow" w:eastAsia="Arial Narrow" w:hAnsi="Arial Narrow" w:cs="Arial Narrow"/>
        </w:rPr>
        <w:t>usin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ss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Con</w:t>
      </w:r>
      <w:r>
        <w:rPr>
          <w:rFonts w:ascii="Arial Narrow" w:eastAsia="Arial Narrow" w:hAnsi="Arial Narrow" w:cs="Arial Narrow"/>
          <w:spacing w:val="3"/>
        </w:rPr>
        <w:t>t</w:t>
      </w:r>
      <w:r>
        <w:rPr>
          <w:rFonts w:ascii="Arial Narrow" w:eastAsia="Arial Narrow" w:hAnsi="Arial Narrow" w:cs="Arial Narrow"/>
        </w:rPr>
        <w:t>inuity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</w:rPr>
        <w:t>Di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  <w:spacing w:val="3"/>
        </w:rPr>
        <w:t>a</w:t>
      </w:r>
      <w:r>
        <w:rPr>
          <w:rFonts w:ascii="Arial Narrow" w:eastAsia="Arial Narrow" w:hAnsi="Arial Narrow" w:cs="Arial Narrow"/>
        </w:rPr>
        <w:t>ster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Recov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y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</w:rPr>
        <w:t>lan</w:t>
      </w:r>
      <w:r>
        <w:rPr>
          <w:rFonts w:ascii="Arial Narrow" w:eastAsia="Arial Narrow" w:hAnsi="Arial Narrow" w:cs="Arial Narrow"/>
          <w:spacing w:val="3"/>
        </w:rPr>
        <w:t>n</w:t>
      </w:r>
      <w:r>
        <w:rPr>
          <w:rFonts w:ascii="Arial Narrow" w:eastAsia="Arial Narrow" w:hAnsi="Arial Narrow" w:cs="Arial Narrow"/>
        </w:rPr>
        <w:t>ing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| Reg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lato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y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pliance</w:t>
      </w:r>
    </w:p>
    <w:p w:rsidR="00A079E6" w:rsidRDefault="00A079E6">
      <w:pPr>
        <w:spacing w:line="260" w:lineRule="exact"/>
        <w:rPr>
          <w:sz w:val="26"/>
          <w:szCs w:val="26"/>
        </w:rPr>
      </w:pPr>
    </w:p>
    <w:p w:rsidR="00A079E6" w:rsidRDefault="00755F41">
      <w:pPr>
        <w:ind w:left="136" w:right="9582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1F4E79"/>
          <w:spacing w:val="-1"/>
        </w:rPr>
        <w:t>E</w:t>
      </w:r>
      <w:r>
        <w:rPr>
          <w:rFonts w:ascii="Arial Narrow" w:eastAsia="Arial Narrow" w:hAnsi="Arial Narrow" w:cs="Arial Narrow"/>
          <w:b/>
          <w:color w:val="1F4E79"/>
        </w:rPr>
        <w:t>x</w:t>
      </w:r>
      <w:r>
        <w:rPr>
          <w:rFonts w:ascii="Arial Narrow" w:eastAsia="Arial Narrow" w:hAnsi="Arial Narrow" w:cs="Arial Narrow"/>
          <w:b/>
          <w:color w:val="1F4E79"/>
          <w:spacing w:val="1"/>
        </w:rPr>
        <w:t>p</w:t>
      </w:r>
      <w:r>
        <w:rPr>
          <w:rFonts w:ascii="Arial Narrow" w:eastAsia="Arial Narrow" w:hAnsi="Arial Narrow" w:cs="Arial Narrow"/>
          <w:b/>
          <w:color w:val="1F4E79"/>
        </w:rPr>
        <w:t>e</w:t>
      </w:r>
      <w:r>
        <w:rPr>
          <w:rFonts w:ascii="Arial Narrow" w:eastAsia="Arial Narrow" w:hAnsi="Arial Narrow" w:cs="Arial Narrow"/>
          <w:b/>
          <w:color w:val="1F4E79"/>
          <w:spacing w:val="-1"/>
        </w:rPr>
        <w:t>r</w:t>
      </w:r>
      <w:r>
        <w:rPr>
          <w:rFonts w:ascii="Arial Narrow" w:eastAsia="Arial Narrow" w:hAnsi="Arial Narrow" w:cs="Arial Narrow"/>
          <w:b/>
          <w:color w:val="1F4E79"/>
        </w:rPr>
        <w:t>ie</w:t>
      </w:r>
      <w:r>
        <w:rPr>
          <w:rFonts w:ascii="Arial Narrow" w:eastAsia="Arial Narrow" w:hAnsi="Arial Narrow" w:cs="Arial Narrow"/>
          <w:b/>
          <w:color w:val="1F4E79"/>
          <w:spacing w:val="1"/>
        </w:rPr>
        <w:t>n</w:t>
      </w:r>
      <w:r>
        <w:rPr>
          <w:rFonts w:ascii="Arial Narrow" w:eastAsia="Arial Narrow" w:hAnsi="Arial Narrow" w:cs="Arial Narrow"/>
          <w:b/>
          <w:color w:val="1F4E79"/>
        </w:rPr>
        <w:t>ce</w:t>
      </w:r>
    </w:p>
    <w:p w:rsidR="00A079E6" w:rsidRDefault="00755F41">
      <w:pPr>
        <w:spacing w:before="5" w:line="266" w:lineRule="auto"/>
        <w:ind w:left="136" w:right="98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kim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 xml:space="preserve">LLC                                                                                                                                                                                          </w:t>
      </w:r>
      <w:r>
        <w:rPr>
          <w:rFonts w:ascii="Arial Narrow" w:eastAsia="Arial Narrow" w:hAnsi="Arial Narrow" w:cs="Arial Narrow"/>
          <w:spacing w:val="40"/>
        </w:rPr>
        <w:t xml:space="preserve"> </w:t>
      </w:r>
      <w:r>
        <w:rPr>
          <w:rFonts w:ascii="Arial Narrow" w:eastAsia="Arial Narrow" w:hAnsi="Arial Narrow" w:cs="Arial Narrow"/>
        </w:rPr>
        <w:t>He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V</w:t>
      </w:r>
      <w:r>
        <w:rPr>
          <w:rFonts w:ascii="Arial Narrow" w:eastAsia="Arial Narrow" w:hAnsi="Arial Narrow" w:cs="Arial Narrow"/>
        </w:rPr>
        <w:t xml:space="preserve">A </w:t>
      </w:r>
      <w:r>
        <w:rPr>
          <w:rFonts w:ascii="Arial Narrow" w:eastAsia="Arial Narrow" w:hAnsi="Arial Narrow" w:cs="Arial Narrow"/>
          <w:b/>
        </w:rPr>
        <w:t>Chief</w:t>
      </w:r>
      <w:r>
        <w:rPr>
          <w:rFonts w:ascii="Arial Narrow" w:eastAsia="Arial Narrow" w:hAnsi="Arial Narrow" w:cs="Arial Narrow"/>
          <w:b/>
          <w:spacing w:val="-3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chn</w:t>
      </w:r>
      <w:r>
        <w:rPr>
          <w:rFonts w:ascii="Arial Narrow" w:eastAsia="Arial Narrow" w:hAnsi="Arial Narrow" w:cs="Arial Narrow"/>
          <w:b/>
        </w:rPr>
        <w:t>ic</w:t>
      </w:r>
      <w:r>
        <w:rPr>
          <w:rFonts w:ascii="Arial Narrow" w:eastAsia="Arial Narrow" w:hAnsi="Arial Narrow" w:cs="Arial Narrow"/>
          <w:b/>
          <w:spacing w:val="1"/>
        </w:rPr>
        <w:t>a</w:t>
      </w:r>
      <w:r>
        <w:rPr>
          <w:rFonts w:ascii="Arial Narrow" w:eastAsia="Arial Narrow" w:hAnsi="Arial Narrow" w:cs="Arial Narrow"/>
          <w:b/>
        </w:rPr>
        <w:t>l</w:t>
      </w:r>
      <w:r>
        <w:rPr>
          <w:rFonts w:ascii="Arial Narrow" w:eastAsia="Arial Narrow" w:hAnsi="Arial Narrow" w:cs="Arial Narrow"/>
          <w:b/>
          <w:spacing w:val="-8"/>
        </w:rPr>
        <w:t xml:space="preserve"> </w:t>
      </w:r>
      <w:r>
        <w:rPr>
          <w:rFonts w:ascii="Arial Narrow" w:eastAsia="Arial Narrow" w:hAnsi="Arial Narrow" w:cs="Arial Narrow"/>
          <w:b/>
        </w:rPr>
        <w:t>O</w:t>
      </w:r>
      <w:r>
        <w:rPr>
          <w:rFonts w:ascii="Arial Narrow" w:eastAsia="Arial Narrow" w:hAnsi="Arial Narrow" w:cs="Arial Narrow"/>
          <w:b/>
          <w:spacing w:val="1"/>
        </w:rPr>
        <w:t>ff</w:t>
      </w:r>
      <w:r>
        <w:rPr>
          <w:rFonts w:ascii="Arial Narrow" w:eastAsia="Arial Narrow" w:hAnsi="Arial Narrow" w:cs="Arial Narrow"/>
          <w:b/>
        </w:rPr>
        <w:t>ic</w:t>
      </w:r>
      <w:r>
        <w:rPr>
          <w:rFonts w:ascii="Arial Narrow" w:eastAsia="Arial Narrow" w:hAnsi="Arial Narrow" w:cs="Arial Narrow"/>
          <w:b/>
          <w:spacing w:val="1"/>
        </w:rPr>
        <w:t>e</w:t>
      </w:r>
      <w:r>
        <w:rPr>
          <w:rFonts w:ascii="Arial Narrow" w:eastAsia="Arial Narrow" w:hAnsi="Arial Narrow" w:cs="Arial Narrow"/>
          <w:b/>
        </w:rPr>
        <w:t>r</w:t>
      </w:r>
      <w:r>
        <w:rPr>
          <w:rFonts w:ascii="Arial Narrow" w:eastAsia="Arial Narrow" w:hAnsi="Arial Narrow" w:cs="Arial Narrow"/>
          <w:b/>
          <w:spacing w:val="-4"/>
        </w:rPr>
        <w:t xml:space="preserve"> </w:t>
      </w:r>
      <w:r>
        <w:rPr>
          <w:rFonts w:ascii="Arial Narrow" w:eastAsia="Arial Narrow" w:hAnsi="Arial Narrow" w:cs="Arial Narrow"/>
          <w:b/>
        </w:rPr>
        <w:t>–</w:t>
      </w:r>
      <w:r>
        <w:rPr>
          <w:rFonts w:ascii="Arial Narrow" w:eastAsia="Arial Narrow" w:hAnsi="Arial Narrow" w:cs="Arial Narrow"/>
          <w:b/>
          <w:spacing w:val="-1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M</w:t>
      </w:r>
      <w:r>
        <w:rPr>
          <w:rFonts w:ascii="Arial Narrow" w:eastAsia="Arial Narrow" w:hAnsi="Arial Narrow" w:cs="Arial Narrow"/>
          <w:b/>
        </w:rPr>
        <w:t>is</w:t>
      </w:r>
      <w:r>
        <w:rPr>
          <w:rFonts w:ascii="Arial Narrow" w:eastAsia="Arial Narrow" w:hAnsi="Arial Narrow" w:cs="Arial Narrow"/>
          <w:b/>
          <w:spacing w:val="1"/>
        </w:rPr>
        <w:t>s</w:t>
      </w:r>
      <w:r>
        <w:rPr>
          <w:rFonts w:ascii="Arial Narrow" w:eastAsia="Arial Narrow" w:hAnsi="Arial Narrow" w:cs="Arial Narrow"/>
          <w:b/>
          <w:spacing w:val="-2"/>
        </w:rPr>
        <w:t>i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>n</w:t>
      </w:r>
      <w:r>
        <w:rPr>
          <w:rFonts w:ascii="Arial Narrow" w:eastAsia="Arial Narrow" w:hAnsi="Arial Narrow" w:cs="Arial Narrow"/>
          <w:b/>
          <w:spacing w:val="-5"/>
        </w:rPr>
        <w:t xml:space="preserve"> </w:t>
      </w:r>
      <w:r>
        <w:rPr>
          <w:rFonts w:ascii="Arial Narrow" w:eastAsia="Arial Narrow" w:hAnsi="Arial Narrow" w:cs="Arial Narrow"/>
          <w:b/>
          <w:spacing w:val="-1"/>
        </w:rPr>
        <w:t>S</w:t>
      </w:r>
      <w:r>
        <w:rPr>
          <w:rFonts w:ascii="Arial Narrow" w:eastAsia="Arial Narrow" w:hAnsi="Arial Narrow" w:cs="Arial Narrow"/>
          <w:b/>
        </w:rPr>
        <w:t>y</w:t>
      </w:r>
      <w:r>
        <w:rPr>
          <w:rFonts w:ascii="Arial Narrow" w:eastAsia="Arial Narrow" w:hAnsi="Arial Narrow" w:cs="Arial Narrow"/>
          <w:b/>
          <w:spacing w:val="1"/>
        </w:rPr>
        <w:t>st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m</w:t>
      </w:r>
      <w:r>
        <w:rPr>
          <w:rFonts w:ascii="Arial Narrow" w:eastAsia="Arial Narrow" w:hAnsi="Arial Narrow" w:cs="Arial Narrow"/>
          <w:b/>
        </w:rPr>
        <w:t>s</w:t>
      </w:r>
      <w:r>
        <w:rPr>
          <w:rFonts w:ascii="Arial Narrow" w:eastAsia="Arial Narrow" w:hAnsi="Arial Narrow" w:cs="Arial Narrow"/>
          <w:b/>
          <w:spacing w:val="-7"/>
        </w:rPr>
        <w:t xml:space="preserve"> </w:t>
      </w:r>
      <w:r>
        <w:rPr>
          <w:rFonts w:ascii="Arial Narrow" w:eastAsia="Arial Narrow" w:hAnsi="Arial Narrow" w:cs="Arial Narrow"/>
          <w:b/>
        </w:rPr>
        <w:t>En</w:t>
      </w:r>
      <w:r>
        <w:rPr>
          <w:rFonts w:ascii="Arial Narrow" w:eastAsia="Arial Narrow" w:hAnsi="Arial Narrow" w:cs="Arial Narrow"/>
          <w:b/>
          <w:spacing w:val="1"/>
        </w:rPr>
        <w:t>g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e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</w:rPr>
        <w:t>g</w:t>
      </w:r>
      <w:r>
        <w:rPr>
          <w:rFonts w:ascii="Arial Narrow" w:eastAsia="Arial Narrow" w:hAnsi="Arial Narrow" w:cs="Arial Narrow"/>
          <w:b/>
          <w:spacing w:val="-8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ch</w:t>
      </w:r>
      <w:r>
        <w:rPr>
          <w:rFonts w:ascii="Arial Narrow" w:eastAsia="Arial Narrow" w:hAnsi="Arial Narrow" w:cs="Arial Narrow"/>
          <w:b/>
          <w:spacing w:val="-1"/>
        </w:rPr>
        <w:t>n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>l</w:t>
      </w:r>
      <w:r>
        <w:rPr>
          <w:rFonts w:ascii="Arial Narrow" w:eastAsia="Arial Narrow" w:hAnsi="Arial Narrow" w:cs="Arial Narrow"/>
          <w:b/>
          <w:spacing w:val="1"/>
        </w:rPr>
        <w:t>og</w:t>
      </w:r>
      <w:r>
        <w:rPr>
          <w:rFonts w:ascii="Arial Narrow" w:eastAsia="Arial Narrow" w:hAnsi="Arial Narrow" w:cs="Arial Narrow"/>
          <w:b/>
        </w:rPr>
        <w:t>y</w:t>
      </w:r>
      <w:r>
        <w:rPr>
          <w:rFonts w:ascii="Arial Narrow" w:eastAsia="Arial Narrow" w:hAnsi="Arial Narrow" w:cs="Arial Narrow"/>
          <w:b/>
          <w:spacing w:val="-5"/>
        </w:rPr>
        <w:t xml:space="preserve"> </w:t>
      </w:r>
      <w:r>
        <w:rPr>
          <w:rFonts w:ascii="Arial Narrow" w:eastAsia="Arial Narrow" w:hAnsi="Arial Narrow" w:cs="Arial Narrow"/>
          <w:b/>
        </w:rPr>
        <w:t>G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  <w:spacing w:val="1"/>
        </w:rPr>
        <w:t>ou</w:t>
      </w:r>
      <w:r>
        <w:rPr>
          <w:rFonts w:ascii="Arial Narrow" w:eastAsia="Arial Narrow" w:hAnsi="Arial Narrow" w:cs="Arial Narrow"/>
          <w:b/>
        </w:rPr>
        <w:t xml:space="preserve">p                                                                  </w:t>
      </w:r>
      <w:r>
        <w:rPr>
          <w:rFonts w:ascii="Arial Narrow" w:eastAsia="Arial Narrow" w:hAnsi="Arial Narrow" w:cs="Arial Narrow"/>
          <w:b/>
          <w:spacing w:val="9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20</w:t>
      </w:r>
      <w:r>
        <w:rPr>
          <w:rFonts w:ascii="Arial Narrow" w:eastAsia="Arial Narrow" w:hAnsi="Arial Narrow" w:cs="Arial Narrow"/>
          <w:spacing w:val="1"/>
        </w:rPr>
        <w:t>1</w:t>
      </w:r>
      <w:r>
        <w:rPr>
          <w:rFonts w:ascii="Arial Narrow" w:eastAsia="Arial Narrow" w:hAnsi="Arial Narrow" w:cs="Arial Narrow"/>
        </w:rPr>
        <w:t>8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–</w:t>
      </w:r>
      <w:r>
        <w:rPr>
          <w:rFonts w:ascii="Arial Narrow" w:eastAsia="Arial Narrow" w:hAnsi="Arial Narrow" w:cs="Arial Narrow"/>
          <w:spacing w:val="-1"/>
        </w:rPr>
        <w:t xml:space="preserve"> 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 xml:space="preserve">esent 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ovide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IT co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sulting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ing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se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vices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f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2"/>
        </w:rPr>
        <w:t xml:space="preserve"> 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2"/>
        </w:rPr>
        <w:t>O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tities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f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r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  <w:spacing w:val="2"/>
        </w:rPr>
        <w:t>k</w:t>
      </w:r>
      <w:r>
        <w:rPr>
          <w:rFonts w:ascii="Arial Narrow" w:eastAsia="Arial Narrow" w:hAnsi="Arial Narrow" w:cs="Arial Narrow"/>
        </w:rPr>
        <w:t>im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L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2"/>
        </w:rPr>
        <w:t>C</w:t>
      </w:r>
      <w:r>
        <w:rPr>
          <w:rFonts w:ascii="Arial Narrow" w:eastAsia="Arial Narrow" w:hAnsi="Arial Narrow" w:cs="Arial Narrow"/>
        </w:rPr>
        <w:t>—an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2"/>
        </w:rPr>
        <w:t>a</w:t>
      </w:r>
      <w:r>
        <w:rPr>
          <w:rFonts w:ascii="Arial Narrow" w:eastAsia="Arial Narrow" w:hAnsi="Arial Narrow" w:cs="Arial Narrow"/>
        </w:rPr>
        <w:t>skan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tiv</w:t>
      </w:r>
      <w:r>
        <w:rPr>
          <w:rFonts w:ascii="Arial Narrow" w:eastAsia="Arial Narrow" w:hAnsi="Arial Narrow" w:cs="Arial Narrow"/>
          <w:spacing w:val="1"/>
        </w:rPr>
        <w:t>e-</w:t>
      </w:r>
      <w:r>
        <w:rPr>
          <w:rFonts w:ascii="Arial Narrow" w:eastAsia="Arial Narrow" w:hAnsi="Arial Narrow" w:cs="Arial Narrow"/>
        </w:rPr>
        <w:t>own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ef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nse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3"/>
        </w:rPr>
        <w:t>f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al</w:t>
      </w:r>
    </w:p>
    <w:p w:rsidR="00A079E6" w:rsidRDefault="00755F41">
      <w:pPr>
        <w:spacing w:line="200" w:lineRule="exact"/>
        <w:ind w:left="136" w:right="4775"/>
        <w:jc w:val="both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cont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act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r</w:t>
      </w:r>
      <w:proofErr w:type="gramEnd"/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with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4,5</w:t>
      </w:r>
      <w:r>
        <w:rPr>
          <w:rFonts w:ascii="Arial Narrow" w:eastAsia="Arial Narrow" w:hAnsi="Arial Narrow" w:cs="Arial Narrow"/>
          <w:spacing w:val="1"/>
        </w:rPr>
        <w:t>0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em</w:t>
      </w:r>
      <w:r>
        <w:rPr>
          <w:rFonts w:ascii="Arial Narrow" w:eastAsia="Arial Narrow" w:hAnsi="Arial Narrow" w:cs="Arial Narrow"/>
        </w:rPr>
        <w:t>ploy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es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wo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ldwide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</w:rPr>
        <w:t>$</w:t>
      </w:r>
      <w:r>
        <w:rPr>
          <w:rFonts w:ascii="Arial Narrow" w:eastAsia="Arial Narrow" w:hAnsi="Arial Narrow" w:cs="Arial Narrow"/>
          <w:spacing w:val="1"/>
        </w:rPr>
        <w:t>1</w:t>
      </w:r>
      <w:r>
        <w:rPr>
          <w:rFonts w:ascii="Arial Narrow" w:eastAsia="Arial Narrow" w:hAnsi="Arial Narrow" w:cs="Arial Narrow"/>
        </w:rPr>
        <w:t>.9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bil</w:t>
      </w:r>
      <w:r>
        <w:rPr>
          <w:rFonts w:ascii="Arial Narrow" w:eastAsia="Arial Narrow" w:hAnsi="Arial Narrow" w:cs="Arial Narrow"/>
          <w:spacing w:val="2"/>
        </w:rPr>
        <w:t>l</w:t>
      </w:r>
      <w:r>
        <w:rPr>
          <w:rFonts w:ascii="Arial Narrow" w:eastAsia="Arial Narrow" w:hAnsi="Arial Narrow" w:cs="Arial Narrow"/>
        </w:rPr>
        <w:t>ion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an</w:t>
      </w:r>
      <w:r>
        <w:rPr>
          <w:rFonts w:ascii="Arial Narrow" w:eastAsia="Arial Narrow" w:hAnsi="Arial Narrow" w:cs="Arial Narrow"/>
          <w:spacing w:val="3"/>
        </w:rPr>
        <w:t>n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even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e.</w:t>
      </w:r>
    </w:p>
    <w:p w:rsidR="00A079E6" w:rsidRDefault="00755F41">
      <w:pPr>
        <w:tabs>
          <w:tab w:val="left" w:pos="460"/>
        </w:tabs>
        <w:spacing w:before="44" w:line="245" w:lineRule="auto"/>
        <w:ind w:left="479" w:right="114" w:hanging="360"/>
        <w:rPr>
          <w:rFonts w:ascii="Arial Narrow" w:eastAsia="Arial Narrow" w:hAnsi="Arial Narrow" w:cs="Arial Narrow"/>
        </w:rPr>
      </w:pPr>
      <w:r>
        <w:rPr>
          <w:color w:val="8495AF"/>
          <w:spacing w:val="-198"/>
        </w:rPr>
        <w:t xml:space="preserve"> </w:t>
      </w:r>
      <w:r>
        <w:rPr>
          <w:color w:val="8495AF"/>
        </w:rPr>
        <w:tab/>
      </w:r>
      <w:r>
        <w:rPr>
          <w:rFonts w:ascii="Arial Narrow" w:eastAsia="Arial Narrow" w:hAnsi="Arial Narrow" w:cs="Arial Narrow"/>
          <w:color w:val="000000"/>
        </w:rPr>
        <w:t>Glob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l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IT Ope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ations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h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u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ht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L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ship: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ovide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tec</w:t>
      </w:r>
      <w:r>
        <w:rPr>
          <w:rFonts w:ascii="Arial Narrow" w:eastAsia="Arial Narrow" w:hAnsi="Arial Narrow" w:cs="Arial Narrow"/>
          <w:color w:val="000000"/>
          <w:spacing w:val="1"/>
        </w:rPr>
        <w:t>h</w:t>
      </w:r>
      <w:r>
        <w:rPr>
          <w:rFonts w:ascii="Arial Narrow" w:eastAsia="Arial Narrow" w:hAnsi="Arial Narrow" w:cs="Arial Narrow"/>
          <w:color w:val="000000"/>
        </w:rPr>
        <w:t>nic</w:t>
      </w:r>
      <w:r>
        <w:rPr>
          <w:rFonts w:ascii="Arial Narrow" w:eastAsia="Arial Narrow" w:hAnsi="Arial Narrow" w:cs="Arial Narrow"/>
          <w:color w:val="000000"/>
          <w:spacing w:val="3"/>
        </w:rPr>
        <w:t>a</w:t>
      </w:r>
      <w:r>
        <w:rPr>
          <w:rFonts w:ascii="Arial Narrow" w:eastAsia="Arial Narrow" w:hAnsi="Arial Narrow" w:cs="Arial Narrow"/>
          <w:color w:val="000000"/>
        </w:rPr>
        <w:t>l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3"/>
        </w:rPr>
        <w:t>o</w:t>
      </w:r>
      <w:r>
        <w:rPr>
          <w:rFonts w:ascii="Arial Narrow" w:eastAsia="Arial Narrow" w:hAnsi="Arial Narrow" w:cs="Arial Narrow"/>
          <w:color w:val="000000"/>
        </w:rPr>
        <w:t>ve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sight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of</w:t>
      </w:r>
      <w:r>
        <w:rPr>
          <w:rFonts w:ascii="Arial Narrow" w:eastAsia="Arial Narrow" w:hAnsi="Arial Narrow" w:cs="Arial Narrow"/>
          <w:color w:val="000000"/>
          <w:spacing w:val="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$368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il</w:t>
      </w:r>
      <w:r>
        <w:rPr>
          <w:rFonts w:ascii="Arial Narrow" w:eastAsia="Arial Narrow" w:hAnsi="Arial Narrow" w:cs="Arial Narrow"/>
          <w:color w:val="000000"/>
          <w:spacing w:val="-1"/>
        </w:rPr>
        <w:t>l</w:t>
      </w:r>
      <w:r>
        <w:rPr>
          <w:rFonts w:ascii="Arial Narrow" w:eastAsia="Arial Narrow" w:hAnsi="Arial Narrow" w:cs="Arial Narrow"/>
          <w:color w:val="000000"/>
        </w:rPr>
        <w:t>ion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tec</w:t>
      </w:r>
      <w:r>
        <w:rPr>
          <w:rFonts w:ascii="Arial Narrow" w:eastAsia="Arial Narrow" w:hAnsi="Arial Narrow" w:cs="Arial Narrow"/>
          <w:color w:val="000000"/>
          <w:spacing w:val="1"/>
        </w:rPr>
        <w:t>h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cal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or</w:t>
      </w:r>
      <w:r>
        <w:rPr>
          <w:rFonts w:ascii="Arial Narrow" w:eastAsia="Arial Narrow" w:hAnsi="Arial Narrow" w:cs="Arial Narrow"/>
          <w:color w:val="000000"/>
        </w:rPr>
        <w:t>tf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lio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1"/>
        </w:rPr>
        <w:t>er</w:t>
      </w:r>
      <w:r>
        <w:rPr>
          <w:rFonts w:ascii="Arial Narrow" w:eastAsia="Arial Narrow" w:hAnsi="Arial Narrow" w:cs="Arial Narrow"/>
          <w:color w:val="000000"/>
        </w:rPr>
        <w:t>vice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livery im</w:t>
      </w:r>
      <w:r>
        <w:rPr>
          <w:rFonts w:ascii="Arial Narrow" w:eastAsia="Arial Narrow" w:hAnsi="Arial Narrow" w:cs="Arial Narrow"/>
          <w:color w:val="000000"/>
          <w:spacing w:val="1"/>
        </w:rPr>
        <w:t>pr</w:t>
      </w:r>
      <w:r>
        <w:rPr>
          <w:rFonts w:ascii="Arial Narrow" w:eastAsia="Arial Narrow" w:hAnsi="Arial Narrow" w:cs="Arial Narrow"/>
          <w:color w:val="000000"/>
        </w:rPr>
        <w:t>ove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for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13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ating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</w:t>
      </w:r>
      <w:r>
        <w:rPr>
          <w:rFonts w:ascii="Arial Narrow" w:eastAsia="Arial Narrow" w:hAnsi="Arial Narrow" w:cs="Arial Narrow"/>
          <w:color w:val="000000"/>
          <w:spacing w:val="1"/>
        </w:rPr>
        <w:t>om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nies.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Ove</w:t>
      </w:r>
      <w:r>
        <w:rPr>
          <w:rFonts w:ascii="Arial Narrow" w:eastAsia="Arial Narrow" w:hAnsi="Arial Narrow" w:cs="Arial Narrow"/>
          <w:color w:val="000000"/>
          <w:spacing w:val="3"/>
        </w:rPr>
        <w:t>r</w:t>
      </w:r>
      <w:r>
        <w:rPr>
          <w:rFonts w:ascii="Arial Narrow" w:eastAsia="Arial Narrow" w:hAnsi="Arial Narrow" w:cs="Arial Narrow"/>
          <w:color w:val="000000"/>
        </w:rPr>
        <w:t>see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er</w:t>
      </w:r>
      <w:r>
        <w:rPr>
          <w:rFonts w:ascii="Arial Narrow" w:eastAsia="Arial Narrow" w:hAnsi="Arial Narrow" w:cs="Arial Narrow"/>
          <w:color w:val="000000"/>
        </w:rPr>
        <w:t>fo</w:t>
      </w:r>
      <w:r>
        <w:rPr>
          <w:rFonts w:ascii="Arial Narrow" w:eastAsia="Arial Narrow" w:hAnsi="Arial Narrow" w:cs="Arial Narrow"/>
          <w:color w:val="000000"/>
          <w:spacing w:val="1"/>
        </w:rPr>
        <w:t>rm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ce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f 1</w:t>
      </w:r>
      <w:r>
        <w:rPr>
          <w:rFonts w:ascii="Arial Narrow" w:eastAsia="Arial Narrow" w:hAnsi="Arial Narrow" w:cs="Arial Narrow"/>
          <w:color w:val="000000"/>
          <w:spacing w:val="1"/>
        </w:rPr>
        <w:t>7</w:t>
      </w:r>
      <w:r>
        <w:rPr>
          <w:rFonts w:ascii="Arial Narrow" w:eastAsia="Arial Narrow" w:hAnsi="Arial Narrow" w:cs="Arial Narrow"/>
          <w:color w:val="000000"/>
        </w:rPr>
        <w:t>1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em</w:t>
      </w:r>
      <w:r>
        <w:rPr>
          <w:rFonts w:ascii="Arial Narrow" w:eastAsia="Arial Narrow" w:hAnsi="Arial Narrow" w:cs="Arial Narrow"/>
          <w:color w:val="000000"/>
        </w:rPr>
        <w:t>ploy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es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in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two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k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3"/>
        </w:rPr>
        <w:t>r</w:t>
      </w:r>
      <w:r>
        <w:rPr>
          <w:rFonts w:ascii="Arial Narrow" w:eastAsia="Arial Narrow" w:hAnsi="Arial Narrow" w:cs="Arial Narrow"/>
          <w:color w:val="000000"/>
        </w:rPr>
        <w:t>ations,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h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lp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desk/t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ch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w w:val="99"/>
        </w:rPr>
        <w:t>s</w:t>
      </w:r>
      <w:r>
        <w:rPr>
          <w:rFonts w:ascii="Arial Narrow" w:eastAsia="Arial Narrow" w:hAnsi="Arial Narrow" w:cs="Arial Narrow"/>
          <w:color w:val="000000"/>
          <w:spacing w:val="1"/>
          <w:w w:val="99"/>
        </w:rPr>
        <w:t>u</w:t>
      </w:r>
      <w:r>
        <w:rPr>
          <w:rFonts w:ascii="Arial Narrow" w:eastAsia="Arial Narrow" w:hAnsi="Arial Narrow" w:cs="Arial Narrow"/>
          <w:color w:val="000000"/>
          <w:w w:val="99"/>
        </w:rPr>
        <w:t>p</w:t>
      </w:r>
      <w:r>
        <w:rPr>
          <w:rFonts w:ascii="Arial Narrow" w:eastAsia="Arial Narrow" w:hAnsi="Arial Narrow" w:cs="Arial Narrow"/>
          <w:color w:val="000000"/>
          <w:spacing w:val="1"/>
          <w:w w:val="99"/>
        </w:rPr>
        <w:t>p</w:t>
      </w:r>
      <w:r>
        <w:rPr>
          <w:rFonts w:ascii="Arial Narrow" w:eastAsia="Arial Narrow" w:hAnsi="Arial Narrow" w:cs="Arial Narrow"/>
          <w:color w:val="000000"/>
          <w:w w:val="99"/>
        </w:rPr>
        <w:t>o</w:t>
      </w:r>
      <w:r>
        <w:rPr>
          <w:rFonts w:ascii="Arial Narrow" w:eastAsia="Arial Narrow" w:hAnsi="Arial Narrow" w:cs="Arial Narrow"/>
          <w:color w:val="000000"/>
          <w:spacing w:val="1"/>
          <w:w w:val="99"/>
        </w:rPr>
        <w:t>r</w:t>
      </w:r>
      <w:r>
        <w:rPr>
          <w:rFonts w:ascii="Arial Narrow" w:eastAsia="Arial Narrow" w:hAnsi="Arial Narrow" w:cs="Arial Narrow"/>
          <w:color w:val="000000"/>
          <w:w w:val="99"/>
        </w:rPr>
        <w:t>t, cust</w:t>
      </w:r>
      <w:r>
        <w:rPr>
          <w:rFonts w:ascii="Arial Narrow" w:eastAsia="Arial Narrow" w:hAnsi="Arial Narrow" w:cs="Arial Narrow"/>
          <w:color w:val="000000"/>
          <w:spacing w:val="1"/>
          <w:w w:val="99"/>
        </w:rPr>
        <w:t>om</w:t>
      </w:r>
      <w:r>
        <w:rPr>
          <w:rFonts w:ascii="Arial Narrow" w:eastAsia="Arial Narrow" w:hAnsi="Arial Narrow" w:cs="Arial Narrow"/>
          <w:color w:val="000000"/>
          <w:w w:val="99"/>
        </w:rPr>
        <w:t>er</w:t>
      </w:r>
      <w:r>
        <w:rPr>
          <w:rFonts w:ascii="Arial Narrow" w:eastAsia="Arial Narrow" w:hAnsi="Arial Narrow" w:cs="Arial Narrow"/>
          <w:color w:val="000000"/>
          <w:spacing w:val="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vice,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en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ine</w:t>
      </w:r>
      <w:r>
        <w:rPr>
          <w:rFonts w:ascii="Arial Narrow" w:eastAsia="Arial Narrow" w:hAnsi="Arial Narrow" w:cs="Arial Narrow"/>
          <w:color w:val="000000"/>
          <w:spacing w:val="2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ing,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3"/>
        </w:rPr>
        <w:t>o</w:t>
      </w:r>
      <w:r>
        <w:rPr>
          <w:rFonts w:ascii="Arial Narrow" w:eastAsia="Arial Narrow" w:hAnsi="Arial Narrow" w:cs="Arial Narrow"/>
          <w:color w:val="000000"/>
        </w:rPr>
        <w:t>ftwa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evelop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t,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nd web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3"/>
        </w:rPr>
        <w:t>v</w:t>
      </w:r>
      <w:r>
        <w:rPr>
          <w:rFonts w:ascii="Arial Narrow" w:eastAsia="Arial Narrow" w:hAnsi="Arial Narrow" w:cs="Arial Narrow"/>
          <w:color w:val="000000"/>
        </w:rPr>
        <w:t>elo</w:t>
      </w:r>
      <w:r>
        <w:rPr>
          <w:rFonts w:ascii="Arial Narrow" w:eastAsia="Arial Narrow" w:hAnsi="Arial Narrow" w:cs="Arial Narrow"/>
          <w:color w:val="000000"/>
          <w:spacing w:val="1"/>
        </w:rPr>
        <w:t>pm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t.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B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ief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the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DC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ding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continuo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imp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ove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f</w:t>
      </w:r>
      <w:r>
        <w:rPr>
          <w:rFonts w:ascii="Arial Narrow" w:eastAsia="Arial Narrow" w:hAnsi="Arial Narrow" w:cs="Arial Narrow"/>
          <w:color w:val="000000"/>
          <w:spacing w:val="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2"/>
        </w:rPr>
        <w:t>D</w:t>
      </w:r>
      <w:r>
        <w:rPr>
          <w:rFonts w:ascii="Arial Narrow" w:eastAsia="Arial Narrow" w:hAnsi="Arial Narrow" w:cs="Arial Narrow"/>
          <w:color w:val="000000"/>
          <w:spacing w:val="-1"/>
        </w:rPr>
        <w:t>EA</w:t>
      </w:r>
      <w:r>
        <w:rPr>
          <w:rFonts w:ascii="Arial Narrow" w:eastAsia="Arial Narrow" w:hAnsi="Arial Narrow" w:cs="Arial Narrow"/>
          <w:color w:val="000000"/>
          <w:spacing w:val="2"/>
        </w:rPr>
        <w:t>’</w:t>
      </w:r>
      <w:r>
        <w:rPr>
          <w:rFonts w:ascii="Arial Narrow" w:eastAsia="Arial Narrow" w:hAnsi="Arial Narrow" w:cs="Arial Narrow"/>
          <w:color w:val="000000"/>
        </w:rPr>
        <w:t>s glo</w:t>
      </w:r>
      <w:r>
        <w:rPr>
          <w:rFonts w:ascii="Arial Narrow" w:eastAsia="Arial Narrow" w:hAnsi="Arial Narrow" w:cs="Arial Narrow"/>
          <w:color w:val="000000"/>
          <w:spacing w:val="1"/>
        </w:rPr>
        <w:t>b</w:t>
      </w:r>
      <w:r>
        <w:rPr>
          <w:rFonts w:ascii="Arial Narrow" w:eastAsia="Arial Narrow" w:hAnsi="Arial Narrow" w:cs="Arial Narrow"/>
          <w:color w:val="000000"/>
        </w:rPr>
        <w:t>al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netwo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k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t,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  <w:spacing w:val="3"/>
        </w:rPr>
        <w:t>p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or</w:t>
      </w:r>
      <w:r>
        <w:rPr>
          <w:rFonts w:ascii="Arial Narrow" w:eastAsia="Arial Narrow" w:hAnsi="Arial Narrow" w:cs="Arial Narrow"/>
          <w:color w:val="000000"/>
        </w:rPr>
        <w:t>ting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3</w:t>
      </w:r>
      <w:r>
        <w:rPr>
          <w:rFonts w:ascii="Arial Narrow" w:eastAsia="Arial Narrow" w:hAnsi="Arial Narrow" w:cs="Arial Narrow"/>
          <w:color w:val="000000"/>
          <w:spacing w:val="1"/>
        </w:rPr>
        <w:t>0</w:t>
      </w:r>
      <w:r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estic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offices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nd 90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int</w:t>
      </w:r>
      <w:r>
        <w:rPr>
          <w:rFonts w:ascii="Arial Narrow" w:eastAsia="Arial Narrow" w:hAnsi="Arial Narrow" w:cs="Arial Narrow"/>
          <w:color w:val="000000"/>
          <w:spacing w:val="1"/>
        </w:rPr>
        <w:t>er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tional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offices.</w:t>
      </w:r>
    </w:p>
    <w:p w:rsidR="00A079E6" w:rsidRDefault="00755F41">
      <w:pPr>
        <w:tabs>
          <w:tab w:val="left" w:pos="460"/>
        </w:tabs>
        <w:spacing w:before="39" w:line="245" w:lineRule="auto"/>
        <w:ind w:left="479" w:right="184" w:hanging="360"/>
        <w:rPr>
          <w:rFonts w:ascii="Arial Narrow" w:eastAsia="Arial Narrow" w:hAnsi="Arial Narrow" w:cs="Arial Narrow"/>
        </w:rPr>
      </w:pPr>
      <w:r>
        <w:rPr>
          <w:color w:val="8495AF"/>
          <w:spacing w:val="-198"/>
        </w:rPr>
        <w:t xml:space="preserve"> </w:t>
      </w:r>
      <w:r>
        <w:rPr>
          <w:color w:val="8495AF"/>
        </w:rPr>
        <w:tab/>
      </w:r>
      <w:r>
        <w:rPr>
          <w:rFonts w:ascii="Arial Narrow" w:eastAsia="Arial Narrow" w:hAnsi="Arial Narrow" w:cs="Arial Narrow"/>
          <w:color w:val="000000"/>
        </w:rPr>
        <w:t>Cha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ge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/</w:t>
      </w:r>
      <w:r>
        <w:rPr>
          <w:rFonts w:ascii="Arial Narrow" w:eastAsia="Arial Narrow" w:hAnsi="Arial Narrow" w:cs="Arial Narrow"/>
          <w:color w:val="000000"/>
          <w:spacing w:val="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 xml:space="preserve">IT </w:t>
      </w:r>
      <w:r>
        <w:rPr>
          <w:rFonts w:ascii="Arial Narrow" w:eastAsia="Arial Narrow" w:hAnsi="Arial Narrow" w:cs="Arial Narrow"/>
          <w:color w:val="000000"/>
          <w:spacing w:val="-1"/>
        </w:rPr>
        <w:t>S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vice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Delive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y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ove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nt</w:t>
      </w:r>
      <w:r>
        <w:rPr>
          <w:rFonts w:ascii="Arial Narrow" w:eastAsia="Arial Narrow" w:hAnsi="Arial Narrow" w:cs="Arial Narrow"/>
          <w:color w:val="000000"/>
        </w:rPr>
        <w:t>: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S</w:t>
      </w:r>
      <w:r>
        <w:rPr>
          <w:rFonts w:ascii="Arial Narrow" w:eastAsia="Arial Narrow" w:hAnsi="Arial Narrow" w:cs="Arial Narrow"/>
          <w:color w:val="000000"/>
        </w:rPr>
        <w:t>el</w:t>
      </w:r>
      <w:r>
        <w:rPr>
          <w:rFonts w:ascii="Arial Narrow" w:eastAsia="Arial Narrow" w:hAnsi="Arial Narrow" w:cs="Arial Narrow"/>
          <w:color w:val="000000"/>
          <w:spacing w:val="3"/>
        </w:rPr>
        <w:t>e</w:t>
      </w:r>
      <w:r>
        <w:rPr>
          <w:rFonts w:ascii="Arial Narrow" w:eastAsia="Arial Narrow" w:hAnsi="Arial Narrow" w:cs="Arial Narrow"/>
          <w:color w:val="000000"/>
        </w:rPr>
        <w:t>cted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00"/>
        </w:rPr>
        <w:t>for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6</w:t>
      </w:r>
      <w:proofErr w:type="gramEnd"/>
      <w:r>
        <w:rPr>
          <w:rFonts w:ascii="Arial Narrow" w:eastAsia="Arial Narrow" w:hAnsi="Arial Narrow" w:cs="Arial Narrow"/>
          <w:color w:val="000000"/>
          <w:spacing w:val="1"/>
        </w:rPr>
        <w:t>-m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th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assign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to t</w:t>
      </w:r>
      <w:r>
        <w:rPr>
          <w:rFonts w:ascii="Arial Narrow" w:eastAsia="Arial Narrow" w:hAnsi="Arial Narrow" w:cs="Arial Narrow"/>
          <w:color w:val="000000"/>
          <w:spacing w:val="1"/>
        </w:rPr>
        <w:t>ur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ar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</w:rPr>
        <w:t>nd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failing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cont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ac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.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Resol</w:t>
      </w:r>
      <w:r>
        <w:rPr>
          <w:rFonts w:ascii="Arial Narrow" w:eastAsia="Arial Narrow" w:hAnsi="Arial Narrow" w:cs="Arial Narrow"/>
          <w:color w:val="000000"/>
          <w:spacing w:val="2"/>
        </w:rPr>
        <w:t>v</w:t>
      </w:r>
      <w:r>
        <w:rPr>
          <w:rFonts w:ascii="Arial Narrow" w:eastAsia="Arial Narrow" w:hAnsi="Arial Narrow" w:cs="Arial Narrow"/>
          <w:color w:val="000000"/>
        </w:rPr>
        <w:t>ed cont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act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er</w:t>
      </w:r>
      <w:r>
        <w:rPr>
          <w:rFonts w:ascii="Arial Narrow" w:eastAsia="Arial Narrow" w:hAnsi="Arial Narrow" w:cs="Arial Narrow"/>
          <w:color w:val="000000"/>
        </w:rPr>
        <w:t>fo</w:t>
      </w:r>
      <w:r>
        <w:rPr>
          <w:rFonts w:ascii="Arial Narrow" w:eastAsia="Arial Narrow" w:hAnsi="Arial Narrow" w:cs="Arial Narrow"/>
          <w:color w:val="000000"/>
          <w:spacing w:val="1"/>
        </w:rPr>
        <w:t>rm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ce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issues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with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he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fi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st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90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ays.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Defined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pr</w:t>
      </w:r>
      <w:r>
        <w:rPr>
          <w:rFonts w:ascii="Arial Narrow" w:eastAsia="Arial Narrow" w:hAnsi="Arial Narrow" w:cs="Arial Narrow"/>
          <w:color w:val="000000"/>
        </w:rPr>
        <w:t>io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it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es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and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esig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/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b</w:t>
      </w:r>
      <w:r>
        <w:rPr>
          <w:rFonts w:ascii="Arial Narrow" w:eastAsia="Arial Narrow" w:hAnsi="Arial Narrow" w:cs="Arial Narrow"/>
          <w:color w:val="000000"/>
        </w:rPr>
        <w:t>uilt</w:t>
      </w:r>
      <w:r>
        <w:rPr>
          <w:rFonts w:ascii="Arial Narrow" w:eastAsia="Arial Narrow" w:hAnsi="Arial Narrow" w:cs="Arial Narrow"/>
          <w:color w:val="000000"/>
          <w:spacing w:val="-1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two</w:t>
      </w:r>
      <w:r>
        <w:rPr>
          <w:rFonts w:ascii="Arial Narrow" w:eastAsia="Arial Narrow" w:hAnsi="Arial Narrow" w:cs="Arial Narrow"/>
          <w:color w:val="000000"/>
          <w:spacing w:val="3"/>
        </w:rPr>
        <w:t>r</w:t>
      </w:r>
      <w:r>
        <w:rPr>
          <w:rFonts w:ascii="Arial Narrow" w:eastAsia="Arial Narrow" w:hAnsi="Arial Narrow" w:cs="Arial Narrow"/>
          <w:color w:val="000000"/>
        </w:rPr>
        <w:t>k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ations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to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nsu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2</w:t>
      </w:r>
      <w:r>
        <w:rPr>
          <w:rFonts w:ascii="Arial Narrow" w:eastAsia="Arial Narrow" w:hAnsi="Arial Narrow" w:cs="Arial Narrow"/>
          <w:color w:val="000000"/>
        </w:rPr>
        <w:t>4/7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2"/>
        </w:rPr>
        <w:t>w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 xml:space="preserve">k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ito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ing.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Rest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uct</w:t>
      </w:r>
      <w:r>
        <w:rPr>
          <w:rFonts w:ascii="Arial Narrow" w:eastAsia="Arial Narrow" w:hAnsi="Arial Narrow" w:cs="Arial Narrow"/>
          <w:color w:val="000000"/>
          <w:spacing w:val="1"/>
        </w:rPr>
        <w:t>ur</w:t>
      </w:r>
      <w:r>
        <w:rPr>
          <w:rFonts w:ascii="Arial Narrow" w:eastAsia="Arial Narrow" w:hAnsi="Arial Narrow" w:cs="Arial Narrow"/>
          <w:color w:val="000000"/>
        </w:rPr>
        <w:t>ed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tie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ed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tin</w:t>
      </w:r>
      <w:r>
        <w:rPr>
          <w:rFonts w:ascii="Arial Narrow" w:eastAsia="Arial Narrow" w:hAnsi="Arial Narrow" w:cs="Arial Narrow"/>
          <w:color w:val="000000"/>
          <w:spacing w:val="4"/>
        </w:rPr>
        <w:t>g</w:t>
      </w:r>
      <w:r>
        <w:rPr>
          <w:rFonts w:ascii="Arial Narrow" w:eastAsia="Arial Narrow" w:hAnsi="Arial Narrow" w:cs="Arial Narrow"/>
          <w:color w:val="000000"/>
        </w:rPr>
        <w:t>,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pr</w:t>
      </w:r>
      <w:r>
        <w:rPr>
          <w:rFonts w:ascii="Arial Narrow" w:eastAsia="Arial Narrow" w:hAnsi="Arial Narrow" w:cs="Arial Narrow"/>
          <w:color w:val="000000"/>
        </w:rPr>
        <w:t>ovid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</w:t>
      </w:r>
      <w:r>
        <w:rPr>
          <w:rFonts w:ascii="Arial Narrow" w:eastAsia="Arial Narrow" w:hAnsi="Arial Narrow" w:cs="Arial Narrow"/>
          <w:color w:val="000000"/>
          <w:spacing w:val="1"/>
        </w:rPr>
        <w:t>om</w:t>
      </w:r>
      <w:r>
        <w:rPr>
          <w:rFonts w:ascii="Arial Narrow" w:eastAsia="Arial Narrow" w:hAnsi="Arial Narrow" w:cs="Arial Narrow"/>
          <w:color w:val="000000"/>
        </w:rPr>
        <w:t>plete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sset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acco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</w:rPr>
        <w:t>nt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bility,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g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ainta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g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cust</w:t>
      </w:r>
      <w:r>
        <w:rPr>
          <w:rFonts w:ascii="Arial Narrow" w:eastAsia="Arial Narrow" w:hAnsi="Arial Narrow" w:cs="Arial Narrow"/>
          <w:color w:val="000000"/>
          <w:spacing w:val="1"/>
        </w:rPr>
        <w:t>om</w:t>
      </w:r>
      <w:r>
        <w:rPr>
          <w:rFonts w:ascii="Arial Narrow" w:eastAsia="Arial Narrow" w:hAnsi="Arial Narrow" w:cs="Arial Narrow"/>
          <w:color w:val="000000"/>
        </w:rPr>
        <w:t>er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elations</w:t>
      </w:r>
      <w:r>
        <w:rPr>
          <w:rFonts w:ascii="Arial Narrow" w:eastAsia="Arial Narrow" w:hAnsi="Arial Narrow" w:cs="Arial Narrow"/>
          <w:color w:val="000000"/>
          <w:spacing w:val="1"/>
        </w:rPr>
        <w:t>h</w:t>
      </w:r>
      <w:r>
        <w:rPr>
          <w:rFonts w:ascii="Arial Narrow" w:eastAsia="Arial Narrow" w:hAnsi="Arial Narrow" w:cs="Arial Narrow"/>
          <w:color w:val="000000"/>
        </w:rPr>
        <w:t>i</w:t>
      </w:r>
      <w:r>
        <w:rPr>
          <w:rFonts w:ascii="Arial Narrow" w:eastAsia="Arial Narrow" w:hAnsi="Arial Narrow" w:cs="Arial Narrow"/>
          <w:color w:val="000000"/>
          <w:spacing w:val="2"/>
        </w:rPr>
        <w:t>p</w:t>
      </w:r>
      <w:r>
        <w:rPr>
          <w:rFonts w:ascii="Arial Narrow" w:eastAsia="Arial Narrow" w:hAnsi="Arial Narrow" w:cs="Arial Narrow"/>
          <w:color w:val="000000"/>
        </w:rPr>
        <w:t>s, im</w:t>
      </w:r>
      <w:r>
        <w:rPr>
          <w:rFonts w:ascii="Arial Narrow" w:eastAsia="Arial Narrow" w:hAnsi="Arial Narrow" w:cs="Arial Narrow"/>
          <w:color w:val="000000"/>
          <w:spacing w:val="1"/>
        </w:rPr>
        <w:t>pr</w:t>
      </w:r>
      <w:r>
        <w:rPr>
          <w:rFonts w:ascii="Arial Narrow" w:eastAsia="Arial Narrow" w:hAnsi="Arial Narrow" w:cs="Arial Narrow"/>
          <w:color w:val="000000"/>
        </w:rPr>
        <w:t>oved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itical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met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ics,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cl</w:t>
      </w:r>
      <w:r>
        <w:rPr>
          <w:rFonts w:ascii="Arial Narrow" w:eastAsia="Arial Narrow" w:hAnsi="Arial Narrow" w:cs="Arial Narrow"/>
          <w:color w:val="000000"/>
          <w:spacing w:val="2"/>
        </w:rPr>
        <w:t>o</w:t>
      </w:r>
      <w:r>
        <w:rPr>
          <w:rFonts w:ascii="Arial Narrow" w:eastAsia="Arial Narrow" w:hAnsi="Arial Narrow" w:cs="Arial Narrow"/>
          <w:color w:val="000000"/>
        </w:rPr>
        <w:t>sed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all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ove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it</w:t>
      </w:r>
      <w:r>
        <w:rPr>
          <w:rFonts w:ascii="Arial Narrow" w:eastAsia="Arial Narrow" w:hAnsi="Arial Narrow" w:cs="Arial Narrow"/>
          <w:color w:val="000000"/>
          <w:spacing w:val="1"/>
        </w:rPr>
        <w:t>em</w:t>
      </w:r>
      <w:r>
        <w:rPr>
          <w:rFonts w:ascii="Arial Narrow" w:eastAsia="Arial Narrow" w:hAnsi="Arial Narrow" w:cs="Arial Narrow"/>
          <w:color w:val="000000"/>
        </w:rPr>
        <w:t>s,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and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succe</w:t>
      </w:r>
      <w:r>
        <w:rPr>
          <w:rFonts w:ascii="Arial Narrow" w:eastAsia="Arial Narrow" w:hAnsi="Arial Narrow" w:cs="Arial Narrow"/>
          <w:color w:val="000000"/>
          <w:spacing w:val="2"/>
        </w:rPr>
        <w:t>s</w:t>
      </w:r>
      <w:r>
        <w:rPr>
          <w:rFonts w:ascii="Arial Narrow" w:eastAsia="Arial Narrow" w:hAnsi="Arial Narrow" w:cs="Arial Narrow"/>
          <w:color w:val="000000"/>
        </w:rPr>
        <w:t>sful</w:t>
      </w:r>
      <w:r>
        <w:rPr>
          <w:rFonts w:ascii="Arial Narrow" w:eastAsia="Arial Narrow" w:hAnsi="Arial Narrow" w:cs="Arial Narrow"/>
          <w:color w:val="000000"/>
          <w:spacing w:val="2"/>
        </w:rPr>
        <w:t>l</w:t>
      </w:r>
      <w:r>
        <w:rPr>
          <w:rFonts w:ascii="Arial Narrow" w:eastAsia="Arial Narrow" w:hAnsi="Arial Narrow" w:cs="Arial Narrow"/>
          <w:color w:val="000000"/>
        </w:rPr>
        <w:t>y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sitioned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2"/>
        </w:rPr>
        <w:t>A</w:t>
      </w:r>
      <w:r>
        <w:rPr>
          <w:rFonts w:ascii="Arial Narrow" w:eastAsia="Arial Narrow" w:hAnsi="Arial Narrow" w:cs="Arial Narrow"/>
          <w:color w:val="000000"/>
        </w:rPr>
        <w:t>kima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r</w:t>
      </w:r>
      <w:r>
        <w:rPr>
          <w:rFonts w:ascii="Arial Narrow" w:eastAsia="Arial Narrow" w:hAnsi="Arial Narrow" w:cs="Arial Narrow"/>
          <w:color w:val="000000"/>
          <w:spacing w:val="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-</w:t>
      </w:r>
      <w:r>
        <w:rPr>
          <w:rFonts w:ascii="Arial Narrow" w:eastAsia="Arial Narrow" w:hAnsi="Arial Narrow" w:cs="Arial Narrow"/>
          <w:color w:val="000000"/>
        </w:rPr>
        <w:t>awa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f $89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il</w:t>
      </w:r>
      <w:r>
        <w:rPr>
          <w:rFonts w:ascii="Arial Narrow" w:eastAsia="Arial Narrow" w:hAnsi="Arial Narrow" w:cs="Arial Narrow"/>
          <w:color w:val="000000"/>
          <w:spacing w:val="-1"/>
        </w:rPr>
        <w:t>l</w:t>
      </w:r>
      <w:r>
        <w:rPr>
          <w:rFonts w:ascii="Arial Narrow" w:eastAsia="Arial Narrow" w:hAnsi="Arial Narrow" w:cs="Arial Narrow"/>
          <w:color w:val="000000"/>
        </w:rPr>
        <w:t>ion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cont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act.</w:t>
      </w:r>
    </w:p>
    <w:p w:rsidR="00A079E6" w:rsidRDefault="00755F41">
      <w:pPr>
        <w:spacing w:before="39"/>
        <w:ind w:left="119" w:right="757"/>
        <w:jc w:val="both"/>
        <w:rPr>
          <w:rFonts w:ascii="Arial Narrow" w:eastAsia="Arial Narrow" w:hAnsi="Arial Narrow" w:cs="Arial Narrow"/>
        </w:rPr>
      </w:pPr>
      <w:r>
        <w:rPr>
          <w:color w:val="8495AF"/>
        </w:rPr>
        <w:t xml:space="preserve">   </w:t>
      </w:r>
      <w:r>
        <w:rPr>
          <w:color w:val="8495AF"/>
          <w:spacing w:val="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Digital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Tr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sfo</w:t>
      </w:r>
      <w:r>
        <w:rPr>
          <w:rFonts w:ascii="Arial Narrow" w:eastAsia="Arial Narrow" w:hAnsi="Arial Narrow" w:cs="Arial Narrow"/>
          <w:color w:val="000000"/>
          <w:spacing w:val="1"/>
        </w:rPr>
        <w:t>rm</w:t>
      </w:r>
      <w:r>
        <w:rPr>
          <w:rFonts w:ascii="Arial Narrow" w:eastAsia="Arial Narrow" w:hAnsi="Arial Narrow" w:cs="Arial Narrow"/>
          <w:color w:val="000000"/>
        </w:rPr>
        <w:t>ation: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L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ig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ation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f</w:t>
      </w:r>
      <w:r>
        <w:rPr>
          <w:rFonts w:ascii="Arial Narrow" w:eastAsia="Arial Narrow" w:hAnsi="Arial Narrow" w:cs="Arial Narrow"/>
          <w:color w:val="000000"/>
          <w:spacing w:val="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1,200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net</w:t>
      </w:r>
      <w:r>
        <w:rPr>
          <w:rFonts w:ascii="Arial Narrow" w:eastAsia="Arial Narrow" w:hAnsi="Arial Narrow" w:cs="Arial Narrow"/>
          <w:color w:val="000000"/>
          <w:spacing w:val="-1"/>
        </w:rPr>
        <w:t>w</w:t>
      </w:r>
      <w:r>
        <w:rPr>
          <w:rFonts w:ascii="Arial Narrow" w:eastAsia="Arial Narrow" w:hAnsi="Arial Narrow" w:cs="Arial Narrow"/>
          <w:color w:val="000000"/>
        </w:rPr>
        <w:t>ork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ve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to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cloud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platf</w:t>
      </w:r>
      <w:r>
        <w:rPr>
          <w:rFonts w:ascii="Arial Narrow" w:eastAsia="Arial Narrow" w:hAnsi="Arial Narrow" w:cs="Arial Narrow"/>
          <w:color w:val="000000"/>
          <w:spacing w:val="1"/>
        </w:rPr>
        <w:t>or</w:t>
      </w:r>
      <w:r>
        <w:rPr>
          <w:rFonts w:ascii="Arial Narrow" w:eastAsia="Arial Narrow" w:hAnsi="Arial Narrow" w:cs="Arial Narrow"/>
          <w:color w:val="000000"/>
          <w:spacing w:val="2"/>
        </w:rPr>
        <w:t>m</w:t>
      </w:r>
      <w:r>
        <w:rPr>
          <w:rFonts w:ascii="Arial Narrow" w:eastAsia="Arial Narrow" w:hAnsi="Arial Narrow" w:cs="Arial Narrow"/>
          <w:color w:val="000000"/>
        </w:rPr>
        <w:t>.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aintain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420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</w:rPr>
        <w:t>te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and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spo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evices.</w:t>
      </w:r>
    </w:p>
    <w:p w:rsidR="00A079E6" w:rsidRDefault="00755F41">
      <w:pPr>
        <w:tabs>
          <w:tab w:val="left" w:pos="460"/>
        </w:tabs>
        <w:spacing w:before="44" w:line="245" w:lineRule="auto"/>
        <w:ind w:left="479" w:right="615" w:hanging="360"/>
        <w:rPr>
          <w:rFonts w:ascii="Arial Narrow" w:eastAsia="Arial Narrow" w:hAnsi="Arial Narrow" w:cs="Arial Narrow"/>
        </w:rPr>
      </w:pPr>
      <w:r>
        <w:rPr>
          <w:color w:val="8495AF"/>
          <w:spacing w:val="-198"/>
        </w:rPr>
        <w:t xml:space="preserve"> </w:t>
      </w:r>
      <w:r>
        <w:rPr>
          <w:color w:val="8495AF"/>
        </w:rPr>
        <w:tab/>
      </w:r>
      <w:r>
        <w:rPr>
          <w:rFonts w:ascii="Arial Narrow" w:eastAsia="Arial Narrow" w:hAnsi="Arial Narrow" w:cs="Arial Narrow"/>
          <w:color w:val="000000"/>
        </w:rPr>
        <w:t>Cost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ols: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Red</w:t>
      </w:r>
      <w:r>
        <w:rPr>
          <w:rFonts w:ascii="Arial Narrow" w:eastAsia="Arial Narrow" w:hAnsi="Arial Narrow" w:cs="Arial Narrow"/>
          <w:color w:val="000000"/>
          <w:spacing w:val="3"/>
        </w:rPr>
        <w:t>u</w:t>
      </w:r>
      <w:r>
        <w:rPr>
          <w:rFonts w:ascii="Arial Narrow" w:eastAsia="Arial Narrow" w:hAnsi="Arial Narrow" w:cs="Arial Narrow"/>
          <w:color w:val="000000"/>
        </w:rPr>
        <w:t>ced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softwa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licensing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costs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by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$</w:t>
      </w:r>
      <w:r>
        <w:rPr>
          <w:rFonts w:ascii="Arial Narrow" w:eastAsia="Arial Narrow" w:hAnsi="Arial Narrow" w:cs="Arial Narrow"/>
          <w:color w:val="000000"/>
        </w:rPr>
        <w:t>1</w:t>
      </w:r>
      <w:r>
        <w:rPr>
          <w:rFonts w:ascii="Arial Narrow" w:eastAsia="Arial Narrow" w:hAnsi="Arial Narrow" w:cs="Arial Narrow"/>
          <w:color w:val="000000"/>
          <w:spacing w:val="1"/>
        </w:rPr>
        <w:t>0</w:t>
      </w:r>
      <w:r>
        <w:rPr>
          <w:rFonts w:ascii="Arial Narrow" w:eastAsia="Arial Narrow" w:hAnsi="Arial Narrow" w:cs="Arial Narrow"/>
          <w:color w:val="000000"/>
        </w:rPr>
        <w:t>0,</w:t>
      </w:r>
      <w:r>
        <w:rPr>
          <w:rFonts w:ascii="Arial Narrow" w:eastAsia="Arial Narrow" w:hAnsi="Arial Narrow" w:cs="Arial Narrow"/>
          <w:color w:val="000000"/>
          <w:spacing w:val="1"/>
        </w:rPr>
        <w:t>0</w:t>
      </w:r>
      <w:r>
        <w:rPr>
          <w:rFonts w:ascii="Arial Narrow" w:eastAsia="Arial Narrow" w:hAnsi="Arial Narrow" w:cs="Arial Narrow"/>
          <w:color w:val="000000"/>
        </w:rPr>
        <w:t>00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3"/>
        </w:rPr>
        <w:t>u</w:t>
      </w:r>
      <w:r>
        <w:rPr>
          <w:rFonts w:ascii="Arial Narrow" w:eastAsia="Arial Narrow" w:hAnsi="Arial Narrow" w:cs="Arial Narrow"/>
          <w:color w:val="000000"/>
        </w:rPr>
        <w:t>ally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th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</w:rPr>
        <w:t>gh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the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sign/i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ple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  <w:spacing w:val="2"/>
        </w:rPr>
        <w:t>t</w:t>
      </w:r>
      <w:r>
        <w:rPr>
          <w:rFonts w:ascii="Arial Narrow" w:eastAsia="Arial Narrow" w:hAnsi="Arial Narrow" w:cs="Arial Narrow"/>
          <w:color w:val="000000"/>
        </w:rPr>
        <w:t>ation</w:t>
      </w:r>
      <w:r>
        <w:rPr>
          <w:rFonts w:ascii="Arial Narrow" w:eastAsia="Arial Narrow" w:hAnsi="Arial Narrow" w:cs="Arial Narrow"/>
          <w:color w:val="000000"/>
          <w:spacing w:val="-1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f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inte</w:t>
      </w:r>
      <w:r>
        <w:rPr>
          <w:rFonts w:ascii="Arial Narrow" w:eastAsia="Arial Narrow" w:hAnsi="Arial Narrow" w:cs="Arial Narrow"/>
          <w:color w:val="000000"/>
          <w:spacing w:val="1"/>
        </w:rPr>
        <w:t>gr</w:t>
      </w:r>
      <w:r>
        <w:rPr>
          <w:rFonts w:ascii="Arial Narrow" w:eastAsia="Arial Narrow" w:hAnsi="Arial Narrow" w:cs="Arial Narrow"/>
          <w:color w:val="000000"/>
        </w:rPr>
        <w:t>at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etwo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 xml:space="preserve">k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system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u</w:t>
      </w:r>
      <w:r>
        <w:rPr>
          <w:rFonts w:ascii="Arial Narrow" w:eastAsia="Arial Narrow" w:hAnsi="Arial Narrow" w:cs="Arial Narrow"/>
          <w:color w:val="000000"/>
          <w:spacing w:val="2"/>
        </w:rPr>
        <w:t>s</w:t>
      </w:r>
      <w:r>
        <w:rPr>
          <w:rFonts w:ascii="Arial Narrow" w:eastAsia="Arial Narrow" w:hAnsi="Arial Narrow" w:cs="Arial Narrow"/>
          <w:color w:val="000000"/>
        </w:rPr>
        <w:t>ing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S</w:t>
      </w:r>
      <w:r>
        <w:rPr>
          <w:rFonts w:ascii="Arial Narrow" w:eastAsia="Arial Narrow" w:hAnsi="Arial Narrow" w:cs="Arial Narrow"/>
          <w:color w:val="000000"/>
        </w:rPr>
        <w:t>cie</w:t>
      </w:r>
      <w:r>
        <w:rPr>
          <w:rFonts w:ascii="Arial Narrow" w:eastAsia="Arial Narrow" w:hAnsi="Arial Narrow" w:cs="Arial Narrow"/>
          <w:color w:val="000000"/>
          <w:spacing w:val="3"/>
        </w:rPr>
        <w:t>n</w:t>
      </w:r>
      <w:r>
        <w:rPr>
          <w:rFonts w:ascii="Arial Narrow" w:eastAsia="Arial Narrow" w:hAnsi="Arial Narrow" w:cs="Arial Narrow"/>
          <w:color w:val="000000"/>
        </w:rPr>
        <w:t>ceLo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ic,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  <w:spacing w:val="1"/>
        </w:rPr>
        <w:t>F</w:t>
      </w:r>
      <w:r>
        <w:rPr>
          <w:rFonts w:ascii="Arial Narrow" w:eastAsia="Arial Narrow" w:hAnsi="Arial Narrow" w:cs="Arial Narrow"/>
          <w:color w:val="000000"/>
        </w:rPr>
        <w:t>lexse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</w:t>
      </w:r>
      <w:proofErr w:type="spellEnd"/>
      <w:r>
        <w:rPr>
          <w:rFonts w:ascii="Arial Narrow" w:eastAsia="Arial Narrow" w:hAnsi="Arial Narrow" w:cs="Arial Narrow"/>
          <w:color w:val="000000"/>
        </w:rPr>
        <w:t>,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v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ce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2"/>
        </w:rPr>
        <w:t>N</w:t>
      </w:r>
      <w:r>
        <w:rPr>
          <w:rFonts w:ascii="Arial Narrow" w:eastAsia="Arial Narrow" w:hAnsi="Arial Narrow" w:cs="Arial Narrow"/>
          <w:color w:val="000000"/>
        </w:rPr>
        <w:t>ow.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Provided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cost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  <w:spacing w:val="3"/>
        </w:rPr>
        <w:t>a</w:t>
      </w:r>
      <w:r>
        <w:rPr>
          <w:rFonts w:ascii="Arial Narrow" w:eastAsia="Arial Narrow" w:hAnsi="Arial Narrow" w:cs="Arial Narrow"/>
          <w:color w:val="000000"/>
        </w:rPr>
        <w:t>lys</w:t>
      </w:r>
      <w:r>
        <w:rPr>
          <w:rFonts w:ascii="Arial Narrow" w:eastAsia="Arial Narrow" w:hAnsi="Arial Narrow" w:cs="Arial Narrow"/>
          <w:color w:val="000000"/>
          <w:spacing w:val="-1"/>
        </w:rPr>
        <w:t>i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3"/>
        </w:rPr>
        <w:t>n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otiated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with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ven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s.</w:t>
      </w:r>
    </w:p>
    <w:p w:rsidR="00A079E6" w:rsidRDefault="00755F41">
      <w:pPr>
        <w:tabs>
          <w:tab w:val="left" w:pos="460"/>
        </w:tabs>
        <w:spacing w:before="38" w:line="245" w:lineRule="auto"/>
        <w:ind w:left="479" w:right="315" w:hanging="360"/>
        <w:rPr>
          <w:rFonts w:ascii="Arial Narrow" w:eastAsia="Arial Narrow" w:hAnsi="Arial Narrow" w:cs="Arial Narrow"/>
        </w:rPr>
      </w:pPr>
      <w:r>
        <w:rPr>
          <w:color w:val="8495AF"/>
          <w:spacing w:val="-198"/>
        </w:rPr>
        <w:t xml:space="preserve"> </w:t>
      </w:r>
      <w:r>
        <w:rPr>
          <w:color w:val="8495AF"/>
        </w:rPr>
        <w:tab/>
      </w:r>
      <w:r>
        <w:rPr>
          <w:rFonts w:ascii="Arial Narrow" w:eastAsia="Arial Narrow" w:hAnsi="Arial Narrow" w:cs="Arial Narrow"/>
          <w:color w:val="000000"/>
          <w:spacing w:val="-1"/>
        </w:rPr>
        <w:t>S</w:t>
      </w:r>
      <w:r>
        <w:rPr>
          <w:rFonts w:ascii="Arial Narrow" w:eastAsia="Arial Narrow" w:hAnsi="Arial Narrow" w:cs="Arial Narrow"/>
          <w:color w:val="000000"/>
        </w:rPr>
        <w:t>yste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00"/>
          <w:spacing w:val="-1"/>
        </w:rPr>
        <w:t>E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ine</w:t>
      </w:r>
      <w:r>
        <w:rPr>
          <w:rFonts w:ascii="Arial Narrow" w:eastAsia="Arial Narrow" w:hAnsi="Arial Narrow" w:cs="Arial Narrow"/>
          <w:color w:val="000000"/>
          <w:spacing w:val="1"/>
        </w:rPr>
        <w:t>eri</w:t>
      </w:r>
      <w:r>
        <w:rPr>
          <w:rFonts w:ascii="Arial Narrow" w:eastAsia="Arial Narrow" w:hAnsi="Arial Narrow" w:cs="Arial Narrow"/>
          <w:color w:val="000000"/>
        </w:rPr>
        <w:t>ng</w:t>
      </w:r>
      <w:proofErr w:type="gramEnd"/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/ Netwo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k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inist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ation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 xml:space="preserve">/ </w:t>
      </w:r>
      <w:r>
        <w:rPr>
          <w:rFonts w:ascii="Arial Narrow" w:eastAsia="Arial Narrow" w:hAnsi="Arial Narrow" w:cs="Arial Narrow"/>
          <w:color w:val="000000"/>
          <w:spacing w:val="-1"/>
        </w:rPr>
        <w:t>A</w:t>
      </w:r>
      <w:r>
        <w:rPr>
          <w:rFonts w:ascii="Arial Narrow" w:eastAsia="Arial Narrow" w:hAnsi="Arial Narrow" w:cs="Arial Narrow"/>
          <w:color w:val="000000"/>
        </w:rPr>
        <w:t>sset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ot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ctio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: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Rest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uct</w:t>
      </w:r>
      <w:r>
        <w:rPr>
          <w:rFonts w:ascii="Arial Narrow" w:eastAsia="Arial Narrow" w:hAnsi="Arial Narrow" w:cs="Arial Narrow"/>
          <w:color w:val="000000"/>
          <w:spacing w:val="1"/>
        </w:rPr>
        <w:t>ur</w:t>
      </w:r>
      <w:r>
        <w:rPr>
          <w:rFonts w:ascii="Arial Narrow" w:eastAsia="Arial Narrow" w:hAnsi="Arial Narrow" w:cs="Arial Narrow"/>
          <w:color w:val="000000"/>
        </w:rPr>
        <w:t>ed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IT se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vice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livery.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E</w:t>
      </w:r>
      <w:r>
        <w:rPr>
          <w:rFonts w:ascii="Arial Narrow" w:eastAsia="Arial Narrow" w:hAnsi="Arial Narrow" w:cs="Arial Narrow"/>
          <w:color w:val="000000"/>
        </w:rPr>
        <w:t>sta</w:t>
      </w:r>
      <w:r>
        <w:rPr>
          <w:rFonts w:ascii="Arial Narrow" w:eastAsia="Arial Narrow" w:hAnsi="Arial Narrow" w:cs="Arial Narrow"/>
          <w:color w:val="000000"/>
          <w:spacing w:val="1"/>
        </w:rPr>
        <w:t>b</w:t>
      </w:r>
      <w:r>
        <w:rPr>
          <w:rFonts w:ascii="Arial Narrow" w:eastAsia="Arial Narrow" w:hAnsi="Arial Narrow" w:cs="Arial Narrow"/>
          <w:color w:val="000000"/>
        </w:rPr>
        <w:t>lished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3"/>
        </w:rPr>
        <w:t>a</w:t>
      </w:r>
      <w:r>
        <w:rPr>
          <w:rFonts w:ascii="Arial Narrow" w:eastAsia="Arial Narrow" w:hAnsi="Arial Narrow" w:cs="Arial Narrow"/>
          <w:color w:val="000000"/>
        </w:rPr>
        <w:t>sset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 acco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</w:rPr>
        <w:t>nt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bility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(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two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k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3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1"/>
        </w:rPr>
        <w:t>hr</w:t>
      </w:r>
      <w:r>
        <w:rPr>
          <w:rFonts w:ascii="Arial Narrow" w:eastAsia="Arial Narrow" w:hAnsi="Arial Narrow" w:cs="Arial Narrow"/>
          <w:color w:val="000000"/>
        </w:rPr>
        <w:t>esholds,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K</w:t>
      </w:r>
      <w:r>
        <w:rPr>
          <w:rFonts w:ascii="Arial Narrow" w:eastAsia="Arial Narrow" w:hAnsi="Arial Narrow" w:cs="Arial Narrow"/>
          <w:color w:val="000000"/>
          <w:spacing w:val="-1"/>
        </w:rPr>
        <w:t>P</w:t>
      </w:r>
      <w:r>
        <w:rPr>
          <w:rFonts w:ascii="Arial Narrow" w:eastAsia="Arial Narrow" w:hAnsi="Arial Narrow" w:cs="Arial Narrow"/>
          <w:color w:val="000000"/>
        </w:rPr>
        <w:t>Is,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ale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3"/>
        </w:rPr>
        <w:t>s</w:t>
      </w:r>
      <w:r>
        <w:rPr>
          <w:rFonts w:ascii="Arial Narrow" w:eastAsia="Arial Narrow" w:hAnsi="Arial Narrow" w:cs="Arial Narrow"/>
          <w:color w:val="000000"/>
        </w:rPr>
        <w:t>)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2"/>
        </w:rPr>
        <w:t>t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nsu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ta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accu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acy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and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near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real</w:t>
      </w:r>
      <w:r>
        <w:rPr>
          <w:rFonts w:ascii="Arial Narrow" w:eastAsia="Arial Narrow" w:hAnsi="Arial Narrow" w:cs="Arial Narrow"/>
          <w:color w:val="000000"/>
          <w:spacing w:val="1"/>
        </w:rPr>
        <w:t>-</w:t>
      </w:r>
      <w:r>
        <w:rPr>
          <w:rFonts w:ascii="Arial Narrow" w:eastAsia="Arial Narrow" w:hAnsi="Arial Narrow" w:cs="Arial Narrow"/>
          <w:color w:val="000000"/>
        </w:rPr>
        <w:t>time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ting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of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ass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st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tus.</w:t>
      </w:r>
    </w:p>
    <w:p w:rsidR="00A079E6" w:rsidRDefault="00755F41">
      <w:pPr>
        <w:tabs>
          <w:tab w:val="left" w:pos="460"/>
        </w:tabs>
        <w:spacing w:before="38" w:line="245" w:lineRule="auto"/>
        <w:ind w:left="479" w:right="289" w:hanging="360"/>
        <w:rPr>
          <w:rFonts w:ascii="Arial Narrow" w:eastAsia="Arial Narrow" w:hAnsi="Arial Narrow" w:cs="Arial Narrow"/>
        </w:rPr>
      </w:pPr>
      <w:r>
        <w:rPr>
          <w:color w:val="8495AF"/>
          <w:spacing w:val="-198"/>
        </w:rPr>
        <w:t xml:space="preserve"> </w:t>
      </w:r>
      <w:r>
        <w:rPr>
          <w:color w:val="8495AF"/>
        </w:rPr>
        <w:tab/>
      </w:r>
      <w:r>
        <w:rPr>
          <w:rFonts w:ascii="Arial Narrow" w:eastAsia="Arial Narrow" w:hAnsi="Arial Narrow" w:cs="Arial Narrow"/>
          <w:color w:val="000000"/>
        </w:rPr>
        <w:t>IT</w:t>
      </w:r>
      <w:r>
        <w:rPr>
          <w:rFonts w:ascii="Arial Narrow" w:eastAsia="Arial Narrow" w:hAnsi="Arial Narrow" w:cs="Arial Narrow"/>
          <w:color w:val="000000"/>
          <w:spacing w:val="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S</w:t>
      </w:r>
      <w:r>
        <w:rPr>
          <w:rFonts w:ascii="Arial Narrow" w:eastAsia="Arial Narrow" w:hAnsi="Arial Narrow" w:cs="Arial Narrow"/>
          <w:color w:val="000000"/>
        </w:rPr>
        <w:t>ecu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ity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P</w:t>
      </w:r>
      <w:r>
        <w:rPr>
          <w:rFonts w:ascii="Arial Narrow" w:eastAsia="Arial Narrow" w:hAnsi="Arial Narrow" w:cs="Arial Narrow"/>
          <w:color w:val="000000"/>
        </w:rPr>
        <w:t>lan</w:t>
      </w:r>
      <w:r>
        <w:rPr>
          <w:rFonts w:ascii="Arial Narrow" w:eastAsia="Arial Narrow" w:hAnsi="Arial Narrow" w:cs="Arial Narrow"/>
          <w:color w:val="000000"/>
          <w:spacing w:val="3"/>
        </w:rPr>
        <w:t>n</w:t>
      </w:r>
      <w:r>
        <w:rPr>
          <w:rFonts w:ascii="Arial Narrow" w:eastAsia="Arial Narrow" w:hAnsi="Arial Narrow" w:cs="Arial Narrow"/>
          <w:color w:val="000000"/>
        </w:rPr>
        <w:t>ing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Im</w:t>
      </w:r>
      <w:r>
        <w:rPr>
          <w:rFonts w:ascii="Arial Narrow" w:eastAsia="Arial Narrow" w:hAnsi="Arial Narrow" w:cs="Arial Narrow"/>
          <w:color w:val="000000"/>
        </w:rPr>
        <w:t>ple</w:t>
      </w:r>
      <w:r>
        <w:rPr>
          <w:rFonts w:ascii="Arial Narrow" w:eastAsia="Arial Narrow" w:hAnsi="Arial Narrow" w:cs="Arial Narrow"/>
          <w:color w:val="000000"/>
          <w:spacing w:val="3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ta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ion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/ Ch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nt</w:t>
      </w:r>
      <w:r>
        <w:rPr>
          <w:rFonts w:ascii="Arial Narrow" w:eastAsia="Arial Narrow" w:hAnsi="Arial Narrow" w:cs="Arial Narrow"/>
          <w:color w:val="000000"/>
        </w:rPr>
        <w:t>: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ed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oject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er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and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di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ect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tu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ar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</w:rPr>
        <w:t>nd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of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A</w:t>
      </w:r>
      <w:r>
        <w:rPr>
          <w:rFonts w:ascii="Arial Narrow" w:eastAsia="Arial Narrow" w:hAnsi="Arial Narrow" w:cs="Arial Narrow"/>
          <w:color w:val="000000"/>
        </w:rPr>
        <w:t>ir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F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ce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Z</w:t>
      </w:r>
      <w:r>
        <w:rPr>
          <w:rFonts w:ascii="Arial Narrow" w:eastAsia="Arial Narrow" w:hAnsi="Arial Narrow" w:cs="Arial Narrow"/>
          <w:color w:val="000000"/>
          <w:spacing w:val="-2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 xml:space="preserve">o </w:t>
      </w:r>
      <w:r>
        <w:rPr>
          <w:rFonts w:ascii="Arial Narrow" w:eastAsia="Arial Narrow" w:hAnsi="Arial Narrow" w:cs="Arial Narrow"/>
          <w:color w:val="000000"/>
          <w:spacing w:val="-1"/>
        </w:rPr>
        <w:t>S</w:t>
      </w:r>
      <w:r>
        <w:rPr>
          <w:rFonts w:ascii="Arial Narrow" w:eastAsia="Arial Narrow" w:hAnsi="Arial Narrow" w:cs="Arial Narrow"/>
          <w:color w:val="000000"/>
        </w:rPr>
        <w:t>tack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gr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2"/>
        </w:rPr>
        <w:t>m</w:t>
      </w:r>
      <w:r>
        <w:rPr>
          <w:rFonts w:ascii="Arial Narrow" w:eastAsia="Arial Narrow" w:hAnsi="Arial Narrow" w:cs="Arial Narrow"/>
          <w:color w:val="000000"/>
        </w:rPr>
        <w:t>.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Re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iated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cyb</w:t>
      </w:r>
      <w:r>
        <w:rPr>
          <w:rFonts w:ascii="Arial Narrow" w:eastAsia="Arial Narrow" w:hAnsi="Arial Narrow" w:cs="Arial Narrow"/>
          <w:color w:val="000000"/>
          <w:spacing w:val="3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secu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ity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livera</w:t>
      </w:r>
      <w:r>
        <w:rPr>
          <w:rFonts w:ascii="Arial Narrow" w:eastAsia="Arial Narrow" w:hAnsi="Arial Narrow" w:cs="Arial Narrow"/>
          <w:color w:val="000000"/>
          <w:spacing w:val="1"/>
        </w:rPr>
        <w:t>b</w:t>
      </w:r>
      <w:r>
        <w:rPr>
          <w:rFonts w:ascii="Arial Narrow" w:eastAsia="Arial Narrow" w:hAnsi="Arial Narrow" w:cs="Arial Narrow"/>
          <w:color w:val="000000"/>
        </w:rPr>
        <w:t>les,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ting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 xml:space="preserve">all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q</w:t>
      </w:r>
      <w:r>
        <w:rPr>
          <w:rFonts w:ascii="Arial Narrow" w:eastAsia="Arial Narrow" w:hAnsi="Arial Narrow" w:cs="Arial Narrow"/>
          <w:color w:val="000000"/>
        </w:rPr>
        <w:t>ui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ts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within a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3</w:t>
      </w:r>
      <w:r>
        <w:rPr>
          <w:rFonts w:ascii="Arial Narrow" w:eastAsia="Arial Narrow" w:hAnsi="Arial Narrow" w:cs="Arial Narrow"/>
          <w:color w:val="000000"/>
          <w:spacing w:val="1"/>
        </w:rPr>
        <w:t>-</w:t>
      </w:r>
      <w:r>
        <w:rPr>
          <w:rFonts w:ascii="Arial Narrow" w:eastAsia="Arial Narrow" w:hAnsi="Arial Narrow" w:cs="Arial Narrow"/>
          <w:color w:val="000000"/>
        </w:rPr>
        <w:t>week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tu</w:t>
      </w:r>
      <w:r>
        <w:rPr>
          <w:rFonts w:ascii="Arial Narrow" w:eastAsia="Arial Narrow" w:hAnsi="Arial Narrow" w:cs="Arial Narrow"/>
          <w:color w:val="000000"/>
          <w:spacing w:val="3"/>
        </w:rPr>
        <w:t>r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ar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.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Cu</w:t>
      </w:r>
      <w:r>
        <w:rPr>
          <w:rFonts w:ascii="Arial Narrow" w:eastAsia="Arial Narrow" w:hAnsi="Arial Narrow" w:cs="Arial Narrow"/>
          <w:color w:val="000000"/>
          <w:spacing w:val="1"/>
        </w:rPr>
        <w:t>rr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tly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tailed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to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 xml:space="preserve">A </w:t>
      </w:r>
      <w:r>
        <w:rPr>
          <w:rFonts w:ascii="Arial Narrow" w:eastAsia="Arial Narrow" w:hAnsi="Arial Narrow" w:cs="Arial Narrow"/>
          <w:color w:val="000000"/>
          <w:spacing w:val="-1"/>
        </w:rPr>
        <w:t>A</w:t>
      </w:r>
      <w:r>
        <w:rPr>
          <w:rFonts w:ascii="Arial Narrow" w:eastAsia="Arial Narrow" w:hAnsi="Arial Narrow" w:cs="Arial Narrow"/>
          <w:color w:val="000000"/>
        </w:rPr>
        <w:t>viation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2"/>
        </w:rPr>
        <w:t>D</w:t>
      </w:r>
      <w:r>
        <w:rPr>
          <w:rFonts w:ascii="Arial Narrow" w:eastAsia="Arial Narrow" w:hAnsi="Arial Narrow" w:cs="Arial Narrow"/>
          <w:color w:val="000000"/>
        </w:rPr>
        <w:t>ivi</w:t>
      </w:r>
      <w:r>
        <w:rPr>
          <w:rFonts w:ascii="Arial Narrow" w:eastAsia="Arial Narrow" w:hAnsi="Arial Narrow" w:cs="Arial Narrow"/>
          <w:color w:val="000000"/>
          <w:spacing w:val="-1"/>
        </w:rPr>
        <w:t>s</w:t>
      </w:r>
      <w:r>
        <w:rPr>
          <w:rFonts w:ascii="Arial Narrow" w:eastAsia="Arial Narrow" w:hAnsi="Arial Narrow" w:cs="Arial Narrow"/>
          <w:color w:val="000000"/>
        </w:rPr>
        <w:t>ion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to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iate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ly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IT o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ations.</w:t>
      </w:r>
    </w:p>
    <w:p w:rsidR="00A079E6" w:rsidRDefault="00755F41">
      <w:pPr>
        <w:tabs>
          <w:tab w:val="left" w:pos="460"/>
        </w:tabs>
        <w:spacing w:before="39" w:line="245" w:lineRule="auto"/>
        <w:ind w:left="479" w:right="411" w:hanging="360"/>
        <w:rPr>
          <w:rFonts w:ascii="Arial Narrow" w:eastAsia="Arial Narrow" w:hAnsi="Arial Narrow" w:cs="Arial Narrow"/>
        </w:rPr>
      </w:pPr>
      <w:r>
        <w:rPr>
          <w:color w:val="8495AF"/>
          <w:spacing w:val="-198"/>
        </w:rPr>
        <w:t xml:space="preserve"> </w:t>
      </w:r>
      <w:r>
        <w:rPr>
          <w:color w:val="8495AF"/>
        </w:rPr>
        <w:tab/>
      </w:r>
      <w:r>
        <w:rPr>
          <w:rFonts w:ascii="Arial Narrow" w:eastAsia="Arial Narrow" w:hAnsi="Arial Narrow" w:cs="Arial Narrow"/>
          <w:color w:val="000000"/>
          <w:spacing w:val="-1"/>
        </w:rPr>
        <w:t>S</w:t>
      </w:r>
      <w:r>
        <w:rPr>
          <w:rFonts w:ascii="Arial Narrow" w:eastAsia="Arial Narrow" w:hAnsi="Arial Narrow" w:cs="Arial Narrow"/>
          <w:color w:val="000000"/>
        </w:rPr>
        <w:t>olutions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chitec</w:t>
      </w:r>
      <w:r>
        <w:rPr>
          <w:rFonts w:ascii="Arial Narrow" w:eastAsia="Arial Narrow" w:hAnsi="Arial Narrow" w:cs="Arial Narrow"/>
          <w:color w:val="000000"/>
          <w:spacing w:val="2"/>
        </w:rPr>
        <w:t>t</w:t>
      </w:r>
      <w:r>
        <w:rPr>
          <w:rFonts w:ascii="Arial Narrow" w:eastAsia="Arial Narrow" w:hAnsi="Arial Narrow" w:cs="Arial Narrow"/>
          <w:color w:val="000000"/>
        </w:rPr>
        <w:t>u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B</w:t>
      </w:r>
      <w:r>
        <w:rPr>
          <w:rFonts w:ascii="Arial Narrow" w:eastAsia="Arial Narrow" w:hAnsi="Arial Narrow" w:cs="Arial Narrow"/>
          <w:color w:val="000000"/>
          <w:spacing w:val="2"/>
        </w:rPr>
        <w:t>u</w:t>
      </w:r>
      <w:r>
        <w:rPr>
          <w:rFonts w:ascii="Arial Narrow" w:eastAsia="Arial Narrow" w:hAnsi="Arial Narrow" w:cs="Arial Narrow"/>
          <w:color w:val="000000"/>
        </w:rPr>
        <w:t>si</w:t>
      </w:r>
      <w:r>
        <w:rPr>
          <w:rFonts w:ascii="Arial Narrow" w:eastAsia="Arial Narrow" w:hAnsi="Arial Narrow" w:cs="Arial Narrow"/>
          <w:color w:val="000000"/>
          <w:spacing w:val="2"/>
        </w:rPr>
        <w:t>n</w:t>
      </w:r>
      <w:r>
        <w:rPr>
          <w:rFonts w:ascii="Arial Narrow" w:eastAsia="Arial Narrow" w:hAnsi="Arial Narrow" w:cs="Arial Narrow"/>
          <w:color w:val="000000"/>
        </w:rPr>
        <w:t>ess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Dev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lop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t: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ted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3"/>
        </w:rPr>
        <w:t>o</w:t>
      </w:r>
      <w:r>
        <w:rPr>
          <w:rFonts w:ascii="Arial Narrow" w:eastAsia="Arial Narrow" w:hAnsi="Arial Narrow" w:cs="Arial Narrow"/>
          <w:color w:val="000000"/>
        </w:rPr>
        <w:t>lut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osal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espo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ses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r $</w:t>
      </w:r>
      <w:r>
        <w:rPr>
          <w:rFonts w:ascii="Arial Narrow" w:eastAsia="Arial Narrow" w:hAnsi="Arial Narrow" w:cs="Arial Narrow"/>
          <w:color w:val="000000"/>
          <w:spacing w:val="1"/>
        </w:rPr>
        <w:t>2</w:t>
      </w:r>
      <w:r>
        <w:rPr>
          <w:rFonts w:ascii="Arial Narrow" w:eastAsia="Arial Narrow" w:hAnsi="Arial Narrow" w:cs="Arial Narrow"/>
          <w:color w:val="000000"/>
        </w:rPr>
        <w:t>7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il</w:t>
      </w:r>
      <w:r>
        <w:rPr>
          <w:rFonts w:ascii="Arial Narrow" w:eastAsia="Arial Narrow" w:hAnsi="Arial Narrow" w:cs="Arial Narrow"/>
          <w:color w:val="000000"/>
          <w:spacing w:val="-1"/>
        </w:rPr>
        <w:t>l</w:t>
      </w:r>
      <w:r>
        <w:rPr>
          <w:rFonts w:ascii="Arial Narrow" w:eastAsia="Arial Narrow" w:hAnsi="Arial Narrow" w:cs="Arial Narrow"/>
          <w:color w:val="000000"/>
        </w:rPr>
        <w:t>ion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sat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ll</w:t>
      </w:r>
      <w:r>
        <w:rPr>
          <w:rFonts w:ascii="Arial Narrow" w:eastAsia="Arial Narrow" w:hAnsi="Arial Narrow" w:cs="Arial Narrow"/>
          <w:color w:val="000000"/>
          <w:spacing w:val="-1"/>
        </w:rPr>
        <w:t>i</w:t>
      </w:r>
      <w:r>
        <w:rPr>
          <w:rFonts w:ascii="Arial Narrow" w:eastAsia="Arial Narrow" w:hAnsi="Arial Narrow" w:cs="Arial Narrow"/>
          <w:color w:val="000000"/>
        </w:rPr>
        <w:t>te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</w:t>
      </w:r>
      <w:r>
        <w:rPr>
          <w:rFonts w:ascii="Arial Narrow" w:eastAsia="Arial Narrow" w:hAnsi="Arial Narrow" w:cs="Arial Narrow"/>
          <w:color w:val="000000"/>
          <w:spacing w:val="1"/>
        </w:rPr>
        <w:t>mm</w:t>
      </w:r>
      <w:r>
        <w:rPr>
          <w:rFonts w:ascii="Arial Narrow" w:eastAsia="Arial Narrow" w:hAnsi="Arial Narrow" w:cs="Arial Narrow"/>
          <w:color w:val="000000"/>
        </w:rPr>
        <w:t>u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icatio</w:t>
      </w:r>
      <w:r>
        <w:rPr>
          <w:rFonts w:ascii="Arial Narrow" w:eastAsia="Arial Narrow" w:hAnsi="Arial Narrow" w:cs="Arial Narrow"/>
          <w:color w:val="000000"/>
          <w:spacing w:val="3"/>
        </w:rPr>
        <w:t>n</w:t>
      </w:r>
      <w:r>
        <w:rPr>
          <w:rFonts w:ascii="Arial Narrow" w:eastAsia="Arial Narrow" w:hAnsi="Arial Narrow" w:cs="Arial Narrow"/>
          <w:color w:val="000000"/>
        </w:rPr>
        <w:t>s 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oject.</w:t>
      </w:r>
    </w:p>
    <w:p w:rsidR="00A079E6" w:rsidRDefault="00A079E6">
      <w:pPr>
        <w:spacing w:before="11" w:line="260" w:lineRule="exact"/>
        <w:rPr>
          <w:sz w:val="26"/>
          <w:szCs w:val="26"/>
        </w:rPr>
      </w:pPr>
    </w:p>
    <w:p w:rsidR="00A079E6" w:rsidRDefault="00755F41">
      <w:pPr>
        <w:ind w:left="136" w:right="97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R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  <w:spacing w:val="3"/>
        </w:rPr>
        <w:t>/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1"/>
        </w:rPr>
        <w:t>S</w:t>
      </w:r>
      <w:r>
        <w:rPr>
          <w:rFonts w:ascii="Arial Narrow" w:eastAsia="Arial Narrow" w:hAnsi="Arial Narrow" w:cs="Arial Narrow"/>
        </w:rPr>
        <w:t>R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  <w:spacing w:val="2"/>
        </w:rPr>
        <w:t>/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1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w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Gene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D</w:t>
      </w:r>
      <w:r>
        <w:rPr>
          <w:rFonts w:ascii="Arial Narrow" w:eastAsia="Arial Narrow" w:hAnsi="Arial Narrow" w:cs="Arial Narrow"/>
        </w:rPr>
        <w:t>yna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ics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Inf</w:t>
      </w:r>
      <w:r>
        <w:rPr>
          <w:rFonts w:ascii="Arial Narrow" w:eastAsia="Arial Narrow" w:hAnsi="Arial Narrow" w:cs="Arial Narrow"/>
          <w:spacing w:val="1"/>
        </w:rPr>
        <w:t>orm</w:t>
      </w:r>
      <w:r>
        <w:rPr>
          <w:rFonts w:ascii="Arial Narrow" w:eastAsia="Arial Narrow" w:hAnsi="Arial Narrow" w:cs="Arial Narrow"/>
        </w:rPr>
        <w:t>ation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echn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 xml:space="preserve">logy)                                                                              </w:t>
      </w:r>
      <w:r>
        <w:rPr>
          <w:rFonts w:ascii="Arial Narrow" w:eastAsia="Arial Narrow" w:hAnsi="Arial Narrow" w:cs="Arial Narrow"/>
          <w:spacing w:val="3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/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t.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Pete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sbu</w:t>
      </w:r>
      <w:r>
        <w:rPr>
          <w:rFonts w:ascii="Arial Narrow" w:eastAsia="Arial Narrow" w:hAnsi="Arial Narrow" w:cs="Arial Narrow"/>
          <w:spacing w:val="1"/>
        </w:rPr>
        <w:t>rg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L</w:t>
      </w:r>
    </w:p>
    <w:p w:rsidR="00A079E6" w:rsidRDefault="00755F41">
      <w:pPr>
        <w:spacing w:before="5"/>
        <w:ind w:left="136" w:right="104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chn</w:t>
      </w:r>
      <w:r>
        <w:rPr>
          <w:rFonts w:ascii="Arial Narrow" w:eastAsia="Arial Narrow" w:hAnsi="Arial Narrow" w:cs="Arial Narrow"/>
          <w:b/>
        </w:rPr>
        <w:t>ic</w:t>
      </w:r>
      <w:r>
        <w:rPr>
          <w:rFonts w:ascii="Arial Narrow" w:eastAsia="Arial Narrow" w:hAnsi="Arial Narrow" w:cs="Arial Narrow"/>
          <w:b/>
          <w:spacing w:val="1"/>
        </w:rPr>
        <w:t>a</w:t>
      </w:r>
      <w:r>
        <w:rPr>
          <w:rFonts w:ascii="Arial Narrow" w:eastAsia="Arial Narrow" w:hAnsi="Arial Narrow" w:cs="Arial Narrow"/>
          <w:b/>
        </w:rPr>
        <w:t>l</w:t>
      </w:r>
      <w:r>
        <w:rPr>
          <w:rFonts w:ascii="Arial Narrow" w:eastAsia="Arial Narrow" w:hAnsi="Arial Narrow" w:cs="Arial Narrow"/>
          <w:b/>
          <w:spacing w:val="-8"/>
        </w:rPr>
        <w:t xml:space="preserve"> </w:t>
      </w:r>
      <w:r>
        <w:rPr>
          <w:rFonts w:ascii="Arial Narrow" w:eastAsia="Arial Narrow" w:hAnsi="Arial Narrow" w:cs="Arial Narrow"/>
          <w:b/>
        </w:rPr>
        <w:t>Di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cto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,</w:t>
      </w:r>
      <w:r>
        <w:rPr>
          <w:rFonts w:ascii="Arial Narrow" w:eastAsia="Arial Narrow" w:hAnsi="Arial Narrow" w:cs="Arial Narrow"/>
          <w:b/>
          <w:spacing w:val="-7"/>
        </w:rPr>
        <w:t xml:space="preserve"> </w:t>
      </w:r>
      <w:r>
        <w:rPr>
          <w:rFonts w:ascii="Arial Narrow" w:eastAsia="Arial Narrow" w:hAnsi="Arial Narrow" w:cs="Arial Narrow"/>
          <w:b/>
        </w:rPr>
        <w:t>De</w:t>
      </w:r>
      <w:r>
        <w:rPr>
          <w:rFonts w:ascii="Arial Narrow" w:eastAsia="Arial Narrow" w:hAnsi="Arial Narrow" w:cs="Arial Narrow"/>
          <w:b/>
          <w:spacing w:val="1"/>
        </w:rPr>
        <w:t>f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</w:rPr>
        <w:t xml:space="preserve">se                                                                                                                                    </w:t>
      </w:r>
      <w:r>
        <w:rPr>
          <w:rFonts w:ascii="Arial Narrow" w:eastAsia="Arial Narrow" w:hAnsi="Arial Narrow" w:cs="Arial Narrow"/>
          <w:b/>
          <w:spacing w:val="36"/>
        </w:rPr>
        <w:t xml:space="preserve"> </w:t>
      </w:r>
      <w:r>
        <w:rPr>
          <w:rFonts w:ascii="Arial Narrow" w:eastAsia="Arial Narrow" w:hAnsi="Arial Narrow" w:cs="Arial Narrow"/>
        </w:rPr>
        <w:t>Nove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b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r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spacing w:val="1"/>
        </w:rPr>
        <w:t>0</w:t>
      </w:r>
      <w:r>
        <w:rPr>
          <w:rFonts w:ascii="Arial Narrow" w:eastAsia="Arial Narrow" w:hAnsi="Arial Narrow" w:cs="Arial Narrow"/>
        </w:rPr>
        <w:t>12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–</w:t>
      </w:r>
      <w:r>
        <w:rPr>
          <w:rFonts w:ascii="Arial Narrow" w:eastAsia="Arial Narrow" w:hAnsi="Arial Narrow" w:cs="Arial Narrow"/>
          <w:spacing w:val="-1"/>
        </w:rPr>
        <w:t xml:space="preserve"> A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20</w:t>
      </w:r>
      <w:r>
        <w:rPr>
          <w:rFonts w:ascii="Arial Narrow" w:eastAsia="Arial Narrow" w:hAnsi="Arial Narrow" w:cs="Arial Narrow"/>
          <w:spacing w:val="1"/>
        </w:rPr>
        <w:t>1</w:t>
      </w:r>
      <w:r>
        <w:rPr>
          <w:rFonts w:ascii="Arial Narrow" w:eastAsia="Arial Narrow" w:hAnsi="Arial Narrow" w:cs="Arial Narrow"/>
        </w:rPr>
        <w:t>8</w:t>
      </w:r>
    </w:p>
    <w:p w:rsidR="00A079E6" w:rsidRDefault="00755F41">
      <w:pPr>
        <w:spacing w:before="65" w:line="243" w:lineRule="auto"/>
        <w:ind w:left="136" w:right="28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Di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ct</w:t>
      </w:r>
      <w:r>
        <w:rPr>
          <w:rFonts w:ascii="Arial Narrow" w:eastAsia="Arial Narrow" w:hAnsi="Arial Narrow" w:cs="Arial Narrow"/>
          <w:b/>
        </w:rPr>
        <w:t>ed</w:t>
      </w:r>
      <w:r>
        <w:rPr>
          <w:rFonts w:ascii="Arial Narrow" w:eastAsia="Arial Narrow" w:hAnsi="Arial Narrow" w:cs="Arial Narrow"/>
          <w:b/>
          <w:spacing w:val="-5"/>
        </w:rPr>
        <w:t xml:space="preserve"> </w:t>
      </w:r>
      <w:r>
        <w:rPr>
          <w:rFonts w:ascii="Arial Narrow" w:eastAsia="Arial Narrow" w:hAnsi="Arial Narrow" w:cs="Arial Narrow"/>
          <w:b/>
        </w:rPr>
        <w:t>c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  <w:spacing w:val="1"/>
        </w:rPr>
        <w:t>po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-8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in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ia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iv</w:t>
      </w:r>
      <w:r>
        <w:rPr>
          <w:rFonts w:ascii="Arial Narrow" w:eastAsia="Arial Narrow" w:hAnsi="Arial Narrow" w:cs="Arial Narrow"/>
          <w:b/>
          <w:spacing w:val="1"/>
        </w:rPr>
        <w:t>e</w:t>
      </w:r>
      <w:r>
        <w:rPr>
          <w:rFonts w:ascii="Arial Narrow" w:eastAsia="Arial Narrow" w:hAnsi="Arial Narrow" w:cs="Arial Narrow"/>
          <w:b/>
        </w:rPr>
        <w:t>s</w:t>
      </w:r>
      <w:r>
        <w:rPr>
          <w:rFonts w:ascii="Arial Narrow" w:eastAsia="Arial Narrow" w:hAnsi="Arial Narrow" w:cs="Arial Narrow"/>
          <w:b/>
          <w:spacing w:val="-6"/>
        </w:rPr>
        <w:t xml:space="preserve"> 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</w:rPr>
        <w:t>d</w:t>
      </w:r>
      <w:r>
        <w:rPr>
          <w:rFonts w:ascii="Arial Narrow" w:eastAsia="Arial Narrow" w:hAnsi="Arial Narrow" w:cs="Arial Narrow"/>
          <w:b/>
          <w:spacing w:val="-2"/>
        </w:rPr>
        <w:t xml:space="preserve"> </w:t>
      </w:r>
      <w:r>
        <w:rPr>
          <w:rFonts w:ascii="Arial Narrow" w:eastAsia="Arial Narrow" w:hAnsi="Arial Narrow" w:cs="Arial Narrow"/>
          <w:b/>
        </w:rPr>
        <w:t xml:space="preserve">IT </w:t>
      </w:r>
      <w:r>
        <w:rPr>
          <w:rFonts w:ascii="Arial Narrow" w:eastAsia="Arial Narrow" w:hAnsi="Arial Narrow" w:cs="Arial Narrow"/>
          <w:b/>
          <w:spacing w:val="1"/>
        </w:rPr>
        <w:t>p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>je</w:t>
      </w:r>
      <w:r>
        <w:rPr>
          <w:rFonts w:ascii="Arial Narrow" w:eastAsia="Arial Narrow" w:hAnsi="Arial Narrow" w:cs="Arial Narrow"/>
          <w:b/>
          <w:spacing w:val="1"/>
        </w:rPr>
        <w:t>ct</w:t>
      </w:r>
      <w:r>
        <w:rPr>
          <w:rFonts w:ascii="Arial Narrow" w:eastAsia="Arial Narrow" w:hAnsi="Arial Narrow" w:cs="Arial Narrow"/>
          <w:b/>
        </w:rPr>
        <w:t>s</w:t>
      </w:r>
      <w:r>
        <w:rPr>
          <w:rFonts w:ascii="Arial Narrow" w:eastAsia="Arial Narrow" w:hAnsi="Arial Narrow" w:cs="Arial Narrow"/>
          <w:b/>
          <w:spacing w:val="-6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fo</w:t>
      </w:r>
      <w:r>
        <w:rPr>
          <w:rFonts w:ascii="Arial Narrow" w:eastAsia="Arial Narrow" w:hAnsi="Arial Narrow" w:cs="Arial Narrow"/>
          <w:b/>
        </w:rPr>
        <w:t>r</w:t>
      </w:r>
      <w:r>
        <w:rPr>
          <w:rFonts w:ascii="Arial Narrow" w:eastAsia="Arial Narrow" w:hAnsi="Arial Narrow" w:cs="Arial Narrow"/>
          <w:b/>
          <w:spacing w:val="-1"/>
        </w:rPr>
        <w:t xml:space="preserve"> </w:t>
      </w:r>
      <w:r>
        <w:rPr>
          <w:rFonts w:ascii="Arial Narrow" w:eastAsia="Arial Narrow" w:hAnsi="Arial Narrow" w:cs="Arial Narrow"/>
          <w:b/>
        </w:rPr>
        <w:t>c</w:t>
      </w:r>
      <w:r>
        <w:rPr>
          <w:rFonts w:ascii="Arial Narrow" w:eastAsia="Arial Narrow" w:hAnsi="Arial Narrow" w:cs="Arial Narrow"/>
          <w:b/>
          <w:spacing w:val="1"/>
        </w:rPr>
        <w:t>u</w:t>
      </w:r>
      <w:r>
        <w:rPr>
          <w:rFonts w:ascii="Arial Narrow" w:eastAsia="Arial Narrow" w:hAnsi="Arial Narrow" w:cs="Arial Narrow"/>
          <w:b/>
        </w:rPr>
        <w:t>s</w:t>
      </w:r>
      <w:r>
        <w:rPr>
          <w:rFonts w:ascii="Arial Narrow" w:eastAsia="Arial Narrow" w:hAnsi="Arial Narrow" w:cs="Arial Narrow"/>
          <w:b/>
          <w:spacing w:val="-1"/>
        </w:rPr>
        <w:t>t</w:t>
      </w:r>
      <w:r>
        <w:rPr>
          <w:rFonts w:ascii="Arial Narrow" w:eastAsia="Arial Narrow" w:hAnsi="Arial Narrow" w:cs="Arial Narrow"/>
          <w:b/>
          <w:spacing w:val="1"/>
        </w:rPr>
        <w:t>om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s</w:t>
      </w:r>
      <w:r>
        <w:rPr>
          <w:rFonts w:ascii="Arial Narrow" w:eastAsia="Arial Narrow" w:hAnsi="Arial Narrow" w:cs="Arial Narrow"/>
          <w:b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  <w:spacing w:val="2"/>
        </w:rPr>
        <w:t>R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—an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info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</w:rPr>
        <w:t>ation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echn</w:t>
      </w:r>
      <w:r>
        <w:rPr>
          <w:rFonts w:ascii="Arial Narrow" w:eastAsia="Arial Narrow" w:hAnsi="Arial Narrow" w:cs="Arial Narrow"/>
          <w:spacing w:val="3"/>
        </w:rPr>
        <w:t>o</w:t>
      </w:r>
      <w:r>
        <w:rPr>
          <w:rFonts w:ascii="Arial Narrow" w:eastAsia="Arial Narrow" w:hAnsi="Arial Narrow" w:cs="Arial Narrow"/>
        </w:rPr>
        <w:t>lo</w:t>
      </w:r>
      <w:r>
        <w:rPr>
          <w:rFonts w:ascii="Arial Narrow" w:eastAsia="Arial Narrow" w:hAnsi="Arial Narrow" w:cs="Arial Narrow"/>
          <w:spacing w:val="3"/>
        </w:rPr>
        <w:t>g</w:t>
      </w:r>
      <w:r>
        <w:rPr>
          <w:rFonts w:ascii="Arial Narrow" w:eastAsia="Arial Narrow" w:hAnsi="Arial Narrow" w:cs="Arial Narrow"/>
        </w:rPr>
        <w:t>y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ny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th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pr</w:t>
      </w:r>
      <w:r>
        <w:rPr>
          <w:rFonts w:ascii="Arial Narrow" w:eastAsia="Arial Narrow" w:hAnsi="Arial Narrow" w:cs="Arial Narrow"/>
        </w:rPr>
        <w:t>ovid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solutio</w:t>
      </w:r>
      <w:r>
        <w:rPr>
          <w:rFonts w:ascii="Arial Narrow" w:eastAsia="Arial Narrow" w:hAnsi="Arial Narrow" w:cs="Arial Narrow"/>
          <w:spacing w:val="3"/>
        </w:rPr>
        <w:t>n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for n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tional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def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nse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fe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  <w:spacing w:val="2"/>
        </w:rPr>
        <w:t>v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tities.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Ge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Dyna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cs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</w:rPr>
        <w:t>ation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echn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logy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</w:rPr>
        <w:t>GDI</w:t>
      </w:r>
      <w:r>
        <w:rPr>
          <w:rFonts w:ascii="Arial Narrow" w:eastAsia="Arial Narrow" w:hAnsi="Arial Narrow" w:cs="Arial Narrow"/>
          <w:spacing w:val="3"/>
        </w:rPr>
        <w:t>T</w:t>
      </w:r>
      <w:r>
        <w:rPr>
          <w:rFonts w:ascii="Arial Narrow" w:eastAsia="Arial Narrow" w:hAnsi="Arial Narrow" w:cs="Arial Narrow"/>
        </w:rPr>
        <w:t>)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acqui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ed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  <w:spacing w:val="2"/>
        </w:rPr>
        <w:t>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for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$9.7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bill</w:t>
      </w:r>
      <w:r>
        <w:rPr>
          <w:rFonts w:ascii="Arial Narrow" w:eastAsia="Arial Narrow" w:hAnsi="Arial Narrow" w:cs="Arial Narrow"/>
          <w:spacing w:val="-1"/>
        </w:rPr>
        <w:t>i</w:t>
      </w:r>
      <w:r>
        <w:rPr>
          <w:rFonts w:ascii="Arial Narrow" w:eastAsia="Arial Narrow" w:hAnsi="Arial Narrow" w:cs="Arial Narrow"/>
        </w:rPr>
        <w:t>on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2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spacing w:val="1"/>
        </w:rPr>
        <w:t>1</w:t>
      </w:r>
      <w:r>
        <w:rPr>
          <w:rFonts w:ascii="Arial Narrow" w:eastAsia="Arial Narrow" w:hAnsi="Arial Narrow" w:cs="Arial Narrow"/>
        </w:rPr>
        <w:t>8.</w:t>
      </w:r>
    </w:p>
    <w:p w:rsidR="00A079E6" w:rsidRDefault="00755F41">
      <w:pPr>
        <w:spacing w:before="62"/>
        <w:ind w:left="136" w:right="77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pacing w:val="1"/>
        </w:rPr>
        <w:t>M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g</w:t>
      </w:r>
      <w:r>
        <w:rPr>
          <w:rFonts w:ascii="Arial Narrow" w:eastAsia="Arial Narrow" w:hAnsi="Arial Narrow" w:cs="Arial Narrow"/>
          <w:b/>
        </w:rPr>
        <w:t>ed</w:t>
      </w:r>
      <w:r>
        <w:rPr>
          <w:rFonts w:ascii="Arial Narrow" w:eastAsia="Arial Narrow" w:hAnsi="Arial Narrow" w:cs="Arial Narrow"/>
          <w:b/>
          <w:spacing w:val="-6"/>
        </w:rPr>
        <w:t xml:space="preserve"> 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  <w:spacing w:val="-1"/>
        </w:rPr>
        <w:t>n</w:t>
      </w:r>
      <w:r>
        <w:rPr>
          <w:rFonts w:ascii="Arial Narrow" w:eastAsia="Arial Narrow" w:hAnsi="Arial Narrow" w:cs="Arial Narrow"/>
          <w:b/>
          <w:spacing w:val="1"/>
        </w:rPr>
        <w:t>u</w:t>
      </w:r>
      <w:r>
        <w:rPr>
          <w:rFonts w:ascii="Arial Narrow" w:eastAsia="Arial Narrow" w:hAnsi="Arial Narrow" w:cs="Arial Narrow"/>
          <w:b/>
        </w:rPr>
        <w:t>al</w:t>
      </w:r>
      <w:r>
        <w:rPr>
          <w:rFonts w:ascii="Arial Narrow" w:eastAsia="Arial Narrow" w:hAnsi="Arial Narrow" w:cs="Arial Narrow"/>
          <w:b/>
          <w:spacing w:val="-3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op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</w:rPr>
        <w:t>g</w:t>
      </w:r>
      <w:r>
        <w:rPr>
          <w:rFonts w:ascii="Arial Narrow" w:eastAsia="Arial Narrow" w:hAnsi="Arial Narrow" w:cs="Arial Narrow"/>
          <w:b/>
          <w:spacing w:val="-5"/>
        </w:rPr>
        <w:t xml:space="preserve"> </w:t>
      </w:r>
      <w:r>
        <w:rPr>
          <w:rFonts w:ascii="Arial Narrow" w:eastAsia="Arial Narrow" w:hAnsi="Arial Narrow" w:cs="Arial Narrow"/>
          <w:b/>
          <w:spacing w:val="-1"/>
        </w:rPr>
        <w:t>b</w:t>
      </w:r>
      <w:r>
        <w:rPr>
          <w:rFonts w:ascii="Arial Narrow" w:eastAsia="Arial Narrow" w:hAnsi="Arial Narrow" w:cs="Arial Narrow"/>
          <w:b/>
          <w:spacing w:val="1"/>
        </w:rPr>
        <w:t>u</w:t>
      </w:r>
      <w:r>
        <w:rPr>
          <w:rFonts w:ascii="Arial Narrow" w:eastAsia="Arial Narrow" w:hAnsi="Arial Narrow" w:cs="Arial Narrow"/>
          <w:b/>
          <w:spacing w:val="-1"/>
        </w:rPr>
        <w:t>d</w:t>
      </w:r>
      <w:r>
        <w:rPr>
          <w:rFonts w:ascii="Arial Narrow" w:eastAsia="Arial Narrow" w:hAnsi="Arial Narrow" w:cs="Arial Narrow"/>
          <w:b/>
          <w:spacing w:val="1"/>
        </w:rPr>
        <w:t>g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2"/>
        </w:rPr>
        <w:t>t</w:t>
      </w:r>
      <w:r>
        <w:rPr>
          <w:rFonts w:ascii="Arial Narrow" w:eastAsia="Arial Narrow" w:hAnsi="Arial Narrow" w:cs="Arial Narrow"/>
          <w:b/>
        </w:rPr>
        <w:t>s</w:t>
      </w:r>
      <w:r>
        <w:rPr>
          <w:rFonts w:ascii="Arial Narrow" w:eastAsia="Arial Narrow" w:hAnsi="Arial Narrow" w:cs="Arial Narrow"/>
          <w:b/>
          <w:spacing w:val="-6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u</w:t>
      </w:r>
      <w:r>
        <w:rPr>
          <w:rFonts w:ascii="Arial Narrow" w:eastAsia="Arial Narrow" w:hAnsi="Arial Narrow" w:cs="Arial Narrow"/>
          <w:b/>
        </w:rPr>
        <w:t xml:space="preserve">p 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o</w:t>
      </w:r>
      <w:r>
        <w:rPr>
          <w:rFonts w:ascii="Arial Narrow" w:eastAsia="Arial Narrow" w:hAnsi="Arial Narrow" w:cs="Arial Narrow"/>
          <w:b/>
          <w:spacing w:val="-1"/>
        </w:rPr>
        <w:t xml:space="preserve"> </w:t>
      </w:r>
      <w:r>
        <w:rPr>
          <w:rFonts w:ascii="Arial Narrow" w:eastAsia="Arial Narrow" w:hAnsi="Arial Narrow" w:cs="Arial Narrow"/>
          <w:b/>
        </w:rPr>
        <w:t>$</w:t>
      </w:r>
      <w:r>
        <w:rPr>
          <w:rFonts w:ascii="Arial Narrow" w:eastAsia="Arial Narrow" w:hAnsi="Arial Narrow" w:cs="Arial Narrow"/>
          <w:b/>
          <w:spacing w:val="1"/>
        </w:rPr>
        <w:t>2</w:t>
      </w:r>
      <w:r>
        <w:rPr>
          <w:rFonts w:ascii="Arial Narrow" w:eastAsia="Arial Narrow" w:hAnsi="Arial Narrow" w:cs="Arial Narrow"/>
          <w:b/>
        </w:rPr>
        <w:t>0</w:t>
      </w:r>
      <w:r>
        <w:rPr>
          <w:rFonts w:ascii="Arial Narrow" w:eastAsia="Arial Narrow" w:hAnsi="Arial Narrow" w:cs="Arial Narrow"/>
          <w:b/>
          <w:spacing w:val="-5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m</w:t>
      </w:r>
      <w:r>
        <w:rPr>
          <w:rFonts w:ascii="Arial Narrow" w:eastAsia="Arial Narrow" w:hAnsi="Arial Narrow" w:cs="Arial Narrow"/>
          <w:b/>
        </w:rPr>
        <w:t>ill</w:t>
      </w:r>
      <w:r>
        <w:rPr>
          <w:rFonts w:ascii="Arial Narrow" w:eastAsia="Arial Narrow" w:hAnsi="Arial Narrow" w:cs="Arial Narrow"/>
          <w:b/>
          <w:spacing w:val="1"/>
        </w:rPr>
        <w:t>io</w:t>
      </w:r>
      <w:r>
        <w:rPr>
          <w:rFonts w:ascii="Arial Narrow" w:eastAsia="Arial Narrow" w:hAnsi="Arial Narrow" w:cs="Arial Narrow"/>
          <w:b/>
          <w:spacing w:val="2"/>
        </w:rPr>
        <w:t>n</w:t>
      </w:r>
      <w:r>
        <w:rPr>
          <w:rFonts w:ascii="Arial Narrow" w:eastAsia="Arial Narrow" w:hAnsi="Arial Narrow" w:cs="Arial Narrow"/>
          <w:b/>
        </w:rPr>
        <w:t>.</w:t>
      </w:r>
      <w:r>
        <w:rPr>
          <w:rFonts w:ascii="Arial Narrow" w:eastAsia="Arial Narrow" w:hAnsi="Arial Narrow" w:cs="Arial Narrow"/>
          <w:b/>
          <w:spacing w:val="-6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nsu</w:t>
      </w:r>
      <w:r>
        <w:rPr>
          <w:rFonts w:ascii="Arial Narrow" w:eastAsia="Arial Narrow" w:hAnsi="Arial Narrow" w:cs="Arial Narrow"/>
          <w:spacing w:val="1"/>
        </w:rPr>
        <w:t>re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pliance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with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2"/>
        </w:rPr>
        <w:t>l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 xml:space="preserve">IT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vice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  <w:spacing w:val="3"/>
        </w:rPr>
        <w:t>a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1"/>
        </w:rPr>
        <w:t>em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)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dis</w:t>
      </w:r>
      <w:r>
        <w:rPr>
          <w:rFonts w:ascii="Arial Narrow" w:eastAsia="Arial Narrow" w:hAnsi="Arial Narrow" w:cs="Arial Narrow"/>
          <w:spacing w:val="4"/>
        </w:rPr>
        <w:t>c</w:t>
      </w:r>
      <w:r>
        <w:rPr>
          <w:rFonts w:ascii="Arial Narrow" w:eastAsia="Arial Narrow" w:hAnsi="Arial Narrow" w:cs="Arial Narrow"/>
        </w:rPr>
        <w:t>iplines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</w:p>
    <w:p w:rsidR="00A079E6" w:rsidRDefault="007C0243">
      <w:pPr>
        <w:spacing w:before="5" w:line="243" w:lineRule="auto"/>
        <w:ind w:left="136" w:right="137"/>
        <w:rPr>
          <w:rFonts w:ascii="Arial Narrow" w:eastAsia="Arial Narrow" w:hAnsi="Arial Narrow" w:cs="Arial Narrow"/>
        </w:rPr>
        <w:sectPr w:rsidR="00A079E6">
          <w:type w:val="continuous"/>
          <w:pgSz w:w="12240" w:h="15840"/>
          <w:pgMar w:top="880" w:right="820" w:bottom="280" w:left="800" w:header="720" w:footer="720" w:gutter="0"/>
          <w:cols w:space="720"/>
        </w:sectPr>
      </w:pPr>
      <w:r>
        <w:pict>
          <v:group id="_x0000_s1026" style="position:absolute;left:0;text-align:left;margin-left:45.35pt;margin-top:42.3pt;width:521.4pt;height:0;z-index:-251659264;mso-position-horizontal-relative:page" coordorigin="907,846" coordsize="10428,0">
            <v:shape id="_x0000_s1027" style="position:absolute;left:907;top:846;width:10428;height:0" coordorigin="907,846" coordsize="10428,0" path="m907,846r10428,e" filled="f" strokecolor="#8495af" strokeweight="3.1pt">
              <v:path arrowok="t"/>
            </v:shape>
            <w10:wrap anchorx="page"/>
          </v:group>
        </w:pict>
      </w:r>
      <w:proofErr w:type="gramStart"/>
      <w:r w:rsidR="00755F41">
        <w:rPr>
          <w:rFonts w:ascii="Arial Narrow" w:eastAsia="Arial Narrow" w:hAnsi="Arial Narrow" w:cs="Arial Narrow"/>
        </w:rPr>
        <w:t>b</w:t>
      </w:r>
      <w:r w:rsidR="00755F41">
        <w:rPr>
          <w:rFonts w:ascii="Arial Narrow" w:eastAsia="Arial Narrow" w:hAnsi="Arial Narrow" w:cs="Arial Narrow"/>
          <w:spacing w:val="1"/>
        </w:rPr>
        <w:t>u</w:t>
      </w:r>
      <w:r w:rsidR="00755F41">
        <w:rPr>
          <w:rFonts w:ascii="Arial Narrow" w:eastAsia="Arial Narrow" w:hAnsi="Arial Narrow" w:cs="Arial Narrow"/>
        </w:rPr>
        <w:t>siness</w:t>
      </w:r>
      <w:proofErr w:type="gramEnd"/>
      <w:r w:rsidR="00755F41">
        <w:rPr>
          <w:rFonts w:ascii="Arial Narrow" w:eastAsia="Arial Narrow" w:hAnsi="Arial Narrow" w:cs="Arial Narrow"/>
          <w:spacing w:val="-5"/>
        </w:rPr>
        <w:t xml:space="preserve"> </w:t>
      </w:r>
      <w:r w:rsidR="00755F41">
        <w:rPr>
          <w:rFonts w:ascii="Arial Narrow" w:eastAsia="Arial Narrow" w:hAnsi="Arial Narrow" w:cs="Arial Narrow"/>
        </w:rPr>
        <w:t>u</w:t>
      </w:r>
      <w:r w:rsidR="00755F41">
        <w:rPr>
          <w:rFonts w:ascii="Arial Narrow" w:eastAsia="Arial Narrow" w:hAnsi="Arial Narrow" w:cs="Arial Narrow"/>
          <w:spacing w:val="1"/>
        </w:rPr>
        <w:t>n</w:t>
      </w:r>
      <w:r w:rsidR="00755F41">
        <w:rPr>
          <w:rFonts w:ascii="Arial Narrow" w:eastAsia="Arial Narrow" w:hAnsi="Arial Narrow" w:cs="Arial Narrow"/>
        </w:rPr>
        <w:t>it</w:t>
      </w:r>
      <w:r w:rsidR="00755F41">
        <w:rPr>
          <w:rFonts w:ascii="Arial Narrow" w:eastAsia="Arial Narrow" w:hAnsi="Arial Narrow" w:cs="Arial Narrow"/>
          <w:spacing w:val="-3"/>
        </w:rPr>
        <w:t xml:space="preserve"> </w:t>
      </w:r>
      <w:r w:rsidR="00755F41">
        <w:rPr>
          <w:rFonts w:ascii="Arial Narrow" w:eastAsia="Arial Narrow" w:hAnsi="Arial Narrow" w:cs="Arial Narrow"/>
        </w:rPr>
        <w:t>p</w:t>
      </w:r>
      <w:r w:rsidR="00755F41">
        <w:rPr>
          <w:rFonts w:ascii="Arial Narrow" w:eastAsia="Arial Narrow" w:hAnsi="Arial Narrow" w:cs="Arial Narrow"/>
          <w:spacing w:val="1"/>
        </w:rPr>
        <w:t>r</w:t>
      </w:r>
      <w:r w:rsidR="00755F41">
        <w:rPr>
          <w:rFonts w:ascii="Arial Narrow" w:eastAsia="Arial Narrow" w:hAnsi="Arial Narrow" w:cs="Arial Narrow"/>
        </w:rPr>
        <w:t>ocesses.</w:t>
      </w:r>
      <w:r w:rsidR="00755F41">
        <w:rPr>
          <w:rFonts w:ascii="Arial Narrow" w:eastAsia="Arial Narrow" w:hAnsi="Arial Narrow" w:cs="Arial Narrow"/>
          <w:spacing w:val="-6"/>
        </w:rPr>
        <w:t xml:space="preserve"> </w:t>
      </w:r>
      <w:r w:rsidR="00755F41">
        <w:rPr>
          <w:rFonts w:ascii="Arial Narrow" w:eastAsia="Arial Narrow" w:hAnsi="Arial Narrow" w:cs="Arial Narrow"/>
        </w:rPr>
        <w:t>Collabo</w:t>
      </w:r>
      <w:r w:rsidR="00755F41">
        <w:rPr>
          <w:rFonts w:ascii="Arial Narrow" w:eastAsia="Arial Narrow" w:hAnsi="Arial Narrow" w:cs="Arial Narrow"/>
          <w:spacing w:val="3"/>
        </w:rPr>
        <w:t>r</w:t>
      </w:r>
      <w:r w:rsidR="00755F41">
        <w:rPr>
          <w:rFonts w:ascii="Arial Narrow" w:eastAsia="Arial Narrow" w:hAnsi="Arial Narrow" w:cs="Arial Narrow"/>
        </w:rPr>
        <w:t>at</w:t>
      </w:r>
      <w:r w:rsidR="00755F41">
        <w:rPr>
          <w:rFonts w:ascii="Arial Narrow" w:eastAsia="Arial Narrow" w:hAnsi="Arial Narrow" w:cs="Arial Narrow"/>
          <w:spacing w:val="1"/>
        </w:rPr>
        <w:t>e</w:t>
      </w:r>
      <w:r w:rsidR="00755F41">
        <w:rPr>
          <w:rFonts w:ascii="Arial Narrow" w:eastAsia="Arial Narrow" w:hAnsi="Arial Narrow" w:cs="Arial Narrow"/>
        </w:rPr>
        <w:t>d</w:t>
      </w:r>
      <w:r w:rsidR="00755F41">
        <w:rPr>
          <w:rFonts w:ascii="Arial Narrow" w:eastAsia="Arial Narrow" w:hAnsi="Arial Narrow" w:cs="Arial Narrow"/>
          <w:spacing w:val="-9"/>
        </w:rPr>
        <w:t xml:space="preserve"> </w:t>
      </w:r>
      <w:r w:rsidR="00755F41">
        <w:rPr>
          <w:rFonts w:ascii="Arial Narrow" w:eastAsia="Arial Narrow" w:hAnsi="Arial Narrow" w:cs="Arial Narrow"/>
        </w:rPr>
        <w:t>with</w:t>
      </w:r>
      <w:r w:rsidR="00755F41">
        <w:rPr>
          <w:rFonts w:ascii="Arial Narrow" w:eastAsia="Arial Narrow" w:hAnsi="Arial Narrow" w:cs="Arial Narrow"/>
          <w:spacing w:val="-3"/>
        </w:rPr>
        <w:t xml:space="preserve"> </w:t>
      </w:r>
      <w:r w:rsidR="00755F41">
        <w:rPr>
          <w:rFonts w:ascii="Arial Narrow" w:eastAsia="Arial Narrow" w:hAnsi="Arial Narrow" w:cs="Arial Narrow"/>
        </w:rPr>
        <w:t>IT Cl</w:t>
      </w:r>
      <w:r w:rsidR="00755F41">
        <w:rPr>
          <w:rFonts w:ascii="Arial Narrow" w:eastAsia="Arial Narrow" w:hAnsi="Arial Narrow" w:cs="Arial Narrow"/>
          <w:spacing w:val="-1"/>
        </w:rPr>
        <w:t>i</w:t>
      </w:r>
      <w:r w:rsidR="00755F41">
        <w:rPr>
          <w:rFonts w:ascii="Arial Narrow" w:eastAsia="Arial Narrow" w:hAnsi="Arial Narrow" w:cs="Arial Narrow"/>
        </w:rPr>
        <w:t>e</w:t>
      </w:r>
      <w:r w:rsidR="00755F41">
        <w:rPr>
          <w:rFonts w:ascii="Arial Narrow" w:eastAsia="Arial Narrow" w:hAnsi="Arial Narrow" w:cs="Arial Narrow"/>
          <w:spacing w:val="1"/>
        </w:rPr>
        <w:t>n</w:t>
      </w:r>
      <w:r w:rsidR="00755F41">
        <w:rPr>
          <w:rFonts w:ascii="Arial Narrow" w:eastAsia="Arial Narrow" w:hAnsi="Arial Narrow" w:cs="Arial Narrow"/>
        </w:rPr>
        <w:t>t</w:t>
      </w:r>
      <w:r w:rsidR="00755F41">
        <w:rPr>
          <w:rFonts w:ascii="Arial Narrow" w:eastAsia="Arial Narrow" w:hAnsi="Arial Narrow" w:cs="Arial Narrow"/>
          <w:spacing w:val="1"/>
        </w:rPr>
        <w:t xml:space="preserve"> </w:t>
      </w:r>
      <w:r w:rsidR="00755F41">
        <w:rPr>
          <w:rFonts w:ascii="Arial Narrow" w:eastAsia="Arial Narrow" w:hAnsi="Arial Narrow" w:cs="Arial Narrow"/>
          <w:spacing w:val="-1"/>
        </w:rPr>
        <w:t>S</w:t>
      </w:r>
      <w:r w:rsidR="00755F41">
        <w:rPr>
          <w:rFonts w:ascii="Arial Narrow" w:eastAsia="Arial Narrow" w:hAnsi="Arial Narrow" w:cs="Arial Narrow"/>
        </w:rPr>
        <w:t>e</w:t>
      </w:r>
      <w:r w:rsidR="00755F41">
        <w:rPr>
          <w:rFonts w:ascii="Arial Narrow" w:eastAsia="Arial Narrow" w:hAnsi="Arial Narrow" w:cs="Arial Narrow"/>
          <w:spacing w:val="1"/>
        </w:rPr>
        <w:t>r</w:t>
      </w:r>
      <w:r w:rsidR="00755F41">
        <w:rPr>
          <w:rFonts w:ascii="Arial Narrow" w:eastAsia="Arial Narrow" w:hAnsi="Arial Narrow" w:cs="Arial Narrow"/>
        </w:rPr>
        <w:t>vices,</w:t>
      </w:r>
      <w:r w:rsidR="00755F41">
        <w:rPr>
          <w:rFonts w:ascii="Arial Narrow" w:eastAsia="Arial Narrow" w:hAnsi="Arial Narrow" w:cs="Arial Narrow"/>
          <w:spacing w:val="-7"/>
        </w:rPr>
        <w:t xml:space="preserve"> </w:t>
      </w:r>
      <w:r w:rsidR="00755F41">
        <w:rPr>
          <w:rFonts w:ascii="Arial Narrow" w:eastAsia="Arial Narrow" w:hAnsi="Arial Narrow" w:cs="Arial Narrow"/>
        </w:rPr>
        <w:t>O</w:t>
      </w:r>
      <w:r w:rsidR="00755F41">
        <w:rPr>
          <w:rFonts w:ascii="Arial Narrow" w:eastAsia="Arial Narrow" w:hAnsi="Arial Narrow" w:cs="Arial Narrow"/>
          <w:spacing w:val="1"/>
        </w:rPr>
        <w:t>p</w:t>
      </w:r>
      <w:r w:rsidR="00755F41">
        <w:rPr>
          <w:rFonts w:ascii="Arial Narrow" w:eastAsia="Arial Narrow" w:hAnsi="Arial Narrow" w:cs="Arial Narrow"/>
        </w:rPr>
        <w:t>e</w:t>
      </w:r>
      <w:r w:rsidR="00755F41">
        <w:rPr>
          <w:rFonts w:ascii="Arial Narrow" w:eastAsia="Arial Narrow" w:hAnsi="Arial Narrow" w:cs="Arial Narrow"/>
          <w:spacing w:val="3"/>
        </w:rPr>
        <w:t>r</w:t>
      </w:r>
      <w:r w:rsidR="00755F41">
        <w:rPr>
          <w:rFonts w:ascii="Arial Narrow" w:eastAsia="Arial Narrow" w:hAnsi="Arial Narrow" w:cs="Arial Narrow"/>
        </w:rPr>
        <w:t>ations,</w:t>
      </w:r>
      <w:r w:rsidR="00755F41">
        <w:rPr>
          <w:rFonts w:ascii="Arial Narrow" w:eastAsia="Arial Narrow" w:hAnsi="Arial Narrow" w:cs="Arial Narrow"/>
          <w:spacing w:val="-8"/>
        </w:rPr>
        <w:t xml:space="preserve"> </w:t>
      </w:r>
      <w:r w:rsidR="00755F41">
        <w:rPr>
          <w:rFonts w:ascii="Arial Narrow" w:eastAsia="Arial Narrow" w:hAnsi="Arial Narrow" w:cs="Arial Narrow"/>
          <w:spacing w:val="-1"/>
        </w:rPr>
        <w:t>A</w:t>
      </w:r>
      <w:r w:rsidR="00755F41">
        <w:rPr>
          <w:rFonts w:ascii="Arial Narrow" w:eastAsia="Arial Narrow" w:hAnsi="Arial Narrow" w:cs="Arial Narrow"/>
        </w:rPr>
        <w:t>p</w:t>
      </w:r>
      <w:r w:rsidR="00755F41">
        <w:rPr>
          <w:rFonts w:ascii="Arial Narrow" w:eastAsia="Arial Narrow" w:hAnsi="Arial Narrow" w:cs="Arial Narrow"/>
          <w:spacing w:val="1"/>
        </w:rPr>
        <w:t>p</w:t>
      </w:r>
      <w:r w:rsidR="00755F41">
        <w:rPr>
          <w:rFonts w:ascii="Arial Narrow" w:eastAsia="Arial Narrow" w:hAnsi="Arial Narrow" w:cs="Arial Narrow"/>
        </w:rPr>
        <w:t>l</w:t>
      </w:r>
      <w:r w:rsidR="00755F41">
        <w:rPr>
          <w:rFonts w:ascii="Arial Narrow" w:eastAsia="Arial Narrow" w:hAnsi="Arial Narrow" w:cs="Arial Narrow"/>
          <w:spacing w:val="2"/>
        </w:rPr>
        <w:t>i</w:t>
      </w:r>
      <w:r w:rsidR="00755F41">
        <w:rPr>
          <w:rFonts w:ascii="Arial Narrow" w:eastAsia="Arial Narrow" w:hAnsi="Arial Narrow" w:cs="Arial Narrow"/>
        </w:rPr>
        <w:t>catio</w:t>
      </w:r>
      <w:r w:rsidR="00755F41">
        <w:rPr>
          <w:rFonts w:ascii="Arial Narrow" w:eastAsia="Arial Narrow" w:hAnsi="Arial Narrow" w:cs="Arial Narrow"/>
          <w:spacing w:val="1"/>
        </w:rPr>
        <w:t>n</w:t>
      </w:r>
      <w:r w:rsidR="00755F41">
        <w:rPr>
          <w:rFonts w:ascii="Arial Narrow" w:eastAsia="Arial Narrow" w:hAnsi="Arial Narrow" w:cs="Arial Narrow"/>
        </w:rPr>
        <w:t>s,</w:t>
      </w:r>
      <w:r w:rsidR="00755F41">
        <w:rPr>
          <w:rFonts w:ascii="Arial Narrow" w:eastAsia="Arial Narrow" w:hAnsi="Arial Narrow" w:cs="Arial Narrow"/>
          <w:spacing w:val="-9"/>
        </w:rPr>
        <w:t xml:space="preserve"> </w:t>
      </w:r>
      <w:r w:rsidR="00755F41">
        <w:rPr>
          <w:rFonts w:ascii="Arial Narrow" w:eastAsia="Arial Narrow" w:hAnsi="Arial Narrow" w:cs="Arial Narrow"/>
        </w:rPr>
        <w:t>I</w:t>
      </w:r>
      <w:r w:rsidR="00755F41">
        <w:rPr>
          <w:rFonts w:ascii="Arial Narrow" w:eastAsia="Arial Narrow" w:hAnsi="Arial Narrow" w:cs="Arial Narrow"/>
          <w:spacing w:val="1"/>
        </w:rPr>
        <w:t>n</w:t>
      </w:r>
      <w:r w:rsidR="00755F41">
        <w:rPr>
          <w:rFonts w:ascii="Arial Narrow" w:eastAsia="Arial Narrow" w:hAnsi="Arial Narrow" w:cs="Arial Narrow"/>
        </w:rPr>
        <w:t>f</w:t>
      </w:r>
      <w:r w:rsidR="00755F41">
        <w:rPr>
          <w:rFonts w:ascii="Arial Narrow" w:eastAsia="Arial Narrow" w:hAnsi="Arial Narrow" w:cs="Arial Narrow"/>
          <w:spacing w:val="3"/>
        </w:rPr>
        <w:t>o</w:t>
      </w:r>
      <w:r w:rsidR="00755F41">
        <w:rPr>
          <w:rFonts w:ascii="Arial Narrow" w:eastAsia="Arial Narrow" w:hAnsi="Arial Narrow" w:cs="Arial Narrow"/>
          <w:spacing w:val="-1"/>
        </w:rPr>
        <w:t>S</w:t>
      </w:r>
      <w:r w:rsidR="00755F41">
        <w:rPr>
          <w:rFonts w:ascii="Arial Narrow" w:eastAsia="Arial Narrow" w:hAnsi="Arial Narrow" w:cs="Arial Narrow"/>
        </w:rPr>
        <w:t>ec,</w:t>
      </w:r>
      <w:r w:rsidR="00755F41">
        <w:rPr>
          <w:rFonts w:ascii="Arial Narrow" w:eastAsia="Arial Narrow" w:hAnsi="Arial Narrow" w:cs="Arial Narrow"/>
          <w:spacing w:val="-6"/>
        </w:rPr>
        <w:t xml:space="preserve"> </w:t>
      </w:r>
      <w:r w:rsidR="00755F41">
        <w:rPr>
          <w:rFonts w:ascii="Arial Narrow" w:eastAsia="Arial Narrow" w:hAnsi="Arial Narrow" w:cs="Arial Narrow"/>
        </w:rPr>
        <w:t>a</w:t>
      </w:r>
      <w:r w:rsidR="00755F41">
        <w:rPr>
          <w:rFonts w:ascii="Arial Narrow" w:eastAsia="Arial Narrow" w:hAnsi="Arial Narrow" w:cs="Arial Narrow"/>
          <w:spacing w:val="1"/>
        </w:rPr>
        <w:t>n</w:t>
      </w:r>
      <w:r w:rsidR="00755F41">
        <w:rPr>
          <w:rFonts w:ascii="Arial Narrow" w:eastAsia="Arial Narrow" w:hAnsi="Arial Narrow" w:cs="Arial Narrow"/>
        </w:rPr>
        <w:t>d</w:t>
      </w:r>
      <w:r w:rsidR="00755F41">
        <w:rPr>
          <w:rFonts w:ascii="Arial Narrow" w:eastAsia="Arial Narrow" w:hAnsi="Arial Narrow" w:cs="Arial Narrow"/>
          <w:spacing w:val="-1"/>
        </w:rPr>
        <w:t xml:space="preserve"> E</w:t>
      </w:r>
      <w:r w:rsidR="00755F41">
        <w:rPr>
          <w:rFonts w:ascii="Arial Narrow" w:eastAsia="Arial Narrow" w:hAnsi="Arial Narrow" w:cs="Arial Narrow"/>
        </w:rPr>
        <w:t>nt</w:t>
      </w:r>
      <w:r w:rsidR="00755F41">
        <w:rPr>
          <w:rFonts w:ascii="Arial Narrow" w:eastAsia="Arial Narrow" w:hAnsi="Arial Narrow" w:cs="Arial Narrow"/>
          <w:spacing w:val="1"/>
        </w:rPr>
        <w:t>er</w:t>
      </w:r>
      <w:r w:rsidR="00755F41">
        <w:rPr>
          <w:rFonts w:ascii="Arial Narrow" w:eastAsia="Arial Narrow" w:hAnsi="Arial Narrow" w:cs="Arial Narrow"/>
        </w:rPr>
        <w:t>p</w:t>
      </w:r>
      <w:r w:rsidR="00755F41">
        <w:rPr>
          <w:rFonts w:ascii="Arial Narrow" w:eastAsia="Arial Narrow" w:hAnsi="Arial Narrow" w:cs="Arial Narrow"/>
          <w:spacing w:val="1"/>
        </w:rPr>
        <w:t>r</w:t>
      </w:r>
      <w:r w:rsidR="00755F41">
        <w:rPr>
          <w:rFonts w:ascii="Arial Narrow" w:eastAsia="Arial Narrow" w:hAnsi="Arial Narrow" w:cs="Arial Narrow"/>
        </w:rPr>
        <w:t>ise</w:t>
      </w:r>
      <w:r w:rsidR="00755F41">
        <w:rPr>
          <w:rFonts w:ascii="Arial Narrow" w:eastAsia="Arial Narrow" w:hAnsi="Arial Narrow" w:cs="Arial Narrow"/>
          <w:spacing w:val="-4"/>
        </w:rPr>
        <w:t xml:space="preserve"> </w:t>
      </w:r>
      <w:r w:rsidR="00755F41">
        <w:rPr>
          <w:rFonts w:ascii="Arial Narrow" w:eastAsia="Arial Narrow" w:hAnsi="Arial Narrow" w:cs="Arial Narrow"/>
          <w:spacing w:val="-1"/>
        </w:rPr>
        <w:t>P</w:t>
      </w:r>
      <w:r w:rsidR="00755F41">
        <w:rPr>
          <w:rFonts w:ascii="Arial Narrow" w:eastAsia="Arial Narrow" w:hAnsi="Arial Narrow" w:cs="Arial Narrow"/>
        </w:rPr>
        <w:t>lan</w:t>
      </w:r>
      <w:r w:rsidR="00755F41">
        <w:rPr>
          <w:rFonts w:ascii="Arial Narrow" w:eastAsia="Arial Narrow" w:hAnsi="Arial Narrow" w:cs="Arial Narrow"/>
          <w:spacing w:val="1"/>
        </w:rPr>
        <w:t>n</w:t>
      </w:r>
      <w:r w:rsidR="00755F41">
        <w:rPr>
          <w:rFonts w:ascii="Arial Narrow" w:eastAsia="Arial Narrow" w:hAnsi="Arial Narrow" w:cs="Arial Narrow"/>
        </w:rPr>
        <w:t>ing</w:t>
      </w:r>
      <w:r w:rsidR="00755F41">
        <w:rPr>
          <w:rFonts w:ascii="Arial Narrow" w:eastAsia="Arial Narrow" w:hAnsi="Arial Narrow" w:cs="Arial Narrow"/>
          <w:spacing w:val="-6"/>
        </w:rPr>
        <w:t xml:space="preserve"> </w:t>
      </w:r>
      <w:r w:rsidR="00755F41">
        <w:rPr>
          <w:rFonts w:ascii="Arial Narrow" w:eastAsia="Arial Narrow" w:hAnsi="Arial Narrow" w:cs="Arial Narrow"/>
        </w:rPr>
        <w:t>a</w:t>
      </w:r>
      <w:r w:rsidR="00755F41">
        <w:rPr>
          <w:rFonts w:ascii="Arial Narrow" w:eastAsia="Arial Narrow" w:hAnsi="Arial Narrow" w:cs="Arial Narrow"/>
          <w:spacing w:val="1"/>
        </w:rPr>
        <w:t>n</w:t>
      </w:r>
      <w:r w:rsidR="00755F41">
        <w:rPr>
          <w:rFonts w:ascii="Arial Narrow" w:eastAsia="Arial Narrow" w:hAnsi="Arial Narrow" w:cs="Arial Narrow"/>
        </w:rPr>
        <w:t>d Cont</w:t>
      </w:r>
      <w:r w:rsidR="00755F41">
        <w:rPr>
          <w:rFonts w:ascii="Arial Narrow" w:eastAsia="Arial Narrow" w:hAnsi="Arial Narrow" w:cs="Arial Narrow"/>
          <w:spacing w:val="1"/>
        </w:rPr>
        <w:t>r</w:t>
      </w:r>
      <w:r w:rsidR="00755F41">
        <w:rPr>
          <w:rFonts w:ascii="Arial Narrow" w:eastAsia="Arial Narrow" w:hAnsi="Arial Narrow" w:cs="Arial Narrow"/>
        </w:rPr>
        <w:t>ols</w:t>
      </w:r>
      <w:r w:rsidR="00755F41">
        <w:rPr>
          <w:rFonts w:ascii="Arial Narrow" w:eastAsia="Arial Narrow" w:hAnsi="Arial Narrow" w:cs="Arial Narrow"/>
          <w:spacing w:val="-4"/>
        </w:rPr>
        <w:t xml:space="preserve"> </w:t>
      </w:r>
      <w:r w:rsidR="00755F41">
        <w:rPr>
          <w:rFonts w:ascii="Arial Narrow" w:eastAsia="Arial Narrow" w:hAnsi="Arial Narrow" w:cs="Arial Narrow"/>
        </w:rPr>
        <w:t>t</w:t>
      </w:r>
      <w:r w:rsidR="00755F41">
        <w:rPr>
          <w:rFonts w:ascii="Arial Narrow" w:eastAsia="Arial Narrow" w:hAnsi="Arial Narrow" w:cs="Arial Narrow"/>
          <w:spacing w:val="1"/>
        </w:rPr>
        <w:t>e</w:t>
      </w:r>
      <w:r w:rsidR="00755F41">
        <w:rPr>
          <w:rFonts w:ascii="Arial Narrow" w:eastAsia="Arial Narrow" w:hAnsi="Arial Narrow" w:cs="Arial Narrow"/>
        </w:rPr>
        <w:t>a</w:t>
      </w:r>
      <w:r w:rsidR="00755F41">
        <w:rPr>
          <w:rFonts w:ascii="Arial Narrow" w:eastAsia="Arial Narrow" w:hAnsi="Arial Narrow" w:cs="Arial Narrow"/>
          <w:spacing w:val="1"/>
        </w:rPr>
        <w:t>m</w:t>
      </w:r>
      <w:r w:rsidR="00755F41">
        <w:rPr>
          <w:rFonts w:ascii="Arial Narrow" w:eastAsia="Arial Narrow" w:hAnsi="Arial Narrow" w:cs="Arial Narrow"/>
        </w:rPr>
        <w:t>s, foc</w:t>
      </w:r>
      <w:r w:rsidR="00755F41">
        <w:rPr>
          <w:rFonts w:ascii="Arial Narrow" w:eastAsia="Arial Narrow" w:hAnsi="Arial Narrow" w:cs="Arial Narrow"/>
          <w:spacing w:val="1"/>
        </w:rPr>
        <w:t>u</w:t>
      </w:r>
      <w:r w:rsidR="00755F41">
        <w:rPr>
          <w:rFonts w:ascii="Arial Narrow" w:eastAsia="Arial Narrow" w:hAnsi="Arial Narrow" w:cs="Arial Narrow"/>
        </w:rPr>
        <w:t>sing</w:t>
      </w:r>
      <w:r w:rsidR="00755F41">
        <w:rPr>
          <w:rFonts w:ascii="Arial Narrow" w:eastAsia="Arial Narrow" w:hAnsi="Arial Narrow" w:cs="Arial Narrow"/>
          <w:spacing w:val="-6"/>
        </w:rPr>
        <w:t xml:space="preserve"> </w:t>
      </w:r>
      <w:r w:rsidR="00755F41">
        <w:rPr>
          <w:rFonts w:ascii="Arial Narrow" w:eastAsia="Arial Narrow" w:hAnsi="Arial Narrow" w:cs="Arial Narrow"/>
          <w:spacing w:val="1"/>
        </w:rPr>
        <w:t>o</w:t>
      </w:r>
      <w:r w:rsidR="00755F41">
        <w:rPr>
          <w:rFonts w:ascii="Arial Narrow" w:eastAsia="Arial Narrow" w:hAnsi="Arial Narrow" w:cs="Arial Narrow"/>
        </w:rPr>
        <w:t>n</w:t>
      </w:r>
      <w:r w:rsidR="00755F41">
        <w:rPr>
          <w:rFonts w:ascii="Arial Narrow" w:eastAsia="Arial Narrow" w:hAnsi="Arial Narrow" w:cs="Arial Narrow"/>
          <w:spacing w:val="-2"/>
        </w:rPr>
        <w:t xml:space="preserve"> </w:t>
      </w:r>
      <w:r w:rsidR="00755F41">
        <w:rPr>
          <w:rFonts w:ascii="Arial Narrow" w:eastAsia="Arial Narrow" w:hAnsi="Arial Narrow" w:cs="Arial Narrow"/>
        </w:rPr>
        <w:t>s</w:t>
      </w:r>
      <w:r w:rsidR="00755F41">
        <w:rPr>
          <w:rFonts w:ascii="Arial Narrow" w:eastAsia="Arial Narrow" w:hAnsi="Arial Narrow" w:cs="Arial Narrow"/>
          <w:spacing w:val="1"/>
        </w:rPr>
        <w:t>er</w:t>
      </w:r>
      <w:r w:rsidR="00755F41">
        <w:rPr>
          <w:rFonts w:ascii="Arial Narrow" w:eastAsia="Arial Narrow" w:hAnsi="Arial Narrow" w:cs="Arial Narrow"/>
        </w:rPr>
        <w:t>vice</w:t>
      </w:r>
      <w:r w:rsidR="00755F41">
        <w:rPr>
          <w:rFonts w:ascii="Arial Narrow" w:eastAsia="Arial Narrow" w:hAnsi="Arial Narrow" w:cs="Arial Narrow"/>
          <w:spacing w:val="-5"/>
        </w:rPr>
        <w:t xml:space="preserve"> </w:t>
      </w:r>
      <w:r w:rsidR="00755F41">
        <w:rPr>
          <w:rFonts w:ascii="Arial Narrow" w:eastAsia="Arial Narrow" w:hAnsi="Arial Narrow" w:cs="Arial Narrow"/>
        </w:rPr>
        <w:t>d</w:t>
      </w:r>
      <w:r w:rsidR="00755F41">
        <w:rPr>
          <w:rFonts w:ascii="Arial Narrow" w:eastAsia="Arial Narrow" w:hAnsi="Arial Narrow" w:cs="Arial Narrow"/>
          <w:spacing w:val="1"/>
        </w:rPr>
        <w:t>e</w:t>
      </w:r>
      <w:r w:rsidR="00755F41">
        <w:rPr>
          <w:rFonts w:ascii="Arial Narrow" w:eastAsia="Arial Narrow" w:hAnsi="Arial Narrow" w:cs="Arial Narrow"/>
        </w:rPr>
        <w:t>l</w:t>
      </w:r>
      <w:r w:rsidR="00755F41">
        <w:rPr>
          <w:rFonts w:ascii="Arial Narrow" w:eastAsia="Arial Narrow" w:hAnsi="Arial Narrow" w:cs="Arial Narrow"/>
          <w:spacing w:val="2"/>
        </w:rPr>
        <w:t>i</w:t>
      </w:r>
      <w:r w:rsidR="00755F41">
        <w:rPr>
          <w:rFonts w:ascii="Arial Narrow" w:eastAsia="Arial Narrow" w:hAnsi="Arial Narrow" w:cs="Arial Narrow"/>
        </w:rPr>
        <w:t>ve</w:t>
      </w:r>
      <w:r w:rsidR="00755F41">
        <w:rPr>
          <w:rFonts w:ascii="Arial Narrow" w:eastAsia="Arial Narrow" w:hAnsi="Arial Narrow" w:cs="Arial Narrow"/>
          <w:spacing w:val="1"/>
        </w:rPr>
        <w:t>r</w:t>
      </w:r>
      <w:r w:rsidR="00755F41">
        <w:rPr>
          <w:rFonts w:ascii="Arial Narrow" w:eastAsia="Arial Narrow" w:hAnsi="Arial Narrow" w:cs="Arial Narrow"/>
          <w:spacing w:val="2"/>
        </w:rPr>
        <w:t>y</w:t>
      </w:r>
      <w:r w:rsidR="00755F41">
        <w:rPr>
          <w:rFonts w:ascii="Arial Narrow" w:eastAsia="Arial Narrow" w:hAnsi="Arial Narrow" w:cs="Arial Narrow"/>
        </w:rPr>
        <w:t>,</w:t>
      </w:r>
      <w:r w:rsidR="00755F41">
        <w:rPr>
          <w:rFonts w:ascii="Arial Narrow" w:eastAsia="Arial Narrow" w:hAnsi="Arial Narrow" w:cs="Arial Narrow"/>
          <w:spacing w:val="-6"/>
        </w:rPr>
        <w:t xml:space="preserve"> </w:t>
      </w:r>
      <w:r w:rsidR="00755F41">
        <w:rPr>
          <w:rFonts w:ascii="Arial Narrow" w:eastAsia="Arial Narrow" w:hAnsi="Arial Narrow" w:cs="Arial Narrow"/>
          <w:spacing w:val="1"/>
        </w:rPr>
        <w:t>em</w:t>
      </w:r>
      <w:r w:rsidR="00755F41">
        <w:rPr>
          <w:rFonts w:ascii="Arial Narrow" w:eastAsia="Arial Narrow" w:hAnsi="Arial Narrow" w:cs="Arial Narrow"/>
          <w:spacing w:val="3"/>
        </w:rPr>
        <w:t>e</w:t>
      </w:r>
      <w:r w:rsidR="00755F41">
        <w:rPr>
          <w:rFonts w:ascii="Arial Narrow" w:eastAsia="Arial Narrow" w:hAnsi="Arial Narrow" w:cs="Arial Narrow"/>
          <w:spacing w:val="1"/>
        </w:rPr>
        <w:t>r</w:t>
      </w:r>
      <w:r w:rsidR="00755F41">
        <w:rPr>
          <w:rFonts w:ascii="Arial Narrow" w:eastAsia="Arial Narrow" w:hAnsi="Arial Narrow" w:cs="Arial Narrow"/>
        </w:rPr>
        <w:t>ging</w:t>
      </w:r>
      <w:r w:rsidR="00755F41">
        <w:rPr>
          <w:rFonts w:ascii="Arial Narrow" w:eastAsia="Arial Narrow" w:hAnsi="Arial Narrow" w:cs="Arial Narrow"/>
          <w:spacing w:val="-6"/>
        </w:rPr>
        <w:t xml:space="preserve"> </w:t>
      </w:r>
      <w:r w:rsidR="00755F41">
        <w:rPr>
          <w:rFonts w:ascii="Arial Narrow" w:eastAsia="Arial Narrow" w:hAnsi="Arial Narrow" w:cs="Arial Narrow"/>
        </w:rPr>
        <w:t>cloud</w:t>
      </w:r>
      <w:r w:rsidR="00755F41">
        <w:rPr>
          <w:rFonts w:ascii="Arial Narrow" w:eastAsia="Arial Narrow" w:hAnsi="Arial Narrow" w:cs="Arial Narrow"/>
          <w:spacing w:val="-4"/>
        </w:rPr>
        <w:t xml:space="preserve"> </w:t>
      </w:r>
      <w:r w:rsidR="00755F41">
        <w:rPr>
          <w:rFonts w:ascii="Arial Narrow" w:eastAsia="Arial Narrow" w:hAnsi="Arial Narrow" w:cs="Arial Narrow"/>
        </w:rPr>
        <w:t>t</w:t>
      </w:r>
      <w:r w:rsidR="00755F41">
        <w:rPr>
          <w:rFonts w:ascii="Arial Narrow" w:eastAsia="Arial Narrow" w:hAnsi="Arial Narrow" w:cs="Arial Narrow"/>
          <w:spacing w:val="1"/>
        </w:rPr>
        <w:t>e</w:t>
      </w:r>
      <w:r w:rsidR="00755F41">
        <w:rPr>
          <w:rFonts w:ascii="Arial Narrow" w:eastAsia="Arial Narrow" w:hAnsi="Arial Narrow" w:cs="Arial Narrow"/>
        </w:rPr>
        <w:t>chnolo</w:t>
      </w:r>
      <w:r w:rsidR="00755F41">
        <w:rPr>
          <w:rFonts w:ascii="Arial Narrow" w:eastAsia="Arial Narrow" w:hAnsi="Arial Narrow" w:cs="Arial Narrow"/>
          <w:spacing w:val="1"/>
        </w:rPr>
        <w:t>g</w:t>
      </w:r>
      <w:r w:rsidR="00755F41">
        <w:rPr>
          <w:rFonts w:ascii="Arial Narrow" w:eastAsia="Arial Narrow" w:hAnsi="Arial Narrow" w:cs="Arial Narrow"/>
        </w:rPr>
        <w:t>ies,</w:t>
      </w:r>
      <w:r w:rsidR="00755F41">
        <w:rPr>
          <w:rFonts w:ascii="Arial Narrow" w:eastAsia="Arial Narrow" w:hAnsi="Arial Narrow" w:cs="Arial Narrow"/>
          <w:spacing w:val="-8"/>
        </w:rPr>
        <w:t xml:space="preserve"> </w:t>
      </w:r>
      <w:r w:rsidR="00755F41">
        <w:rPr>
          <w:rFonts w:ascii="Arial Narrow" w:eastAsia="Arial Narrow" w:hAnsi="Arial Narrow" w:cs="Arial Narrow"/>
        </w:rPr>
        <w:t>a</w:t>
      </w:r>
      <w:r w:rsidR="00755F41">
        <w:rPr>
          <w:rFonts w:ascii="Arial Narrow" w:eastAsia="Arial Narrow" w:hAnsi="Arial Narrow" w:cs="Arial Narrow"/>
          <w:spacing w:val="1"/>
        </w:rPr>
        <w:t>n</w:t>
      </w:r>
      <w:r w:rsidR="00755F41">
        <w:rPr>
          <w:rFonts w:ascii="Arial Narrow" w:eastAsia="Arial Narrow" w:hAnsi="Arial Narrow" w:cs="Arial Narrow"/>
        </w:rPr>
        <w:t>d</w:t>
      </w:r>
      <w:r w:rsidR="00755F41">
        <w:rPr>
          <w:rFonts w:ascii="Arial Narrow" w:eastAsia="Arial Narrow" w:hAnsi="Arial Narrow" w:cs="Arial Narrow"/>
          <w:spacing w:val="-3"/>
        </w:rPr>
        <w:t xml:space="preserve"> </w:t>
      </w:r>
      <w:r w:rsidR="00755F41">
        <w:rPr>
          <w:rFonts w:ascii="Arial Narrow" w:eastAsia="Arial Narrow" w:hAnsi="Arial Narrow" w:cs="Arial Narrow"/>
        </w:rPr>
        <w:t>c</w:t>
      </w:r>
      <w:r w:rsidR="00755F41">
        <w:rPr>
          <w:rFonts w:ascii="Arial Narrow" w:eastAsia="Arial Narrow" w:hAnsi="Arial Narrow" w:cs="Arial Narrow"/>
          <w:spacing w:val="1"/>
        </w:rPr>
        <w:t>h</w:t>
      </w:r>
      <w:r w:rsidR="00755F41">
        <w:rPr>
          <w:rFonts w:ascii="Arial Narrow" w:eastAsia="Arial Narrow" w:hAnsi="Arial Narrow" w:cs="Arial Narrow"/>
          <w:spacing w:val="3"/>
        </w:rPr>
        <w:t>a</w:t>
      </w:r>
      <w:r w:rsidR="00755F41">
        <w:rPr>
          <w:rFonts w:ascii="Arial Narrow" w:eastAsia="Arial Narrow" w:hAnsi="Arial Narrow" w:cs="Arial Narrow"/>
        </w:rPr>
        <w:t>n</w:t>
      </w:r>
      <w:r w:rsidR="00755F41">
        <w:rPr>
          <w:rFonts w:ascii="Arial Narrow" w:eastAsia="Arial Narrow" w:hAnsi="Arial Narrow" w:cs="Arial Narrow"/>
          <w:spacing w:val="1"/>
        </w:rPr>
        <w:t>g</w:t>
      </w:r>
      <w:r w:rsidR="00755F41">
        <w:rPr>
          <w:rFonts w:ascii="Arial Narrow" w:eastAsia="Arial Narrow" w:hAnsi="Arial Narrow" w:cs="Arial Narrow"/>
        </w:rPr>
        <w:t>e</w:t>
      </w:r>
      <w:r w:rsidR="00755F41">
        <w:rPr>
          <w:rFonts w:ascii="Arial Narrow" w:eastAsia="Arial Narrow" w:hAnsi="Arial Narrow" w:cs="Arial Narrow"/>
          <w:spacing w:val="-4"/>
        </w:rPr>
        <w:t xml:space="preserve"> </w:t>
      </w:r>
      <w:r w:rsidR="00755F41">
        <w:rPr>
          <w:rFonts w:ascii="Arial Narrow" w:eastAsia="Arial Narrow" w:hAnsi="Arial Narrow" w:cs="Arial Narrow"/>
          <w:spacing w:val="1"/>
        </w:rPr>
        <w:t>m</w:t>
      </w:r>
      <w:r w:rsidR="00755F41">
        <w:rPr>
          <w:rFonts w:ascii="Arial Narrow" w:eastAsia="Arial Narrow" w:hAnsi="Arial Narrow" w:cs="Arial Narrow"/>
        </w:rPr>
        <w:t>a</w:t>
      </w:r>
      <w:r w:rsidR="00755F41">
        <w:rPr>
          <w:rFonts w:ascii="Arial Narrow" w:eastAsia="Arial Narrow" w:hAnsi="Arial Narrow" w:cs="Arial Narrow"/>
          <w:spacing w:val="1"/>
        </w:rPr>
        <w:t>n</w:t>
      </w:r>
      <w:r w:rsidR="00755F41">
        <w:rPr>
          <w:rFonts w:ascii="Arial Narrow" w:eastAsia="Arial Narrow" w:hAnsi="Arial Narrow" w:cs="Arial Narrow"/>
        </w:rPr>
        <w:t>a</w:t>
      </w:r>
      <w:r w:rsidR="00755F41">
        <w:rPr>
          <w:rFonts w:ascii="Arial Narrow" w:eastAsia="Arial Narrow" w:hAnsi="Arial Narrow" w:cs="Arial Narrow"/>
          <w:spacing w:val="1"/>
        </w:rPr>
        <w:t>g</w:t>
      </w:r>
      <w:r w:rsidR="00755F41">
        <w:rPr>
          <w:rFonts w:ascii="Arial Narrow" w:eastAsia="Arial Narrow" w:hAnsi="Arial Narrow" w:cs="Arial Narrow"/>
        </w:rPr>
        <w:t>e</w:t>
      </w:r>
      <w:r w:rsidR="00755F41">
        <w:rPr>
          <w:rFonts w:ascii="Arial Narrow" w:eastAsia="Arial Narrow" w:hAnsi="Arial Narrow" w:cs="Arial Narrow"/>
          <w:spacing w:val="1"/>
        </w:rPr>
        <w:t>m</w:t>
      </w:r>
      <w:r w:rsidR="00755F41">
        <w:rPr>
          <w:rFonts w:ascii="Arial Narrow" w:eastAsia="Arial Narrow" w:hAnsi="Arial Narrow" w:cs="Arial Narrow"/>
        </w:rPr>
        <w:t>e</w:t>
      </w:r>
      <w:r w:rsidR="00755F41">
        <w:rPr>
          <w:rFonts w:ascii="Arial Narrow" w:eastAsia="Arial Narrow" w:hAnsi="Arial Narrow" w:cs="Arial Narrow"/>
          <w:spacing w:val="1"/>
        </w:rPr>
        <w:t>n</w:t>
      </w:r>
      <w:r w:rsidR="00755F41">
        <w:rPr>
          <w:rFonts w:ascii="Arial Narrow" w:eastAsia="Arial Narrow" w:hAnsi="Arial Narrow" w:cs="Arial Narrow"/>
        </w:rPr>
        <w:t>t.</w:t>
      </w:r>
    </w:p>
    <w:p w:rsidR="00A079E6" w:rsidRDefault="00755F41">
      <w:pPr>
        <w:spacing w:before="71" w:line="245" w:lineRule="auto"/>
        <w:ind w:left="136" w:right="115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pacing w:val="-1"/>
        </w:rPr>
        <w:lastRenderedPageBreak/>
        <w:t>Pr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>vi</w:t>
      </w:r>
      <w:r>
        <w:rPr>
          <w:rFonts w:ascii="Arial Narrow" w:eastAsia="Arial Narrow" w:hAnsi="Arial Narrow" w:cs="Arial Narrow"/>
          <w:b/>
          <w:spacing w:val="1"/>
        </w:rPr>
        <w:t>d</w:t>
      </w:r>
      <w:r>
        <w:rPr>
          <w:rFonts w:ascii="Arial Narrow" w:eastAsia="Arial Narrow" w:hAnsi="Arial Narrow" w:cs="Arial Narrow"/>
          <w:b/>
        </w:rPr>
        <w:t>ed</w:t>
      </w:r>
      <w:r>
        <w:rPr>
          <w:rFonts w:ascii="Arial Narrow" w:eastAsia="Arial Narrow" w:hAnsi="Arial Narrow" w:cs="Arial Narrow"/>
          <w:b/>
          <w:spacing w:val="-5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d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c</w:t>
      </w:r>
      <w:r>
        <w:rPr>
          <w:rFonts w:ascii="Arial Narrow" w:eastAsia="Arial Narrow" w:hAnsi="Arial Narrow" w:cs="Arial Narrow"/>
          <w:b/>
        </w:rPr>
        <w:t>t</w:t>
      </w:r>
      <w:r>
        <w:rPr>
          <w:rFonts w:ascii="Arial Narrow" w:eastAsia="Arial Narrow" w:hAnsi="Arial Narrow" w:cs="Arial Narrow"/>
          <w:b/>
          <w:spacing w:val="-4"/>
        </w:rPr>
        <w:t xml:space="preserve"> </w:t>
      </w:r>
      <w:r>
        <w:rPr>
          <w:rFonts w:ascii="Arial Narrow" w:eastAsia="Arial Narrow" w:hAnsi="Arial Narrow" w:cs="Arial Narrow"/>
          <w:b/>
        </w:rPr>
        <w:t>s</w:t>
      </w:r>
      <w:r>
        <w:rPr>
          <w:rFonts w:ascii="Arial Narrow" w:eastAsia="Arial Narrow" w:hAnsi="Arial Narrow" w:cs="Arial Narrow"/>
          <w:b/>
          <w:spacing w:val="1"/>
        </w:rPr>
        <w:t>up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vi</w:t>
      </w:r>
      <w:r>
        <w:rPr>
          <w:rFonts w:ascii="Arial Narrow" w:eastAsia="Arial Narrow" w:hAnsi="Arial Narrow" w:cs="Arial Narrow"/>
          <w:b/>
          <w:spacing w:val="1"/>
        </w:rPr>
        <w:t>s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>n</w:t>
      </w:r>
      <w:r>
        <w:rPr>
          <w:rFonts w:ascii="Arial Narrow" w:eastAsia="Arial Narrow" w:hAnsi="Arial Narrow" w:cs="Arial Narrow"/>
          <w:b/>
          <w:spacing w:val="-8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 xml:space="preserve">f </w:t>
      </w:r>
      <w:r>
        <w:rPr>
          <w:rFonts w:ascii="Arial Narrow" w:eastAsia="Arial Narrow" w:hAnsi="Arial Narrow" w:cs="Arial Narrow"/>
          <w:b/>
          <w:spacing w:val="1"/>
        </w:rPr>
        <w:t>h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gh-p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  <w:spacing w:val="1"/>
        </w:rPr>
        <w:t>fo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  <w:spacing w:val="1"/>
        </w:rPr>
        <w:t>m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</w:rPr>
        <w:t>ce</w:t>
      </w:r>
      <w:r>
        <w:rPr>
          <w:rFonts w:ascii="Arial Narrow" w:eastAsia="Arial Narrow" w:hAnsi="Arial Narrow" w:cs="Arial Narrow"/>
          <w:b/>
          <w:spacing w:val="-14"/>
        </w:rPr>
        <w:t xml:space="preserve"> </w:t>
      </w:r>
      <w:r>
        <w:rPr>
          <w:rFonts w:ascii="Arial Narrow" w:eastAsia="Arial Narrow" w:hAnsi="Arial Narrow" w:cs="Arial Narrow"/>
          <w:b/>
        </w:rPr>
        <w:t>c</w:t>
      </w:r>
      <w:r>
        <w:rPr>
          <w:rFonts w:ascii="Arial Narrow" w:eastAsia="Arial Narrow" w:hAnsi="Arial Narrow" w:cs="Arial Narrow"/>
          <w:b/>
          <w:spacing w:val="-1"/>
        </w:rPr>
        <w:t>o</w:t>
      </w:r>
      <w:r>
        <w:rPr>
          <w:rFonts w:ascii="Arial Narrow" w:eastAsia="Arial Narrow" w:hAnsi="Arial Narrow" w:cs="Arial Narrow"/>
          <w:b/>
          <w:spacing w:val="1"/>
        </w:rPr>
        <w:t>mput</w:t>
      </w:r>
      <w:r>
        <w:rPr>
          <w:rFonts w:ascii="Arial Narrow" w:eastAsia="Arial Narrow" w:hAnsi="Arial Narrow" w:cs="Arial Narrow"/>
          <w:b/>
          <w:spacing w:val="-2"/>
        </w:rPr>
        <w:t>i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</w:rPr>
        <w:t>g</w:t>
      </w:r>
      <w:r>
        <w:rPr>
          <w:rFonts w:ascii="Arial Narrow" w:eastAsia="Arial Narrow" w:hAnsi="Arial Narrow" w:cs="Arial Narrow"/>
          <w:b/>
          <w:spacing w:val="-7"/>
        </w:rPr>
        <w:t xml:space="preserve"> </w:t>
      </w:r>
      <w:r>
        <w:rPr>
          <w:rFonts w:ascii="Arial Narrow" w:eastAsia="Arial Narrow" w:hAnsi="Arial Narrow" w:cs="Arial Narrow"/>
          <w:b/>
          <w:spacing w:val="-1"/>
        </w:rPr>
        <w:t>pr</w:t>
      </w:r>
      <w:r>
        <w:rPr>
          <w:rFonts w:ascii="Arial Narrow" w:eastAsia="Arial Narrow" w:hAnsi="Arial Narrow" w:cs="Arial Narrow"/>
          <w:b/>
          <w:spacing w:val="1"/>
        </w:rPr>
        <w:t>og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m</w:t>
      </w:r>
      <w:r>
        <w:rPr>
          <w:rFonts w:ascii="Arial Narrow" w:eastAsia="Arial Narrow" w:hAnsi="Arial Narrow" w:cs="Arial Narrow"/>
          <w:b/>
        </w:rPr>
        <w:t>s</w:t>
      </w:r>
      <w:r>
        <w:rPr>
          <w:rFonts w:ascii="Arial Narrow" w:eastAsia="Arial Narrow" w:hAnsi="Arial Narrow" w:cs="Arial Narrow"/>
          <w:b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with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coo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din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tion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3"/>
        </w:rPr>
        <w:t>g</w:t>
      </w:r>
      <w:r>
        <w:rPr>
          <w:rFonts w:ascii="Arial Narrow" w:eastAsia="Arial Narrow" w:hAnsi="Arial Narrow" w:cs="Arial Narrow"/>
        </w:rPr>
        <w:t>uid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nce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68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am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b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im</w:t>
      </w:r>
      <w:r>
        <w:rPr>
          <w:rFonts w:ascii="Arial Narrow" w:eastAsia="Arial Narrow" w:hAnsi="Arial Narrow" w:cs="Arial Narrow"/>
          <w:spacing w:val="1"/>
        </w:rPr>
        <w:t>ar</w:t>
      </w:r>
      <w:r>
        <w:rPr>
          <w:rFonts w:ascii="Arial Narrow" w:eastAsia="Arial Narrow" w:hAnsi="Arial Narrow" w:cs="Arial Narrow"/>
        </w:rPr>
        <w:t>ily 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gr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mm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ftwa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evelop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s)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ac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oss</w:t>
      </w:r>
      <w:r>
        <w:rPr>
          <w:rFonts w:ascii="Arial Narrow" w:eastAsia="Arial Narrow" w:hAnsi="Arial Narrow" w:cs="Arial Narrow"/>
          <w:spacing w:val="-4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4</w:t>
      </w:r>
      <w:proofErr w:type="gramEnd"/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states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</w:rPr>
        <w:t>OH,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1"/>
        </w:rPr>
        <w:t xml:space="preserve"> A</w:t>
      </w:r>
      <w:r>
        <w:rPr>
          <w:rFonts w:ascii="Arial Narrow" w:eastAsia="Arial Narrow" w:hAnsi="Arial Narrow" w:cs="Arial Narrow"/>
        </w:rPr>
        <w:t>L,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1"/>
        </w:rPr>
        <w:t>)</w:t>
      </w:r>
      <w:r>
        <w:rPr>
          <w:rFonts w:ascii="Arial Narrow" w:eastAsia="Arial Narrow" w:hAnsi="Arial Narrow" w:cs="Arial Narrow"/>
        </w:rPr>
        <w:t>.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cted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two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k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dits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vuln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1"/>
        </w:rPr>
        <w:t>i</w:t>
      </w:r>
      <w:r>
        <w:rPr>
          <w:rFonts w:ascii="Arial Narrow" w:eastAsia="Arial Narrow" w:hAnsi="Arial Narrow" w:cs="Arial Narrow"/>
        </w:rPr>
        <w:t>ty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an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  <w:spacing w:val="2"/>
        </w:rPr>
        <w:t>l</w:t>
      </w:r>
      <w:r>
        <w:rPr>
          <w:rFonts w:ascii="Arial Narrow" w:eastAsia="Arial Narrow" w:hAnsi="Arial Narrow" w:cs="Arial Narrow"/>
        </w:rPr>
        <w:t>y</w:t>
      </w:r>
      <w:r>
        <w:rPr>
          <w:rFonts w:ascii="Arial Narrow" w:eastAsia="Arial Narrow" w:hAnsi="Arial Narrow" w:cs="Arial Narrow"/>
          <w:spacing w:val="5"/>
        </w:rPr>
        <w:t>s</w:t>
      </w:r>
      <w:r>
        <w:rPr>
          <w:rFonts w:ascii="Arial Narrow" w:eastAsia="Arial Narrow" w:hAnsi="Arial Narrow" w:cs="Arial Narrow"/>
        </w:rPr>
        <w:t>es.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 xml:space="preserve">d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iat</w:t>
      </w:r>
      <w:r>
        <w:rPr>
          <w:rFonts w:ascii="Arial Narrow" w:eastAsia="Arial Narrow" w:hAnsi="Arial Narrow" w:cs="Arial Narrow"/>
          <w:spacing w:val="1"/>
        </w:rPr>
        <w:t>i</w:t>
      </w:r>
      <w:r>
        <w:rPr>
          <w:rFonts w:ascii="Arial Narrow" w:eastAsia="Arial Narrow" w:hAnsi="Arial Narrow" w:cs="Arial Narrow"/>
        </w:rPr>
        <w:t>on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s,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ploy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  <w:spacing w:val="3"/>
        </w:rPr>
        <w:t>g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ed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syste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  <w:spacing w:val="2"/>
        </w:rPr>
        <w:t>s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su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ed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ocess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pliance.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Ove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3"/>
        </w:rPr>
        <w:t>a</w:t>
      </w:r>
      <w:r>
        <w:rPr>
          <w:rFonts w:ascii="Arial Narrow" w:eastAsia="Arial Narrow" w:hAnsi="Arial Narrow" w:cs="Arial Narrow"/>
        </w:rPr>
        <w:t>w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posting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1"/>
        </w:rPr>
        <w:t>c</w:t>
      </w:r>
      <w:r>
        <w:rPr>
          <w:rFonts w:ascii="Arial Narrow" w:eastAsia="Arial Narrow" w:hAnsi="Arial Narrow" w:cs="Arial Narrow"/>
        </w:rPr>
        <w:t>s,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ts,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fo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  <w:spacing w:val="-2"/>
        </w:rPr>
        <w:t>a</w:t>
      </w:r>
      <w:r>
        <w:rPr>
          <w:rFonts w:ascii="Arial Narrow" w:eastAsia="Arial Narrow" w:hAnsi="Arial Narrow" w:cs="Arial Narrow"/>
        </w:rPr>
        <w:t>nce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ta in</w:t>
      </w:r>
      <w:r>
        <w:rPr>
          <w:rFonts w:ascii="Arial Narrow" w:eastAsia="Arial Narrow" w:hAnsi="Arial Narrow" w:cs="Arial Narrow"/>
          <w:spacing w:val="-1"/>
        </w:rPr>
        <w:t xml:space="preserve"> S</w:t>
      </w:r>
      <w:r>
        <w:rPr>
          <w:rFonts w:ascii="Arial Narrow" w:eastAsia="Arial Narrow" w:hAnsi="Arial Narrow" w:cs="Arial Narrow"/>
        </w:rPr>
        <w:t>h</w:t>
      </w:r>
      <w:r>
        <w:rPr>
          <w:rFonts w:ascii="Arial Narrow" w:eastAsia="Arial Narrow" w:hAnsi="Arial Narrow" w:cs="Arial Narrow"/>
          <w:spacing w:val="1"/>
        </w:rPr>
        <w:t>ar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</w:rPr>
        <w:t>oint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and sent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cu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  <w:spacing w:val="2"/>
        </w:rPr>
        <w:t>t</w:t>
      </w:r>
      <w:r>
        <w:rPr>
          <w:rFonts w:ascii="Arial Narrow" w:eastAsia="Arial Narrow" w:hAnsi="Arial Narrow" w:cs="Arial Narrow"/>
        </w:rPr>
        <w:t>ation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executive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lea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ship.</w:t>
      </w:r>
    </w:p>
    <w:p w:rsidR="00A079E6" w:rsidRDefault="00A079E6">
      <w:pPr>
        <w:spacing w:before="14" w:line="280" w:lineRule="exact"/>
        <w:rPr>
          <w:sz w:val="28"/>
          <w:szCs w:val="28"/>
        </w:rPr>
      </w:pPr>
    </w:p>
    <w:p w:rsidR="00A079E6" w:rsidRDefault="00755F41">
      <w:pPr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C</w:t>
      </w:r>
      <w:r>
        <w:rPr>
          <w:rFonts w:ascii="Arial Narrow" w:eastAsia="Arial Narrow" w:hAnsi="Arial Narrow" w:cs="Arial Narrow"/>
          <w:b/>
          <w:spacing w:val="-1"/>
        </w:rPr>
        <w:t>S</w:t>
      </w:r>
      <w:r>
        <w:rPr>
          <w:rFonts w:ascii="Arial Narrow" w:eastAsia="Arial Narrow" w:hAnsi="Arial Narrow" w:cs="Arial Narrow"/>
          <w:b/>
          <w:spacing w:val="2"/>
        </w:rPr>
        <w:t>R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-5"/>
        </w:rPr>
        <w:t xml:space="preserve"> </w:t>
      </w:r>
      <w:r>
        <w:rPr>
          <w:rFonts w:ascii="Arial Narrow" w:eastAsia="Arial Narrow" w:hAnsi="Arial Narrow" w:cs="Arial Narrow"/>
          <w:b/>
          <w:spacing w:val="2"/>
        </w:rPr>
        <w:t>P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>je</w:t>
      </w:r>
      <w:r>
        <w:rPr>
          <w:rFonts w:ascii="Arial Narrow" w:eastAsia="Arial Narrow" w:hAnsi="Arial Narrow" w:cs="Arial Narrow"/>
          <w:b/>
          <w:spacing w:val="1"/>
        </w:rPr>
        <w:t>ct</w:t>
      </w:r>
      <w:r>
        <w:rPr>
          <w:rFonts w:ascii="Arial Narrow" w:eastAsia="Arial Narrow" w:hAnsi="Arial Narrow" w:cs="Arial Narrow"/>
          <w:b/>
        </w:rPr>
        <w:t>s</w:t>
      </w:r>
    </w:p>
    <w:p w:rsidR="00A079E6" w:rsidRDefault="00755F41">
      <w:pPr>
        <w:spacing w:before="44"/>
        <w:ind w:left="119"/>
        <w:rPr>
          <w:rFonts w:ascii="Arial Narrow" w:eastAsia="Arial Narrow" w:hAnsi="Arial Narrow" w:cs="Arial Narrow"/>
        </w:rPr>
      </w:pPr>
      <w:r>
        <w:rPr>
          <w:color w:val="8495AF"/>
        </w:rPr>
        <w:t xml:space="preserve">   </w:t>
      </w:r>
      <w:r>
        <w:rPr>
          <w:color w:val="8495AF"/>
          <w:spacing w:val="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Ent</w:t>
      </w:r>
      <w:r>
        <w:rPr>
          <w:rFonts w:ascii="Arial Narrow" w:eastAsia="Arial Narrow" w:hAnsi="Arial Narrow" w:cs="Arial Narrow"/>
          <w:color w:val="000000"/>
          <w:spacing w:val="1"/>
        </w:rPr>
        <w:t>er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ise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Solutio</w:t>
      </w:r>
      <w:r>
        <w:rPr>
          <w:rFonts w:ascii="Arial Narrow" w:eastAsia="Arial Narrow" w:hAnsi="Arial Narrow" w:cs="Arial Narrow"/>
          <w:color w:val="000000"/>
          <w:spacing w:val="3"/>
        </w:rPr>
        <w:t>n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Develo</w:t>
      </w:r>
      <w:r>
        <w:rPr>
          <w:rFonts w:ascii="Arial Narrow" w:eastAsia="Arial Narrow" w:hAnsi="Arial Narrow" w:cs="Arial Narrow"/>
          <w:color w:val="000000"/>
          <w:spacing w:val="1"/>
        </w:rPr>
        <w:t>pm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3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/ Digital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Tr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sfo</w:t>
      </w:r>
      <w:r>
        <w:rPr>
          <w:rFonts w:ascii="Arial Narrow" w:eastAsia="Arial Narrow" w:hAnsi="Arial Narrow" w:cs="Arial Narrow"/>
          <w:color w:val="000000"/>
          <w:spacing w:val="1"/>
        </w:rPr>
        <w:t>rm</w:t>
      </w:r>
      <w:r>
        <w:rPr>
          <w:rFonts w:ascii="Arial Narrow" w:eastAsia="Arial Narrow" w:hAnsi="Arial Narrow" w:cs="Arial Narrow"/>
          <w:color w:val="000000"/>
        </w:rPr>
        <w:t>ation</w:t>
      </w:r>
      <w:r>
        <w:rPr>
          <w:rFonts w:ascii="Arial Narrow" w:eastAsia="Arial Narrow" w:hAnsi="Arial Narrow" w:cs="Arial Narrow"/>
          <w:color w:val="000000"/>
          <w:spacing w:val="-1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/</w:t>
      </w:r>
      <w:r>
        <w:rPr>
          <w:rFonts w:ascii="Arial Narrow" w:eastAsia="Arial Narrow" w:hAnsi="Arial Narrow" w:cs="Arial Narrow"/>
          <w:color w:val="000000"/>
          <w:spacing w:val="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gr</w:t>
      </w:r>
      <w:r>
        <w:rPr>
          <w:rFonts w:ascii="Arial Narrow" w:eastAsia="Arial Narrow" w:hAnsi="Arial Narrow" w:cs="Arial Narrow"/>
          <w:color w:val="000000"/>
          <w:spacing w:val="3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m/</w:t>
      </w:r>
      <w:r>
        <w:rPr>
          <w:rFonts w:ascii="Arial Narrow" w:eastAsia="Arial Narrow" w:hAnsi="Arial Narrow" w:cs="Arial Narrow"/>
          <w:color w:val="000000"/>
          <w:spacing w:val="-1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oject</w:t>
      </w:r>
      <w:r>
        <w:rPr>
          <w:rFonts w:ascii="Arial Narrow" w:eastAsia="Arial Narrow" w:hAnsi="Arial Narrow" w:cs="Arial Narrow"/>
          <w:color w:val="000000"/>
          <w:spacing w:val="-1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</w:p>
    <w:p w:rsidR="00A079E6" w:rsidRDefault="00755F41">
      <w:pPr>
        <w:tabs>
          <w:tab w:val="left" w:pos="840"/>
        </w:tabs>
        <w:spacing w:before="46" w:line="243" w:lineRule="auto"/>
        <w:ind w:left="856" w:right="165" w:hanging="360"/>
        <w:rPr>
          <w:rFonts w:ascii="Arial Narrow" w:eastAsia="Arial Narrow" w:hAnsi="Arial Narrow" w:cs="Arial Narrow"/>
        </w:rPr>
      </w:pPr>
      <w:r>
        <w:rPr>
          <w:spacing w:val="-199"/>
        </w:rPr>
        <w:t xml:space="preserve"> </w:t>
      </w:r>
      <w:r>
        <w:tab/>
      </w:r>
      <w:r>
        <w:rPr>
          <w:rFonts w:ascii="Arial Narrow" w:eastAsia="Arial Narrow" w:hAnsi="Arial Narrow" w:cs="Arial Narrow"/>
          <w:spacing w:val="-1"/>
        </w:rPr>
        <w:t>K</w:t>
      </w:r>
      <w:r>
        <w:rPr>
          <w:rFonts w:ascii="Arial Narrow" w:eastAsia="Arial Narrow" w:hAnsi="Arial Narrow" w:cs="Arial Narrow"/>
        </w:rPr>
        <w:t>ey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nt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ibut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r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to tec</w:t>
      </w:r>
      <w:r>
        <w:rPr>
          <w:rFonts w:ascii="Arial Narrow" w:eastAsia="Arial Narrow" w:hAnsi="Arial Narrow" w:cs="Arial Narrow"/>
          <w:spacing w:val="1"/>
        </w:rPr>
        <w:t>h</w:t>
      </w:r>
      <w:r>
        <w:rPr>
          <w:rFonts w:ascii="Arial Narrow" w:eastAsia="Arial Narrow" w:hAnsi="Arial Narrow" w:cs="Arial Narrow"/>
        </w:rPr>
        <w:t>nical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  <w:spacing w:val="3"/>
        </w:rPr>
        <w:t>d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solutions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chitec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re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 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osal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espo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se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th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won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$</w:t>
      </w:r>
      <w:r>
        <w:rPr>
          <w:rFonts w:ascii="Arial Narrow" w:eastAsia="Arial Narrow" w:hAnsi="Arial Narrow" w:cs="Arial Narrow"/>
          <w:spacing w:val="3"/>
        </w:rPr>
        <w:t>4</w:t>
      </w:r>
      <w:r>
        <w:rPr>
          <w:rFonts w:ascii="Arial Narrow" w:eastAsia="Arial Narrow" w:hAnsi="Arial Narrow" w:cs="Arial Narrow"/>
        </w:rPr>
        <w:t>98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1"/>
        </w:rPr>
        <w:t>l</w:t>
      </w:r>
      <w:r>
        <w:rPr>
          <w:rFonts w:ascii="Arial Narrow" w:eastAsia="Arial Narrow" w:hAnsi="Arial Narrow" w:cs="Arial Narrow"/>
        </w:rPr>
        <w:t>io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10</w:t>
      </w:r>
      <w:r>
        <w:rPr>
          <w:rFonts w:ascii="Arial Narrow" w:eastAsia="Arial Narrow" w:hAnsi="Arial Narrow" w:cs="Arial Narrow"/>
          <w:spacing w:val="1"/>
        </w:rPr>
        <w:t>-</w:t>
      </w:r>
      <w:r>
        <w:rPr>
          <w:rFonts w:ascii="Arial Narrow" w:eastAsia="Arial Narrow" w:hAnsi="Arial Narrow" w:cs="Arial Narrow"/>
        </w:rPr>
        <w:t>year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cont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act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for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the d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sign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b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ild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-1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1"/>
        </w:rPr>
        <w:t>C</w:t>
      </w:r>
      <w:r>
        <w:rPr>
          <w:rFonts w:ascii="Arial Narrow" w:eastAsia="Arial Narrow" w:hAnsi="Arial Narrow" w:cs="Arial Narrow"/>
        </w:rPr>
        <w:t>loud</w:t>
      </w:r>
      <w:proofErr w:type="spellEnd"/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solu</w:t>
      </w:r>
      <w:r>
        <w:rPr>
          <w:rFonts w:ascii="Arial Narrow" w:eastAsia="Arial Narrow" w:hAnsi="Arial Narrow" w:cs="Arial Narrow"/>
          <w:spacing w:val="3"/>
        </w:rPr>
        <w:t>t</w:t>
      </w:r>
      <w:r>
        <w:rPr>
          <w:rFonts w:ascii="Arial Narrow" w:eastAsia="Arial Narrow" w:hAnsi="Arial Narrow" w:cs="Arial Narrow"/>
        </w:rPr>
        <w:t>ion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for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the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Def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nse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fo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</w:rPr>
        <w:t>ation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S</w:t>
      </w:r>
      <w:r>
        <w:rPr>
          <w:rFonts w:ascii="Arial Narrow" w:eastAsia="Arial Narrow" w:hAnsi="Arial Narrow" w:cs="Arial Narrow"/>
        </w:rPr>
        <w:t>yste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ncy.</w:t>
      </w:r>
    </w:p>
    <w:p w:rsidR="00A079E6" w:rsidRDefault="00755F41">
      <w:pPr>
        <w:tabs>
          <w:tab w:val="left" w:pos="840"/>
        </w:tabs>
        <w:spacing w:before="2" w:line="245" w:lineRule="auto"/>
        <w:ind w:left="856" w:right="621" w:hanging="360"/>
        <w:rPr>
          <w:rFonts w:ascii="Arial Narrow" w:eastAsia="Arial Narrow" w:hAnsi="Arial Narrow" w:cs="Arial Narrow"/>
        </w:rPr>
      </w:pPr>
      <w:r>
        <w:rPr>
          <w:spacing w:val="-199"/>
        </w:rPr>
        <w:t xml:space="preserve"> </w:t>
      </w:r>
      <w:r>
        <w:tab/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anaged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$20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1"/>
        </w:rPr>
        <w:t>l</w:t>
      </w:r>
      <w:r>
        <w:rPr>
          <w:rFonts w:ascii="Arial Narrow" w:eastAsia="Arial Narrow" w:hAnsi="Arial Narrow" w:cs="Arial Narrow"/>
        </w:rPr>
        <w:t>ion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ating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3"/>
        </w:rPr>
        <w:t>b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52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te</w:t>
      </w:r>
      <w:r>
        <w:rPr>
          <w:rFonts w:ascii="Arial Narrow" w:eastAsia="Arial Narrow" w:hAnsi="Arial Narrow" w:cs="Arial Narrow"/>
          <w:spacing w:val="-1"/>
        </w:rPr>
        <w:t>c</w:t>
      </w:r>
      <w:r>
        <w:rPr>
          <w:rFonts w:ascii="Arial Narrow" w:eastAsia="Arial Narrow" w:hAnsi="Arial Narrow" w:cs="Arial Narrow"/>
        </w:rPr>
        <w:t>hnical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personnel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ac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oss</w:t>
      </w:r>
      <w:r>
        <w:rPr>
          <w:rFonts w:ascii="Arial Narrow" w:eastAsia="Arial Narrow" w:hAnsi="Arial Narrow" w:cs="Arial Narrow"/>
          <w:spacing w:val="-4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3</w:t>
      </w:r>
      <w:proofErr w:type="gramEnd"/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states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h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w w:val="99"/>
        </w:rPr>
        <w:t>d</w:t>
      </w:r>
      <w:r>
        <w:rPr>
          <w:rFonts w:ascii="Arial Narrow" w:eastAsia="Arial Narrow" w:hAnsi="Arial Narrow" w:cs="Arial Narrow"/>
          <w:spacing w:val="1"/>
          <w:w w:val="99"/>
        </w:rPr>
        <w:t>e</w:t>
      </w:r>
      <w:r>
        <w:rPr>
          <w:rFonts w:ascii="Arial Narrow" w:eastAsia="Arial Narrow" w:hAnsi="Arial Narrow" w:cs="Arial Narrow"/>
          <w:w w:val="99"/>
        </w:rPr>
        <w:t>velo</w:t>
      </w:r>
      <w:r>
        <w:rPr>
          <w:rFonts w:ascii="Arial Narrow" w:eastAsia="Arial Narrow" w:hAnsi="Arial Narrow" w:cs="Arial Narrow"/>
          <w:spacing w:val="1"/>
          <w:w w:val="99"/>
        </w:rPr>
        <w:t>pm</w:t>
      </w:r>
      <w:r>
        <w:rPr>
          <w:rFonts w:ascii="Arial Narrow" w:eastAsia="Arial Narrow" w:hAnsi="Arial Narrow" w:cs="Arial Narrow"/>
          <w:spacing w:val="3"/>
          <w:w w:val="99"/>
        </w:rPr>
        <w:t>e</w:t>
      </w:r>
      <w:r>
        <w:rPr>
          <w:rFonts w:ascii="Arial Narrow" w:eastAsia="Arial Narrow" w:hAnsi="Arial Narrow" w:cs="Arial Narrow"/>
          <w:w w:val="99"/>
        </w:rPr>
        <w:t>nt</w:t>
      </w:r>
      <w:r>
        <w:rPr>
          <w:rFonts w:ascii="Arial Narrow" w:eastAsia="Arial Narrow" w:hAnsi="Arial Narrow" w:cs="Arial Narrow"/>
          <w:spacing w:val="1"/>
          <w:w w:val="99"/>
        </w:rPr>
        <w:t>/</w:t>
      </w:r>
      <w:r>
        <w:rPr>
          <w:rFonts w:ascii="Arial Narrow" w:eastAsia="Arial Narrow" w:hAnsi="Arial Narrow" w:cs="Arial Narrow"/>
          <w:w w:val="99"/>
        </w:rPr>
        <w:t>im</w:t>
      </w:r>
      <w:r>
        <w:rPr>
          <w:rFonts w:ascii="Arial Narrow" w:eastAsia="Arial Narrow" w:hAnsi="Arial Narrow" w:cs="Arial Narrow"/>
          <w:spacing w:val="1"/>
          <w:w w:val="99"/>
        </w:rPr>
        <w:t>p</w:t>
      </w:r>
      <w:r>
        <w:rPr>
          <w:rFonts w:ascii="Arial Narrow" w:eastAsia="Arial Narrow" w:hAnsi="Arial Narrow" w:cs="Arial Narrow"/>
          <w:w w:val="99"/>
        </w:rPr>
        <w:t>le</w:t>
      </w:r>
      <w:r>
        <w:rPr>
          <w:rFonts w:ascii="Arial Narrow" w:eastAsia="Arial Narrow" w:hAnsi="Arial Narrow" w:cs="Arial Narrow"/>
          <w:spacing w:val="1"/>
          <w:w w:val="99"/>
        </w:rPr>
        <w:t>m</w:t>
      </w:r>
      <w:r>
        <w:rPr>
          <w:rFonts w:ascii="Arial Narrow" w:eastAsia="Arial Narrow" w:hAnsi="Arial Narrow" w:cs="Arial Narrow"/>
          <w:w w:val="99"/>
        </w:rPr>
        <w:t>e</w:t>
      </w:r>
      <w:r>
        <w:rPr>
          <w:rFonts w:ascii="Arial Narrow" w:eastAsia="Arial Narrow" w:hAnsi="Arial Narrow" w:cs="Arial Narrow"/>
          <w:spacing w:val="1"/>
          <w:w w:val="99"/>
        </w:rPr>
        <w:t>n</w:t>
      </w:r>
      <w:r>
        <w:rPr>
          <w:rFonts w:ascii="Arial Narrow" w:eastAsia="Arial Narrow" w:hAnsi="Arial Narrow" w:cs="Arial Narrow"/>
          <w:w w:val="99"/>
        </w:rPr>
        <w:t>ta</w:t>
      </w:r>
      <w:r>
        <w:rPr>
          <w:rFonts w:ascii="Arial Narrow" w:eastAsia="Arial Narrow" w:hAnsi="Arial Narrow" w:cs="Arial Narrow"/>
          <w:spacing w:val="1"/>
          <w:w w:val="99"/>
        </w:rPr>
        <w:t>t</w:t>
      </w:r>
      <w:r>
        <w:rPr>
          <w:rFonts w:ascii="Arial Narrow" w:eastAsia="Arial Narrow" w:hAnsi="Arial Narrow" w:cs="Arial Narrow"/>
          <w:w w:val="99"/>
        </w:rPr>
        <w:t>ion</w:t>
      </w:r>
      <w:r>
        <w:rPr>
          <w:rFonts w:ascii="Arial Narrow" w:eastAsia="Arial Narrow" w:hAnsi="Arial Narrow" w:cs="Arial Narrow"/>
          <w:spacing w:val="1"/>
          <w:w w:val="99"/>
        </w:rPr>
        <w:t xml:space="preserve"> 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2"/>
        </w:rPr>
        <w:t xml:space="preserve"> </w:t>
      </w:r>
      <w:r>
        <w:rPr>
          <w:rFonts w:ascii="Arial Narrow" w:eastAsia="Arial Narrow" w:hAnsi="Arial Narrow" w:cs="Arial Narrow"/>
        </w:rPr>
        <w:t>hig</w:t>
      </w:r>
      <w:r>
        <w:rPr>
          <w:rFonts w:ascii="Arial Narrow" w:eastAsia="Arial Narrow" w:hAnsi="Arial Narrow" w:cs="Arial Narrow"/>
          <w:spacing w:val="1"/>
        </w:rPr>
        <w:t>h</w:t>
      </w:r>
      <w:r>
        <w:rPr>
          <w:rFonts w:ascii="Arial Narrow" w:eastAsia="Arial Narrow" w:hAnsi="Arial Narrow" w:cs="Arial Narrow"/>
        </w:rPr>
        <w:t>- p</w:t>
      </w:r>
      <w:r>
        <w:rPr>
          <w:rFonts w:ascii="Arial Narrow" w:eastAsia="Arial Narrow" w:hAnsi="Arial Narrow" w:cs="Arial Narrow"/>
          <w:spacing w:val="1"/>
        </w:rPr>
        <w:t>erf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ce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ting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gr</w:t>
      </w:r>
      <w:r>
        <w:rPr>
          <w:rFonts w:ascii="Arial Narrow" w:eastAsia="Arial Narrow" w:hAnsi="Arial Narrow" w:cs="Arial Narrow"/>
        </w:rPr>
        <w:t>am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supp</w:t>
      </w:r>
      <w:r>
        <w:rPr>
          <w:rFonts w:ascii="Arial Narrow" w:eastAsia="Arial Narrow" w:hAnsi="Arial Narrow" w:cs="Arial Narrow"/>
          <w:spacing w:val="1"/>
        </w:rPr>
        <w:t>or</w:t>
      </w:r>
      <w:r>
        <w:rPr>
          <w:rFonts w:ascii="Arial Narrow" w:eastAsia="Arial Narrow" w:hAnsi="Arial Narrow" w:cs="Arial Narrow"/>
        </w:rPr>
        <w:t>ting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the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scientific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esea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ch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mm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ity.</w:t>
      </w:r>
    </w:p>
    <w:p w:rsidR="00A079E6" w:rsidRDefault="00755F41">
      <w:pPr>
        <w:spacing w:line="220" w:lineRule="exact"/>
        <w:ind w:left="496"/>
        <w:rPr>
          <w:rFonts w:ascii="Arial Narrow" w:eastAsia="Arial Narrow" w:hAnsi="Arial Narrow" w:cs="Arial Narrow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iniste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ed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$8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1"/>
        </w:rPr>
        <w:t>l</w:t>
      </w:r>
      <w:r>
        <w:rPr>
          <w:rFonts w:ascii="Arial Narrow" w:eastAsia="Arial Narrow" w:hAnsi="Arial Narrow" w:cs="Arial Narrow"/>
        </w:rPr>
        <w:t>ion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ating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budget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managed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11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techn</w:t>
      </w:r>
      <w:r>
        <w:rPr>
          <w:rFonts w:ascii="Arial Narrow" w:eastAsia="Arial Narrow" w:hAnsi="Arial Narrow" w:cs="Arial Narrow"/>
          <w:spacing w:val="-1"/>
        </w:rPr>
        <w:t>i</w:t>
      </w:r>
      <w:r>
        <w:rPr>
          <w:rFonts w:ascii="Arial Narrow" w:eastAsia="Arial Narrow" w:hAnsi="Arial Narrow" w:cs="Arial Narrow"/>
          <w:spacing w:val="2"/>
        </w:rPr>
        <w:t>c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personnel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supporting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U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Fo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2"/>
        </w:rPr>
        <w:t>e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 xml:space="preserve">in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fg</w:t>
      </w:r>
      <w:r>
        <w:rPr>
          <w:rFonts w:ascii="Arial Narrow" w:eastAsia="Arial Narrow" w:hAnsi="Arial Narrow" w:cs="Arial Narrow"/>
          <w:spacing w:val="2"/>
        </w:rPr>
        <w:t>h</w:t>
      </w:r>
      <w:r>
        <w:rPr>
          <w:rFonts w:ascii="Arial Narrow" w:eastAsia="Arial Narrow" w:hAnsi="Arial Narrow" w:cs="Arial Narrow"/>
        </w:rPr>
        <w:t>anista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.</w:t>
      </w:r>
    </w:p>
    <w:p w:rsidR="00A079E6" w:rsidRDefault="00755F41">
      <w:pPr>
        <w:spacing w:before="5"/>
        <w:ind w:left="496"/>
        <w:rPr>
          <w:rFonts w:ascii="Arial Narrow" w:eastAsia="Arial Narrow" w:hAnsi="Arial Narrow" w:cs="Arial Narrow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vised</w:t>
      </w:r>
      <w:r>
        <w:rPr>
          <w:rFonts w:ascii="Arial Narrow" w:eastAsia="Arial Narrow" w:hAnsi="Arial Narrow" w:cs="Arial Narrow"/>
          <w:spacing w:val="-8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5</w:t>
      </w:r>
      <w:proofErr w:type="gramEnd"/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softwa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3"/>
        </w:rPr>
        <w:t>/</w:t>
      </w:r>
      <w:r>
        <w:rPr>
          <w:rFonts w:ascii="Arial Narrow" w:eastAsia="Arial Narrow" w:hAnsi="Arial Narrow" w:cs="Arial Narrow"/>
        </w:rPr>
        <w:t>web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eve</w:t>
      </w:r>
      <w:r>
        <w:rPr>
          <w:rFonts w:ascii="Arial Narrow" w:eastAsia="Arial Narrow" w:hAnsi="Arial Narrow" w:cs="Arial Narrow"/>
          <w:spacing w:val="2"/>
        </w:rPr>
        <w:t>l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$3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1"/>
        </w:rPr>
        <w:t>l</w:t>
      </w:r>
      <w:r>
        <w:rPr>
          <w:rFonts w:ascii="Arial Narrow" w:eastAsia="Arial Narrow" w:hAnsi="Arial Narrow" w:cs="Arial Narrow"/>
        </w:rPr>
        <w:t>ion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logist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cs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aining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oject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supp</w:t>
      </w:r>
      <w:r>
        <w:rPr>
          <w:rFonts w:ascii="Arial Narrow" w:eastAsia="Arial Narrow" w:hAnsi="Arial Narrow" w:cs="Arial Narrow"/>
          <w:spacing w:val="1"/>
        </w:rPr>
        <w:t>or</w:t>
      </w:r>
      <w:r>
        <w:rPr>
          <w:rFonts w:ascii="Arial Narrow" w:eastAsia="Arial Narrow" w:hAnsi="Arial Narrow" w:cs="Arial Narrow"/>
        </w:rPr>
        <w:t>ting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5,000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end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er</w:t>
      </w:r>
      <w:r>
        <w:rPr>
          <w:rFonts w:ascii="Arial Narrow" w:eastAsia="Arial Narrow" w:hAnsi="Arial Narrow" w:cs="Arial Narrow"/>
          <w:spacing w:val="1"/>
        </w:rPr>
        <w:t>s</w:t>
      </w:r>
      <w:r>
        <w:rPr>
          <w:rFonts w:ascii="Arial Narrow" w:eastAsia="Arial Narrow" w:hAnsi="Arial Narrow" w:cs="Arial Narrow"/>
        </w:rPr>
        <w:t>.</w:t>
      </w:r>
    </w:p>
    <w:p w:rsidR="00A079E6" w:rsidRDefault="00755F41">
      <w:pPr>
        <w:spacing w:before="3"/>
        <w:ind w:left="496"/>
        <w:rPr>
          <w:rFonts w:ascii="Arial Narrow" w:eastAsia="Arial Narrow" w:hAnsi="Arial Narrow" w:cs="Arial Narrow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 Narrow" w:eastAsia="Arial Narrow" w:hAnsi="Arial Narrow" w:cs="Arial Narrow"/>
        </w:rPr>
        <w:t>Led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11</w:t>
      </w:r>
      <w:r>
        <w:rPr>
          <w:rFonts w:ascii="Arial Narrow" w:eastAsia="Arial Narrow" w:hAnsi="Arial Narrow" w:cs="Arial Narrow"/>
          <w:spacing w:val="1"/>
        </w:rPr>
        <w:t>-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son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am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the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tion/launch</w:t>
      </w:r>
      <w:r>
        <w:rPr>
          <w:rFonts w:ascii="Arial Narrow" w:eastAsia="Arial Narrow" w:hAnsi="Arial Narrow" w:cs="Arial Narrow"/>
          <w:spacing w:val="-11"/>
        </w:rPr>
        <w:t xml:space="preserve"> 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ile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plicati</w:t>
      </w:r>
      <w:r>
        <w:rPr>
          <w:rFonts w:ascii="Arial Narrow" w:eastAsia="Arial Narrow" w:hAnsi="Arial Narrow" w:cs="Arial Narrow"/>
          <w:spacing w:val="2"/>
        </w:rPr>
        <w:t>o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for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U.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.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</w:rPr>
        <w:t>y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f</w:t>
      </w:r>
      <w:r>
        <w:rPr>
          <w:rFonts w:ascii="Arial Narrow" w:eastAsia="Arial Narrow" w:hAnsi="Arial Narrow" w:cs="Arial Narrow"/>
          <w:spacing w:val="-1"/>
        </w:rPr>
        <w:t xml:space="preserve"> E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ine</w:t>
      </w:r>
      <w:r>
        <w:rPr>
          <w:rFonts w:ascii="Arial Narrow" w:eastAsia="Arial Narrow" w:hAnsi="Arial Narrow" w:cs="Arial Narrow"/>
          <w:spacing w:val="1"/>
        </w:rPr>
        <w:t>ers</w:t>
      </w:r>
      <w:r>
        <w:rPr>
          <w:rFonts w:ascii="Arial Narrow" w:eastAsia="Arial Narrow" w:hAnsi="Arial Narrow" w:cs="Arial Narrow"/>
        </w:rPr>
        <w:t>’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3"/>
        </w:rPr>
        <w:t>o</w:t>
      </w:r>
      <w:r>
        <w:rPr>
          <w:rFonts w:ascii="Arial Narrow" w:eastAsia="Arial Narrow" w:hAnsi="Arial Narrow" w:cs="Arial Narrow"/>
        </w:rPr>
        <w:t>nst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uction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ojects.</w:t>
      </w:r>
    </w:p>
    <w:p w:rsidR="00A079E6" w:rsidRDefault="00755F41">
      <w:pPr>
        <w:spacing w:before="5"/>
        <w:ind w:left="496"/>
        <w:rPr>
          <w:rFonts w:ascii="Arial Narrow" w:eastAsia="Arial Narrow" w:hAnsi="Arial Narrow" w:cs="Arial Narrow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 Narrow" w:eastAsia="Arial Narrow" w:hAnsi="Arial Narrow" w:cs="Arial Narrow"/>
        </w:rPr>
        <w:t>Directed</w:t>
      </w:r>
      <w:r>
        <w:rPr>
          <w:rFonts w:ascii="Arial Narrow" w:eastAsia="Arial Narrow" w:hAnsi="Arial Narrow" w:cs="Arial Narrow"/>
          <w:spacing w:val="-5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2</w:t>
      </w:r>
      <w:proofErr w:type="gramEnd"/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ftwa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evelop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ojects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supp</w:t>
      </w:r>
      <w:r>
        <w:rPr>
          <w:rFonts w:ascii="Arial Narrow" w:eastAsia="Arial Narrow" w:hAnsi="Arial Narrow" w:cs="Arial Narrow"/>
          <w:spacing w:val="1"/>
        </w:rPr>
        <w:t>or</w:t>
      </w:r>
      <w:r>
        <w:rPr>
          <w:rFonts w:ascii="Arial Narrow" w:eastAsia="Arial Narrow" w:hAnsi="Arial Narrow" w:cs="Arial Narrow"/>
        </w:rPr>
        <w:t>ting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ospatial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3"/>
        </w:rPr>
        <w:t>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tals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valu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$</w:t>
      </w:r>
      <w:r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1"/>
        </w:rPr>
        <w:t>l</w:t>
      </w:r>
      <w:r>
        <w:rPr>
          <w:rFonts w:ascii="Arial Narrow" w:eastAsia="Arial Narrow" w:hAnsi="Arial Narrow" w:cs="Arial Narrow"/>
        </w:rPr>
        <w:t>ion.</w:t>
      </w:r>
    </w:p>
    <w:p w:rsidR="00A079E6" w:rsidRDefault="00A079E6">
      <w:pPr>
        <w:spacing w:before="19" w:line="260" w:lineRule="exact"/>
        <w:rPr>
          <w:sz w:val="26"/>
          <w:szCs w:val="26"/>
        </w:rPr>
      </w:pPr>
    </w:p>
    <w:p w:rsidR="00A079E6" w:rsidRDefault="00755F41">
      <w:pPr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pacing w:val="-1"/>
        </w:rPr>
        <w:t>S</w:t>
      </w:r>
      <w:r>
        <w:rPr>
          <w:rFonts w:ascii="Arial Narrow" w:eastAsia="Arial Narrow" w:hAnsi="Arial Narrow" w:cs="Arial Narrow"/>
          <w:b/>
        </w:rPr>
        <w:t>RA</w:t>
      </w:r>
      <w:r>
        <w:rPr>
          <w:rFonts w:ascii="Arial Narrow" w:eastAsia="Arial Narrow" w:hAnsi="Arial Narrow" w:cs="Arial Narrow"/>
          <w:b/>
          <w:spacing w:val="-4"/>
        </w:rPr>
        <w:t xml:space="preserve"> 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nt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on</w:t>
      </w:r>
      <w:r>
        <w:rPr>
          <w:rFonts w:ascii="Arial Narrow" w:eastAsia="Arial Narrow" w:hAnsi="Arial Narrow" w:cs="Arial Narrow"/>
          <w:b/>
        </w:rPr>
        <w:t>al</w:t>
      </w:r>
      <w:r>
        <w:rPr>
          <w:rFonts w:ascii="Arial Narrow" w:eastAsia="Arial Narrow" w:hAnsi="Arial Narrow" w:cs="Arial Narrow"/>
          <w:b/>
          <w:spacing w:val="-10"/>
        </w:rPr>
        <w:t xml:space="preserve"> 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</w:rPr>
        <w:t>c.</w:t>
      </w:r>
      <w:r>
        <w:rPr>
          <w:rFonts w:ascii="Arial Narrow" w:eastAsia="Arial Narrow" w:hAnsi="Arial Narrow" w:cs="Arial Narrow"/>
          <w:b/>
          <w:spacing w:val="-1"/>
        </w:rPr>
        <w:t xml:space="preserve"> Pr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>je</w:t>
      </w:r>
      <w:r>
        <w:rPr>
          <w:rFonts w:ascii="Arial Narrow" w:eastAsia="Arial Narrow" w:hAnsi="Arial Narrow" w:cs="Arial Narrow"/>
          <w:b/>
          <w:spacing w:val="1"/>
        </w:rPr>
        <w:t>ct</w:t>
      </w:r>
      <w:r>
        <w:rPr>
          <w:rFonts w:ascii="Arial Narrow" w:eastAsia="Arial Narrow" w:hAnsi="Arial Narrow" w:cs="Arial Narrow"/>
          <w:b/>
        </w:rPr>
        <w:t>s</w:t>
      </w:r>
      <w:r>
        <w:rPr>
          <w:rFonts w:ascii="Arial Narrow" w:eastAsia="Arial Narrow" w:hAnsi="Arial Narrow" w:cs="Arial Narrow"/>
          <w:b/>
          <w:spacing w:val="-3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(Fo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  <w:spacing w:val="1"/>
        </w:rPr>
        <w:t>m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ly</w:t>
      </w:r>
      <w:r>
        <w:rPr>
          <w:rFonts w:ascii="Arial Narrow" w:eastAsia="Arial Narrow" w:hAnsi="Arial Narrow" w:cs="Arial Narrow"/>
          <w:b/>
          <w:spacing w:val="-8"/>
        </w:rPr>
        <w:t xml:space="preserve"> </w:t>
      </w:r>
      <w:r>
        <w:rPr>
          <w:rFonts w:ascii="Arial Narrow" w:eastAsia="Arial Narrow" w:hAnsi="Arial Narrow" w:cs="Arial Narrow"/>
          <w:b/>
          <w:spacing w:val="-1"/>
        </w:rPr>
        <w:t>S</w:t>
      </w:r>
      <w:r>
        <w:rPr>
          <w:rFonts w:ascii="Arial Narrow" w:eastAsia="Arial Narrow" w:hAnsi="Arial Narrow" w:cs="Arial Narrow"/>
          <w:b/>
        </w:rPr>
        <w:t>y</w:t>
      </w:r>
      <w:r>
        <w:rPr>
          <w:rFonts w:ascii="Arial Narrow" w:eastAsia="Arial Narrow" w:hAnsi="Arial Narrow" w:cs="Arial Narrow"/>
          <w:b/>
          <w:spacing w:val="1"/>
        </w:rPr>
        <w:t>st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m</w:t>
      </w:r>
      <w:r>
        <w:rPr>
          <w:rFonts w:ascii="Arial Narrow" w:eastAsia="Arial Narrow" w:hAnsi="Arial Narrow" w:cs="Arial Narrow"/>
          <w:b/>
        </w:rPr>
        <w:t>s</w:t>
      </w:r>
      <w:r>
        <w:rPr>
          <w:rFonts w:ascii="Arial Narrow" w:eastAsia="Arial Narrow" w:hAnsi="Arial Narrow" w:cs="Arial Narrow"/>
          <w:b/>
          <w:spacing w:val="-7"/>
        </w:rPr>
        <w:t xml:space="preserve"> </w:t>
      </w:r>
      <w:r>
        <w:rPr>
          <w:rFonts w:ascii="Arial Narrow" w:eastAsia="Arial Narrow" w:hAnsi="Arial Narrow" w:cs="Arial Narrow"/>
          <w:b/>
        </w:rPr>
        <w:t>Re</w:t>
      </w:r>
      <w:r>
        <w:rPr>
          <w:rFonts w:ascii="Arial Narrow" w:eastAsia="Arial Narrow" w:hAnsi="Arial Narrow" w:cs="Arial Narrow"/>
          <w:b/>
          <w:spacing w:val="1"/>
        </w:rPr>
        <w:t>s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a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ch</w:t>
      </w:r>
      <w:r>
        <w:rPr>
          <w:rFonts w:ascii="Arial Narrow" w:eastAsia="Arial Narrow" w:hAnsi="Arial Narrow" w:cs="Arial Narrow"/>
          <w:b/>
          <w:spacing w:val="-6"/>
        </w:rPr>
        <w:t xml:space="preserve"> </w:t>
      </w:r>
      <w:r>
        <w:rPr>
          <w:rFonts w:ascii="Arial Narrow" w:eastAsia="Arial Narrow" w:hAnsi="Arial Narrow" w:cs="Arial Narrow"/>
          <w:b/>
          <w:spacing w:val="3"/>
        </w:rPr>
        <w:t>a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</w:rPr>
        <w:t>d</w:t>
      </w:r>
      <w:r>
        <w:rPr>
          <w:rFonts w:ascii="Arial Narrow" w:eastAsia="Arial Narrow" w:hAnsi="Arial Narrow" w:cs="Arial Narrow"/>
          <w:b/>
          <w:spacing w:val="-2"/>
        </w:rPr>
        <w:t xml:space="preserve"> 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pp</w:t>
      </w:r>
      <w:r>
        <w:rPr>
          <w:rFonts w:ascii="Arial Narrow" w:eastAsia="Arial Narrow" w:hAnsi="Arial Narrow" w:cs="Arial Narrow"/>
          <w:b/>
        </w:rPr>
        <w:t>li</w:t>
      </w:r>
      <w:r>
        <w:rPr>
          <w:rFonts w:ascii="Arial Narrow" w:eastAsia="Arial Narrow" w:hAnsi="Arial Narrow" w:cs="Arial Narrow"/>
          <w:b/>
          <w:spacing w:val="1"/>
        </w:rPr>
        <w:t>c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on</w:t>
      </w:r>
      <w:r>
        <w:rPr>
          <w:rFonts w:ascii="Arial Narrow" w:eastAsia="Arial Narrow" w:hAnsi="Arial Narrow" w:cs="Arial Narrow"/>
          <w:b/>
        </w:rPr>
        <w:t>s</w:t>
      </w:r>
      <w:r>
        <w:rPr>
          <w:rFonts w:ascii="Arial Narrow" w:eastAsia="Arial Narrow" w:hAnsi="Arial Narrow" w:cs="Arial Narrow"/>
          <w:b/>
          <w:spacing w:val="-10"/>
        </w:rPr>
        <w:t xml:space="preserve"> </w:t>
      </w:r>
      <w:r>
        <w:rPr>
          <w:rFonts w:ascii="Arial Narrow" w:eastAsia="Arial Narrow" w:hAnsi="Arial Narrow" w:cs="Arial Narrow"/>
          <w:b/>
        </w:rPr>
        <w:t>C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  <w:spacing w:val="1"/>
        </w:rPr>
        <w:t>po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  <w:spacing w:val="-1"/>
        </w:rPr>
        <w:t>n</w:t>
      </w:r>
      <w:r>
        <w:rPr>
          <w:rFonts w:ascii="Arial Narrow" w:eastAsia="Arial Narrow" w:hAnsi="Arial Narrow" w:cs="Arial Narrow"/>
          <w:b/>
        </w:rPr>
        <w:t>)</w:t>
      </w:r>
    </w:p>
    <w:p w:rsidR="00A079E6" w:rsidRDefault="00755F41">
      <w:pPr>
        <w:spacing w:before="42"/>
        <w:ind w:left="119"/>
        <w:rPr>
          <w:rFonts w:ascii="Arial Narrow" w:eastAsia="Arial Narrow" w:hAnsi="Arial Narrow" w:cs="Arial Narrow"/>
        </w:rPr>
      </w:pPr>
      <w:r>
        <w:rPr>
          <w:color w:val="8495AF"/>
        </w:rPr>
        <w:t xml:space="preserve">   </w:t>
      </w:r>
      <w:r>
        <w:rPr>
          <w:color w:val="8495AF"/>
          <w:spacing w:val="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00"/>
        </w:rPr>
        <w:t>IT</w:t>
      </w:r>
      <w:proofErr w:type="gramEnd"/>
      <w:r>
        <w:rPr>
          <w:rFonts w:ascii="Arial Narrow" w:eastAsia="Arial Narrow" w:hAnsi="Arial Narrow" w:cs="Arial Narrow"/>
          <w:color w:val="000000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S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at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gy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Gove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nce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 xml:space="preserve">/ </w:t>
      </w:r>
      <w:r>
        <w:rPr>
          <w:rFonts w:ascii="Arial Narrow" w:eastAsia="Arial Narrow" w:hAnsi="Arial Narrow" w:cs="Arial Narrow"/>
          <w:color w:val="000000"/>
          <w:spacing w:val="4"/>
        </w:rPr>
        <w:t>T</w:t>
      </w:r>
      <w:r>
        <w:rPr>
          <w:rFonts w:ascii="Arial Narrow" w:eastAsia="Arial Narrow" w:hAnsi="Arial Narrow" w:cs="Arial Narrow"/>
          <w:color w:val="000000"/>
        </w:rPr>
        <w:t>echnical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Leade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shi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:</w:t>
      </w:r>
    </w:p>
    <w:p w:rsidR="00A079E6" w:rsidRDefault="00755F41">
      <w:pPr>
        <w:tabs>
          <w:tab w:val="left" w:pos="840"/>
        </w:tabs>
        <w:spacing w:before="46" w:line="245" w:lineRule="auto"/>
        <w:ind w:left="856" w:right="378" w:hanging="360"/>
        <w:rPr>
          <w:rFonts w:ascii="Arial Narrow" w:eastAsia="Arial Narrow" w:hAnsi="Arial Narrow" w:cs="Arial Narrow"/>
        </w:rPr>
      </w:pPr>
      <w:r>
        <w:rPr>
          <w:spacing w:val="-199"/>
        </w:rPr>
        <w:t xml:space="preserve"> </w:t>
      </w:r>
      <w:r>
        <w:tab/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et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with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DIC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3"/>
        </w:rPr>
        <w:t>s</w:t>
      </w:r>
      <w:r>
        <w:rPr>
          <w:rFonts w:ascii="Arial Narrow" w:eastAsia="Arial Narrow" w:hAnsi="Arial Narrow" w:cs="Arial Narrow"/>
        </w:rPr>
        <w:t>sess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evelop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 xml:space="preserve"> 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iation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pla</w:t>
      </w:r>
      <w:r>
        <w:rPr>
          <w:rFonts w:ascii="Arial Narrow" w:eastAsia="Arial Narrow" w:hAnsi="Arial Narrow" w:cs="Arial Narrow"/>
          <w:spacing w:val="2"/>
        </w:rPr>
        <w:t>n</w:t>
      </w:r>
      <w:r>
        <w:rPr>
          <w:rFonts w:ascii="Arial Narrow" w:eastAsia="Arial Narrow" w:hAnsi="Arial Narrow" w:cs="Arial Narrow"/>
        </w:rPr>
        <w:t>.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asked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with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uild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f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/</w:t>
      </w:r>
      <w:r>
        <w:rPr>
          <w:rFonts w:ascii="Arial Narrow" w:eastAsia="Arial Narrow" w:hAnsi="Arial Narrow" w:cs="Arial Narrow"/>
          <w:spacing w:val="4"/>
        </w:rPr>
        <w:t>T</w:t>
      </w:r>
      <w:r>
        <w:rPr>
          <w:rFonts w:ascii="Arial Narrow" w:eastAsia="Arial Narrow" w:hAnsi="Arial Narrow" w:cs="Arial Narrow"/>
        </w:rPr>
        <w:t>elec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m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ine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ing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vices, achieving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succ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ss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ate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9</w:t>
      </w:r>
      <w:r>
        <w:rPr>
          <w:rFonts w:ascii="Arial Narrow" w:eastAsia="Arial Narrow" w:hAnsi="Arial Narrow" w:cs="Arial Narrow"/>
          <w:spacing w:val="3"/>
        </w:rPr>
        <w:t>5</w:t>
      </w:r>
      <w:r>
        <w:rPr>
          <w:rFonts w:ascii="Arial Narrow" w:eastAsia="Arial Narrow" w:hAnsi="Arial Narrow" w:cs="Arial Narrow"/>
        </w:rPr>
        <w:t>%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3"/>
        </w:rPr>
        <w:t>p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ation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acce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ta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ce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for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IT inse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s.</w:t>
      </w:r>
    </w:p>
    <w:p w:rsidR="00A079E6" w:rsidRDefault="00755F41">
      <w:pPr>
        <w:ind w:left="496"/>
        <w:rPr>
          <w:rFonts w:ascii="Arial Narrow" w:eastAsia="Arial Narrow" w:hAnsi="Arial Narrow" w:cs="Arial Narrow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 Narrow" w:eastAsia="Arial Narrow" w:hAnsi="Arial Narrow" w:cs="Arial Narrow"/>
        </w:rPr>
        <w:t>Reb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ilt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IT se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vice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sk/t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ch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3"/>
        </w:rPr>
        <w:t>p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sk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for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$</w:t>
      </w:r>
      <w:r>
        <w:rPr>
          <w:rFonts w:ascii="Arial Narrow" w:eastAsia="Arial Narrow" w:hAnsi="Arial Narrow" w:cs="Arial Narrow"/>
          <w:spacing w:val="1"/>
        </w:rPr>
        <w:t>1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1"/>
        </w:rPr>
        <w:t>l</w:t>
      </w:r>
      <w:r>
        <w:rPr>
          <w:rFonts w:ascii="Arial Narrow" w:eastAsia="Arial Narrow" w:hAnsi="Arial Narrow" w:cs="Arial Narrow"/>
        </w:rPr>
        <w:t>ion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coalition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4"/>
        </w:rPr>
        <w:t>n</w:t>
      </w:r>
      <w:r>
        <w:rPr>
          <w:rFonts w:ascii="Arial Narrow" w:eastAsia="Arial Narrow" w:hAnsi="Arial Narrow" w:cs="Arial Narrow"/>
        </w:rPr>
        <w:t>etwo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k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syste</w:t>
      </w:r>
      <w:r>
        <w:rPr>
          <w:rFonts w:ascii="Arial Narrow" w:eastAsia="Arial Narrow" w:hAnsi="Arial Narrow" w:cs="Arial Narrow"/>
          <w:spacing w:val="2"/>
        </w:rPr>
        <w:t>m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oject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for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U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  <w:spacing w:val="2"/>
        </w:rPr>
        <w:t>U</w:t>
      </w:r>
      <w:r>
        <w:rPr>
          <w:rFonts w:ascii="Arial Narrow" w:eastAsia="Arial Narrow" w:hAnsi="Arial Narrow" w:cs="Arial Narrow"/>
        </w:rPr>
        <w:t>COM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S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RI</w:t>
      </w:r>
      <w:r>
        <w:rPr>
          <w:rFonts w:ascii="Arial Narrow" w:eastAsia="Arial Narrow" w:hAnsi="Arial Narrow" w:cs="Arial Narrow"/>
          <w:spacing w:val="2"/>
        </w:rPr>
        <w:t>C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.</w:t>
      </w:r>
    </w:p>
    <w:p w:rsidR="00A079E6" w:rsidRDefault="00755F41">
      <w:pPr>
        <w:spacing w:before="3"/>
        <w:ind w:left="85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Initia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ed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1"/>
        </w:rPr>
        <w:t>om</w:t>
      </w:r>
      <w:r>
        <w:rPr>
          <w:rFonts w:ascii="Arial Narrow" w:eastAsia="Arial Narrow" w:hAnsi="Arial Narrow" w:cs="Arial Narrow"/>
        </w:rPr>
        <w:t>pleted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sto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s</w:t>
      </w:r>
      <w:r>
        <w:rPr>
          <w:rFonts w:ascii="Arial Narrow" w:eastAsia="Arial Narrow" w:hAnsi="Arial Narrow" w:cs="Arial Narrow"/>
        </w:rPr>
        <w:t>yste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uild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im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le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nt</w:t>
      </w:r>
      <w:r>
        <w:rPr>
          <w:rFonts w:ascii="Arial Narrow" w:eastAsia="Arial Narrow" w:hAnsi="Arial Narrow" w:cs="Arial Narrow"/>
        </w:rPr>
        <w:t>ed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two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k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ols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3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ocesse</w:t>
      </w:r>
      <w:r>
        <w:rPr>
          <w:rFonts w:ascii="Arial Narrow" w:eastAsia="Arial Narrow" w:hAnsi="Arial Narrow" w:cs="Arial Narrow"/>
          <w:spacing w:val="3"/>
        </w:rPr>
        <w:t>s</w:t>
      </w:r>
      <w:r>
        <w:rPr>
          <w:rFonts w:ascii="Arial Narrow" w:eastAsia="Arial Narrow" w:hAnsi="Arial Narrow" w:cs="Arial Narrow"/>
        </w:rPr>
        <w:t>.</w:t>
      </w:r>
    </w:p>
    <w:p w:rsidR="00A079E6" w:rsidRDefault="00755F41">
      <w:pPr>
        <w:spacing w:before="5"/>
        <w:ind w:left="496"/>
        <w:rPr>
          <w:rFonts w:ascii="Arial Narrow" w:eastAsia="Arial Narrow" w:hAnsi="Arial Narrow" w:cs="Arial Narrow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vised</w:t>
      </w:r>
      <w:r>
        <w:rPr>
          <w:rFonts w:ascii="Arial Narrow" w:eastAsia="Arial Narrow" w:hAnsi="Arial Narrow" w:cs="Arial Narrow"/>
          <w:spacing w:val="-8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7</w:t>
      </w:r>
      <w:proofErr w:type="gramEnd"/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gin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3</w:t>
      </w:r>
      <w:r>
        <w:rPr>
          <w:rFonts w:ascii="Arial Narrow" w:eastAsia="Arial Narrow" w:hAnsi="Arial Narrow" w:cs="Arial Narrow"/>
          <w:spacing w:val="1"/>
        </w:rPr>
        <w:t>-m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  <w:spacing w:val="2"/>
        </w:rPr>
        <w:t>t</w:t>
      </w:r>
      <w:r>
        <w:rPr>
          <w:rFonts w:ascii="Arial Narrow" w:eastAsia="Arial Narrow" w:hAnsi="Arial Narrow" w:cs="Arial Narrow"/>
        </w:rPr>
        <w:t>h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pr</w:t>
      </w:r>
      <w:r>
        <w:rPr>
          <w:rFonts w:ascii="Arial Narrow" w:eastAsia="Arial Narrow" w:hAnsi="Arial Narrow" w:cs="Arial Narrow"/>
        </w:rPr>
        <w:t>oject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1"/>
        </w:rPr>
        <w:t xml:space="preserve"> 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uild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secu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I</w:t>
      </w:r>
      <w:r>
        <w:rPr>
          <w:rFonts w:ascii="Arial Narrow" w:eastAsia="Arial Narrow" w:hAnsi="Arial Narrow" w:cs="Arial Narrow"/>
        </w:rPr>
        <w:t>P teleco</w:t>
      </w:r>
      <w:r>
        <w:rPr>
          <w:rFonts w:ascii="Arial Narrow" w:eastAsia="Arial Narrow" w:hAnsi="Arial Narrow" w:cs="Arial Narrow"/>
          <w:spacing w:val="1"/>
        </w:rPr>
        <w:t>mm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ications</w:t>
      </w:r>
      <w:r>
        <w:rPr>
          <w:rFonts w:ascii="Arial Narrow" w:eastAsia="Arial Narrow" w:hAnsi="Arial Narrow" w:cs="Arial Narrow"/>
          <w:spacing w:val="-13"/>
        </w:rPr>
        <w:t xml:space="preserve"> </w:t>
      </w:r>
      <w:r>
        <w:rPr>
          <w:rFonts w:ascii="Arial Narrow" w:eastAsia="Arial Narrow" w:hAnsi="Arial Narrow" w:cs="Arial Narrow"/>
        </w:rPr>
        <w:t>netwo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ks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for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</w:rPr>
        <w:t>U.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.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Nation</w:t>
      </w:r>
      <w:r>
        <w:rPr>
          <w:rFonts w:ascii="Arial Narrow" w:eastAsia="Arial Narrow" w:hAnsi="Arial Narrow" w:cs="Arial Narrow"/>
          <w:spacing w:val="3"/>
        </w:rPr>
        <w:t>a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G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ar</w:t>
      </w:r>
      <w:r>
        <w:rPr>
          <w:rFonts w:ascii="Arial Narrow" w:eastAsia="Arial Narrow" w:hAnsi="Arial Narrow" w:cs="Arial Narrow"/>
        </w:rPr>
        <w:t>d.</w:t>
      </w:r>
    </w:p>
    <w:p w:rsidR="00A079E6" w:rsidRDefault="00755F41">
      <w:pPr>
        <w:spacing w:before="5"/>
        <w:ind w:left="496"/>
        <w:rPr>
          <w:rFonts w:ascii="Arial Narrow" w:eastAsia="Arial Narrow" w:hAnsi="Arial Narrow" w:cs="Arial Narrow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 Narrow" w:eastAsia="Arial Narrow" w:hAnsi="Arial Narrow" w:cs="Arial Narrow"/>
        </w:rPr>
        <w:t>Led</w:t>
      </w:r>
      <w:r>
        <w:rPr>
          <w:rFonts w:ascii="Arial Narrow" w:eastAsia="Arial Narrow" w:hAnsi="Arial Narrow" w:cs="Arial Narrow"/>
          <w:spacing w:val="-2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8</w:t>
      </w:r>
      <w:proofErr w:type="gramEnd"/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gin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$3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1"/>
        </w:rPr>
        <w:t>l</w:t>
      </w:r>
      <w:r>
        <w:rPr>
          <w:rFonts w:ascii="Arial Narrow" w:eastAsia="Arial Narrow" w:hAnsi="Arial Narrow" w:cs="Arial Narrow"/>
        </w:rPr>
        <w:t>ion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/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ine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ing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oject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te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2"/>
        </w:rPr>
        <w:t>l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I</w:t>
      </w:r>
      <w:r>
        <w:rPr>
          <w:rFonts w:ascii="Arial Narrow" w:eastAsia="Arial Narrow" w:hAnsi="Arial Narrow" w:cs="Arial Narrow"/>
        </w:rPr>
        <w:t>T se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vices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for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S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  <w:spacing w:val="2"/>
        </w:rPr>
        <w:t>C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’s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data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c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ter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Portland,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OR.</w:t>
      </w:r>
    </w:p>
    <w:p w:rsidR="00A079E6" w:rsidRDefault="00755F41">
      <w:pPr>
        <w:spacing w:before="48"/>
        <w:ind w:left="496" w:right="143" w:hanging="360"/>
        <w:rPr>
          <w:rFonts w:ascii="Arial Narrow" w:eastAsia="Arial Narrow" w:hAnsi="Arial Narrow" w:cs="Arial Narrow"/>
        </w:rPr>
      </w:pPr>
      <w:r>
        <w:rPr>
          <w:color w:val="8495AF"/>
          <w:sz w:val="22"/>
          <w:szCs w:val="22"/>
        </w:rPr>
        <w:t xml:space="preserve">  </w:t>
      </w:r>
      <w:r>
        <w:rPr>
          <w:color w:val="8495AF"/>
          <w:spacing w:val="30"/>
          <w:sz w:val="22"/>
          <w:szCs w:val="2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IT 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oject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gem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r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2"/>
        </w:rPr>
        <w:t>T</w:t>
      </w:r>
      <w:r>
        <w:rPr>
          <w:rFonts w:ascii="Arial Narrow" w:eastAsia="Arial Narrow" w:hAnsi="Arial Narrow" w:cs="Arial Narrow"/>
          <w:color w:val="000000"/>
        </w:rPr>
        <w:t>ie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ed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S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vice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3"/>
        </w:rPr>
        <w:t>v</w:t>
      </w:r>
      <w:r>
        <w:rPr>
          <w:rFonts w:ascii="Arial Narrow" w:eastAsia="Arial Narrow" w:hAnsi="Arial Narrow" w:cs="Arial Narrow"/>
          <w:color w:val="000000"/>
        </w:rPr>
        <w:t>ide</w:t>
      </w:r>
      <w:r>
        <w:rPr>
          <w:rFonts w:ascii="Arial Narrow" w:eastAsia="Arial Narrow" w:hAnsi="Arial Narrow" w:cs="Arial Narrow"/>
          <w:color w:val="000000"/>
          <w:spacing w:val="2"/>
        </w:rPr>
        <w:t>r</w:t>
      </w:r>
      <w:r>
        <w:rPr>
          <w:rFonts w:ascii="Arial Narrow" w:eastAsia="Arial Narrow" w:hAnsi="Arial Narrow" w:cs="Arial Narrow"/>
          <w:color w:val="000000"/>
        </w:rPr>
        <w:t>: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Wo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ked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at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Ne</w:t>
      </w:r>
      <w:r>
        <w:rPr>
          <w:rFonts w:ascii="Arial Narrow" w:eastAsia="Arial Narrow" w:hAnsi="Arial Narrow" w:cs="Arial Narrow"/>
          <w:color w:val="000000"/>
          <w:spacing w:val="2"/>
        </w:rPr>
        <w:t>t</w:t>
      </w:r>
      <w:r>
        <w:rPr>
          <w:rFonts w:ascii="Arial Narrow" w:eastAsia="Arial Narrow" w:hAnsi="Arial Narrow" w:cs="Arial Narrow"/>
          <w:color w:val="000000"/>
        </w:rPr>
        <w:t>wo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k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Op</w:t>
      </w:r>
      <w:r>
        <w:rPr>
          <w:rFonts w:ascii="Arial Narrow" w:eastAsia="Arial Narrow" w:hAnsi="Arial Narrow" w:cs="Arial Narrow"/>
          <w:color w:val="000000"/>
          <w:spacing w:val="1"/>
        </w:rPr>
        <w:t>er</w:t>
      </w:r>
      <w:r>
        <w:rPr>
          <w:rFonts w:ascii="Arial Narrow" w:eastAsia="Arial Narrow" w:hAnsi="Arial Narrow" w:cs="Arial Narrow"/>
          <w:color w:val="000000"/>
        </w:rPr>
        <w:t>ations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ter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oviding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2</w:t>
      </w:r>
      <w:r>
        <w:rPr>
          <w:rFonts w:ascii="Arial Narrow" w:eastAsia="Arial Narrow" w:hAnsi="Arial Narrow" w:cs="Arial Narrow"/>
          <w:color w:val="000000"/>
          <w:spacing w:val="1"/>
        </w:rPr>
        <w:t>4</w:t>
      </w:r>
      <w:r>
        <w:rPr>
          <w:rFonts w:ascii="Arial Narrow" w:eastAsia="Arial Narrow" w:hAnsi="Arial Narrow" w:cs="Arial Narrow"/>
          <w:color w:val="000000"/>
        </w:rPr>
        <w:t>/7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espo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se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for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isis and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net</w:t>
      </w:r>
      <w:r>
        <w:rPr>
          <w:rFonts w:ascii="Arial Narrow" w:eastAsia="Arial Narrow" w:hAnsi="Arial Narrow" w:cs="Arial Narrow"/>
          <w:color w:val="000000"/>
          <w:spacing w:val="2"/>
        </w:rPr>
        <w:t>w</w:t>
      </w:r>
      <w:r>
        <w:rPr>
          <w:rFonts w:ascii="Arial Narrow" w:eastAsia="Arial Narrow" w:hAnsi="Arial Narrow" w:cs="Arial Narrow"/>
          <w:color w:val="000000"/>
        </w:rPr>
        <w:t>ork outages.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S</w:t>
      </w:r>
      <w:r>
        <w:rPr>
          <w:rFonts w:ascii="Arial Narrow" w:eastAsia="Arial Narrow" w:hAnsi="Arial Narrow" w:cs="Arial Narrow"/>
          <w:color w:val="000000"/>
        </w:rPr>
        <w:t>u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or</w:t>
      </w:r>
      <w:r>
        <w:rPr>
          <w:rFonts w:ascii="Arial Narrow" w:eastAsia="Arial Narrow" w:hAnsi="Arial Narrow" w:cs="Arial Narrow"/>
          <w:color w:val="000000"/>
        </w:rPr>
        <w:t>ted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g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nization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to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su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elive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y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of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itical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v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ces/f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</w:rPr>
        <w:t>nctio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-1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to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4"/>
        </w:rPr>
        <w:t>u</w:t>
      </w:r>
      <w:r>
        <w:rPr>
          <w:rFonts w:ascii="Arial Narrow" w:eastAsia="Arial Narrow" w:hAnsi="Arial Narrow" w:cs="Arial Narrow"/>
          <w:color w:val="000000"/>
        </w:rPr>
        <w:t>st</w:t>
      </w:r>
      <w:r>
        <w:rPr>
          <w:rFonts w:ascii="Arial Narrow" w:eastAsia="Arial Narrow" w:hAnsi="Arial Narrow" w:cs="Arial Narrow"/>
          <w:color w:val="000000"/>
          <w:spacing w:val="3"/>
        </w:rPr>
        <w:t>a</w:t>
      </w:r>
      <w:r>
        <w:rPr>
          <w:rFonts w:ascii="Arial Narrow" w:eastAsia="Arial Narrow" w:hAnsi="Arial Narrow" w:cs="Arial Narrow"/>
          <w:color w:val="000000"/>
        </w:rPr>
        <w:t>in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l</w:t>
      </w:r>
      <w:r>
        <w:rPr>
          <w:rFonts w:ascii="Arial Narrow" w:eastAsia="Arial Narrow" w:hAnsi="Arial Narrow" w:cs="Arial Narrow"/>
          <w:color w:val="000000"/>
          <w:spacing w:val="1"/>
        </w:rPr>
        <w:t>-</w:t>
      </w:r>
      <w:r>
        <w:rPr>
          <w:rFonts w:ascii="Arial Narrow" w:eastAsia="Arial Narrow" w:hAnsi="Arial Narrow" w:cs="Arial Narrow"/>
          <w:color w:val="000000"/>
        </w:rPr>
        <w:t>time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er</w:t>
      </w:r>
      <w:r>
        <w:rPr>
          <w:rFonts w:ascii="Arial Narrow" w:eastAsia="Arial Narrow" w:hAnsi="Arial Narrow" w:cs="Arial Narrow"/>
          <w:color w:val="000000"/>
        </w:rPr>
        <w:t>ation</w:t>
      </w:r>
      <w:r>
        <w:rPr>
          <w:rFonts w:ascii="Arial Narrow" w:eastAsia="Arial Narrow" w:hAnsi="Arial Narrow" w:cs="Arial Narrow"/>
          <w:color w:val="000000"/>
          <w:spacing w:val="2"/>
        </w:rPr>
        <w:t>s</w:t>
      </w:r>
      <w:r>
        <w:rPr>
          <w:rFonts w:ascii="Arial Narrow" w:eastAsia="Arial Narrow" w:hAnsi="Arial Narrow" w:cs="Arial Narrow"/>
          <w:color w:val="000000"/>
        </w:rPr>
        <w:t>.</w:t>
      </w:r>
    </w:p>
    <w:p w:rsidR="00A079E6" w:rsidRDefault="00755F41">
      <w:pPr>
        <w:spacing w:before="42"/>
        <w:ind w:left="119"/>
        <w:rPr>
          <w:rFonts w:ascii="Arial Narrow" w:eastAsia="Arial Narrow" w:hAnsi="Arial Narrow" w:cs="Arial Narrow"/>
        </w:rPr>
      </w:pPr>
      <w:r>
        <w:rPr>
          <w:color w:val="8495AF"/>
        </w:rPr>
        <w:t xml:space="preserve">   </w:t>
      </w:r>
      <w:r>
        <w:rPr>
          <w:color w:val="8495AF"/>
          <w:spacing w:val="9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u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ar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</w:rPr>
        <w:t>nd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2"/>
        </w:rPr>
        <w:t>C</w:t>
      </w:r>
      <w:r>
        <w:rPr>
          <w:rFonts w:ascii="Arial Narrow" w:eastAsia="Arial Narrow" w:hAnsi="Arial Narrow" w:cs="Arial Narrow"/>
          <w:color w:val="000000"/>
        </w:rPr>
        <w:t>h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t:</w:t>
      </w:r>
    </w:p>
    <w:p w:rsidR="00A079E6" w:rsidRDefault="00755F41">
      <w:pPr>
        <w:tabs>
          <w:tab w:val="left" w:pos="840"/>
        </w:tabs>
        <w:spacing w:before="44" w:line="244" w:lineRule="auto"/>
        <w:ind w:left="856" w:right="110" w:hanging="360"/>
        <w:rPr>
          <w:rFonts w:ascii="Arial Narrow" w:eastAsia="Arial Narrow" w:hAnsi="Arial Narrow" w:cs="Arial Narrow"/>
        </w:rPr>
      </w:pPr>
      <w:r>
        <w:rPr>
          <w:spacing w:val="-199"/>
        </w:rPr>
        <w:t xml:space="preserve"> </w:t>
      </w:r>
      <w:r>
        <w:tab/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vice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De</w:t>
      </w:r>
      <w:r>
        <w:rPr>
          <w:rFonts w:ascii="Arial Narrow" w:eastAsia="Arial Narrow" w:hAnsi="Arial Narrow" w:cs="Arial Narrow"/>
          <w:spacing w:val="2"/>
        </w:rPr>
        <w:t>l</w:t>
      </w:r>
      <w:r>
        <w:rPr>
          <w:rFonts w:ascii="Arial Narrow" w:eastAsia="Arial Narrow" w:hAnsi="Arial Narrow" w:cs="Arial Narrow"/>
        </w:rPr>
        <w:t>ive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y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ove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nt</w:t>
      </w:r>
      <w:r>
        <w:rPr>
          <w:rFonts w:ascii="Arial Narrow" w:eastAsia="Arial Narrow" w:hAnsi="Arial Narrow" w:cs="Arial Narrow"/>
        </w:rPr>
        <w:t>: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Se</w:t>
      </w:r>
      <w:r>
        <w:rPr>
          <w:rFonts w:ascii="Arial Narrow" w:eastAsia="Arial Narrow" w:hAnsi="Arial Narrow" w:cs="Arial Narrow"/>
        </w:rPr>
        <w:t>nt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Ge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y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iate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a fail</w:t>
      </w:r>
      <w:r>
        <w:rPr>
          <w:rFonts w:ascii="Arial Narrow" w:eastAsia="Arial Narrow" w:hAnsi="Arial Narrow" w:cs="Arial Narrow"/>
          <w:spacing w:val="-1"/>
        </w:rPr>
        <w:t>i</w:t>
      </w:r>
      <w:r>
        <w:rPr>
          <w:rFonts w:ascii="Arial Narrow" w:eastAsia="Arial Narrow" w:hAnsi="Arial Narrow" w:cs="Arial Narrow"/>
        </w:rPr>
        <w:t>ng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se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vice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gr</w:t>
      </w:r>
      <w:r>
        <w:rPr>
          <w:rFonts w:ascii="Arial Narrow" w:eastAsia="Arial Narrow" w:hAnsi="Arial Narrow" w:cs="Arial Narrow"/>
        </w:rPr>
        <w:t>am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4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ths.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ur</w:t>
      </w:r>
      <w:r>
        <w:rPr>
          <w:rFonts w:ascii="Arial Narrow" w:eastAsia="Arial Narrow" w:hAnsi="Arial Narrow" w:cs="Arial Narrow"/>
        </w:rPr>
        <w:t>ced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esou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ces,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</w:rPr>
        <w:t>ed te</w:t>
      </w:r>
      <w:r>
        <w:rPr>
          <w:rFonts w:ascii="Arial Narrow" w:eastAsia="Arial Narrow" w:hAnsi="Arial Narrow" w:cs="Arial Narrow"/>
          <w:spacing w:val="1"/>
        </w:rPr>
        <w:t>am</w:t>
      </w:r>
      <w:r>
        <w:rPr>
          <w:rFonts w:ascii="Arial Narrow" w:eastAsia="Arial Narrow" w:hAnsi="Arial Narrow" w:cs="Arial Narrow"/>
        </w:rPr>
        <w:t>s,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led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initiatives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r</w:t>
      </w:r>
      <w:r>
        <w:rPr>
          <w:rFonts w:ascii="Arial Narrow" w:eastAsia="Arial Narrow" w:hAnsi="Arial Narrow" w:cs="Arial Narrow"/>
        </w:rPr>
        <w:t>es</w:t>
      </w:r>
      <w:r>
        <w:rPr>
          <w:rFonts w:ascii="Arial Narrow" w:eastAsia="Arial Narrow" w:hAnsi="Arial Narrow" w:cs="Arial Narrow"/>
          <w:spacing w:val="3"/>
        </w:rPr>
        <w:t>o</w:t>
      </w:r>
      <w:r>
        <w:rPr>
          <w:rFonts w:ascii="Arial Narrow" w:eastAsia="Arial Narrow" w:hAnsi="Arial Narrow" w:cs="Arial Narrow"/>
          <w:spacing w:val="2"/>
        </w:rPr>
        <w:t>l</w:t>
      </w:r>
      <w:r>
        <w:rPr>
          <w:rFonts w:ascii="Arial Narrow" w:eastAsia="Arial Narrow" w:hAnsi="Arial Narrow" w:cs="Arial Narrow"/>
        </w:rPr>
        <w:t>ve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fo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ce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issues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ly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  <w:spacing w:val="2"/>
        </w:rPr>
        <w:t xml:space="preserve"> </w:t>
      </w:r>
      <w:r>
        <w:rPr>
          <w:rFonts w:ascii="Arial Narrow" w:eastAsia="Arial Narrow" w:hAnsi="Arial Narrow" w:cs="Arial Narrow"/>
        </w:rPr>
        <w:t>weeks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closed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out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1,100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se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ce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ticket</w:t>
      </w:r>
      <w:r>
        <w:rPr>
          <w:rFonts w:ascii="Arial Narrow" w:eastAsia="Arial Narrow" w:hAnsi="Arial Narrow" w:cs="Arial Narrow"/>
          <w:spacing w:val="1"/>
        </w:rPr>
        <w:t>s</w:t>
      </w:r>
      <w:r>
        <w:rPr>
          <w:rFonts w:ascii="Arial Narrow" w:eastAsia="Arial Narrow" w:hAnsi="Arial Narrow" w:cs="Arial Narrow"/>
        </w:rPr>
        <w:t>.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Coached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chnical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sta</w:t>
      </w:r>
      <w:r>
        <w:rPr>
          <w:rFonts w:ascii="Arial Narrow" w:eastAsia="Arial Narrow" w:hAnsi="Arial Narrow" w:cs="Arial Narrow"/>
          <w:spacing w:val="3"/>
        </w:rPr>
        <w:t>f</w:t>
      </w:r>
      <w:r>
        <w:rPr>
          <w:rFonts w:ascii="Arial Narrow" w:eastAsia="Arial Narrow" w:hAnsi="Arial Narrow" w:cs="Arial Narrow"/>
        </w:rPr>
        <w:t>f in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uild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f Re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y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ticke</w:t>
      </w:r>
      <w:r>
        <w:rPr>
          <w:rFonts w:ascii="Arial Narrow" w:eastAsia="Arial Narrow" w:hAnsi="Arial Narrow" w:cs="Arial Narrow"/>
          <w:spacing w:val="2"/>
        </w:rPr>
        <w:t>t</w:t>
      </w:r>
      <w:r>
        <w:rPr>
          <w:rFonts w:ascii="Arial Narrow" w:eastAsia="Arial Narrow" w:hAnsi="Arial Narrow" w:cs="Arial Narrow"/>
        </w:rPr>
        <w:t>ing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sy</w:t>
      </w:r>
      <w:r>
        <w:rPr>
          <w:rFonts w:ascii="Arial Narrow" w:eastAsia="Arial Narrow" w:hAnsi="Arial Narrow" w:cs="Arial Narrow"/>
          <w:spacing w:val="2"/>
        </w:rPr>
        <w:t>s</w:t>
      </w:r>
      <w:r>
        <w:rPr>
          <w:rFonts w:ascii="Arial Narrow" w:eastAsia="Arial Narrow" w:hAnsi="Arial Narrow" w:cs="Arial Narrow"/>
        </w:rPr>
        <w:t>te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.</w:t>
      </w:r>
    </w:p>
    <w:p w:rsidR="00A079E6" w:rsidRDefault="00755F41">
      <w:pPr>
        <w:tabs>
          <w:tab w:val="left" w:pos="840"/>
        </w:tabs>
        <w:spacing w:before="1" w:line="246" w:lineRule="auto"/>
        <w:ind w:left="856" w:right="424" w:hanging="360"/>
        <w:rPr>
          <w:rFonts w:ascii="Arial Narrow" w:eastAsia="Arial Narrow" w:hAnsi="Arial Narrow" w:cs="Arial Narrow"/>
        </w:rPr>
      </w:pPr>
      <w:r>
        <w:rPr>
          <w:spacing w:val="-199"/>
        </w:rPr>
        <w:t xml:space="preserve"> </w:t>
      </w:r>
      <w:r>
        <w:tab/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ove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of Coalition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Ne</w:t>
      </w:r>
      <w:r>
        <w:rPr>
          <w:rFonts w:ascii="Arial Narrow" w:eastAsia="Arial Narrow" w:hAnsi="Arial Narrow" w:cs="Arial Narrow"/>
          <w:spacing w:val="2"/>
        </w:rPr>
        <w:t>t</w:t>
      </w:r>
      <w:r>
        <w:rPr>
          <w:rFonts w:ascii="Arial Narrow" w:eastAsia="Arial Narrow" w:hAnsi="Arial Narrow" w:cs="Arial Narrow"/>
        </w:rPr>
        <w:t>wo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ks: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ss</w:t>
      </w:r>
      <w:r>
        <w:rPr>
          <w:rFonts w:ascii="Arial Narrow" w:eastAsia="Arial Narrow" w:hAnsi="Arial Narrow" w:cs="Arial Narrow"/>
          <w:spacing w:val="2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bled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di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ect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m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-1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7</w:t>
      </w:r>
      <w:proofErr w:type="gramEnd"/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gin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h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eloc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tion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uild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f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secu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coalition n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two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k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consisting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f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spo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t,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  <w:spacing w:val="3"/>
        </w:rPr>
        <w:t>c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3"/>
        </w:rPr>
        <w:t>m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tin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sto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evice</w:t>
      </w:r>
      <w:r>
        <w:rPr>
          <w:rFonts w:ascii="Arial Narrow" w:eastAsia="Arial Narrow" w:hAnsi="Arial Narrow" w:cs="Arial Narrow"/>
          <w:spacing w:val="1"/>
        </w:rPr>
        <w:t>s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w</w:t>
      </w:r>
      <w:r>
        <w:rPr>
          <w:rFonts w:ascii="Arial Narrow" w:eastAsia="Arial Narrow" w:hAnsi="Arial Narrow" w:cs="Arial Narrow"/>
        </w:rPr>
        <w:t>ith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telecom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ctivi</w:t>
      </w:r>
      <w:r>
        <w:rPr>
          <w:rFonts w:ascii="Arial Narrow" w:eastAsia="Arial Narrow" w:hAnsi="Arial Narrow" w:cs="Arial Narrow"/>
          <w:spacing w:val="2"/>
        </w:rPr>
        <w:t>t</w:t>
      </w:r>
      <w:r>
        <w:rPr>
          <w:rFonts w:ascii="Arial Narrow" w:eastAsia="Arial Narrow" w:hAnsi="Arial Narrow" w:cs="Arial Narrow"/>
        </w:rPr>
        <w:t>y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</w:rPr>
        <w:t>40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coa</w:t>
      </w:r>
      <w:r>
        <w:rPr>
          <w:rFonts w:ascii="Arial Narrow" w:eastAsia="Arial Narrow" w:hAnsi="Arial Narrow" w:cs="Arial Narrow"/>
          <w:spacing w:val="2"/>
        </w:rPr>
        <w:t>l</w:t>
      </w:r>
      <w:r>
        <w:rPr>
          <w:rFonts w:ascii="Arial Narrow" w:eastAsia="Arial Narrow" w:hAnsi="Arial Narrow" w:cs="Arial Narrow"/>
        </w:rPr>
        <w:t>ition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tions.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pleted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the</w:t>
      </w:r>
    </w:p>
    <w:p w:rsidR="00A079E6" w:rsidRDefault="00755F41">
      <w:pPr>
        <w:spacing w:line="220" w:lineRule="exact"/>
        <w:ind w:left="85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spacing w:val="1"/>
        </w:rPr>
        <w:t>-m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th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sition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in 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ly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42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ys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with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inimal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ct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on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ve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3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esou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ces.</w:t>
      </w:r>
    </w:p>
    <w:p w:rsidR="00A079E6" w:rsidRDefault="00755F41">
      <w:pPr>
        <w:tabs>
          <w:tab w:val="left" w:pos="460"/>
        </w:tabs>
        <w:spacing w:before="46" w:line="243" w:lineRule="auto"/>
        <w:ind w:left="479" w:right="170" w:hanging="360"/>
        <w:rPr>
          <w:rFonts w:ascii="Arial Narrow" w:eastAsia="Arial Narrow" w:hAnsi="Arial Narrow" w:cs="Arial Narrow"/>
        </w:rPr>
      </w:pPr>
      <w:r>
        <w:rPr>
          <w:color w:val="8495AF"/>
          <w:spacing w:val="-198"/>
        </w:rPr>
        <w:t xml:space="preserve"> </w:t>
      </w:r>
      <w:r>
        <w:rPr>
          <w:color w:val="8495AF"/>
        </w:rPr>
        <w:tab/>
      </w:r>
      <w:r>
        <w:rPr>
          <w:rFonts w:ascii="Arial Narrow" w:eastAsia="Arial Narrow" w:hAnsi="Arial Narrow" w:cs="Arial Narrow"/>
          <w:color w:val="000000"/>
          <w:spacing w:val="-1"/>
        </w:rPr>
        <w:t>B</w:t>
      </w:r>
      <w:r>
        <w:rPr>
          <w:rFonts w:ascii="Arial Narrow" w:eastAsia="Arial Narrow" w:hAnsi="Arial Narrow" w:cs="Arial Narrow"/>
          <w:color w:val="000000"/>
        </w:rPr>
        <w:t>usin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ss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Develo</w:t>
      </w:r>
      <w:r>
        <w:rPr>
          <w:rFonts w:ascii="Arial Narrow" w:eastAsia="Arial Narrow" w:hAnsi="Arial Narrow" w:cs="Arial Narrow"/>
          <w:color w:val="000000"/>
          <w:spacing w:val="1"/>
        </w:rPr>
        <w:t>pm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  <w:spacing w:val="2"/>
        </w:rPr>
        <w:t>t</w:t>
      </w:r>
      <w:r>
        <w:rPr>
          <w:rFonts w:ascii="Arial Narrow" w:eastAsia="Arial Narrow" w:hAnsi="Arial Narrow" w:cs="Arial Narrow"/>
          <w:color w:val="000000"/>
        </w:rPr>
        <w:t>: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K</w:t>
      </w:r>
      <w:r>
        <w:rPr>
          <w:rFonts w:ascii="Arial Narrow" w:eastAsia="Arial Narrow" w:hAnsi="Arial Narrow" w:cs="Arial Narrow"/>
          <w:color w:val="000000"/>
        </w:rPr>
        <w:t>ey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er</w:t>
      </w:r>
      <w:r>
        <w:rPr>
          <w:rFonts w:ascii="Arial Narrow" w:eastAsia="Arial Narrow" w:hAnsi="Arial Narrow" w:cs="Arial Narrow"/>
          <w:color w:val="000000"/>
          <w:spacing w:val="2"/>
        </w:rPr>
        <w:t>s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l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for</w:t>
      </w:r>
      <w:r>
        <w:rPr>
          <w:rFonts w:ascii="Arial Narrow" w:eastAsia="Arial Narrow" w:hAnsi="Arial Narrow" w:cs="Arial Narrow"/>
          <w:color w:val="000000"/>
          <w:spacing w:val="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S</w:t>
      </w:r>
      <w:r>
        <w:rPr>
          <w:rFonts w:ascii="Arial Narrow" w:eastAsia="Arial Narrow" w:hAnsi="Arial Narrow" w:cs="Arial Narrow"/>
          <w:color w:val="000000"/>
        </w:rPr>
        <w:t>yste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b</w:t>
      </w:r>
      <w:r>
        <w:rPr>
          <w:rFonts w:ascii="Arial Narrow" w:eastAsia="Arial Narrow" w:hAnsi="Arial Narrow" w:cs="Arial Narrow"/>
          <w:color w:val="000000"/>
        </w:rPr>
        <w:t>i</w:t>
      </w:r>
      <w:r>
        <w:rPr>
          <w:rFonts w:ascii="Arial Narrow" w:eastAsia="Arial Narrow" w:hAnsi="Arial Narrow" w:cs="Arial Narrow"/>
          <w:color w:val="000000"/>
          <w:spacing w:val="2"/>
        </w:rPr>
        <w:t>l</w:t>
      </w:r>
      <w:r>
        <w:rPr>
          <w:rFonts w:ascii="Arial Narrow" w:eastAsia="Arial Narrow" w:hAnsi="Arial Narrow" w:cs="Arial Narrow"/>
          <w:color w:val="000000"/>
        </w:rPr>
        <w:t>ity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In</w:t>
      </w:r>
      <w:r>
        <w:rPr>
          <w:rFonts w:ascii="Arial Narrow" w:eastAsia="Arial Narrow" w:hAnsi="Arial Narrow" w:cs="Arial Narrow"/>
          <w:color w:val="000000"/>
          <w:spacing w:val="1"/>
        </w:rPr>
        <w:t>f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rm</w:t>
      </w:r>
      <w:r>
        <w:rPr>
          <w:rFonts w:ascii="Arial Narrow" w:eastAsia="Arial Narrow" w:hAnsi="Arial Narrow" w:cs="Arial Narrow"/>
          <w:color w:val="000000"/>
        </w:rPr>
        <w:t>ation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Tr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spo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S</w:t>
      </w:r>
      <w:r>
        <w:rPr>
          <w:rFonts w:ascii="Arial Narrow" w:eastAsia="Arial Narrow" w:hAnsi="Arial Narrow" w:cs="Arial Narrow"/>
          <w:color w:val="000000"/>
        </w:rPr>
        <w:t>ystem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osals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pr</w:t>
      </w:r>
      <w:r>
        <w:rPr>
          <w:rFonts w:ascii="Arial Narrow" w:eastAsia="Arial Narrow" w:hAnsi="Arial Narrow" w:cs="Arial Narrow"/>
          <w:color w:val="000000"/>
        </w:rPr>
        <w:t>esent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tion</w:t>
      </w:r>
      <w:r>
        <w:rPr>
          <w:rFonts w:ascii="Arial Narrow" w:eastAsia="Arial Narrow" w:hAnsi="Arial Narrow" w:cs="Arial Narrow"/>
          <w:color w:val="000000"/>
          <w:spacing w:val="2"/>
        </w:rPr>
        <w:t>s</w:t>
      </w:r>
      <w:r>
        <w:rPr>
          <w:rFonts w:ascii="Arial Narrow" w:eastAsia="Arial Narrow" w:hAnsi="Arial Narrow" w:cs="Arial Narrow"/>
          <w:color w:val="000000"/>
        </w:rPr>
        <w:t>,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esulting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in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win of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re-</w:t>
      </w:r>
      <w:r>
        <w:rPr>
          <w:rFonts w:ascii="Arial Narrow" w:eastAsia="Arial Narrow" w:hAnsi="Arial Narrow" w:cs="Arial Narrow"/>
          <w:color w:val="000000"/>
        </w:rPr>
        <w:t>co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te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for the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gr</w:t>
      </w:r>
      <w:r>
        <w:rPr>
          <w:rFonts w:ascii="Arial Narrow" w:eastAsia="Arial Narrow" w:hAnsi="Arial Narrow" w:cs="Arial Narrow"/>
          <w:color w:val="000000"/>
        </w:rPr>
        <w:t>am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va</w:t>
      </w:r>
      <w:r>
        <w:rPr>
          <w:rFonts w:ascii="Arial Narrow" w:eastAsia="Arial Narrow" w:hAnsi="Arial Narrow" w:cs="Arial Narrow"/>
          <w:color w:val="000000"/>
          <w:spacing w:val="-2"/>
        </w:rPr>
        <w:t>l</w:t>
      </w:r>
      <w:r>
        <w:rPr>
          <w:rFonts w:ascii="Arial Narrow" w:eastAsia="Arial Narrow" w:hAnsi="Arial Narrow" w:cs="Arial Narrow"/>
          <w:color w:val="000000"/>
        </w:rPr>
        <w:t>u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$</w:t>
      </w:r>
      <w:r>
        <w:rPr>
          <w:rFonts w:ascii="Arial Narrow" w:eastAsia="Arial Narrow" w:hAnsi="Arial Narrow" w:cs="Arial Narrow"/>
          <w:color w:val="000000"/>
          <w:spacing w:val="1"/>
        </w:rPr>
        <w:t>2</w:t>
      </w:r>
      <w:r>
        <w:rPr>
          <w:rFonts w:ascii="Arial Narrow" w:eastAsia="Arial Narrow" w:hAnsi="Arial Narrow" w:cs="Arial Narrow"/>
          <w:color w:val="000000"/>
        </w:rPr>
        <w:t>2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il</w:t>
      </w:r>
      <w:r>
        <w:rPr>
          <w:rFonts w:ascii="Arial Narrow" w:eastAsia="Arial Narrow" w:hAnsi="Arial Narrow" w:cs="Arial Narrow"/>
          <w:color w:val="000000"/>
          <w:spacing w:val="-1"/>
        </w:rPr>
        <w:t>l</w:t>
      </w:r>
      <w:r>
        <w:rPr>
          <w:rFonts w:ascii="Arial Narrow" w:eastAsia="Arial Narrow" w:hAnsi="Arial Narrow" w:cs="Arial Narrow"/>
          <w:color w:val="000000"/>
        </w:rPr>
        <w:t>ion.</w:t>
      </w:r>
    </w:p>
    <w:p w:rsidR="00A079E6" w:rsidRDefault="00A079E6">
      <w:pPr>
        <w:spacing w:before="16" w:line="260" w:lineRule="exact"/>
        <w:rPr>
          <w:sz w:val="26"/>
          <w:szCs w:val="26"/>
        </w:rPr>
      </w:pPr>
    </w:p>
    <w:p w:rsidR="00A079E6" w:rsidRDefault="00755F41">
      <w:pPr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N</w:t>
      </w:r>
      <w:r>
        <w:rPr>
          <w:rFonts w:ascii="Arial Narrow" w:eastAsia="Arial Narrow" w:hAnsi="Arial Narrow" w:cs="Arial Narrow"/>
          <w:b/>
          <w:spacing w:val="-1"/>
        </w:rPr>
        <w:t>E</w:t>
      </w:r>
      <w:r>
        <w:rPr>
          <w:rFonts w:ascii="Arial Narrow" w:eastAsia="Arial Narrow" w:hAnsi="Arial Narrow" w:cs="Arial Narrow"/>
          <w:b/>
        </w:rPr>
        <w:t>S,</w:t>
      </w:r>
      <w:r>
        <w:rPr>
          <w:rFonts w:ascii="Arial Narrow" w:eastAsia="Arial Narrow" w:hAnsi="Arial Narrow" w:cs="Arial Narrow"/>
          <w:b/>
          <w:spacing w:val="-6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LL</w:t>
      </w:r>
      <w:r>
        <w:rPr>
          <w:rFonts w:ascii="Arial Narrow" w:eastAsia="Arial Narrow" w:hAnsi="Arial Narrow" w:cs="Arial Narrow"/>
          <w:b/>
        </w:rPr>
        <w:t>C</w:t>
      </w:r>
      <w:r>
        <w:rPr>
          <w:rFonts w:ascii="Arial Narrow" w:eastAsia="Arial Narrow" w:hAnsi="Arial Narrow" w:cs="Arial Narrow"/>
          <w:b/>
          <w:spacing w:val="-2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P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>je</w:t>
      </w:r>
      <w:r>
        <w:rPr>
          <w:rFonts w:ascii="Arial Narrow" w:eastAsia="Arial Narrow" w:hAnsi="Arial Narrow" w:cs="Arial Narrow"/>
          <w:b/>
          <w:spacing w:val="1"/>
        </w:rPr>
        <w:t>ct</w:t>
      </w:r>
      <w:r>
        <w:rPr>
          <w:rFonts w:ascii="Arial Narrow" w:eastAsia="Arial Narrow" w:hAnsi="Arial Narrow" w:cs="Arial Narrow"/>
          <w:b/>
        </w:rPr>
        <w:t>s</w:t>
      </w:r>
    </w:p>
    <w:p w:rsidR="00A079E6" w:rsidRDefault="00755F41">
      <w:pPr>
        <w:tabs>
          <w:tab w:val="left" w:pos="460"/>
        </w:tabs>
        <w:spacing w:before="46" w:line="244" w:lineRule="auto"/>
        <w:ind w:left="479" w:right="432" w:hanging="360"/>
        <w:jc w:val="both"/>
        <w:rPr>
          <w:rFonts w:ascii="Arial Narrow" w:eastAsia="Arial Narrow" w:hAnsi="Arial Narrow" w:cs="Arial Narrow"/>
        </w:rPr>
      </w:pPr>
      <w:r>
        <w:rPr>
          <w:color w:val="8495AF"/>
          <w:spacing w:val="-198"/>
        </w:rPr>
        <w:t xml:space="preserve"> </w:t>
      </w:r>
      <w:r>
        <w:rPr>
          <w:color w:val="8495AF"/>
        </w:rPr>
        <w:tab/>
      </w:r>
      <w:r>
        <w:rPr>
          <w:rFonts w:ascii="Arial Narrow" w:eastAsia="Arial Narrow" w:hAnsi="Arial Narrow" w:cs="Arial Narrow"/>
          <w:color w:val="000000"/>
          <w:spacing w:val="-1"/>
        </w:rPr>
        <w:t>B</w:t>
      </w:r>
      <w:r>
        <w:rPr>
          <w:rFonts w:ascii="Arial Narrow" w:eastAsia="Arial Narrow" w:hAnsi="Arial Narrow" w:cs="Arial Narrow"/>
          <w:color w:val="000000"/>
        </w:rPr>
        <w:t>usin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ss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Develo</w:t>
      </w:r>
      <w:r>
        <w:rPr>
          <w:rFonts w:ascii="Arial Narrow" w:eastAsia="Arial Narrow" w:hAnsi="Arial Narrow" w:cs="Arial Narrow"/>
          <w:color w:val="000000"/>
          <w:spacing w:val="1"/>
        </w:rPr>
        <w:t>pm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nd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ele</w:t>
      </w:r>
      <w:r>
        <w:rPr>
          <w:rFonts w:ascii="Arial Narrow" w:eastAsia="Arial Narrow" w:hAnsi="Arial Narrow" w:cs="Arial Narrow"/>
          <w:color w:val="000000"/>
          <w:spacing w:val="3"/>
        </w:rPr>
        <w:t>c</w:t>
      </w:r>
      <w:r>
        <w:rPr>
          <w:rFonts w:ascii="Arial Narrow" w:eastAsia="Arial Narrow" w:hAnsi="Arial Narrow" w:cs="Arial Narrow"/>
          <w:color w:val="000000"/>
        </w:rPr>
        <w:t>om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S</w:t>
      </w:r>
      <w:r>
        <w:rPr>
          <w:rFonts w:ascii="Arial Narrow" w:eastAsia="Arial Narrow" w:hAnsi="Arial Narrow" w:cs="Arial Narrow"/>
          <w:color w:val="000000"/>
        </w:rPr>
        <w:t>olutions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chitec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u</w:t>
      </w:r>
      <w:r>
        <w:rPr>
          <w:rFonts w:ascii="Arial Narrow" w:eastAsia="Arial Narrow" w:hAnsi="Arial Narrow" w:cs="Arial Narrow"/>
          <w:color w:val="000000"/>
          <w:spacing w:val="1"/>
        </w:rPr>
        <w:t>re</w:t>
      </w:r>
      <w:r>
        <w:rPr>
          <w:rFonts w:ascii="Arial Narrow" w:eastAsia="Arial Narrow" w:hAnsi="Arial Narrow" w:cs="Arial Narrow"/>
          <w:color w:val="000000"/>
        </w:rPr>
        <w:t>: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Deve</w:t>
      </w:r>
      <w:r>
        <w:rPr>
          <w:rFonts w:ascii="Arial Narrow" w:eastAsia="Arial Narrow" w:hAnsi="Arial Narrow" w:cs="Arial Narrow"/>
          <w:color w:val="000000"/>
          <w:spacing w:val="2"/>
        </w:rPr>
        <w:t>l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ed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tec</w:t>
      </w:r>
      <w:r>
        <w:rPr>
          <w:rFonts w:ascii="Arial Narrow" w:eastAsia="Arial Narrow" w:hAnsi="Arial Narrow" w:cs="Arial Narrow"/>
          <w:color w:val="000000"/>
          <w:spacing w:val="1"/>
        </w:rPr>
        <w:t>h</w:t>
      </w:r>
      <w:r>
        <w:rPr>
          <w:rFonts w:ascii="Arial Narrow" w:eastAsia="Arial Narrow" w:hAnsi="Arial Narrow" w:cs="Arial Narrow"/>
          <w:color w:val="000000"/>
        </w:rPr>
        <w:t>nical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solutio</w:t>
      </w:r>
      <w:r>
        <w:rPr>
          <w:rFonts w:ascii="Arial Narrow" w:eastAsia="Arial Narrow" w:hAnsi="Arial Narrow" w:cs="Arial Narrow"/>
          <w:color w:val="000000"/>
          <w:spacing w:val="3"/>
        </w:rPr>
        <w:t>n</w:t>
      </w:r>
      <w:r>
        <w:rPr>
          <w:rFonts w:ascii="Arial Narrow" w:eastAsia="Arial Narrow" w:hAnsi="Arial Narrow" w:cs="Arial Narrow"/>
          <w:color w:val="000000"/>
        </w:rPr>
        <w:t>s,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w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ote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2"/>
        </w:rPr>
        <w:t>R</w:t>
      </w:r>
      <w:r>
        <w:rPr>
          <w:rFonts w:ascii="Arial Narrow" w:eastAsia="Arial Narrow" w:hAnsi="Arial Narrow" w:cs="Arial Narrow"/>
          <w:color w:val="000000"/>
          <w:spacing w:val="1"/>
        </w:rPr>
        <w:t>F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espo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3"/>
        </w:rPr>
        <w:t>e</w:t>
      </w:r>
      <w:r>
        <w:rPr>
          <w:rFonts w:ascii="Arial Narrow" w:eastAsia="Arial Narrow" w:hAnsi="Arial Narrow" w:cs="Arial Narrow"/>
          <w:color w:val="000000"/>
        </w:rPr>
        <w:t>,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specified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fu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c</w:t>
      </w:r>
      <w:r>
        <w:rPr>
          <w:rFonts w:ascii="Arial Narrow" w:eastAsia="Arial Narrow" w:hAnsi="Arial Narrow" w:cs="Arial Narrow"/>
          <w:color w:val="000000"/>
          <w:spacing w:val="2"/>
        </w:rPr>
        <w:t>t</w:t>
      </w:r>
      <w:r>
        <w:rPr>
          <w:rFonts w:ascii="Arial Narrow" w:eastAsia="Arial Narrow" w:hAnsi="Arial Narrow" w:cs="Arial Narrow"/>
          <w:color w:val="000000"/>
        </w:rPr>
        <w:t>ion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l tasks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sition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3"/>
        </w:rPr>
        <w:t>s</w:t>
      </w:r>
      <w:r>
        <w:rPr>
          <w:rFonts w:ascii="Arial Narrow" w:eastAsia="Arial Narrow" w:hAnsi="Arial Narrow" w:cs="Arial Narrow"/>
          <w:color w:val="000000"/>
        </w:rPr>
        <w:t>c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iptio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</w:t>
      </w:r>
      <w:r>
        <w:rPr>
          <w:rFonts w:ascii="Arial Narrow" w:eastAsia="Arial Narrow" w:hAnsi="Arial Narrow" w:cs="Arial Narrow"/>
          <w:color w:val="000000"/>
          <w:spacing w:val="3"/>
        </w:rPr>
        <w:t>o</w:t>
      </w:r>
      <w:r>
        <w:rPr>
          <w:rFonts w:ascii="Arial Narrow" w:eastAsia="Arial Narrow" w:hAnsi="Arial Narrow" w:cs="Arial Narrow"/>
          <w:color w:val="000000"/>
        </w:rPr>
        <w:t>r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staf</w:t>
      </w:r>
      <w:r>
        <w:rPr>
          <w:rFonts w:ascii="Arial Narrow" w:eastAsia="Arial Narrow" w:hAnsi="Arial Narrow" w:cs="Arial Narrow"/>
          <w:color w:val="000000"/>
          <w:spacing w:val="3"/>
        </w:rPr>
        <w:t>f</w:t>
      </w:r>
      <w:r>
        <w:rPr>
          <w:rFonts w:ascii="Arial Narrow" w:eastAsia="Arial Narrow" w:hAnsi="Arial Narrow" w:cs="Arial Narrow"/>
          <w:color w:val="000000"/>
        </w:rPr>
        <w:t>,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which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cont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ibuted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to</w:t>
      </w:r>
      <w:r>
        <w:rPr>
          <w:rFonts w:ascii="Arial Narrow" w:eastAsia="Arial Narrow" w:hAnsi="Arial Narrow" w:cs="Arial Narrow"/>
          <w:color w:val="000000"/>
          <w:spacing w:val="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win</w:t>
      </w:r>
      <w:r>
        <w:rPr>
          <w:rFonts w:ascii="Arial Narrow" w:eastAsia="Arial Narrow" w:hAnsi="Arial Narrow" w:cs="Arial Narrow"/>
          <w:color w:val="000000"/>
          <w:spacing w:val="3"/>
        </w:rPr>
        <w:t>n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ng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$20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il</w:t>
      </w:r>
      <w:r>
        <w:rPr>
          <w:rFonts w:ascii="Arial Narrow" w:eastAsia="Arial Narrow" w:hAnsi="Arial Narrow" w:cs="Arial Narrow"/>
          <w:color w:val="000000"/>
          <w:spacing w:val="-1"/>
        </w:rPr>
        <w:t>l</w:t>
      </w:r>
      <w:r>
        <w:rPr>
          <w:rFonts w:ascii="Arial Narrow" w:eastAsia="Arial Narrow" w:hAnsi="Arial Narrow" w:cs="Arial Narrow"/>
          <w:color w:val="000000"/>
        </w:rPr>
        <w:t>ion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Okin</w:t>
      </w:r>
      <w:r>
        <w:rPr>
          <w:rFonts w:ascii="Arial Narrow" w:eastAsia="Arial Narrow" w:hAnsi="Arial Narrow" w:cs="Arial Narrow"/>
          <w:color w:val="000000"/>
          <w:spacing w:val="3"/>
        </w:rPr>
        <w:t>a</w:t>
      </w:r>
      <w:r>
        <w:rPr>
          <w:rFonts w:ascii="Arial Narrow" w:eastAsia="Arial Narrow" w:hAnsi="Arial Narrow" w:cs="Arial Narrow"/>
          <w:color w:val="000000"/>
        </w:rPr>
        <w:t>wa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elec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m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cont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act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and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$15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il</w:t>
      </w:r>
      <w:r>
        <w:rPr>
          <w:rFonts w:ascii="Arial Narrow" w:eastAsia="Arial Narrow" w:hAnsi="Arial Narrow" w:cs="Arial Narrow"/>
          <w:color w:val="000000"/>
          <w:spacing w:val="-1"/>
        </w:rPr>
        <w:t>l</w:t>
      </w:r>
      <w:r>
        <w:rPr>
          <w:rFonts w:ascii="Arial Narrow" w:eastAsia="Arial Narrow" w:hAnsi="Arial Narrow" w:cs="Arial Narrow"/>
          <w:color w:val="000000"/>
        </w:rPr>
        <w:t>ion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K</w:t>
      </w:r>
      <w:r>
        <w:rPr>
          <w:rFonts w:ascii="Arial Narrow" w:eastAsia="Arial Narrow" w:hAnsi="Arial Narrow" w:cs="Arial Narrow"/>
          <w:color w:val="000000"/>
        </w:rPr>
        <w:t>wajale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 xml:space="preserve">n 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elec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m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cont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ac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.</w:t>
      </w:r>
    </w:p>
    <w:p w:rsidR="00A079E6" w:rsidRDefault="00A079E6">
      <w:pPr>
        <w:spacing w:before="15" w:line="260" w:lineRule="exact"/>
        <w:rPr>
          <w:sz w:val="26"/>
          <w:szCs w:val="26"/>
        </w:rPr>
      </w:pPr>
    </w:p>
    <w:p w:rsidR="00A079E6" w:rsidRDefault="00755F41">
      <w:pPr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im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ovation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echn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logi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  <w:spacing w:val="2"/>
        </w:rPr>
        <w:t>s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1"/>
        </w:rPr>
        <w:t>L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proofErr w:type="spellStart"/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ntia</w:t>
      </w:r>
      <w:proofErr w:type="spellEnd"/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V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s</w:t>
      </w:r>
      <w:r>
        <w:rPr>
          <w:rFonts w:ascii="Arial Narrow" w:eastAsia="Arial Narrow" w:hAnsi="Arial Narrow" w:cs="Arial Narrow"/>
        </w:rPr>
        <w:t xml:space="preserve">)                                                                                                                     </w:t>
      </w:r>
      <w:r>
        <w:rPr>
          <w:rFonts w:ascii="Arial Narrow" w:eastAsia="Arial Narrow" w:hAnsi="Arial Narrow" w:cs="Arial Narrow"/>
          <w:spacing w:val="7"/>
        </w:rPr>
        <w:t xml:space="preserve"> 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ke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y,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L</w:t>
      </w:r>
    </w:p>
    <w:p w:rsidR="00A079E6" w:rsidRDefault="00755F41">
      <w:pPr>
        <w:spacing w:before="3"/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Di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cto</w:t>
      </w:r>
      <w:r>
        <w:rPr>
          <w:rFonts w:ascii="Arial Narrow" w:eastAsia="Arial Narrow" w:hAnsi="Arial Narrow" w:cs="Arial Narrow"/>
          <w:b/>
        </w:rPr>
        <w:t>r</w:t>
      </w:r>
      <w:r>
        <w:rPr>
          <w:rFonts w:ascii="Arial Narrow" w:eastAsia="Arial Narrow" w:hAnsi="Arial Narrow" w:cs="Arial Narrow"/>
          <w:b/>
          <w:spacing w:val="-7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>f</w:t>
      </w:r>
      <w:r>
        <w:rPr>
          <w:rFonts w:ascii="Arial Narrow" w:eastAsia="Arial Narrow" w:hAnsi="Arial Narrow" w:cs="Arial Narrow"/>
          <w:b/>
          <w:spacing w:val="-2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chno</w:t>
      </w:r>
      <w:r>
        <w:rPr>
          <w:rFonts w:ascii="Arial Narrow" w:eastAsia="Arial Narrow" w:hAnsi="Arial Narrow" w:cs="Arial Narrow"/>
          <w:b/>
        </w:rPr>
        <w:t>l</w:t>
      </w:r>
      <w:r>
        <w:rPr>
          <w:rFonts w:ascii="Arial Narrow" w:eastAsia="Arial Narrow" w:hAnsi="Arial Narrow" w:cs="Arial Narrow"/>
          <w:b/>
          <w:spacing w:val="1"/>
        </w:rPr>
        <w:t>og</w:t>
      </w:r>
      <w:r>
        <w:rPr>
          <w:rFonts w:ascii="Arial Narrow" w:eastAsia="Arial Narrow" w:hAnsi="Arial Narrow" w:cs="Arial Narrow"/>
          <w:b/>
        </w:rPr>
        <w:t xml:space="preserve">y                                                                                                                                             </w:t>
      </w:r>
      <w:r>
        <w:rPr>
          <w:rFonts w:ascii="Arial Narrow" w:eastAsia="Arial Narrow" w:hAnsi="Arial Narrow" w:cs="Arial Narrow"/>
          <w:b/>
          <w:spacing w:val="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ay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2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spacing w:val="1"/>
        </w:rPr>
        <w:t>1</w:t>
      </w:r>
      <w:r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–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Nove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b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r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spacing w:val="1"/>
        </w:rPr>
        <w:t>0</w:t>
      </w:r>
      <w:r>
        <w:rPr>
          <w:rFonts w:ascii="Arial Narrow" w:eastAsia="Arial Narrow" w:hAnsi="Arial Narrow" w:cs="Arial Narrow"/>
        </w:rPr>
        <w:t>12</w:t>
      </w:r>
    </w:p>
    <w:p w:rsidR="00A079E6" w:rsidRDefault="00755F41">
      <w:pPr>
        <w:spacing w:before="46" w:line="244" w:lineRule="auto"/>
        <w:ind w:left="136" w:right="308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ved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as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  <w:spacing w:val="3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f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r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h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esign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3"/>
        </w:rPr>
        <w:t>I</w:t>
      </w:r>
      <w:r>
        <w:rPr>
          <w:rFonts w:ascii="Arial Narrow" w:eastAsia="Arial Narrow" w:hAnsi="Arial Narrow" w:cs="Arial Narrow"/>
        </w:rPr>
        <w:t>T syste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su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or</w:t>
      </w:r>
      <w:r>
        <w:rPr>
          <w:rFonts w:ascii="Arial Narrow" w:eastAsia="Arial Narrow" w:hAnsi="Arial Narrow" w:cs="Arial Narrow"/>
        </w:rPr>
        <w:t>ting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blic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saf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  <w:spacing w:val="2"/>
        </w:rPr>
        <w:t>t</w:t>
      </w:r>
      <w:r>
        <w:rPr>
          <w:rFonts w:ascii="Arial Narrow" w:eastAsia="Arial Narrow" w:hAnsi="Arial Narrow" w:cs="Arial Narrow"/>
        </w:rPr>
        <w:t>y,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ncy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t,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ele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h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voice/d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ta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mm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ication</w:t>
      </w:r>
      <w:r>
        <w:rPr>
          <w:rFonts w:ascii="Arial Narrow" w:eastAsia="Arial Narrow" w:hAnsi="Arial Narrow" w:cs="Arial Narrow"/>
          <w:spacing w:val="2"/>
        </w:rPr>
        <w:t>s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1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ata center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sktop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imple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ta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s,</w:t>
      </w:r>
      <w:r>
        <w:rPr>
          <w:rFonts w:ascii="Arial Narrow" w:eastAsia="Arial Narrow" w:hAnsi="Arial Narrow" w:cs="Arial Narrow"/>
          <w:spacing w:val="-1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ting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switching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inf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ast</w:t>
      </w:r>
      <w:r>
        <w:rPr>
          <w:rFonts w:ascii="Arial Narrow" w:eastAsia="Arial Narrow" w:hAnsi="Arial Narrow" w:cs="Arial Narrow"/>
          <w:spacing w:val="4"/>
        </w:rPr>
        <w:t>r</w:t>
      </w:r>
      <w:r>
        <w:rPr>
          <w:rFonts w:ascii="Arial Narrow" w:eastAsia="Arial Narrow" w:hAnsi="Arial Narrow" w:cs="Arial Narrow"/>
        </w:rPr>
        <w:t>uct</w:t>
      </w:r>
      <w:r>
        <w:rPr>
          <w:rFonts w:ascii="Arial Narrow" w:eastAsia="Arial Narrow" w:hAnsi="Arial Narrow" w:cs="Arial Narrow"/>
          <w:spacing w:val="1"/>
        </w:rPr>
        <w:t>ur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3"/>
        </w:rPr>
        <w:t>s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11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skto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/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ile</w:t>
      </w:r>
      <w:r>
        <w:rPr>
          <w:rFonts w:ascii="Arial Narrow" w:eastAsia="Arial Narrow" w:hAnsi="Arial Narrow" w:cs="Arial Narrow"/>
          <w:spacing w:val="-11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pl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catio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for cust</w:t>
      </w:r>
      <w:r>
        <w:rPr>
          <w:rFonts w:ascii="Arial Narrow" w:eastAsia="Arial Narrow" w:hAnsi="Arial Narrow" w:cs="Arial Narrow"/>
          <w:spacing w:val="1"/>
        </w:rPr>
        <w:t>om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-1"/>
        </w:rPr>
        <w:t xml:space="preserve"> 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im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l In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ovatio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—a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$53.21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1"/>
        </w:rPr>
        <w:t>l</w:t>
      </w:r>
      <w:r>
        <w:rPr>
          <w:rFonts w:ascii="Arial Narrow" w:eastAsia="Arial Narrow" w:hAnsi="Arial Narrow" w:cs="Arial Narrow"/>
        </w:rPr>
        <w:t>ion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f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nse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3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act</w:t>
      </w:r>
      <w:r>
        <w:rPr>
          <w:rFonts w:ascii="Arial Narrow" w:eastAsia="Arial Narrow" w:hAnsi="Arial Narrow" w:cs="Arial Narrow"/>
          <w:spacing w:val="1"/>
        </w:rPr>
        <w:t>or</w:t>
      </w:r>
      <w:r>
        <w:rPr>
          <w:rFonts w:ascii="Arial Narrow" w:eastAsia="Arial Narrow" w:hAnsi="Arial Narrow" w:cs="Arial Narrow"/>
        </w:rPr>
        <w:t>.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4Q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RS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Holdings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3"/>
        </w:rPr>
        <w:t>a</w:t>
      </w:r>
      <w:r>
        <w:rPr>
          <w:rFonts w:ascii="Arial Narrow" w:eastAsia="Arial Narrow" w:hAnsi="Arial Narrow" w:cs="Arial Narrow"/>
        </w:rPr>
        <w:t>cquir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20</w:t>
      </w:r>
      <w:r>
        <w:rPr>
          <w:rFonts w:ascii="Arial Narrow" w:eastAsia="Arial Narrow" w:hAnsi="Arial Narrow" w:cs="Arial Narrow"/>
          <w:spacing w:val="1"/>
        </w:rPr>
        <w:t>1</w:t>
      </w:r>
      <w:r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3"/>
        </w:rPr>
        <w:t>(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4Q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RS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 n</w:t>
      </w:r>
      <w:r>
        <w:rPr>
          <w:rFonts w:ascii="Arial Narrow" w:eastAsia="Arial Narrow" w:hAnsi="Arial Narrow" w:cs="Arial Narrow"/>
          <w:spacing w:val="3"/>
        </w:rPr>
        <w:t>o</w:t>
      </w:r>
      <w:r>
        <w:rPr>
          <w:rFonts w:ascii="Arial Narrow" w:eastAsia="Arial Narrow" w:hAnsi="Arial Narrow" w:cs="Arial Narrow"/>
        </w:rPr>
        <w:t>w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ar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f</w:t>
      </w:r>
      <w:r>
        <w:rPr>
          <w:rFonts w:ascii="Arial Narrow" w:eastAsia="Arial Narrow" w:hAnsi="Arial Narrow" w:cs="Arial Narrow"/>
          <w:spacing w:val="-1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ntia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V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s</w:t>
      </w:r>
      <w:r>
        <w:rPr>
          <w:rFonts w:ascii="Arial Narrow" w:eastAsia="Arial Narrow" w:hAnsi="Arial Narrow" w:cs="Arial Narrow"/>
        </w:rPr>
        <w:t>’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po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tf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lio</w:t>
      </w:r>
      <w:r>
        <w:rPr>
          <w:rFonts w:ascii="Arial Narrow" w:eastAsia="Arial Narrow" w:hAnsi="Arial Narrow" w:cs="Arial Narrow"/>
          <w:spacing w:val="1"/>
        </w:rPr>
        <w:t>).</w:t>
      </w:r>
    </w:p>
    <w:p w:rsidR="00A079E6" w:rsidRDefault="00755F41">
      <w:pPr>
        <w:tabs>
          <w:tab w:val="left" w:pos="480"/>
        </w:tabs>
        <w:spacing w:before="42" w:line="243" w:lineRule="auto"/>
        <w:ind w:left="482" w:right="453" w:hanging="360"/>
        <w:rPr>
          <w:rFonts w:ascii="Arial Narrow" w:eastAsia="Arial Narrow" w:hAnsi="Arial Narrow" w:cs="Arial Narrow"/>
        </w:rPr>
      </w:pPr>
      <w:r>
        <w:rPr>
          <w:color w:val="8495AF"/>
          <w:spacing w:val="-198"/>
        </w:rPr>
        <w:t xml:space="preserve"> </w:t>
      </w:r>
      <w:r>
        <w:rPr>
          <w:color w:val="8495AF"/>
        </w:rPr>
        <w:tab/>
      </w:r>
      <w:r>
        <w:rPr>
          <w:rFonts w:ascii="Arial Narrow" w:eastAsia="Arial Narrow" w:hAnsi="Arial Narrow" w:cs="Arial Narrow"/>
          <w:color w:val="000000"/>
          <w:spacing w:val="-1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uct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Develo</w:t>
      </w:r>
      <w:r>
        <w:rPr>
          <w:rFonts w:ascii="Arial Narrow" w:eastAsia="Arial Narrow" w:hAnsi="Arial Narrow" w:cs="Arial Narrow"/>
          <w:color w:val="000000"/>
          <w:spacing w:val="1"/>
        </w:rPr>
        <w:t>pm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 Co</w:t>
      </w:r>
      <w:r>
        <w:rPr>
          <w:rFonts w:ascii="Arial Narrow" w:eastAsia="Arial Narrow" w:hAnsi="Arial Narrow" w:cs="Arial Narrow"/>
          <w:color w:val="000000"/>
          <w:spacing w:val="1"/>
        </w:rPr>
        <w:t>mm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cializatio</w:t>
      </w:r>
      <w:r>
        <w:rPr>
          <w:rFonts w:ascii="Arial Narrow" w:eastAsia="Arial Narrow" w:hAnsi="Arial Narrow" w:cs="Arial Narrow"/>
          <w:color w:val="000000"/>
          <w:spacing w:val="2"/>
        </w:rPr>
        <w:t>n</w:t>
      </w:r>
      <w:r>
        <w:rPr>
          <w:rFonts w:ascii="Arial Narrow" w:eastAsia="Arial Narrow" w:hAnsi="Arial Narrow" w:cs="Arial Narrow"/>
          <w:color w:val="000000"/>
        </w:rPr>
        <w:t>:</w:t>
      </w:r>
      <w:r>
        <w:rPr>
          <w:rFonts w:ascii="Arial Narrow" w:eastAsia="Arial Narrow" w:hAnsi="Arial Narrow" w:cs="Arial Narrow"/>
          <w:color w:val="000000"/>
          <w:spacing w:val="-1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</w:t>
      </w:r>
      <w:r>
        <w:rPr>
          <w:rFonts w:ascii="Arial Narrow" w:eastAsia="Arial Narrow" w:hAnsi="Arial Narrow" w:cs="Arial Narrow"/>
          <w:color w:val="000000"/>
          <w:spacing w:val="1"/>
        </w:rPr>
        <w:t>-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velo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ed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 xml:space="preserve">and </w:t>
      </w:r>
      <w:r>
        <w:rPr>
          <w:rFonts w:ascii="Arial Narrow" w:eastAsia="Arial Narrow" w:hAnsi="Arial Narrow" w:cs="Arial Narrow"/>
          <w:color w:val="000000"/>
          <w:spacing w:val="2"/>
        </w:rPr>
        <w:t>l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</w:rPr>
        <w:t>nched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b</w:t>
      </w:r>
      <w:r>
        <w:rPr>
          <w:rFonts w:ascii="Arial Narrow" w:eastAsia="Arial Narrow" w:hAnsi="Arial Narrow" w:cs="Arial Narrow"/>
          <w:color w:val="000000"/>
        </w:rPr>
        <w:t>ile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plication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3"/>
        </w:rPr>
        <w:t>u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ng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</w:t>
      </w:r>
      <w:r>
        <w:rPr>
          <w:rFonts w:ascii="Arial Narrow" w:eastAsia="Arial Narrow" w:hAnsi="Arial Narrow" w:cs="Arial Narrow"/>
          <w:color w:val="000000"/>
          <w:spacing w:val="1"/>
        </w:rPr>
        <w:t>mm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cial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of</w:t>
      </w:r>
      <w:r>
        <w:rPr>
          <w:rFonts w:ascii="Arial Narrow" w:eastAsia="Arial Narrow" w:hAnsi="Arial Narrow" w:cs="Arial Narrow"/>
          <w:color w:val="000000"/>
          <w:spacing w:val="2"/>
        </w:rPr>
        <w:t>f</w:t>
      </w:r>
      <w:r>
        <w:rPr>
          <w:rFonts w:ascii="Arial Narrow" w:eastAsia="Arial Narrow" w:hAnsi="Arial Narrow" w:cs="Arial Narrow"/>
          <w:color w:val="000000"/>
          <w:spacing w:val="1"/>
        </w:rPr>
        <w:t>-</w:t>
      </w:r>
      <w:r>
        <w:rPr>
          <w:rFonts w:ascii="Arial Narrow" w:eastAsia="Arial Narrow" w:hAnsi="Arial Narrow" w:cs="Arial Narrow"/>
          <w:color w:val="000000"/>
        </w:rPr>
        <w:t>th</w:t>
      </w:r>
      <w:r>
        <w:rPr>
          <w:rFonts w:ascii="Arial Narrow" w:eastAsia="Arial Narrow" w:hAnsi="Arial Narrow" w:cs="Arial Narrow"/>
          <w:color w:val="000000"/>
          <w:spacing w:val="1"/>
        </w:rPr>
        <w:t>e-</w:t>
      </w:r>
      <w:r>
        <w:rPr>
          <w:rFonts w:ascii="Arial Narrow" w:eastAsia="Arial Narrow" w:hAnsi="Arial Narrow" w:cs="Arial Narrow"/>
          <w:color w:val="000000"/>
        </w:rPr>
        <w:t>shelf tec</w:t>
      </w:r>
      <w:r>
        <w:rPr>
          <w:rFonts w:ascii="Arial Narrow" w:eastAsia="Arial Narrow" w:hAnsi="Arial Narrow" w:cs="Arial Narrow"/>
          <w:color w:val="000000"/>
          <w:spacing w:val="1"/>
        </w:rPr>
        <w:t>h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logies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to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supp</w:t>
      </w:r>
      <w:r>
        <w:rPr>
          <w:rFonts w:ascii="Arial Narrow" w:eastAsia="Arial Narrow" w:hAnsi="Arial Narrow" w:cs="Arial Narrow"/>
          <w:color w:val="000000"/>
          <w:spacing w:val="1"/>
        </w:rPr>
        <w:t>or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isaster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3"/>
        </w:rPr>
        <w:t>a</w:t>
      </w:r>
      <w:r>
        <w:rPr>
          <w:rFonts w:ascii="Arial Narrow" w:eastAsia="Arial Narrow" w:hAnsi="Arial Narrow" w:cs="Arial Narrow"/>
          <w:color w:val="000000"/>
        </w:rPr>
        <w:t>ssessme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ts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r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</w:rPr>
        <w:t>blic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enti</w:t>
      </w:r>
      <w:r>
        <w:rPr>
          <w:rFonts w:ascii="Arial Narrow" w:eastAsia="Arial Narrow" w:hAnsi="Arial Narrow" w:cs="Arial Narrow"/>
          <w:color w:val="000000"/>
          <w:spacing w:val="2"/>
        </w:rPr>
        <w:t>t</w:t>
      </w:r>
      <w:r>
        <w:rPr>
          <w:rFonts w:ascii="Arial Narrow" w:eastAsia="Arial Narrow" w:hAnsi="Arial Narrow" w:cs="Arial Narrow"/>
          <w:color w:val="000000"/>
        </w:rPr>
        <w:t>ies,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w</w:t>
      </w:r>
      <w:r>
        <w:rPr>
          <w:rFonts w:ascii="Arial Narrow" w:eastAsia="Arial Narrow" w:hAnsi="Arial Narrow" w:cs="Arial Narrow"/>
          <w:color w:val="000000"/>
          <w:spacing w:val="3"/>
        </w:rPr>
        <w:t>h</w:t>
      </w:r>
      <w:r>
        <w:rPr>
          <w:rFonts w:ascii="Arial Narrow" w:eastAsia="Arial Narrow" w:hAnsi="Arial Narrow" w:cs="Arial Narrow"/>
          <w:color w:val="000000"/>
        </w:rPr>
        <w:t>ich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allowed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ef</w:t>
      </w:r>
      <w:r>
        <w:rPr>
          <w:rFonts w:ascii="Arial Narrow" w:eastAsia="Arial Narrow" w:hAnsi="Arial Narrow" w:cs="Arial Narrow"/>
          <w:color w:val="000000"/>
          <w:spacing w:val="1"/>
        </w:rPr>
        <w:t>f</w:t>
      </w:r>
      <w:r>
        <w:rPr>
          <w:rFonts w:ascii="Arial Narrow" w:eastAsia="Arial Narrow" w:hAnsi="Arial Narrow" w:cs="Arial Narrow"/>
          <w:color w:val="000000"/>
        </w:rPr>
        <w:t>i</w:t>
      </w:r>
      <w:r>
        <w:rPr>
          <w:rFonts w:ascii="Arial Narrow" w:eastAsia="Arial Narrow" w:hAnsi="Arial Narrow" w:cs="Arial Narrow"/>
          <w:color w:val="000000"/>
          <w:spacing w:val="2"/>
        </w:rPr>
        <w:t>c</w:t>
      </w:r>
      <w:r>
        <w:rPr>
          <w:rFonts w:ascii="Arial Narrow" w:eastAsia="Arial Narrow" w:hAnsi="Arial Narrow" w:cs="Arial Narrow"/>
          <w:color w:val="000000"/>
        </w:rPr>
        <w:t>ient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elect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ic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l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ng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of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F</w:t>
      </w:r>
      <w:r>
        <w:rPr>
          <w:rFonts w:ascii="Arial Narrow" w:eastAsia="Arial Narrow" w:hAnsi="Arial Narrow" w:cs="Arial Narrow"/>
          <w:color w:val="000000"/>
          <w:spacing w:val="-1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ass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sta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ce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q</w:t>
      </w:r>
      <w:r>
        <w:rPr>
          <w:rFonts w:ascii="Arial Narrow" w:eastAsia="Arial Narrow" w:hAnsi="Arial Narrow" w:cs="Arial Narrow"/>
          <w:color w:val="000000"/>
        </w:rPr>
        <w:t>u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sts.</w:t>
      </w:r>
    </w:p>
    <w:p w:rsidR="00A079E6" w:rsidRDefault="00755F41">
      <w:pPr>
        <w:spacing w:before="43"/>
        <w:ind w:left="119"/>
        <w:rPr>
          <w:rFonts w:ascii="Arial Narrow" w:eastAsia="Arial Narrow" w:hAnsi="Arial Narrow" w:cs="Arial Narrow"/>
        </w:rPr>
      </w:pPr>
      <w:r>
        <w:rPr>
          <w:color w:val="8495AF"/>
        </w:rPr>
        <w:t xml:space="preserve">   </w:t>
      </w:r>
      <w:r>
        <w:rPr>
          <w:color w:val="8495AF"/>
          <w:spacing w:val="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Cl</w:t>
      </w:r>
      <w:r>
        <w:rPr>
          <w:rFonts w:ascii="Arial Narrow" w:eastAsia="Arial Narrow" w:hAnsi="Arial Narrow" w:cs="Arial Narrow"/>
          <w:color w:val="000000"/>
          <w:spacing w:val="-1"/>
        </w:rPr>
        <w:t>i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A</w:t>
      </w:r>
      <w:r>
        <w:rPr>
          <w:rFonts w:ascii="Arial Narrow" w:eastAsia="Arial Narrow" w:hAnsi="Arial Narrow" w:cs="Arial Narrow"/>
          <w:color w:val="000000"/>
        </w:rPr>
        <w:t>cq</w:t>
      </w:r>
      <w:r>
        <w:rPr>
          <w:rFonts w:ascii="Arial Narrow" w:eastAsia="Arial Narrow" w:hAnsi="Arial Narrow" w:cs="Arial Narrow"/>
          <w:color w:val="000000"/>
          <w:spacing w:val="3"/>
        </w:rPr>
        <w:t>u</w:t>
      </w:r>
      <w:r>
        <w:rPr>
          <w:rFonts w:ascii="Arial Narrow" w:eastAsia="Arial Narrow" w:hAnsi="Arial Narrow" w:cs="Arial Narrow"/>
          <w:color w:val="000000"/>
        </w:rPr>
        <w:t>isit</w:t>
      </w:r>
      <w:r>
        <w:rPr>
          <w:rFonts w:ascii="Arial Narrow" w:eastAsia="Arial Narrow" w:hAnsi="Arial Narrow" w:cs="Arial Narrow"/>
          <w:color w:val="000000"/>
          <w:spacing w:val="-1"/>
        </w:rPr>
        <w:t>i</w:t>
      </w:r>
      <w:r>
        <w:rPr>
          <w:rFonts w:ascii="Arial Narrow" w:eastAsia="Arial Narrow" w:hAnsi="Arial Narrow" w:cs="Arial Narrow"/>
          <w:color w:val="000000"/>
        </w:rPr>
        <w:t>on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B</w:t>
      </w:r>
      <w:r>
        <w:rPr>
          <w:rFonts w:ascii="Arial Narrow" w:eastAsia="Arial Narrow" w:hAnsi="Arial Narrow" w:cs="Arial Narrow"/>
          <w:color w:val="000000"/>
        </w:rPr>
        <w:t>usin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  <w:spacing w:val="2"/>
        </w:rPr>
        <w:t>s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2"/>
        </w:rPr>
        <w:t>D</w:t>
      </w:r>
      <w:r>
        <w:rPr>
          <w:rFonts w:ascii="Arial Narrow" w:eastAsia="Arial Narrow" w:hAnsi="Arial Narrow" w:cs="Arial Narrow"/>
          <w:color w:val="000000"/>
        </w:rPr>
        <w:t>evelop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t: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ut</w:t>
      </w:r>
      <w:r>
        <w:rPr>
          <w:rFonts w:ascii="Arial Narrow" w:eastAsia="Arial Narrow" w:hAnsi="Arial Narrow" w:cs="Arial Narrow"/>
          <w:color w:val="000000"/>
          <w:spacing w:val="1"/>
        </w:rPr>
        <w:t>h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ed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espo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ses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for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R</w:t>
      </w:r>
      <w:r>
        <w:rPr>
          <w:rFonts w:ascii="Arial Narrow" w:eastAsia="Arial Narrow" w:hAnsi="Arial Narrow" w:cs="Arial Narrow"/>
          <w:color w:val="000000"/>
          <w:spacing w:val="1"/>
        </w:rPr>
        <w:t>FP</w:t>
      </w:r>
      <w:r>
        <w:rPr>
          <w:rFonts w:ascii="Arial Narrow" w:eastAsia="Arial Narrow" w:hAnsi="Arial Narrow" w:cs="Arial Narrow"/>
          <w:color w:val="000000"/>
        </w:rPr>
        <w:t>s,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esulting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in</w:t>
      </w:r>
      <w:r>
        <w:rPr>
          <w:rFonts w:ascii="Arial Narrow" w:eastAsia="Arial Narrow" w:hAnsi="Arial Narrow" w:cs="Arial Narrow"/>
          <w:color w:val="000000"/>
          <w:spacing w:val="2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P</w:t>
      </w:r>
      <w:r>
        <w:rPr>
          <w:rFonts w:ascii="Arial Narrow" w:eastAsia="Arial Narrow" w:hAnsi="Arial Narrow" w:cs="Arial Narrow"/>
          <w:color w:val="000000"/>
        </w:rPr>
        <w:t>u</w:t>
      </w:r>
      <w:r>
        <w:rPr>
          <w:rFonts w:ascii="Arial Narrow" w:eastAsia="Arial Narrow" w:hAnsi="Arial Narrow" w:cs="Arial Narrow"/>
          <w:color w:val="000000"/>
          <w:spacing w:val="1"/>
        </w:rPr>
        <w:t>b</w:t>
      </w:r>
      <w:r>
        <w:rPr>
          <w:rFonts w:ascii="Arial Narrow" w:eastAsia="Arial Narrow" w:hAnsi="Arial Narrow" w:cs="Arial Narrow"/>
          <w:color w:val="000000"/>
        </w:rPr>
        <w:t>lic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S</w:t>
      </w:r>
      <w:r>
        <w:rPr>
          <w:rFonts w:ascii="Arial Narrow" w:eastAsia="Arial Narrow" w:hAnsi="Arial Narrow" w:cs="Arial Narrow"/>
          <w:color w:val="000000"/>
        </w:rPr>
        <w:t>af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  <w:spacing w:val="2"/>
        </w:rPr>
        <w:t>t</w:t>
      </w:r>
      <w:r>
        <w:rPr>
          <w:rFonts w:ascii="Arial Narrow" w:eastAsia="Arial Narrow" w:hAnsi="Arial Narrow" w:cs="Arial Narrow"/>
          <w:color w:val="000000"/>
        </w:rPr>
        <w:t>y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A</w:t>
      </w:r>
      <w:r>
        <w:rPr>
          <w:rFonts w:ascii="Arial Narrow" w:eastAsia="Arial Narrow" w:hAnsi="Arial Narrow" w:cs="Arial Narrow"/>
          <w:color w:val="000000"/>
        </w:rPr>
        <w:t>ccess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P</w:t>
      </w:r>
      <w:r>
        <w:rPr>
          <w:rFonts w:ascii="Arial Narrow" w:eastAsia="Arial Narrow" w:hAnsi="Arial Narrow" w:cs="Arial Narrow"/>
          <w:color w:val="000000"/>
        </w:rPr>
        <w:t>oint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  <w:spacing w:val="2"/>
        </w:rPr>
        <w:t>s</w:t>
      </w:r>
      <w:r>
        <w:rPr>
          <w:rFonts w:ascii="Arial Narrow" w:eastAsia="Arial Narrow" w:hAnsi="Arial Narrow" w:cs="Arial Narrow"/>
          <w:color w:val="000000"/>
        </w:rPr>
        <w:t>ign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  <w:spacing w:val="3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t.</w:t>
      </w:r>
    </w:p>
    <w:p w:rsidR="00A079E6" w:rsidRDefault="00755F41">
      <w:pPr>
        <w:tabs>
          <w:tab w:val="left" w:pos="460"/>
        </w:tabs>
        <w:spacing w:before="44" w:line="244" w:lineRule="auto"/>
        <w:ind w:left="479" w:right="378" w:hanging="360"/>
        <w:rPr>
          <w:rFonts w:ascii="Arial Narrow" w:eastAsia="Arial Narrow" w:hAnsi="Arial Narrow" w:cs="Arial Narrow"/>
        </w:rPr>
        <w:sectPr w:rsidR="00A079E6">
          <w:footerReference w:type="default" r:id="rId8"/>
          <w:pgSz w:w="12240" w:h="15840"/>
          <w:pgMar w:top="860" w:right="800" w:bottom="280" w:left="800" w:header="0" w:footer="999" w:gutter="0"/>
          <w:cols w:space="720"/>
        </w:sectPr>
      </w:pPr>
      <w:r>
        <w:rPr>
          <w:color w:val="8495AF"/>
          <w:spacing w:val="-198"/>
        </w:rPr>
        <w:t xml:space="preserve"> </w:t>
      </w:r>
      <w:r>
        <w:rPr>
          <w:color w:val="8495AF"/>
        </w:rPr>
        <w:tab/>
      </w:r>
      <w:r>
        <w:rPr>
          <w:rFonts w:ascii="Arial Narrow" w:eastAsia="Arial Narrow" w:hAnsi="Arial Narrow" w:cs="Arial Narrow"/>
          <w:color w:val="000000"/>
        </w:rPr>
        <w:t>In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ust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y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L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ship: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ticipated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in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both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National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g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ncy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Nu</w:t>
      </w:r>
      <w:r>
        <w:rPr>
          <w:rFonts w:ascii="Arial Narrow" w:eastAsia="Arial Narrow" w:hAnsi="Arial Narrow" w:cs="Arial Narrow"/>
          <w:color w:val="000000"/>
          <w:spacing w:val="3"/>
        </w:rPr>
        <w:t>m</w:t>
      </w:r>
      <w:r>
        <w:rPr>
          <w:rFonts w:ascii="Arial Narrow" w:eastAsia="Arial Narrow" w:hAnsi="Arial Narrow" w:cs="Arial Narrow"/>
          <w:color w:val="000000"/>
        </w:rPr>
        <w:t>b</w:t>
      </w:r>
      <w:r>
        <w:rPr>
          <w:rFonts w:ascii="Arial Narrow" w:eastAsia="Arial Narrow" w:hAnsi="Arial Narrow" w:cs="Arial Narrow"/>
          <w:color w:val="000000"/>
          <w:spacing w:val="1"/>
        </w:rPr>
        <w:t>er</w:t>
      </w:r>
      <w:r>
        <w:rPr>
          <w:rFonts w:ascii="Arial Narrow" w:eastAsia="Arial Narrow" w:hAnsi="Arial Narrow" w:cs="Arial Narrow"/>
          <w:color w:val="000000"/>
        </w:rPr>
        <w:t>ing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A</w:t>
      </w:r>
      <w:r>
        <w:rPr>
          <w:rFonts w:ascii="Arial Narrow" w:eastAsia="Arial Narrow" w:hAnsi="Arial Narrow" w:cs="Arial Narrow"/>
          <w:color w:val="000000"/>
        </w:rPr>
        <w:t>ssociation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6"/>
        </w:rPr>
        <w:t>(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-1"/>
        </w:rPr>
        <w:t>E</w:t>
      </w:r>
      <w:r>
        <w:rPr>
          <w:rFonts w:ascii="Arial Narrow" w:eastAsia="Arial Narrow" w:hAnsi="Arial Narrow" w:cs="Arial Narrow"/>
          <w:color w:val="000000"/>
          <w:spacing w:val="2"/>
        </w:rPr>
        <w:t>N</w:t>
      </w:r>
      <w:r>
        <w:rPr>
          <w:rFonts w:ascii="Arial Narrow" w:eastAsia="Arial Narrow" w:hAnsi="Arial Narrow" w:cs="Arial Narrow"/>
          <w:color w:val="000000"/>
          <w:spacing w:val="-1"/>
        </w:rPr>
        <w:t>A</w:t>
      </w:r>
      <w:r>
        <w:rPr>
          <w:rFonts w:ascii="Arial Narrow" w:eastAsia="Arial Narrow" w:hAnsi="Arial Narrow" w:cs="Arial Narrow"/>
          <w:color w:val="000000"/>
        </w:rPr>
        <w:t>)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and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ssociation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of</w:t>
      </w:r>
      <w:r>
        <w:rPr>
          <w:rFonts w:ascii="Arial Narrow" w:eastAsia="Arial Narrow" w:hAnsi="Arial Narrow" w:cs="Arial Narrow"/>
          <w:color w:val="000000"/>
          <w:spacing w:val="2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of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ssional Co</w:t>
      </w:r>
      <w:r>
        <w:rPr>
          <w:rFonts w:ascii="Arial Narrow" w:eastAsia="Arial Narrow" w:hAnsi="Arial Narrow" w:cs="Arial Narrow"/>
          <w:color w:val="000000"/>
          <w:spacing w:val="1"/>
        </w:rPr>
        <w:t>mm</w:t>
      </w:r>
      <w:r>
        <w:rPr>
          <w:rFonts w:ascii="Arial Narrow" w:eastAsia="Arial Narrow" w:hAnsi="Arial Narrow" w:cs="Arial Narrow"/>
          <w:color w:val="000000"/>
        </w:rPr>
        <w:t>u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ications</w:t>
      </w:r>
      <w:r>
        <w:rPr>
          <w:rFonts w:ascii="Arial Narrow" w:eastAsia="Arial Narrow" w:hAnsi="Arial Narrow" w:cs="Arial Narrow"/>
          <w:color w:val="000000"/>
          <w:spacing w:val="-1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Off</w:t>
      </w:r>
      <w:r>
        <w:rPr>
          <w:rFonts w:ascii="Arial Narrow" w:eastAsia="Arial Narrow" w:hAnsi="Arial Narrow" w:cs="Arial Narrow"/>
          <w:color w:val="000000"/>
          <w:spacing w:val="3"/>
        </w:rPr>
        <w:t>i</w:t>
      </w:r>
      <w:r>
        <w:rPr>
          <w:rFonts w:ascii="Arial Narrow" w:eastAsia="Arial Narrow" w:hAnsi="Arial Narrow" w:cs="Arial Narrow"/>
          <w:color w:val="000000"/>
        </w:rPr>
        <w:t>ce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2"/>
        </w:rPr>
        <w:t>(</w:t>
      </w:r>
      <w:r>
        <w:rPr>
          <w:rFonts w:ascii="Arial Narrow" w:eastAsia="Arial Narrow" w:hAnsi="Arial Narrow" w:cs="Arial Narrow"/>
          <w:color w:val="000000"/>
          <w:spacing w:val="-1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CO)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wo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kg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</w:rPr>
        <w:t>ps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for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Next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Ge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ation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E</w:t>
      </w:r>
      <w:r>
        <w:rPr>
          <w:rFonts w:ascii="Arial Narrow" w:eastAsia="Arial Narrow" w:hAnsi="Arial Narrow" w:cs="Arial Narrow"/>
          <w:color w:val="000000"/>
        </w:rPr>
        <w:t>9</w:t>
      </w:r>
      <w:r>
        <w:rPr>
          <w:rFonts w:ascii="Arial Narrow" w:eastAsia="Arial Narrow" w:hAnsi="Arial Narrow" w:cs="Arial Narrow"/>
          <w:color w:val="000000"/>
          <w:spacing w:val="1"/>
        </w:rPr>
        <w:t>1</w:t>
      </w:r>
      <w:r>
        <w:rPr>
          <w:rFonts w:ascii="Arial Narrow" w:eastAsia="Arial Narrow" w:hAnsi="Arial Narrow" w:cs="Arial Narrow"/>
          <w:color w:val="000000"/>
        </w:rPr>
        <w:t>1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sta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ar</w:t>
      </w:r>
      <w:r>
        <w:rPr>
          <w:rFonts w:ascii="Arial Narrow" w:eastAsia="Arial Narrow" w:hAnsi="Arial Narrow" w:cs="Arial Narrow"/>
          <w:color w:val="000000"/>
        </w:rPr>
        <w:t>ds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sp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ci</w:t>
      </w:r>
      <w:r>
        <w:rPr>
          <w:rFonts w:ascii="Arial Narrow" w:eastAsia="Arial Narrow" w:hAnsi="Arial Narrow" w:cs="Arial Narrow"/>
          <w:color w:val="000000"/>
          <w:spacing w:val="2"/>
        </w:rPr>
        <w:t>f</w:t>
      </w:r>
      <w:r>
        <w:rPr>
          <w:rFonts w:ascii="Arial Narrow" w:eastAsia="Arial Narrow" w:hAnsi="Arial Narrow" w:cs="Arial Narrow"/>
          <w:color w:val="000000"/>
        </w:rPr>
        <w:t>icatio</w:t>
      </w:r>
      <w:r>
        <w:rPr>
          <w:rFonts w:ascii="Arial Narrow" w:eastAsia="Arial Narrow" w:hAnsi="Arial Narrow" w:cs="Arial Narrow"/>
          <w:color w:val="000000"/>
          <w:spacing w:val="3"/>
        </w:rPr>
        <w:t>n</w:t>
      </w:r>
      <w:r>
        <w:rPr>
          <w:rFonts w:ascii="Arial Narrow" w:eastAsia="Arial Narrow" w:hAnsi="Arial Narrow" w:cs="Arial Narrow"/>
          <w:color w:val="000000"/>
          <w:spacing w:val="5"/>
        </w:rPr>
        <w:t>s</w:t>
      </w:r>
      <w:r>
        <w:rPr>
          <w:rFonts w:ascii="Arial Narrow" w:eastAsia="Arial Narrow" w:hAnsi="Arial Narrow" w:cs="Arial Narrow"/>
          <w:color w:val="000000"/>
        </w:rPr>
        <w:t>.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P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ticipated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in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1"/>
        </w:rPr>
        <w:t>h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F</w:t>
      </w:r>
      <w:r>
        <w:rPr>
          <w:rFonts w:ascii="Arial Narrow" w:eastAsia="Arial Narrow" w:hAnsi="Arial Narrow" w:cs="Arial Narrow"/>
          <w:color w:val="000000"/>
        </w:rPr>
        <w:t>lo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ida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E</w:t>
      </w:r>
      <w:r>
        <w:rPr>
          <w:rFonts w:ascii="Arial Narrow" w:eastAsia="Arial Narrow" w:hAnsi="Arial Narrow" w:cs="Arial Narrow"/>
          <w:color w:val="000000"/>
        </w:rPr>
        <w:t>9</w:t>
      </w:r>
      <w:r>
        <w:rPr>
          <w:rFonts w:ascii="Arial Narrow" w:eastAsia="Arial Narrow" w:hAnsi="Arial Narrow" w:cs="Arial Narrow"/>
          <w:color w:val="000000"/>
          <w:spacing w:val="3"/>
        </w:rPr>
        <w:t>1</w:t>
      </w:r>
      <w:r>
        <w:rPr>
          <w:rFonts w:ascii="Arial Narrow" w:eastAsia="Arial Narrow" w:hAnsi="Arial Narrow" w:cs="Arial Narrow"/>
          <w:color w:val="000000"/>
        </w:rPr>
        <w:t>1 co</w:t>
      </w:r>
      <w:r>
        <w:rPr>
          <w:rFonts w:ascii="Arial Narrow" w:eastAsia="Arial Narrow" w:hAnsi="Arial Narrow" w:cs="Arial Narrow"/>
          <w:color w:val="000000"/>
          <w:spacing w:val="1"/>
        </w:rPr>
        <w:t>mm</w:t>
      </w:r>
      <w:r>
        <w:rPr>
          <w:rFonts w:ascii="Arial Narrow" w:eastAsia="Arial Narrow" w:hAnsi="Arial Narrow" w:cs="Arial Narrow"/>
          <w:color w:val="000000"/>
        </w:rPr>
        <w:t>itte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.</w:t>
      </w:r>
    </w:p>
    <w:p w:rsidR="00A079E6" w:rsidRDefault="00755F41">
      <w:pPr>
        <w:spacing w:before="71"/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pacing w:val="-1"/>
        </w:rPr>
        <w:lastRenderedPageBreak/>
        <w:t>S</w:t>
      </w:r>
      <w:r>
        <w:rPr>
          <w:rFonts w:ascii="Arial Narrow" w:eastAsia="Arial Narrow" w:hAnsi="Arial Narrow" w:cs="Arial Narrow"/>
        </w:rPr>
        <w:t>alient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olu</w:t>
      </w:r>
      <w:r>
        <w:rPr>
          <w:rFonts w:ascii="Arial Narrow" w:eastAsia="Arial Narrow" w:hAnsi="Arial Narrow" w:cs="Arial Narrow"/>
          <w:spacing w:val="3"/>
        </w:rPr>
        <w:t>t</w:t>
      </w:r>
      <w:r>
        <w:rPr>
          <w:rFonts w:ascii="Arial Narrow" w:eastAsia="Arial Narrow" w:hAnsi="Arial Narrow" w:cs="Arial Narrow"/>
        </w:rPr>
        <w:t>ions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w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S</w:t>
      </w:r>
      <w:r>
        <w:rPr>
          <w:rFonts w:ascii="Arial Narrow" w:eastAsia="Arial Narrow" w:hAnsi="Arial Narrow" w:cs="Arial Narrow"/>
        </w:rPr>
        <w:t>alient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CRG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 xml:space="preserve">)                                                                                                             </w:t>
      </w:r>
      <w:r>
        <w:rPr>
          <w:rFonts w:ascii="Arial Narrow" w:eastAsia="Arial Narrow" w:hAnsi="Arial Narrow" w:cs="Arial Narrow"/>
          <w:spacing w:val="1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/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t.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Pete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sbu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g,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L</w:t>
      </w:r>
    </w:p>
    <w:p w:rsidR="00A079E6" w:rsidRDefault="00755F41">
      <w:pPr>
        <w:spacing w:before="5"/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Di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cto</w:t>
      </w:r>
      <w:r>
        <w:rPr>
          <w:rFonts w:ascii="Arial Narrow" w:eastAsia="Arial Narrow" w:hAnsi="Arial Narrow" w:cs="Arial Narrow"/>
          <w:b/>
        </w:rPr>
        <w:t>r</w:t>
      </w:r>
      <w:r>
        <w:rPr>
          <w:rFonts w:ascii="Arial Narrow" w:eastAsia="Arial Narrow" w:hAnsi="Arial Narrow" w:cs="Arial Narrow"/>
          <w:b/>
          <w:spacing w:val="-7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>f IT a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</w:rPr>
        <w:t>d</w:t>
      </w:r>
      <w:r>
        <w:rPr>
          <w:rFonts w:ascii="Arial Narrow" w:eastAsia="Arial Narrow" w:hAnsi="Arial Narrow" w:cs="Arial Narrow"/>
          <w:b/>
          <w:spacing w:val="-2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el</w:t>
      </w:r>
      <w:r>
        <w:rPr>
          <w:rFonts w:ascii="Arial Narrow" w:eastAsia="Arial Narrow" w:hAnsi="Arial Narrow" w:cs="Arial Narrow"/>
          <w:b/>
          <w:spacing w:val="1"/>
        </w:rPr>
        <w:t>e</w:t>
      </w:r>
      <w:r>
        <w:rPr>
          <w:rFonts w:ascii="Arial Narrow" w:eastAsia="Arial Narrow" w:hAnsi="Arial Narrow" w:cs="Arial Narrow"/>
          <w:b/>
        </w:rPr>
        <w:t>c</w:t>
      </w:r>
      <w:r>
        <w:rPr>
          <w:rFonts w:ascii="Arial Narrow" w:eastAsia="Arial Narrow" w:hAnsi="Arial Narrow" w:cs="Arial Narrow"/>
          <w:b/>
          <w:spacing w:val="1"/>
        </w:rPr>
        <w:t>omm</w:t>
      </w:r>
      <w:r>
        <w:rPr>
          <w:rFonts w:ascii="Arial Narrow" w:eastAsia="Arial Narrow" w:hAnsi="Arial Narrow" w:cs="Arial Narrow"/>
          <w:b/>
          <w:spacing w:val="-1"/>
        </w:rPr>
        <w:t>un</w:t>
      </w:r>
      <w:r>
        <w:rPr>
          <w:rFonts w:ascii="Arial Narrow" w:eastAsia="Arial Narrow" w:hAnsi="Arial Narrow" w:cs="Arial Narrow"/>
          <w:b/>
        </w:rPr>
        <w:t>ic</w:t>
      </w:r>
      <w:r>
        <w:rPr>
          <w:rFonts w:ascii="Arial Narrow" w:eastAsia="Arial Narrow" w:hAnsi="Arial Narrow" w:cs="Arial Narrow"/>
          <w:b/>
          <w:spacing w:val="1"/>
        </w:rPr>
        <w:t>at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on</w:t>
      </w:r>
      <w:r>
        <w:rPr>
          <w:rFonts w:ascii="Arial Narrow" w:eastAsia="Arial Narrow" w:hAnsi="Arial Narrow" w:cs="Arial Narrow"/>
          <w:b/>
        </w:rPr>
        <w:t xml:space="preserve">s                                                                                                                        </w:t>
      </w:r>
      <w:r>
        <w:rPr>
          <w:rFonts w:ascii="Arial Narrow" w:eastAsia="Arial Narrow" w:hAnsi="Arial Narrow" w:cs="Arial Narrow"/>
          <w:b/>
          <w:spacing w:val="18"/>
        </w:rPr>
        <w:t xml:space="preserve"> </w:t>
      </w:r>
      <w:r>
        <w:rPr>
          <w:rFonts w:ascii="Arial Narrow" w:eastAsia="Arial Narrow" w:hAnsi="Arial Narrow" w:cs="Arial Narrow"/>
        </w:rPr>
        <w:t>June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2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spacing w:val="1"/>
        </w:rPr>
        <w:t>1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–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ay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2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spacing w:val="1"/>
        </w:rPr>
        <w:t>1</w:t>
      </w:r>
      <w:r>
        <w:rPr>
          <w:rFonts w:ascii="Arial Narrow" w:eastAsia="Arial Narrow" w:hAnsi="Arial Narrow" w:cs="Arial Narrow"/>
        </w:rPr>
        <w:t>2</w:t>
      </w:r>
    </w:p>
    <w:p w:rsidR="00A079E6" w:rsidRDefault="00755F41">
      <w:pPr>
        <w:spacing w:before="44" w:line="245" w:lineRule="auto"/>
        <w:ind w:left="136" w:right="32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info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</w:rPr>
        <w:t>ation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tec</w:t>
      </w:r>
      <w:r>
        <w:rPr>
          <w:rFonts w:ascii="Arial Narrow" w:eastAsia="Arial Narrow" w:hAnsi="Arial Narrow" w:cs="Arial Narrow"/>
          <w:spacing w:val="1"/>
        </w:rPr>
        <w:t>h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logy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3"/>
        </w:rPr>
        <w:t>t</w:t>
      </w:r>
      <w:r>
        <w:rPr>
          <w:rFonts w:ascii="Arial Narrow" w:eastAsia="Arial Narrow" w:hAnsi="Arial Narrow" w:cs="Arial Narrow"/>
        </w:rPr>
        <w:t>elec</w:t>
      </w:r>
      <w:r>
        <w:rPr>
          <w:rFonts w:ascii="Arial Narrow" w:eastAsia="Arial Narrow" w:hAnsi="Arial Narrow" w:cs="Arial Narrow"/>
          <w:spacing w:val="1"/>
        </w:rPr>
        <w:t>omm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ications</w:t>
      </w:r>
      <w:r>
        <w:rPr>
          <w:rFonts w:ascii="Arial Narrow" w:eastAsia="Arial Narrow" w:hAnsi="Arial Narrow" w:cs="Arial Narrow"/>
          <w:spacing w:val="-14"/>
        </w:rPr>
        <w:t xml:space="preserve"> </w:t>
      </w:r>
      <w:r>
        <w:rPr>
          <w:rFonts w:ascii="Arial Narrow" w:eastAsia="Arial Narrow" w:hAnsi="Arial Narrow" w:cs="Arial Narrow"/>
        </w:rPr>
        <w:t>ini</w:t>
      </w:r>
      <w:r>
        <w:rPr>
          <w:rFonts w:ascii="Arial Narrow" w:eastAsia="Arial Narrow" w:hAnsi="Arial Narrow" w:cs="Arial Narrow"/>
          <w:spacing w:val="2"/>
        </w:rPr>
        <w:t>t</w:t>
      </w:r>
      <w:r>
        <w:rPr>
          <w:rFonts w:ascii="Arial Narrow" w:eastAsia="Arial Narrow" w:hAnsi="Arial Narrow" w:cs="Arial Narrow"/>
        </w:rPr>
        <w:t>iatives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for</w:t>
      </w:r>
      <w:r>
        <w:rPr>
          <w:rFonts w:ascii="Arial Narrow" w:eastAsia="Arial Narrow" w:hAnsi="Arial Narrow" w:cs="Arial Narrow"/>
          <w:spacing w:val="3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alient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olu</w:t>
      </w:r>
      <w:r>
        <w:rPr>
          <w:rFonts w:ascii="Arial Narrow" w:eastAsia="Arial Narrow" w:hAnsi="Arial Narrow" w:cs="Arial Narrow"/>
          <w:spacing w:val="3"/>
        </w:rPr>
        <w:t>t</w:t>
      </w:r>
      <w:r>
        <w:rPr>
          <w:rFonts w:ascii="Arial Narrow" w:eastAsia="Arial Narrow" w:hAnsi="Arial Narrow" w:cs="Arial Narrow"/>
        </w:rPr>
        <w:t>ions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w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S</w:t>
      </w:r>
      <w:r>
        <w:rPr>
          <w:rFonts w:ascii="Arial Narrow" w:eastAsia="Arial Narrow" w:hAnsi="Arial Narrow" w:cs="Arial Narrow"/>
        </w:rPr>
        <w:t>alient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CRGT</w:t>
      </w:r>
      <w:r>
        <w:rPr>
          <w:rFonts w:ascii="Arial Narrow" w:eastAsia="Arial Narrow" w:hAnsi="Arial Narrow" w:cs="Arial Narrow"/>
          <w:spacing w:val="3"/>
        </w:rPr>
        <w:t>)</w:t>
      </w:r>
      <w:r>
        <w:rPr>
          <w:rFonts w:ascii="Arial Narrow" w:eastAsia="Arial Narrow" w:hAnsi="Arial Narrow" w:cs="Arial Narrow"/>
        </w:rPr>
        <w:t>—a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$</w:t>
      </w:r>
      <w:r>
        <w:rPr>
          <w:rFonts w:ascii="Arial Narrow" w:eastAsia="Arial Narrow" w:hAnsi="Arial Narrow" w:cs="Arial Narrow"/>
          <w:spacing w:val="1"/>
        </w:rPr>
        <w:t>5</w:t>
      </w:r>
      <w:r>
        <w:rPr>
          <w:rFonts w:ascii="Arial Narrow" w:eastAsia="Arial Narrow" w:hAnsi="Arial Narrow" w:cs="Arial Narrow"/>
        </w:rPr>
        <w:t>00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2"/>
        </w:rPr>
        <w:t>l</w:t>
      </w:r>
      <w:r>
        <w:rPr>
          <w:rFonts w:ascii="Arial Narrow" w:eastAsia="Arial Narrow" w:hAnsi="Arial Narrow" w:cs="Arial Narrow"/>
        </w:rPr>
        <w:t>lion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te</w:t>
      </w:r>
      <w:r>
        <w:rPr>
          <w:rFonts w:ascii="Arial Narrow" w:eastAsia="Arial Narrow" w:hAnsi="Arial Narrow" w:cs="Arial Narrow"/>
          <w:spacing w:val="3"/>
        </w:rPr>
        <w:t>c</w:t>
      </w:r>
      <w:r>
        <w:rPr>
          <w:rFonts w:ascii="Arial Narrow" w:eastAsia="Arial Narrow" w:hAnsi="Arial Narrow" w:cs="Arial Narrow"/>
        </w:rPr>
        <w:t>h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olo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y co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ny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ased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ai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fax,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VA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w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th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22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fices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spacing w:val="1"/>
        </w:rPr>
        <w:t>7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lob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2"/>
        </w:rPr>
        <w:t>o</w:t>
      </w:r>
      <w:r>
        <w:rPr>
          <w:rFonts w:ascii="Arial Narrow" w:eastAsia="Arial Narrow" w:hAnsi="Arial Narrow" w:cs="Arial Narrow"/>
        </w:rPr>
        <w:t>cati</w:t>
      </w:r>
      <w:r>
        <w:rPr>
          <w:rFonts w:ascii="Arial Narrow" w:eastAsia="Arial Narrow" w:hAnsi="Arial Narrow" w:cs="Arial Narrow"/>
          <w:spacing w:val="3"/>
        </w:rPr>
        <w:t>o</w:t>
      </w:r>
      <w:r>
        <w:rPr>
          <w:rFonts w:ascii="Arial Narrow" w:eastAsia="Arial Narrow" w:hAnsi="Arial Narrow" w:cs="Arial Narrow"/>
        </w:rPr>
        <w:t>ns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spacing w:val="1"/>
        </w:rPr>
        <w:t>,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spacing w:val="1"/>
        </w:rPr>
        <w:t>0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em</w:t>
      </w:r>
      <w:r>
        <w:rPr>
          <w:rFonts w:ascii="Arial Narrow" w:eastAsia="Arial Narrow" w:hAnsi="Arial Narrow" w:cs="Arial Narrow"/>
        </w:rPr>
        <w:t>ploy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es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wo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ld</w:t>
      </w:r>
      <w:r>
        <w:rPr>
          <w:rFonts w:ascii="Arial Narrow" w:eastAsia="Arial Narrow" w:hAnsi="Arial Narrow" w:cs="Arial Narrow"/>
          <w:spacing w:val="2"/>
        </w:rPr>
        <w:t>wi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.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alient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C</w:t>
      </w:r>
      <w:r>
        <w:rPr>
          <w:rFonts w:ascii="Arial Narrow" w:eastAsia="Arial Narrow" w:hAnsi="Arial Narrow" w:cs="Arial Narrow"/>
        </w:rPr>
        <w:t>RGT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ovid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h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alt</w:t>
      </w:r>
      <w:r>
        <w:rPr>
          <w:rFonts w:ascii="Arial Narrow" w:eastAsia="Arial Narrow" w:hAnsi="Arial Narrow" w:cs="Arial Narrow"/>
          <w:spacing w:val="3"/>
        </w:rPr>
        <w:t>h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data 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alytics,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clou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  <w:spacing w:val="3"/>
        </w:rPr>
        <w:t>g</w:t>
      </w:r>
      <w:r>
        <w:rPr>
          <w:rFonts w:ascii="Arial Narrow" w:eastAsia="Arial Narrow" w:hAnsi="Arial Narrow" w:cs="Arial Narrow"/>
        </w:rPr>
        <w:t>ile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softw</w:t>
      </w:r>
      <w:r>
        <w:rPr>
          <w:rFonts w:ascii="Arial Narrow" w:eastAsia="Arial Narrow" w:hAnsi="Arial Narrow" w:cs="Arial Narrow"/>
          <w:spacing w:val="1"/>
        </w:rPr>
        <w:t>ar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velo</w:t>
      </w:r>
      <w:r>
        <w:rPr>
          <w:rFonts w:ascii="Arial Narrow" w:eastAsia="Arial Narrow" w:hAnsi="Arial Narrow" w:cs="Arial Narrow"/>
          <w:spacing w:val="1"/>
        </w:rPr>
        <w:t>pm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t,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1"/>
        </w:rPr>
        <w:t>i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y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cyb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cu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ity,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inf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ast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uct</w:t>
      </w:r>
      <w:r>
        <w:rPr>
          <w:rFonts w:ascii="Arial Narrow" w:eastAsia="Arial Narrow" w:hAnsi="Arial Narrow" w:cs="Arial Narrow"/>
          <w:spacing w:val="1"/>
        </w:rPr>
        <w:t>ur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lutio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f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r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f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civi</w:t>
      </w:r>
      <w:r>
        <w:rPr>
          <w:rFonts w:ascii="Arial Narrow" w:eastAsia="Arial Narrow" w:hAnsi="Arial Narrow" w:cs="Arial Narrow"/>
          <w:spacing w:val="-1"/>
        </w:rPr>
        <w:t>l</w:t>
      </w:r>
      <w:r>
        <w:rPr>
          <w:rFonts w:ascii="Arial Narrow" w:eastAsia="Arial Narrow" w:hAnsi="Arial Narrow" w:cs="Arial Narrow"/>
        </w:rPr>
        <w:t>ian,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fe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se,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h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  <w:spacing w:val="3"/>
        </w:rPr>
        <w:t>m</w:t>
      </w:r>
      <w:r>
        <w:rPr>
          <w:rFonts w:ascii="Arial Narrow" w:eastAsia="Arial Narrow" w:hAnsi="Arial Narrow" w:cs="Arial Narrow"/>
        </w:rPr>
        <w:t>ela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d, 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intelligence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nci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as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well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as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tu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1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spacing w:val="1"/>
        </w:rPr>
        <w:t>0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1"/>
        </w:rPr>
        <w:t>om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nies.</w:t>
      </w:r>
    </w:p>
    <w:p w:rsidR="00A079E6" w:rsidRDefault="00755F41">
      <w:pPr>
        <w:spacing w:before="58"/>
        <w:ind w:left="119"/>
        <w:rPr>
          <w:rFonts w:ascii="Arial Narrow" w:eastAsia="Arial Narrow" w:hAnsi="Arial Narrow" w:cs="Arial Narrow"/>
        </w:rPr>
      </w:pPr>
      <w:r>
        <w:rPr>
          <w:color w:val="8495AF"/>
        </w:rPr>
        <w:t xml:space="preserve">   </w:t>
      </w:r>
      <w:r>
        <w:rPr>
          <w:color w:val="8495AF"/>
          <w:spacing w:val="9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S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at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gic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P</w:t>
      </w:r>
      <w:r>
        <w:rPr>
          <w:rFonts w:ascii="Arial Narrow" w:eastAsia="Arial Narrow" w:hAnsi="Arial Narrow" w:cs="Arial Narrow"/>
          <w:color w:val="000000"/>
        </w:rPr>
        <w:t>lan</w:t>
      </w:r>
      <w:r>
        <w:rPr>
          <w:rFonts w:ascii="Arial Narrow" w:eastAsia="Arial Narrow" w:hAnsi="Arial Narrow" w:cs="Arial Narrow"/>
          <w:color w:val="000000"/>
          <w:spacing w:val="3"/>
        </w:rPr>
        <w:t>n</w:t>
      </w:r>
      <w:r>
        <w:rPr>
          <w:rFonts w:ascii="Arial Narrow" w:eastAsia="Arial Narrow" w:hAnsi="Arial Narrow" w:cs="Arial Narrow"/>
          <w:color w:val="000000"/>
        </w:rPr>
        <w:t>ing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 xml:space="preserve">&amp; </w:t>
      </w:r>
      <w:r>
        <w:rPr>
          <w:rFonts w:ascii="Arial Narrow" w:eastAsia="Arial Narrow" w:hAnsi="Arial Narrow" w:cs="Arial Narrow"/>
          <w:color w:val="000000"/>
          <w:spacing w:val="-1"/>
        </w:rPr>
        <w:t>E</w:t>
      </w:r>
      <w:r>
        <w:rPr>
          <w:rFonts w:ascii="Arial Narrow" w:eastAsia="Arial Narrow" w:hAnsi="Arial Narrow" w:cs="Arial Narrow"/>
          <w:color w:val="000000"/>
        </w:rPr>
        <w:t>xecu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ion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/</w:t>
      </w:r>
      <w:r>
        <w:rPr>
          <w:rFonts w:ascii="Arial Narrow" w:eastAsia="Arial Narrow" w:hAnsi="Arial Narrow" w:cs="Arial Narrow"/>
          <w:color w:val="000000"/>
          <w:spacing w:val="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echnical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Ove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sigh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: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Led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the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U</w:t>
      </w:r>
      <w:r>
        <w:rPr>
          <w:rFonts w:ascii="Arial Narrow" w:eastAsia="Arial Narrow" w:hAnsi="Arial Narrow" w:cs="Arial Narrow"/>
          <w:color w:val="000000"/>
          <w:spacing w:val="2"/>
        </w:rPr>
        <w:t>n</w:t>
      </w:r>
      <w:r>
        <w:rPr>
          <w:rFonts w:ascii="Arial Narrow" w:eastAsia="Arial Narrow" w:hAnsi="Arial Narrow" w:cs="Arial Narrow"/>
          <w:color w:val="000000"/>
        </w:rPr>
        <w:t>i</w:t>
      </w:r>
      <w:r>
        <w:rPr>
          <w:rFonts w:ascii="Arial Narrow" w:eastAsia="Arial Narrow" w:hAnsi="Arial Narrow" w:cs="Arial Narrow"/>
          <w:color w:val="000000"/>
          <w:spacing w:val="2"/>
        </w:rPr>
        <w:t>t</w:t>
      </w:r>
      <w:r>
        <w:rPr>
          <w:rFonts w:ascii="Arial Narrow" w:eastAsia="Arial Narrow" w:hAnsi="Arial Narrow" w:cs="Arial Narrow"/>
          <w:color w:val="000000"/>
        </w:rPr>
        <w:t>ed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S</w:t>
      </w:r>
      <w:r>
        <w:rPr>
          <w:rFonts w:ascii="Arial Narrow" w:eastAsia="Arial Narrow" w:hAnsi="Arial Narrow" w:cs="Arial Narrow"/>
          <w:color w:val="000000"/>
        </w:rPr>
        <w:t>ta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es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ine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 xml:space="preserve">ps </w:t>
      </w:r>
      <w:r>
        <w:rPr>
          <w:rFonts w:ascii="Arial Narrow" w:eastAsia="Arial Narrow" w:hAnsi="Arial Narrow" w:cs="Arial Narrow"/>
          <w:color w:val="000000"/>
          <w:spacing w:val="-1"/>
        </w:rPr>
        <w:t>E</w:t>
      </w:r>
      <w:r>
        <w:rPr>
          <w:rFonts w:ascii="Arial Narrow" w:eastAsia="Arial Narrow" w:hAnsi="Arial Narrow" w:cs="Arial Narrow"/>
          <w:color w:val="000000"/>
        </w:rPr>
        <w:t>9</w:t>
      </w:r>
      <w:r>
        <w:rPr>
          <w:rFonts w:ascii="Arial Narrow" w:eastAsia="Arial Narrow" w:hAnsi="Arial Narrow" w:cs="Arial Narrow"/>
          <w:color w:val="000000"/>
          <w:spacing w:val="1"/>
        </w:rPr>
        <w:t>1</w:t>
      </w:r>
      <w:r>
        <w:rPr>
          <w:rFonts w:ascii="Arial Narrow" w:eastAsia="Arial Narrow" w:hAnsi="Arial Narrow" w:cs="Arial Narrow"/>
          <w:color w:val="000000"/>
        </w:rPr>
        <w:t>1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init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ative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at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Qu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ntico.</w:t>
      </w:r>
    </w:p>
    <w:p w:rsidR="00A079E6" w:rsidRDefault="00755F41">
      <w:pPr>
        <w:tabs>
          <w:tab w:val="left" w:pos="460"/>
        </w:tabs>
        <w:spacing w:before="65" w:line="244" w:lineRule="auto"/>
        <w:ind w:left="479" w:right="216" w:hanging="360"/>
        <w:jc w:val="both"/>
        <w:rPr>
          <w:rFonts w:ascii="Arial Narrow" w:eastAsia="Arial Narrow" w:hAnsi="Arial Narrow" w:cs="Arial Narrow"/>
        </w:rPr>
      </w:pPr>
      <w:r>
        <w:rPr>
          <w:color w:val="8495AF"/>
          <w:spacing w:val="-198"/>
        </w:rPr>
        <w:t xml:space="preserve"> </w:t>
      </w:r>
      <w:r>
        <w:rPr>
          <w:color w:val="8495AF"/>
        </w:rPr>
        <w:tab/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oject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L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shi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: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anaged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the deployment,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monitoring,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mainte</w:t>
      </w:r>
      <w:r>
        <w:rPr>
          <w:rFonts w:ascii="Arial Narrow" w:eastAsia="Arial Narrow" w:hAnsi="Arial Narrow" w:cs="Arial Narrow"/>
          <w:color w:val="000000"/>
          <w:spacing w:val="3"/>
        </w:rPr>
        <w:t>n</w:t>
      </w:r>
      <w:r>
        <w:rPr>
          <w:rFonts w:ascii="Arial Narrow" w:eastAsia="Arial Narrow" w:hAnsi="Arial Narrow" w:cs="Arial Narrow"/>
          <w:color w:val="000000"/>
        </w:rPr>
        <w:t>ance,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development,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upgrade,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and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support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of</w:t>
      </w:r>
      <w:r>
        <w:rPr>
          <w:rFonts w:ascii="Arial Narrow" w:eastAsia="Arial Narrow" w:hAnsi="Arial Narrow" w:cs="Arial Narrow"/>
          <w:color w:val="000000"/>
          <w:spacing w:val="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all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ass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Notif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cation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3"/>
          <w:w w:val="99"/>
        </w:rPr>
        <w:t>a</w:t>
      </w:r>
      <w:r>
        <w:rPr>
          <w:rFonts w:ascii="Arial Narrow" w:eastAsia="Arial Narrow" w:hAnsi="Arial Narrow" w:cs="Arial Narrow"/>
          <w:color w:val="000000"/>
          <w:w w:val="99"/>
        </w:rPr>
        <w:t>nd IT</w:t>
      </w:r>
      <w:r>
        <w:rPr>
          <w:rFonts w:ascii="Arial Narrow" w:eastAsia="Arial Narrow" w:hAnsi="Arial Narrow" w:cs="Arial Narrow"/>
          <w:color w:val="000000"/>
          <w:spacing w:val="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syste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s,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including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ve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s,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P</w:t>
      </w:r>
      <w:r>
        <w:rPr>
          <w:rFonts w:ascii="Arial Narrow" w:eastAsia="Arial Narrow" w:hAnsi="Arial Narrow" w:cs="Arial Narrow"/>
          <w:color w:val="000000"/>
          <w:spacing w:val="2"/>
        </w:rPr>
        <w:t>C</w:t>
      </w:r>
      <w:r>
        <w:rPr>
          <w:rFonts w:ascii="Arial Narrow" w:eastAsia="Arial Narrow" w:hAnsi="Arial Narrow" w:cs="Arial Narrow"/>
          <w:color w:val="000000"/>
        </w:rPr>
        <w:t>s,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ating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syste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s,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ha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  <w:spacing w:val="2"/>
        </w:rPr>
        <w:t>d</w:t>
      </w:r>
      <w:r>
        <w:rPr>
          <w:rFonts w:ascii="Arial Narrow" w:eastAsia="Arial Narrow" w:hAnsi="Arial Narrow" w:cs="Arial Narrow"/>
          <w:color w:val="000000"/>
        </w:rPr>
        <w:t>wa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e,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2"/>
        </w:rPr>
        <w:t>s</w:t>
      </w:r>
      <w:r>
        <w:rPr>
          <w:rFonts w:ascii="Arial Narrow" w:eastAsia="Arial Narrow" w:hAnsi="Arial Narrow" w:cs="Arial Narrow"/>
          <w:color w:val="000000"/>
        </w:rPr>
        <w:t>of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wa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e,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iph</w:t>
      </w:r>
      <w:r>
        <w:rPr>
          <w:rFonts w:ascii="Arial Narrow" w:eastAsia="Arial Narrow" w:hAnsi="Arial Narrow" w:cs="Arial Narrow"/>
          <w:color w:val="000000"/>
          <w:spacing w:val="1"/>
        </w:rPr>
        <w:t>er</w:t>
      </w:r>
      <w:r>
        <w:rPr>
          <w:rFonts w:ascii="Arial Narrow" w:eastAsia="Arial Narrow" w:hAnsi="Arial Narrow" w:cs="Arial Narrow"/>
          <w:color w:val="000000"/>
        </w:rPr>
        <w:t>als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r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12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ine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installations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in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1"/>
        </w:rPr>
        <w:t>h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P</w:t>
      </w:r>
      <w:r>
        <w:rPr>
          <w:rFonts w:ascii="Arial Narrow" w:eastAsia="Arial Narrow" w:hAnsi="Arial Narrow" w:cs="Arial Narrow"/>
          <w:color w:val="000000"/>
        </w:rPr>
        <w:t>acif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c.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 xml:space="preserve">he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ass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Notification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system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ro</w:t>
      </w:r>
      <w:r>
        <w:rPr>
          <w:rFonts w:ascii="Arial Narrow" w:eastAsia="Arial Narrow" w:hAnsi="Arial Narrow" w:cs="Arial Narrow"/>
          <w:color w:val="000000"/>
        </w:rPr>
        <w:t>vid</w:t>
      </w:r>
      <w:r>
        <w:rPr>
          <w:rFonts w:ascii="Arial Narrow" w:eastAsia="Arial Narrow" w:hAnsi="Arial Narrow" w:cs="Arial Narrow"/>
          <w:color w:val="000000"/>
          <w:spacing w:val="3"/>
        </w:rPr>
        <w:t>e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ale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ts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in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he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ev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nt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of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tu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al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di</w:t>
      </w:r>
      <w:r>
        <w:rPr>
          <w:rFonts w:ascii="Arial Narrow" w:eastAsia="Arial Narrow" w:hAnsi="Arial Narrow" w:cs="Arial Narrow"/>
          <w:color w:val="000000"/>
          <w:spacing w:val="2"/>
        </w:rPr>
        <w:t>s</w:t>
      </w:r>
      <w:r>
        <w:rPr>
          <w:rFonts w:ascii="Arial Narrow" w:eastAsia="Arial Narrow" w:hAnsi="Arial Narrow" w:cs="Arial Narrow"/>
          <w:color w:val="000000"/>
        </w:rPr>
        <w:t>ast</w:t>
      </w:r>
      <w:r>
        <w:rPr>
          <w:rFonts w:ascii="Arial Narrow" w:eastAsia="Arial Narrow" w:hAnsi="Arial Narrow" w:cs="Arial Narrow"/>
          <w:color w:val="000000"/>
          <w:spacing w:val="1"/>
        </w:rPr>
        <w:t>er</w:t>
      </w:r>
      <w:r>
        <w:rPr>
          <w:rFonts w:ascii="Arial Narrow" w:eastAsia="Arial Narrow" w:hAnsi="Arial Narrow" w:cs="Arial Narrow"/>
          <w:color w:val="000000"/>
        </w:rPr>
        <w:t>s,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incle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we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th</w:t>
      </w:r>
      <w:r>
        <w:rPr>
          <w:rFonts w:ascii="Arial Narrow" w:eastAsia="Arial Narrow" w:hAnsi="Arial Narrow" w:cs="Arial Narrow"/>
          <w:color w:val="000000"/>
          <w:spacing w:val="1"/>
        </w:rPr>
        <w:t>er</w:t>
      </w:r>
      <w:r>
        <w:rPr>
          <w:rFonts w:ascii="Arial Narrow" w:eastAsia="Arial Narrow" w:hAnsi="Arial Narrow" w:cs="Arial Narrow"/>
          <w:color w:val="000000"/>
        </w:rPr>
        <w:t>,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3"/>
        </w:rPr>
        <w:t>t</w:t>
      </w:r>
      <w:r>
        <w:rPr>
          <w:rFonts w:ascii="Arial Narrow" w:eastAsia="Arial Narrow" w:hAnsi="Arial Narrow" w:cs="Arial Narrow"/>
          <w:color w:val="000000"/>
        </w:rPr>
        <w:t>h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r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g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ncies.</w:t>
      </w:r>
    </w:p>
    <w:p w:rsidR="00A079E6" w:rsidRDefault="00755F41">
      <w:pPr>
        <w:tabs>
          <w:tab w:val="left" w:pos="460"/>
        </w:tabs>
        <w:spacing w:before="61" w:line="245" w:lineRule="auto"/>
        <w:ind w:left="479" w:right="319" w:hanging="360"/>
        <w:rPr>
          <w:rFonts w:ascii="Arial Narrow" w:eastAsia="Arial Narrow" w:hAnsi="Arial Narrow" w:cs="Arial Narrow"/>
        </w:rPr>
      </w:pPr>
      <w:r>
        <w:rPr>
          <w:color w:val="8495AF"/>
          <w:spacing w:val="-198"/>
        </w:rPr>
        <w:t xml:space="preserve"> </w:t>
      </w:r>
      <w:r>
        <w:rPr>
          <w:color w:val="8495AF"/>
        </w:rPr>
        <w:tab/>
      </w:r>
      <w:r>
        <w:rPr>
          <w:rFonts w:ascii="Arial Narrow" w:eastAsia="Arial Narrow" w:hAnsi="Arial Narrow" w:cs="Arial Narrow"/>
          <w:color w:val="000000"/>
        </w:rPr>
        <w:t>Cl</w:t>
      </w:r>
      <w:r>
        <w:rPr>
          <w:rFonts w:ascii="Arial Narrow" w:eastAsia="Arial Narrow" w:hAnsi="Arial Narrow" w:cs="Arial Narrow"/>
          <w:color w:val="000000"/>
          <w:spacing w:val="-1"/>
        </w:rPr>
        <w:t>i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00"/>
        </w:rPr>
        <w:t>I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1"/>
        </w:rPr>
        <w:t>er</w:t>
      </w:r>
      <w:r>
        <w:rPr>
          <w:rFonts w:ascii="Arial Narrow" w:eastAsia="Arial Narrow" w:hAnsi="Arial Narrow" w:cs="Arial Narrow"/>
          <w:color w:val="000000"/>
        </w:rPr>
        <w:t>facing</w:t>
      </w:r>
      <w:proofErr w:type="gramEnd"/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and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Custo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er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Relatio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ship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  <w:spacing w:val="2"/>
        </w:rPr>
        <w:t>t</w:t>
      </w:r>
      <w:r>
        <w:rPr>
          <w:rFonts w:ascii="Arial Narrow" w:eastAsia="Arial Narrow" w:hAnsi="Arial Narrow" w:cs="Arial Narrow"/>
          <w:color w:val="000000"/>
        </w:rPr>
        <w:t>: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F</w:t>
      </w:r>
      <w:r>
        <w:rPr>
          <w:rFonts w:ascii="Arial Narrow" w:eastAsia="Arial Narrow" w:hAnsi="Arial Narrow" w:cs="Arial Narrow"/>
          <w:color w:val="000000"/>
        </w:rPr>
        <w:t>acili</w:t>
      </w:r>
      <w:r>
        <w:rPr>
          <w:rFonts w:ascii="Arial Narrow" w:eastAsia="Arial Narrow" w:hAnsi="Arial Narrow" w:cs="Arial Narrow"/>
          <w:color w:val="000000"/>
          <w:spacing w:val="2"/>
        </w:rPr>
        <w:t>t</w:t>
      </w:r>
      <w:r>
        <w:rPr>
          <w:rFonts w:ascii="Arial Narrow" w:eastAsia="Arial Narrow" w:hAnsi="Arial Narrow" w:cs="Arial Narrow"/>
          <w:color w:val="000000"/>
        </w:rPr>
        <w:t>at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client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tings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w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ked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with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stakehold</w:t>
      </w:r>
      <w:r>
        <w:rPr>
          <w:rFonts w:ascii="Arial Narrow" w:eastAsia="Arial Narrow" w:hAnsi="Arial Narrow" w:cs="Arial Narrow"/>
          <w:color w:val="000000"/>
          <w:spacing w:val="1"/>
        </w:rPr>
        <w:t>er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to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fine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b</w:t>
      </w:r>
      <w:r>
        <w:rPr>
          <w:rFonts w:ascii="Arial Narrow" w:eastAsia="Arial Narrow" w:hAnsi="Arial Narrow" w:cs="Arial Narrow"/>
          <w:color w:val="000000"/>
          <w:spacing w:val="1"/>
        </w:rPr>
        <w:t>u</w:t>
      </w:r>
      <w:r>
        <w:rPr>
          <w:rFonts w:ascii="Arial Narrow" w:eastAsia="Arial Narrow" w:hAnsi="Arial Narrow" w:cs="Arial Narrow"/>
          <w:color w:val="000000"/>
          <w:spacing w:val="2"/>
        </w:rPr>
        <w:t>s</w:t>
      </w:r>
      <w:r>
        <w:rPr>
          <w:rFonts w:ascii="Arial Narrow" w:eastAsia="Arial Narrow" w:hAnsi="Arial Narrow" w:cs="Arial Narrow"/>
          <w:color w:val="000000"/>
        </w:rPr>
        <w:t>i</w:t>
      </w:r>
      <w:r>
        <w:rPr>
          <w:rFonts w:ascii="Arial Narrow" w:eastAsia="Arial Narrow" w:hAnsi="Arial Narrow" w:cs="Arial Narrow"/>
          <w:color w:val="000000"/>
          <w:spacing w:val="2"/>
        </w:rPr>
        <w:t>n</w:t>
      </w:r>
      <w:r>
        <w:rPr>
          <w:rFonts w:ascii="Arial Narrow" w:eastAsia="Arial Narrow" w:hAnsi="Arial Narrow" w:cs="Arial Narrow"/>
          <w:color w:val="000000"/>
        </w:rPr>
        <w:t>ess 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syste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q</w:t>
      </w:r>
      <w:r>
        <w:rPr>
          <w:rFonts w:ascii="Arial Narrow" w:eastAsia="Arial Narrow" w:hAnsi="Arial Narrow" w:cs="Arial Narrow"/>
          <w:color w:val="000000"/>
        </w:rPr>
        <w:t>ui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ts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r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ex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sting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ew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chnolo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y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im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le</w:t>
      </w:r>
      <w:r>
        <w:rPr>
          <w:rFonts w:ascii="Arial Narrow" w:eastAsia="Arial Narrow" w:hAnsi="Arial Narrow" w:cs="Arial Narrow"/>
          <w:color w:val="000000"/>
          <w:spacing w:val="3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ta</w:t>
      </w:r>
      <w:r>
        <w:rPr>
          <w:rFonts w:ascii="Arial Narrow" w:eastAsia="Arial Narrow" w:hAnsi="Arial Narrow" w:cs="Arial Narrow"/>
          <w:color w:val="000000"/>
          <w:spacing w:val="1"/>
        </w:rPr>
        <w:t>t</w:t>
      </w:r>
      <w:r>
        <w:rPr>
          <w:rFonts w:ascii="Arial Narrow" w:eastAsia="Arial Narrow" w:hAnsi="Arial Narrow" w:cs="Arial Narrow"/>
          <w:color w:val="000000"/>
        </w:rPr>
        <w:t>ions.</w:t>
      </w:r>
    </w:p>
    <w:p w:rsidR="00A079E6" w:rsidRDefault="00A079E6">
      <w:pPr>
        <w:spacing w:before="13" w:line="280" w:lineRule="exact"/>
        <w:rPr>
          <w:sz w:val="28"/>
          <w:szCs w:val="28"/>
        </w:rPr>
      </w:pPr>
    </w:p>
    <w:p w:rsidR="00A079E6" w:rsidRDefault="00755F41">
      <w:pPr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  <w:spacing w:val="2"/>
        </w:rPr>
        <w:t>C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NTCO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CCJ6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D</w:t>
      </w:r>
      <w:r>
        <w:rPr>
          <w:rFonts w:ascii="Arial Narrow" w:eastAsia="Arial Narrow" w:hAnsi="Arial Narrow" w:cs="Arial Narrow"/>
        </w:rPr>
        <w:t>ir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cto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ate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–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Op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ations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Netwo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 xml:space="preserve">ks                                                                                                    </w:t>
      </w:r>
      <w:r>
        <w:rPr>
          <w:rFonts w:ascii="Arial Narrow" w:eastAsia="Arial Narrow" w:hAnsi="Arial Narrow" w:cs="Arial Narrow"/>
          <w:spacing w:val="2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acDill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  <w:spacing w:val="-1"/>
        </w:rPr>
        <w:t>B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L</w:t>
      </w:r>
    </w:p>
    <w:p w:rsidR="00A079E6" w:rsidRDefault="00755F41">
      <w:pPr>
        <w:spacing w:before="3"/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CTO</w:t>
      </w:r>
      <w:r>
        <w:rPr>
          <w:rFonts w:ascii="Arial Narrow" w:eastAsia="Arial Narrow" w:hAnsi="Arial Narrow" w:cs="Arial Narrow"/>
          <w:b/>
          <w:spacing w:val="1"/>
        </w:rPr>
        <w:t>-</w:t>
      </w:r>
      <w:r>
        <w:rPr>
          <w:rFonts w:ascii="Arial Narrow" w:eastAsia="Arial Narrow" w:hAnsi="Arial Narrow" w:cs="Arial Narrow"/>
          <w:b/>
        </w:rPr>
        <w:t>C</w:t>
      </w:r>
      <w:r>
        <w:rPr>
          <w:rFonts w:ascii="Arial Narrow" w:eastAsia="Arial Narrow" w:hAnsi="Arial Narrow" w:cs="Arial Narrow"/>
          <w:b/>
          <w:spacing w:val="-1"/>
        </w:rPr>
        <w:t>C</w:t>
      </w:r>
      <w:r>
        <w:rPr>
          <w:rFonts w:ascii="Arial Narrow" w:eastAsia="Arial Narrow" w:hAnsi="Arial Narrow" w:cs="Arial Narrow"/>
          <w:b/>
        </w:rPr>
        <w:t>J</w:t>
      </w:r>
      <w:r>
        <w:rPr>
          <w:rFonts w:ascii="Arial Narrow" w:eastAsia="Arial Narrow" w:hAnsi="Arial Narrow" w:cs="Arial Narrow"/>
          <w:b/>
          <w:spacing w:val="1"/>
        </w:rPr>
        <w:t>6</w:t>
      </w:r>
      <w:r>
        <w:rPr>
          <w:rFonts w:ascii="Arial Narrow" w:eastAsia="Arial Narrow" w:hAnsi="Arial Narrow" w:cs="Arial Narrow"/>
          <w:b/>
        </w:rPr>
        <w:t>,</w:t>
      </w:r>
      <w:r>
        <w:rPr>
          <w:rFonts w:ascii="Arial Narrow" w:eastAsia="Arial Narrow" w:hAnsi="Arial Narrow" w:cs="Arial Narrow"/>
          <w:b/>
          <w:spacing w:val="-9"/>
        </w:rPr>
        <w:t xml:space="preserve"> </w:t>
      </w:r>
      <w:r>
        <w:rPr>
          <w:rFonts w:ascii="Arial Narrow" w:eastAsia="Arial Narrow" w:hAnsi="Arial Narrow" w:cs="Arial Narrow"/>
          <w:b/>
        </w:rPr>
        <w:t xml:space="preserve">Civil </w:t>
      </w:r>
      <w:r>
        <w:rPr>
          <w:rFonts w:ascii="Arial Narrow" w:eastAsia="Arial Narrow" w:hAnsi="Arial Narrow" w:cs="Arial Narrow"/>
          <w:b/>
          <w:spacing w:val="-1"/>
        </w:rPr>
        <w:t>S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vi</w:t>
      </w:r>
      <w:r>
        <w:rPr>
          <w:rFonts w:ascii="Arial Narrow" w:eastAsia="Arial Narrow" w:hAnsi="Arial Narrow" w:cs="Arial Narrow"/>
          <w:b/>
          <w:spacing w:val="1"/>
        </w:rPr>
        <w:t>ce-</w:t>
      </w:r>
      <w:r>
        <w:rPr>
          <w:rFonts w:ascii="Arial Narrow" w:eastAsia="Arial Narrow" w:hAnsi="Arial Narrow" w:cs="Arial Narrow"/>
          <w:b/>
          <w:spacing w:val="3"/>
        </w:rPr>
        <w:t>G</w:t>
      </w:r>
      <w:r>
        <w:rPr>
          <w:rFonts w:ascii="Arial Narrow" w:eastAsia="Arial Narrow" w:hAnsi="Arial Narrow" w:cs="Arial Narrow"/>
          <w:b/>
          <w:spacing w:val="-1"/>
        </w:rPr>
        <w:t>S</w:t>
      </w:r>
      <w:r>
        <w:rPr>
          <w:rFonts w:ascii="Arial Narrow" w:eastAsia="Arial Narrow" w:hAnsi="Arial Narrow" w:cs="Arial Narrow"/>
          <w:b/>
          <w:spacing w:val="1"/>
        </w:rPr>
        <w:t>-</w:t>
      </w:r>
      <w:r>
        <w:rPr>
          <w:rFonts w:ascii="Arial Narrow" w:eastAsia="Arial Narrow" w:hAnsi="Arial Narrow" w:cs="Arial Narrow"/>
          <w:b/>
        </w:rPr>
        <w:t>0391</w:t>
      </w:r>
      <w:r>
        <w:rPr>
          <w:rFonts w:ascii="Arial Narrow" w:eastAsia="Arial Narrow" w:hAnsi="Arial Narrow" w:cs="Arial Narrow"/>
          <w:b/>
          <w:spacing w:val="1"/>
        </w:rPr>
        <w:t>-</w:t>
      </w:r>
      <w:r>
        <w:rPr>
          <w:rFonts w:ascii="Arial Narrow" w:eastAsia="Arial Narrow" w:hAnsi="Arial Narrow" w:cs="Arial Narrow"/>
          <w:b/>
        </w:rPr>
        <w:t>14,</w:t>
      </w:r>
      <w:r>
        <w:rPr>
          <w:rFonts w:ascii="Arial Narrow" w:eastAsia="Arial Narrow" w:hAnsi="Arial Narrow" w:cs="Arial Narrow"/>
          <w:b/>
          <w:spacing w:val="-16"/>
        </w:rPr>
        <w:t xml:space="preserve"> </w:t>
      </w:r>
      <w:r>
        <w:rPr>
          <w:rFonts w:ascii="Arial Narrow" w:eastAsia="Arial Narrow" w:hAnsi="Arial Narrow" w:cs="Arial Narrow"/>
          <w:b/>
          <w:spacing w:val="-1"/>
        </w:rPr>
        <w:t>S</w:t>
      </w:r>
      <w:r>
        <w:rPr>
          <w:rFonts w:ascii="Arial Narrow" w:eastAsia="Arial Narrow" w:hAnsi="Arial Narrow" w:cs="Arial Narrow"/>
          <w:b/>
          <w:spacing w:val="1"/>
        </w:rPr>
        <w:t>uppo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</w:rPr>
        <w:t>g</w:t>
      </w:r>
      <w:r>
        <w:rPr>
          <w:rFonts w:ascii="Arial Narrow" w:eastAsia="Arial Narrow" w:hAnsi="Arial Narrow" w:cs="Arial Narrow"/>
          <w:b/>
          <w:spacing w:val="-6"/>
        </w:rPr>
        <w:t xml:space="preserve"> </w:t>
      </w:r>
      <w:r>
        <w:rPr>
          <w:rFonts w:ascii="Arial Narrow" w:eastAsia="Arial Narrow" w:hAnsi="Arial Narrow" w:cs="Arial Narrow"/>
          <w:b/>
        </w:rPr>
        <w:t>O</w:t>
      </w:r>
      <w:r>
        <w:rPr>
          <w:rFonts w:ascii="Arial Narrow" w:eastAsia="Arial Narrow" w:hAnsi="Arial Narrow" w:cs="Arial Narrow"/>
          <w:b/>
          <w:spacing w:val="1"/>
        </w:rPr>
        <w:t>p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on</w:t>
      </w:r>
      <w:r>
        <w:rPr>
          <w:rFonts w:ascii="Arial Narrow" w:eastAsia="Arial Narrow" w:hAnsi="Arial Narrow" w:cs="Arial Narrow"/>
          <w:b/>
        </w:rPr>
        <w:t>s</w:t>
      </w:r>
      <w:r>
        <w:rPr>
          <w:rFonts w:ascii="Arial Narrow" w:eastAsia="Arial Narrow" w:hAnsi="Arial Narrow" w:cs="Arial Narrow"/>
          <w:b/>
          <w:spacing w:val="-9"/>
        </w:rPr>
        <w:t xml:space="preserve"> </w:t>
      </w:r>
      <w:r>
        <w:rPr>
          <w:rFonts w:ascii="Arial Narrow" w:eastAsia="Arial Narrow" w:hAnsi="Arial Narrow" w:cs="Arial Narrow"/>
          <w:b/>
          <w:spacing w:val="-2"/>
        </w:rPr>
        <w:t>i</w:t>
      </w:r>
      <w:r>
        <w:rPr>
          <w:rFonts w:ascii="Arial Narrow" w:eastAsia="Arial Narrow" w:hAnsi="Arial Narrow" w:cs="Arial Narrow"/>
          <w:b/>
        </w:rPr>
        <w:t>n</w:t>
      </w:r>
      <w:r>
        <w:rPr>
          <w:rFonts w:ascii="Arial Narrow" w:eastAsia="Arial Narrow" w:hAnsi="Arial Narrow" w:cs="Arial Narrow"/>
          <w:b/>
          <w:spacing w:val="1"/>
        </w:rPr>
        <w:t xml:space="preserve"> M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dd</w:t>
      </w:r>
      <w:r>
        <w:rPr>
          <w:rFonts w:ascii="Arial Narrow" w:eastAsia="Arial Narrow" w:hAnsi="Arial Narrow" w:cs="Arial Narrow"/>
          <w:b/>
        </w:rPr>
        <w:t>le</w:t>
      </w:r>
      <w:r>
        <w:rPr>
          <w:rFonts w:ascii="Arial Narrow" w:eastAsia="Arial Narrow" w:hAnsi="Arial Narrow" w:cs="Arial Narrow"/>
          <w:b/>
          <w:spacing w:val="-5"/>
        </w:rPr>
        <w:t xml:space="preserve"> </w:t>
      </w:r>
      <w:r>
        <w:rPr>
          <w:rFonts w:ascii="Arial Narrow" w:eastAsia="Arial Narrow" w:hAnsi="Arial Narrow" w:cs="Arial Narrow"/>
          <w:b/>
          <w:spacing w:val="-1"/>
        </w:rPr>
        <w:t>E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s</w:t>
      </w:r>
      <w:r>
        <w:rPr>
          <w:rFonts w:ascii="Arial Narrow" w:eastAsia="Arial Narrow" w:hAnsi="Arial Narrow" w:cs="Arial Narrow"/>
          <w:b/>
        </w:rPr>
        <w:t>t</w:t>
      </w:r>
      <w:r>
        <w:rPr>
          <w:rFonts w:ascii="Arial Narrow" w:eastAsia="Arial Narrow" w:hAnsi="Arial Narrow" w:cs="Arial Narrow"/>
          <w:b/>
          <w:spacing w:val="-3"/>
        </w:rPr>
        <w:t xml:space="preserve"> 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</w:rPr>
        <w:t>d</w:t>
      </w:r>
      <w:r>
        <w:rPr>
          <w:rFonts w:ascii="Arial Narrow" w:eastAsia="Arial Narrow" w:hAnsi="Arial Narrow" w:cs="Arial Narrow"/>
          <w:b/>
          <w:spacing w:val="-2"/>
        </w:rPr>
        <w:t xml:space="preserve"> </w:t>
      </w:r>
      <w:r>
        <w:rPr>
          <w:rFonts w:ascii="Arial Narrow" w:eastAsia="Arial Narrow" w:hAnsi="Arial Narrow" w:cs="Arial Narrow"/>
          <w:b/>
        </w:rPr>
        <w:t>N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  <w:spacing w:val="1"/>
        </w:rPr>
        <w:t>th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n</w:t>
      </w:r>
      <w:r>
        <w:rPr>
          <w:rFonts w:ascii="Arial Narrow" w:eastAsia="Arial Narrow" w:hAnsi="Arial Narrow" w:cs="Arial Narrow"/>
          <w:b/>
          <w:spacing w:val="-6"/>
        </w:rPr>
        <w:t xml:space="preserve"> </w:t>
      </w:r>
      <w:r>
        <w:rPr>
          <w:rFonts w:ascii="Arial Narrow" w:eastAsia="Arial Narrow" w:hAnsi="Arial Narrow" w:cs="Arial Narrow"/>
          <w:b/>
        </w:rPr>
        <w:t>Af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 xml:space="preserve">ica                 </w:t>
      </w:r>
      <w:r>
        <w:rPr>
          <w:rFonts w:ascii="Arial Narrow" w:eastAsia="Arial Narrow" w:hAnsi="Arial Narrow" w:cs="Arial Narrow"/>
          <w:b/>
          <w:spacing w:val="45"/>
        </w:rPr>
        <w:t xml:space="preserve"> </w:t>
      </w:r>
      <w:r>
        <w:rPr>
          <w:rFonts w:ascii="Arial Narrow" w:eastAsia="Arial Narrow" w:hAnsi="Arial Narrow" w:cs="Arial Narrow"/>
        </w:rPr>
        <w:t>Octo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er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spacing w:val="1"/>
        </w:rPr>
        <w:t>0</w:t>
      </w:r>
      <w:r>
        <w:rPr>
          <w:rFonts w:ascii="Arial Narrow" w:eastAsia="Arial Narrow" w:hAnsi="Arial Narrow" w:cs="Arial Narrow"/>
        </w:rPr>
        <w:t>02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–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June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2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spacing w:val="1"/>
        </w:rPr>
        <w:t>1</w:t>
      </w:r>
      <w:r>
        <w:rPr>
          <w:rFonts w:ascii="Arial Narrow" w:eastAsia="Arial Narrow" w:hAnsi="Arial Narrow" w:cs="Arial Narrow"/>
        </w:rPr>
        <w:t>1</w:t>
      </w:r>
    </w:p>
    <w:p w:rsidR="00A079E6" w:rsidRDefault="00755F41">
      <w:pPr>
        <w:spacing w:before="46" w:line="244" w:lineRule="auto"/>
        <w:ind w:left="136" w:right="284"/>
        <w:rPr>
          <w:rFonts w:ascii="Arial Narrow" w:eastAsia="Arial Narrow" w:hAnsi="Arial Narrow" w:cs="Arial Narrow"/>
        </w:rPr>
      </w:pPr>
      <w:bookmarkStart w:id="0" w:name="_GoBack"/>
      <w:r>
        <w:rPr>
          <w:rFonts w:ascii="Arial Narrow" w:eastAsia="Arial Narrow" w:hAnsi="Arial Narrow" w:cs="Arial Narrow"/>
        </w:rPr>
        <w:t>Worked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as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civ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lian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se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ving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C</w:t>
      </w:r>
      <w:r>
        <w:rPr>
          <w:rFonts w:ascii="Arial Narrow" w:eastAsia="Arial Narrow" w:hAnsi="Arial Narrow" w:cs="Arial Narrow"/>
          <w:spacing w:val="1"/>
        </w:rPr>
        <w:t>TO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mm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ications</w:t>
      </w:r>
      <w:r>
        <w:rPr>
          <w:rFonts w:ascii="Arial Narrow" w:eastAsia="Arial Narrow" w:hAnsi="Arial Narrow" w:cs="Arial Narrow"/>
          <w:spacing w:val="-12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  <w:spacing w:val="2"/>
        </w:rPr>
        <w:t>v</w:t>
      </w:r>
      <w:r>
        <w:rPr>
          <w:rFonts w:ascii="Arial Narrow" w:eastAsia="Arial Narrow" w:hAnsi="Arial Narrow" w:cs="Arial Narrow"/>
        </w:rPr>
        <w:t>iso</w:t>
      </w:r>
      <w:r>
        <w:rPr>
          <w:rFonts w:ascii="Arial Narrow" w:eastAsia="Arial Narrow" w:hAnsi="Arial Narrow" w:cs="Arial Narrow"/>
          <w:spacing w:val="3"/>
        </w:rPr>
        <w:t>r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yste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ine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r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f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r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h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esig</w:t>
      </w:r>
      <w:r>
        <w:rPr>
          <w:rFonts w:ascii="Arial Narrow" w:eastAsia="Arial Narrow" w:hAnsi="Arial Narrow" w:cs="Arial Narrow"/>
          <w:spacing w:val="2"/>
        </w:rPr>
        <w:t>n</w:t>
      </w:r>
      <w:r>
        <w:rPr>
          <w:rFonts w:ascii="Arial Narrow" w:eastAsia="Arial Narrow" w:hAnsi="Arial Narrow" w:cs="Arial Narrow"/>
        </w:rPr>
        <w:t>/d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livery</w:t>
      </w:r>
      <w:r>
        <w:rPr>
          <w:rFonts w:ascii="Arial Narrow" w:eastAsia="Arial Narrow" w:hAnsi="Arial Narrow" w:cs="Arial Narrow"/>
          <w:spacing w:val="-11"/>
        </w:rPr>
        <w:t xml:space="preserve"> </w:t>
      </w:r>
      <w:r>
        <w:rPr>
          <w:rFonts w:ascii="Arial Narrow" w:eastAsia="Arial Narrow" w:hAnsi="Arial Narrow" w:cs="Arial Narrow"/>
        </w:rPr>
        <w:t>of st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at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gic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chn</w:t>
      </w:r>
      <w:r>
        <w:rPr>
          <w:rFonts w:ascii="Arial Narrow" w:eastAsia="Arial Narrow" w:hAnsi="Arial Narrow" w:cs="Arial Narrow"/>
          <w:spacing w:val="3"/>
        </w:rPr>
        <w:t>o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2"/>
        </w:rPr>
        <w:t>o</w:t>
      </w:r>
      <w:r>
        <w:rPr>
          <w:rFonts w:ascii="Arial Narrow" w:eastAsia="Arial Narrow" w:hAnsi="Arial Narrow" w:cs="Arial Narrow"/>
        </w:rPr>
        <w:t>gy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 co</w:t>
      </w:r>
      <w:r>
        <w:rPr>
          <w:rFonts w:ascii="Arial Narrow" w:eastAsia="Arial Narrow" w:hAnsi="Arial Narrow" w:cs="Arial Narrow"/>
          <w:spacing w:val="1"/>
        </w:rPr>
        <w:t>mm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ications</w:t>
      </w:r>
      <w:r>
        <w:rPr>
          <w:rFonts w:ascii="Arial Narrow" w:eastAsia="Arial Narrow" w:hAnsi="Arial Narrow" w:cs="Arial Narrow"/>
          <w:spacing w:val="-12"/>
        </w:rPr>
        <w:t xml:space="preserve"> </w:t>
      </w:r>
      <w:r>
        <w:rPr>
          <w:rFonts w:ascii="Arial Narrow" w:eastAsia="Arial Narrow" w:hAnsi="Arial Narrow" w:cs="Arial Narrow"/>
        </w:rPr>
        <w:t>solutio</w:t>
      </w:r>
      <w:r>
        <w:rPr>
          <w:rFonts w:ascii="Arial Narrow" w:eastAsia="Arial Narrow" w:hAnsi="Arial Narrow" w:cs="Arial Narrow"/>
          <w:spacing w:val="3"/>
        </w:rPr>
        <w:t>n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su</w:t>
      </w:r>
      <w:r>
        <w:rPr>
          <w:rFonts w:ascii="Arial Narrow" w:eastAsia="Arial Narrow" w:hAnsi="Arial Narrow" w:cs="Arial Narrow"/>
          <w:spacing w:val="3"/>
        </w:rPr>
        <w:t>p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or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hically</w:t>
      </w:r>
      <w:r>
        <w:rPr>
          <w:rFonts w:ascii="Arial Narrow" w:eastAsia="Arial Narrow" w:hAnsi="Arial Narrow" w:cs="Arial Narrow"/>
          <w:spacing w:val="-11"/>
        </w:rPr>
        <w:t xml:space="preserve"> </w:t>
      </w:r>
      <w:r>
        <w:rPr>
          <w:rFonts w:ascii="Arial Narrow" w:eastAsia="Arial Narrow" w:hAnsi="Arial Narrow" w:cs="Arial Narrow"/>
        </w:rPr>
        <w:t>disp</w:t>
      </w:r>
      <w:r>
        <w:rPr>
          <w:rFonts w:ascii="Arial Narrow" w:eastAsia="Arial Narrow" w:hAnsi="Arial Narrow" w:cs="Arial Narrow"/>
          <w:spacing w:val="1"/>
        </w:rPr>
        <w:t>ar</w:t>
      </w:r>
      <w:r>
        <w:rPr>
          <w:rFonts w:ascii="Arial Narrow" w:eastAsia="Arial Narrow" w:hAnsi="Arial Narrow" w:cs="Arial Narrow"/>
        </w:rPr>
        <w:t>ate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  <w:spacing w:val="2"/>
        </w:rPr>
        <w:t>t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ise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two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  <w:spacing w:val="6"/>
        </w:rPr>
        <w:t>k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for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U.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.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1"/>
        </w:rPr>
        <w:t>i</w:t>
      </w:r>
      <w:r>
        <w:rPr>
          <w:rFonts w:ascii="Arial Narrow" w:eastAsia="Arial Narrow" w:hAnsi="Arial Narrow" w:cs="Arial Narrow"/>
        </w:rPr>
        <w:t>ta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y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wa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fighting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continge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cy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3"/>
        </w:rPr>
        <w:t>r</w:t>
      </w:r>
      <w:r>
        <w:rPr>
          <w:rFonts w:ascii="Arial Narrow" w:eastAsia="Arial Narrow" w:hAnsi="Arial Narrow" w:cs="Arial Narrow"/>
        </w:rPr>
        <w:t>ation</w:t>
      </w:r>
      <w:r>
        <w:rPr>
          <w:rFonts w:ascii="Arial Narrow" w:eastAsia="Arial Narrow" w:hAnsi="Arial Narrow" w:cs="Arial Narrow"/>
          <w:spacing w:val="2"/>
        </w:rPr>
        <w:t>s</w:t>
      </w:r>
      <w:r>
        <w:rPr>
          <w:rFonts w:ascii="Arial Narrow" w:eastAsia="Arial Narrow" w:hAnsi="Arial Narrow" w:cs="Arial Narrow"/>
        </w:rPr>
        <w:t xml:space="preserve">.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ed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timizatio</w:t>
      </w:r>
      <w:r>
        <w:rPr>
          <w:rFonts w:ascii="Arial Narrow" w:eastAsia="Arial Narrow" w:hAnsi="Arial Narrow" w:cs="Arial Narrow"/>
          <w:spacing w:val="2"/>
        </w:rPr>
        <w:t>n</w:t>
      </w:r>
      <w:r>
        <w:rPr>
          <w:rFonts w:ascii="Arial Narrow" w:eastAsia="Arial Narrow" w:hAnsi="Arial Narrow" w:cs="Arial Narrow"/>
        </w:rPr>
        <w:t>/u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15"/>
        </w:rPr>
        <w:t xml:space="preserve"> 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3"/>
        </w:rPr>
        <w:t>n</w:t>
      </w:r>
      <w:r>
        <w:rPr>
          <w:rFonts w:ascii="Arial Narrow" w:eastAsia="Arial Narrow" w:hAnsi="Arial Narrow" w:cs="Arial Narrow"/>
        </w:rPr>
        <w:t>itiatives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wit</w:t>
      </w:r>
      <w:r>
        <w:rPr>
          <w:rFonts w:ascii="Arial Narrow" w:eastAsia="Arial Narrow" w:hAnsi="Arial Narrow" w:cs="Arial Narrow"/>
          <w:spacing w:val="3"/>
        </w:rPr>
        <w:t>h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elec</w:t>
      </w:r>
      <w:r>
        <w:rPr>
          <w:rFonts w:ascii="Arial Narrow" w:eastAsia="Arial Narrow" w:hAnsi="Arial Narrow" w:cs="Arial Narrow"/>
          <w:spacing w:val="1"/>
        </w:rPr>
        <w:t>om</w:t>
      </w:r>
      <w:r>
        <w:rPr>
          <w:rFonts w:ascii="Arial Narrow" w:eastAsia="Arial Narrow" w:hAnsi="Arial Narrow" w:cs="Arial Narrow"/>
        </w:rPr>
        <w:t>/IT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ivi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2"/>
        </w:rPr>
        <w:t>o</w:t>
      </w:r>
      <w:r>
        <w:rPr>
          <w:rFonts w:ascii="Arial Narrow" w:eastAsia="Arial Narrow" w:hAnsi="Arial Narrow" w:cs="Arial Narrow"/>
        </w:rPr>
        <w:t>ns,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including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DM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vo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ce,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voice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  <w:spacing w:val="2"/>
        </w:rPr>
        <w:t>v</w:t>
      </w:r>
      <w:r>
        <w:rPr>
          <w:rFonts w:ascii="Arial Narrow" w:eastAsia="Arial Narrow" w:hAnsi="Arial Narrow" w:cs="Arial Narrow"/>
        </w:rPr>
        <w:t>er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int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pr</w:t>
      </w:r>
      <w:r>
        <w:rPr>
          <w:rFonts w:ascii="Arial Narrow" w:eastAsia="Arial Narrow" w:hAnsi="Arial Narrow" w:cs="Arial Narrow"/>
        </w:rPr>
        <w:t>ot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col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3"/>
        </w:rPr>
        <w:t>(</w:t>
      </w:r>
      <w:r>
        <w:rPr>
          <w:rFonts w:ascii="Arial Narrow" w:eastAsia="Arial Narrow" w:hAnsi="Arial Narrow" w:cs="Arial Narrow"/>
          <w:spacing w:val="-1"/>
        </w:rPr>
        <w:t>V</w:t>
      </w:r>
      <w:r>
        <w:rPr>
          <w:rFonts w:ascii="Arial Narrow" w:eastAsia="Arial Narrow" w:hAnsi="Arial Narrow" w:cs="Arial Narrow"/>
        </w:rPr>
        <w:t>OI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  <w:spacing w:val="1"/>
        </w:rPr>
        <w:t>)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satell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te co</w:t>
      </w:r>
      <w:r>
        <w:rPr>
          <w:rFonts w:ascii="Arial Narrow" w:eastAsia="Arial Narrow" w:hAnsi="Arial Narrow" w:cs="Arial Narrow"/>
          <w:spacing w:val="1"/>
        </w:rPr>
        <w:t>mm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ications,</w:t>
      </w:r>
      <w:r>
        <w:rPr>
          <w:rFonts w:ascii="Arial Narrow" w:eastAsia="Arial Narrow" w:hAnsi="Arial Narrow" w:cs="Arial Narrow"/>
          <w:spacing w:val="-11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inte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pr</w:t>
      </w:r>
      <w:r>
        <w:rPr>
          <w:rFonts w:ascii="Arial Narrow" w:eastAsia="Arial Narrow" w:hAnsi="Arial Narrow" w:cs="Arial Narrow"/>
          <w:spacing w:val="3"/>
        </w:rPr>
        <w:t>o</w:t>
      </w:r>
      <w:r>
        <w:rPr>
          <w:rFonts w:ascii="Arial Narrow" w:eastAsia="Arial Narrow" w:hAnsi="Arial Narrow" w:cs="Arial Narrow"/>
        </w:rPr>
        <w:t>toc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</w:rPr>
        <w:t>)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inf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ast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uct</w:t>
      </w:r>
      <w:r>
        <w:rPr>
          <w:rFonts w:ascii="Arial Narrow" w:eastAsia="Arial Narrow" w:hAnsi="Arial Narrow" w:cs="Arial Narrow"/>
          <w:spacing w:val="1"/>
        </w:rPr>
        <w:t>ur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sk</w:t>
      </w:r>
      <w:r>
        <w:rPr>
          <w:rFonts w:ascii="Arial Narrow" w:eastAsia="Arial Narrow" w:hAnsi="Arial Narrow" w:cs="Arial Narrow"/>
          <w:spacing w:val="2"/>
        </w:rPr>
        <w:t>t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/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b</w:t>
      </w:r>
      <w:r>
        <w:rPr>
          <w:rFonts w:ascii="Arial Narrow" w:eastAsia="Arial Narrow" w:hAnsi="Arial Narrow" w:cs="Arial Narrow"/>
        </w:rPr>
        <w:t>ile</w:t>
      </w:r>
      <w:r>
        <w:rPr>
          <w:rFonts w:ascii="Arial Narrow" w:eastAsia="Arial Narrow" w:hAnsi="Arial Narrow" w:cs="Arial Narrow"/>
          <w:spacing w:val="-11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t.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vis</w:t>
      </w:r>
      <w:r>
        <w:rPr>
          <w:rFonts w:ascii="Arial Narrow" w:eastAsia="Arial Narrow" w:hAnsi="Arial Narrow" w:cs="Arial Narrow"/>
          <w:spacing w:val="2"/>
        </w:rPr>
        <w:t>e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evalu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ted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50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ir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ct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ts.</w:t>
      </w:r>
    </w:p>
    <w:p w:rsidR="00A079E6" w:rsidRDefault="00755F41">
      <w:pPr>
        <w:spacing w:before="61"/>
        <w:ind w:left="119"/>
        <w:rPr>
          <w:rFonts w:ascii="Arial Narrow" w:eastAsia="Arial Narrow" w:hAnsi="Arial Narrow" w:cs="Arial Narrow"/>
        </w:rPr>
      </w:pPr>
      <w:r>
        <w:rPr>
          <w:color w:val="8495AF"/>
        </w:rPr>
        <w:t xml:space="preserve">   </w:t>
      </w:r>
      <w:r>
        <w:rPr>
          <w:color w:val="8495AF"/>
          <w:spacing w:val="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IT L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ship: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b</w:t>
      </w:r>
      <w:r>
        <w:rPr>
          <w:rFonts w:ascii="Arial Narrow" w:eastAsia="Arial Narrow" w:hAnsi="Arial Narrow" w:cs="Arial Narrow"/>
          <w:color w:val="000000"/>
          <w:spacing w:val="1"/>
        </w:rPr>
        <w:t>er</w:t>
      </w:r>
      <w:r>
        <w:rPr>
          <w:rFonts w:ascii="Arial Narrow" w:eastAsia="Arial Narrow" w:hAnsi="Arial Narrow" w:cs="Arial Narrow"/>
          <w:color w:val="000000"/>
        </w:rPr>
        <w:t>,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DOD’s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2"/>
        </w:rPr>
        <w:t>N</w:t>
      </w:r>
      <w:r>
        <w:rPr>
          <w:rFonts w:ascii="Arial Narrow" w:eastAsia="Arial Narrow" w:hAnsi="Arial Narrow" w:cs="Arial Narrow"/>
          <w:color w:val="000000"/>
        </w:rPr>
        <w:t>etwo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k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g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B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ar</w:t>
      </w:r>
      <w:r>
        <w:rPr>
          <w:rFonts w:ascii="Arial Narrow" w:eastAsia="Arial Narrow" w:hAnsi="Arial Narrow" w:cs="Arial Narrow"/>
          <w:color w:val="000000"/>
          <w:spacing w:val="3"/>
        </w:rPr>
        <w:t>d</w:t>
      </w:r>
      <w:r>
        <w:rPr>
          <w:rFonts w:ascii="Arial Narrow" w:eastAsia="Arial Narrow" w:hAnsi="Arial Narrow" w:cs="Arial Narrow"/>
          <w:color w:val="000000"/>
        </w:rPr>
        <w:t>.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  <w:spacing w:val="2"/>
        </w:rPr>
        <w:t>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ibuted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to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velo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ing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two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k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  <w:spacing w:val="3"/>
        </w:rPr>
        <w:t>a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g</w:t>
      </w:r>
      <w:r>
        <w:rPr>
          <w:rFonts w:ascii="Arial Narrow" w:eastAsia="Arial Narrow" w:hAnsi="Arial Narrow" w:cs="Arial Narrow"/>
          <w:color w:val="000000"/>
          <w:spacing w:val="1"/>
        </w:rPr>
        <w:t>em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1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st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n</w:t>
      </w:r>
      <w:r>
        <w:rPr>
          <w:rFonts w:ascii="Arial Narrow" w:eastAsia="Arial Narrow" w:hAnsi="Arial Narrow" w:cs="Arial Narrow"/>
          <w:color w:val="000000"/>
          <w:spacing w:val="1"/>
        </w:rPr>
        <w:t>d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ds.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Chai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ed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1"/>
        </w:rPr>
        <w:t>h</w:t>
      </w:r>
      <w:r>
        <w:rPr>
          <w:rFonts w:ascii="Arial Narrow" w:eastAsia="Arial Narrow" w:hAnsi="Arial Narrow" w:cs="Arial Narrow"/>
          <w:color w:val="000000"/>
        </w:rPr>
        <w:t>e</w:t>
      </w:r>
    </w:p>
    <w:p w:rsidR="00A079E6" w:rsidRDefault="00755F41">
      <w:pPr>
        <w:spacing w:before="5"/>
        <w:ind w:left="444" w:right="524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  <w:spacing w:val="2"/>
        </w:rPr>
        <w:t>C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NTCOM</w:t>
      </w:r>
      <w:r>
        <w:rPr>
          <w:rFonts w:ascii="Arial Narrow" w:eastAsia="Arial Narrow" w:hAnsi="Arial Narrow" w:cs="Arial Narrow"/>
          <w:spacing w:val="2"/>
        </w:rPr>
        <w:t>’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11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ine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ing</w:t>
      </w:r>
      <w:r>
        <w:rPr>
          <w:rFonts w:ascii="Arial Narrow" w:eastAsia="Arial Narrow" w:hAnsi="Arial Narrow" w:cs="Arial Narrow"/>
          <w:spacing w:val="-6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p’s</w:t>
      </w:r>
      <w:proofErr w:type="gramEnd"/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ting.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ined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c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se</w:t>
      </w:r>
      <w:r>
        <w:rPr>
          <w:rFonts w:ascii="Arial Narrow" w:eastAsia="Arial Narrow" w:hAnsi="Arial Narrow" w:cs="Arial Narrow"/>
          <w:spacing w:val="3"/>
        </w:rPr>
        <w:t>n</w:t>
      </w:r>
      <w:r>
        <w:rPr>
          <w:rFonts w:ascii="Arial Narrow" w:eastAsia="Arial Narrow" w:hAnsi="Arial Narrow" w:cs="Arial Narrow"/>
        </w:rPr>
        <w:t>sus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sin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le,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secu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ail/s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gn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on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for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th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at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r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end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w w:val="99"/>
        </w:rPr>
        <w:t>use</w:t>
      </w:r>
      <w:r>
        <w:rPr>
          <w:rFonts w:ascii="Arial Narrow" w:eastAsia="Arial Narrow" w:hAnsi="Arial Narrow" w:cs="Arial Narrow"/>
          <w:spacing w:val="1"/>
          <w:w w:val="99"/>
        </w:rPr>
        <w:t>r</w:t>
      </w:r>
      <w:r>
        <w:rPr>
          <w:rFonts w:ascii="Arial Narrow" w:eastAsia="Arial Narrow" w:hAnsi="Arial Narrow" w:cs="Arial Narrow"/>
          <w:w w:val="99"/>
        </w:rPr>
        <w:t>s.</w:t>
      </w:r>
    </w:p>
    <w:p w:rsidR="00A079E6" w:rsidRDefault="00755F41">
      <w:pPr>
        <w:tabs>
          <w:tab w:val="left" w:pos="460"/>
        </w:tabs>
        <w:spacing w:before="63" w:line="245" w:lineRule="auto"/>
        <w:ind w:left="479" w:right="447" w:hanging="360"/>
        <w:rPr>
          <w:rFonts w:ascii="Arial Narrow" w:eastAsia="Arial Narrow" w:hAnsi="Arial Narrow" w:cs="Arial Narrow"/>
        </w:rPr>
      </w:pPr>
      <w:r>
        <w:rPr>
          <w:color w:val="8495AF"/>
          <w:spacing w:val="-198"/>
        </w:rPr>
        <w:t xml:space="preserve"> </w:t>
      </w:r>
      <w:r>
        <w:rPr>
          <w:color w:val="8495AF"/>
        </w:rPr>
        <w:tab/>
      </w:r>
      <w:r>
        <w:rPr>
          <w:rFonts w:ascii="Arial Narrow" w:eastAsia="Arial Narrow" w:hAnsi="Arial Narrow" w:cs="Arial Narrow"/>
          <w:color w:val="000000"/>
        </w:rPr>
        <w:t>IT Se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vice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Del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ve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y: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Ove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saw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$</w:t>
      </w:r>
      <w:r>
        <w:rPr>
          <w:rFonts w:ascii="Arial Narrow" w:eastAsia="Arial Narrow" w:hAnsi="Arial Narrow" w:cs="Arial Narrow"/>
          <w:color w:val="000000"/>
          <w:spacing w:val="1"/>
        </w:rPr>
        <w:t>2</w:t>
      </w:r>
      <w:r>
        <w:rPr>
          <w:rFonts w:ascii="Arial Narrow" w:eastAsia="Arial Narrow" w:hAnsi="Arial Narrow" w:cs="Arial Narrow"/>
          <w:color w:val="000000"/>
          <w:spacing w:val="3"/>
        </w:rPr>
        <w:t>8</w:t>
      </w:r>
      <w:r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il</w:t>
      </w:r>
      <w:r>
        <w:rPr>
          <w:rFonts w:ascii="Arial Narrow" w:eastAsia="Arial Narrow" w:hAnsi="Arial Narrow" w:cs="Arial Narrow"/>
          <w:color w:val="000000"/>
          <w:spacing w:val="-1"/>
        </w:rPr>
        <w:t>l</w:t>
      </w:r>
      <w:r>
        <w:rPr>
          <w:rFonts w:ascii="Arial Narrow" w:eastAsia="Arial Narrow" w:hAnsi="Arial Narrow" w:cs="Arial Narrow"/>
          <w:color w:val="000000"/>
        </w:rPr>
        <w:t>ion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IT se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vices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act,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  <w:spacing w:val="2"/>
        </w:rPr>
        <w:t>s</w:t>
      </w:r>
      <w:r>
        <w:rPr>
          <w:rFonts w:ascii="Arial Narrow" w:eastAsia="Arial Narrow" w:hAnsi="Arial Narrow" w:cs="Arial Narrow"/>
          <w:color w:val="000000"/>
        </w:rPr>
        <w:t>u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ing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livery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of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itical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user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pl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catio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1"/>
        </w:rPr>
        <w:t>er</w:t>
      </w:r>
      <w:r>
        <w:rPr>
          <w:rFonts w:ascii="Arial Narrow" w:eastAsia="Arial Narrow" w:hAnsi="Arial Narrow" w:cs="Arial Narrow"/>
          <w:color w:val="000000"/>
        </w:rPr>
        <w:t>vices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to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or</w:t>
      </w:r>
      <w:r>
        <w:rPr>
          <w:rFonts w:ascii="Arial Narrow" w:eastAsia="Arial Narrow" w:hAnsi="Arial Narrow" w:cs="Arial Narrow"/>
          <w:color w:val="000000"/>
        </w:rPr>
        <w:t>ate staff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f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2</w:t>
      </w:r>
      <w:r>
        <w:rPr>
          <w:rFonts w:ascii="Arial Narrow" w:eastAsia="Arial Narrow" w:hAnsi="Arial Narrow" w:cs="Arial Narrow"/>
          <w:color w:val="000000"/>
        </w:rPr>
        <w:t>,2</w:t>
      </w:r>
      <w:r>
        <w:rPr>
          <w:rFonts w:ascii="Arial Narrow" w:eastAsia="Arial Narrow" w:hAnsi="Arial Narrow" w:cs="Arial Narrow"/>
          <w:color w:val="000000"/>
          <w:spacing w:val="1"/>
        </w:rPr>
        <w:t>0</w:t>
      </w:r>
      <w:r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p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pl</w:t>
      </w:r>
      <w:r>
        <w:rPr>
          <w:rFonts w:ascii="Arial Narrow" w:eastAsia="Arial Narrow" w:hAnsi="Arial Narrow" w:cs="Arial Narrow"/>
          <w:color w:val="000000"/>
          <w:spacing w:val="2"/>
        </w:rPr>
        <w:t>e</w:t>
      </w:r>
      <w:r>
        <w:rPr>
          <w:rFonts w:ascii="Arial Narrow" w:eastAsia="Arial Narrow" w:hAnsi="Arial Narrow" w:cs="Arial Narrow"/>
          <w:color w:val="000000"/>
        </w:rPr>
        <w:t>.</w:t>
      </w:r>
    </w:p>
    <w:p w:rsidR="00A079E6" w:rsidRDefault="00755F41">
      <w:pPr>
        <w:spacing w:before="60"/>
        <w:ind w:left="119"/>
        <w:rPr>
          <w:rFonts w:ascii="Arial Narrow" w:eastAsia="Arial Narrow" w:hAnsi="Arial Narrow" w:cs="Arial Narrow"/>
        </w:rPr>
      </w:pPr>
      <w:r>
        <w:rPr>
          <w:color w:val="8495AF"/>
        </w:rPr>
        <w:t xml:space="preserve">   </w:t>
      </w:r>
      <w:r>
        <w:rPr>
          <w:color w:val="8495AF"/>
          <w:spacing w:val="9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B</w:t>
      </w:r>
      <w:r>
        <w:rPr>
          <w:rFonts w:ascii="Arial Narrow" w:eastAsia="Arial Narrow" w:hAnsi="Arial Narrow" w:cs="Arial Narrow"/>
          <w:color w:val="000000"/>
        </w:rPr>
        <w:t>usin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ss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Develo</w:t>
      </w:r>
      <w:r>
        <w:rPr>
          <w:rFonts w:ascii="Arial Narrow" w:eastAsia="Arial Narrow" w:hAnsi="Arial Narrow" w:cs="Arial Narrow"/>
          <w:color w:val="000000"/>
          <w:spacing w:val="1"/>
        </w:rPr>
        <w:t>pm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t: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Cont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ibu</w:t>
      </w:r>
      <w:r>
        <w:rPr>
          <w:rFonts w:ascii="Arial Narrow" w:eastAsia="Arial Narrow" w:hAnsi="Arial Narrow" w:cs="Arial Narrow"/>
          <w:color w:val="000000"/>
          <w:spacing w:val="3"/>
        </w:rPr>
        <w:t>t</w:t>
      </w:r>
      <w:r>
        <w:rPr>
          <w:rFonts w:ascii="Arial Narrow" w:eastAsia="Arial Narrow" w:hAnsi="Arial Narrow" w:cs="Arial Narrow"/>
          <w:color w:val="000000"/>
        </w:rPr>
        <w:t>ed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to RFI/R</w:t>
      </w:r>
      <w:r>
        <w:rPr>
          <w:rFonts w:ascii="Arial Narrow" w:eastAsia="Arial Narrow" w:hAnsi="Arial Narrow" w:cs="Arial Narrow"/>
          <w:color w:val="000000"/>
          <w:spacing w:val="1"/>
        </w:rPr>
        <w:t>F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velo</w:t>
      </w:r>
      <w:r>
        <w:rPr>
          <w:rFonts w:ascii="Arial Narrow" w:eastAsia="Arial Narrow" w:hAnsi="Arial Narrow" w:cs="Arial Narrow"/>
          <w:color w:val="000000"/>
          <w:spacing w:val="1"/>
        </w:rPr>
        <w:t>pm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t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f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r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2"/>
        </w:rPr>
        <w:t>v</w:t>
      </w:r>
      <w:r>
        <w:rPr>
          <w:rFonts w:ascii="Arial Narrow" w:eastAsia="Arial Narrow" w:hAnsi="Arial Narrow" w:cs="Arial Narrow"/>
          <w:color w:val="000000"/>
        </w:rPr>
        <w:t>e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r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1"/>
        </w:rPr>
        <w:t>o</w:t>
      </w:r>
      <w:r>
        <w:rPr>
          <w:rFonts w:ascii="Arial Narrow" w:eastAsia="Arial Narrow" w:hAnsi="Arial Narrow" w:cs="Arial Narrow"/>
          <w:color w:val="000000"/>
        </w:rPr>
        <w:t>lution</w:t>
      </w:r>
      <w:r>
        <w:rPr>
          <w:rFonts w:ascii="Arial Narrow" w:eastAsia="Arial Narrow" w:hAnsi="Arial Narrow" w:cs="Arial Narrow"/>
          <w:color w:val="000000"/>
          <w:spacing w:val="-6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selection.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-1"/>
        </w:rPr>
        <w:t>K</w:t>
      </w:r>
      <w:r>
        <w:rPr>
          <w:rFonts w:ascii="Arial Narrow" w:eastAsia="Arial Narrow" w:hAnsi="Arial Narrow" w:cs="Arial Narrow"/>
          <w:color w:val="000000"/>
        </w:rPr>
        <w:t>ey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</w:t>
      </w:r>
      <w:r>
        <w:rPr>
          <w:rFonts w:ascii="Arial Narrow" w:eastAsia="Arial Narrow" w:hAnsi="Arial Narrow" w:cs="Arial Narrow"/>
          <w:color w:val="000000"/>
          <w:spacing w:val="1"/>
        </w:rPr>
        <w:t>ar</w:t>
      </w:r>
      <w:r>
        <w:rPr>
          <w:rFonts w:ascii="Arial Narrow" w:eastAsia="Arial Narrow" w:hAnsi="Arial Narrow" w:cs="Arial Narrow"/>
          <w:color w:val="000000"/>
        </w:rPr>
        <w:t>ticipant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in</w:t>
      </w:r>
      <w:r>
        <w:rPr>
          <w:rFonts w:ascii="Arial Narrow" w:eastAsia="Arial Narrow" w:hAnsi="Arial Narrow" w:cs="Arial Narrow"/>
          <w:color w:val="000000"/>
          <w:spacing w:val="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sou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ce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</w:t>
      </w:r>
      <w:r>
        <w:rPr>
          <w:rFonts w:ascii="Arial Narrow" w:eastAsia="Arial Narrow" w:hAnsi="Arial Narrow" w:cs="Arial Narrow"/>
          <w:color w:val="000000"/>
          <w:spacing w:val="1"/>
        </w:rPr>
        <w:t>e</w:t>
      </w:r>
      <w:r>
        <w:rPr>
          <w:rFonts w:ascii="Arial Narrow" w:eastAsia="Arial Narrow" w:hAnsi="Arial Narrow" w:cs="Arial Narrow"/>
          <w:color w:val="000000"/>
        </w:rPr>
        <w:t>lection.</w:t>
      </w:r>
    </w:p>
    <w:p w:rsidR="00A079E6" w:rsidRDefault="00755F41">
      <w:pPr>
        <w:spacing w:before="63"/>
        <w:ind w:left="119"/>
        <w:rPr>
          <w:rFonts w:ascii="Arial Narrow" w:eastAsia="Arial Narrow" w:hAnsi="Arial Narrow" w:cs="Arial Narrow"/>
        </w:rPr>
      </w:pPr>
      <w:r>
        <w:rPr>
          <w:color w:val="8495AF"/>
        </w:rPr>
        <w:t xml:space="preserve">   </w:t>
      </w:r>
      <w:r>
        <w:rPr>
          <w:color w:val="8495AF"/>
          <w:spacing w:val="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Recognitio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: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Rec</w:t>
      </w:r>
      <w:r>
        <w:rPr>
          <w:rFonts w:ascii="Arial Narrow" w:eastAsia="Arial Narrow" w:hAnsi="Arial Narrow" w:cs="Arial Narrow"/>
          <w:color w:val="000000"/>
          <w:spacing w:val="3"/>
        </w:rPr>
        <w:t>e</w:t>
      </w:r>
      <w:r>
        <w:rPr>
          <w:rFonts w:ascii="Arial Narrow" w:eastAsia="Arial Narrow" w:hAnsi="Arial Narrow" w:cs="Arial Narrow"/>
          <w:color w:val="000000"/>
        </w:rPr>
        <w:t>ived</w:t>
      </w:r>
      <w:r>
        <w:rPr>
          <w:rFonts w:ascii="Arial Narrow" w:eastAsia="Arial Narrow" w:hAnsi="Arial Narrow" w:cs="Arial Narrow"/>
          <w:color w:val="000000"/>
          <w:spacing w:val="-7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ir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F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2"/>
        </w:rPr>
        <w:t>r</w:t>
      </w:r>
      <w:r>
        <w:rPr>
          <w:rFonts w:ascii="Arial Narrow" w:eastAsia="Arial Narrow" w:hAnsi="Arial Narrow" w:cs="Arial Narrow"/>
          <w:color w:val="000000"/>
        </w:rPr>
        <w:t>ce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Perfo</w:t>
      </w:r>
      <w:r>
        <w:rPr>
          <w:rFonts w:ascii="Arial Narrow" w:eastAsia="Arial Narrow" w:hAnsi="Arial Narrow" w:cs="Arial Narrow"/>
          <w:color w:val="000000"/>
          <w:spacing w:val="1"/>
        </w:rPr>
        <w:t>rm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n</w:t>
      </w:r>
      <w:r>
        <w:rPr>
          <w:rFonts w:ascii="Arial Narrow" w:eastAsia="Arial Narrow" w:hAnsi="Arial Narrow" w:cs="Arial Narrow"/>
          <w:color w:val="000000"/>
        </w:rPr>
        <w:t>ce</w:t>
      </w:r>
      <w:r>
        <w:rPr>
          <w:rFonts w:ascii="Arial Narrow" w:eastAsia="Arial Narrow" w:hAnsi="Arial Narrow" w:cs="Arial Narrow"/>
          <w:color w:val="000000"/>
          <w:spacing w:val="-9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-1"/>
        </w:rPr>
        <w:t>w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(</w:t>
      </w:r>
      <w:r>
        <w:rPr>
          <w:rFonts w:ascii="Arial Narrow" w:eastAsia="Arial Narrow" w:hAnsi="Arial Narrow" w:cs="Arial Narrow"/>
          <w:color w:val="000000"/>
        </w:rPr>
        <w:t>2</w:t>
      </w:r>
      <w:r>
        <w:rPr>
          <w:rFonts w:ascii="Arial Narrow" w:eastAsia="Arial Narrow" w:hAnsi="Arial Narrow" w:cs="Arial Narrow"/>
          <w:color w:val="000000"/>
          <w:spacing w:val="1"/>
        </w:rPr>
        <w:t>0</w:t>
      </w:r>
      <w:r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  <w:spacing w:val="1"/>
        </w:rPr>
        <w:t>6</w:t>
      </w:r>
      <w:r>
        <w:rPr>
          <w:rFonts w:ascii="Arial Narrow" w:eastAsia="Arial Narrow" w:hAnsi="Arial Narrow" w:cs="Arial Narrow"/>
          <w:color w:val="000000"/>
        </w:rPr>
        <w:t>)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and</w:t>
      </w:r>
      <w:r>
        <w:rPr>
          <w:rFonts w:ascii="Arial Narrow" w:eastAsia="Arial Narrow" w:hAnsi="Arial Narrow" w:cs="Arial Narrow"/>
          <w:color w:val="000000"/>
          <w:spacing w:val="-3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A</w:t>
      </w:r>
      <w:r>
        <w:rPr>
          <w:rFonts w:ascii="Arial Narrow" w:eastAsia="Arial Narrow" w:hAnsi="Arial Narrow" w:cs="Arial Narrow"/>
          <w:color w:val="000000"/>
        </w:rPr>
        <w:t>ir</w:t>
      </w:r>
      <w:r>
        <w:rPr>
          <w:rFonts w:ascii="Arial Narrow" w:eastAsia="Arial Narrow" w:hAnsi="Arial Narrow" w:cs="Arial Narrow"/>
          <w:color w:val="000000"/>
          <w:spacing w:val="-2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F</w:t>
      </w:r>
      <w:r>
        <w:rPr>
          <w:rFonts w:ascii="Arial Narrow" w:eastAsia="Arial Narrow" w:hAnsi="Arial Narrow" w:cs="Arial Narrow"/>
          <w:color w:val="000000"/>
        </w:rPr>
        <w:t>o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ce</w:t>
      </w:r>
      <w:r>
        <w:rPr>
          <w:rFonts w:ascii="Arial Narrow" w:eastAsia="Arial Narrow" w:hAnsi="Arial Narrow" w:cs="Arial Narrow"/>
          <w:color w:val="000000"/>
          <w:spacing w:val="-4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-1"/>
        </w:rPr>
        <w:t>w</w:t>
      </w:r>
      <w:r>
        <w:rPr>
          <w:rFonts w:ascii="Arial Narrow" w:eastAsia="Arial Narrow" w:hAnsi="Arial Narrow" w:cs="Arial Narrow"/>
          <w:color w:val="000000"/>
        </w:rPr>
        <w:t>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d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f</w:t>
      </w:r>
      <w:r>
        <w:rPr>
          <w:rFonts w:ascii="Arial Narrow" w:eastAsia="Arial Narrow" w:hAnsi="Arial Narrow" w:cs="Arial Narrow"/>
          <w:color w:val="000000"/>
        </w:rPr>
        <w:t>or</w:t>
      </w:r>
      <w:r>
        <w:rPr>
          <w:rFonts w:ascii="Arial Narrow" w:eastAsia="Arial Narrow" w:hAnsi="Arial Narrow" w:cs="Arial Narrow"/>
          <w:color w:val="000000"/>
          <w:spacing w:val="-1"/>
        </w:rPr>
        <w:t xml:space="preserve"> E</w:t>
      </w:r>
      <w:r>
        <w:rPr>
          <w:rFonts w:ascii="Arial Narrow" w:eastAsia="Arial Narrow" w:hAnsi="Arial Narrow" w:cs="Arial Narrow"/>
          <w:color w:val="000000"/>
        </w:rPr>
        <w:t>xe</w:t>
      </w:r>
      <w:r>
        <w:rPr>
          <w:rFonts w:ascii="Arial Narrow" w:eastAsia="Arial Narrow" w:hAnsi="Arial Narrow" w:cs="Arial Narrow"/>
          <w:color w:val="000000"/>
          <w:spacing w:val="1"/>
        </w:rPr>
        <w:t>m</w:t>
      </w:r>
      <w:r>
        <w:rPr>
          <w:rFonts w:ascii="Arial Narrow" w:eastAsia="Arial Narrow" w:hAnsi="Arial Narrow" w:cs="Arial Narrow"/>
          <w:color w:val="000000"/>
        </w:rPr>
        <w:t>pla</w:t>
      </w:r>
      <w:r>
        <w:rPr>
          <w:rFonts w:ascii="Arial Narrow" w:eastAsia="Arial Narrow" w:hAnsi="Arial Narrow" w:cs="Arial Narrow"/>
          <w:color w:val="000000"/>
          <w:spacing w:val="1"/>
        </w:rPr>
        <w:t>r</w:t>
      </w:r>
      <w:r>
        <w:rPr>
          <w:rFonts w:ascii="Arial Narrow" w:eastAsia="Arial Narrow" w:hAnsi="Arial Narrow" w:cs="Arial Narrow"/>
          <w:color w:val="000000"/>
        </w:rPr>
        <w:t>y</w:t>
      </w:r>
      <w:r>
        <w:rPr>
          <w:rFonts w:ascii="Arial Narrow" w:eastAsia="Arial Narrow" w:hAnsi="Arial Narrow" w:cs="Arial Narrow"/>
          <w:color w:val="000000"/>
          <w:spacing w:val="-8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v</w:t>
      </w:r>
      <w:r>
        <w:rPr>
          <w:rFonts w:ascii="Arial Narrow" w:eastAsia="Arial Narrow" w:hAnsi="Arial Narrow" w:cs="Arial Narrow"/>
          <w:color w:val="000000"/>
          <w:spacing w:val="2"/>
        </w:rPr>
        <w:t>i</w:t>
      </w:r>
      <w:r>
        <w:rPr>
          <w:rFonts w:ascii="Arial Narrow" w:eastAsia="Arial Narrow" w:hAnsi="Arial Narrow" w:cs="Arial Narrow"/>
          <w:color w:val="000000"/>
        </w:rPr>
        <w:t>lian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Service</w:t>
      </w:r>
      <w:r>
        <w:rPr>
          <w:rFonts w:ascii="Arial Narrow" w:eastAsia="Arial Narrow" w:hAnsi="Arial Narrow" w:cs="Arial Narrow"/>
          <w:color w:val="000000"/>
          <w:spacing w:val="-5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</w:rPr>
        <w:t>(</w:t>
      </w:r>
      <w:r>
        <w:rPr>
          <w:rFonts w:ascii="Arial Narrow" w:eastAsia="Arial Narrow" w:hAnsi="Arial Narrow" w:cs="Arial Narrow"/>
          <w:color w:val="000000"/>
        </w:rPr>
        <w:t>2</w:t>
      </w:r>
      <w:r>
        <w:rPr>
          <w:rFonts w:ascii="Arial Narrow" w:eastAsia="Arial Narrow" w:hAnsi="Arial Narrow" w:cs="Arial Narrow"/>
          <w:color w:val="000000"/>
          <w:spacing w:val="1"/>
        </w:rPr>
        <w:t>0</w:t>
      </w:r>
      <w:r>
        <w:rPr>
          <w:rFonts w:ascii="Arial Narrow" w:eastAsia="Arial Narrow" w:hAnsi="Arial Narrow" w:cs="Arial Narrow"/>
          <w:color w:val="000000"/>
        </w:rPr>
        <w:t>0</w:t>
      </w:r>
      <w:r>
        <w:rPr>
          <w:rFonts w:ascii="Arial Narrow" w:eastAsia="Arial Narrow" w:hAnsi="Arial Narrow" w:cs="Arial Narrow"/>
          <w:color w:val="000000"/>
          <w:spacing w:val="1"/>
        </w:rPr>
        <w:t>5</w:t>
      </w:r>
      <w:r>
        <w:rPr>
          <w:rFonts w:ascii="Arial Narrow" w:eastAsia="Arial Narrow" w:hAnsi="Arial Narrow" w:cs="Arial Narrow"/>
          <w:color w:val="000000"/>
          <w:spacing w:val="5"/>
        </w:rPr>
        <w:t>)</w:t>
      </w:r>
      <w:r>
        <w:rPr>
          <w:rFonts w:ascii="Arial Narrow" w:eastAsia="Arial Narrow" w:hAnsi="Arial Narrow" w:cs="Arial Narrow"/>
          <w:color w:val="000000"/>
        </w:rPr>
        <w:t>.</w:t>
      </w:r>
    </w:p>
    <w:bookmarkEnd w:id="0"/>
    <w:p w:rsidR="00A079E6" w:rsidRDefault="00A079E6">
      <w:pPr>
        <w:spacing w:before="1" w:line="100" w:lineRule="exact"/>
        <w:rPr>
          <w:sz w:val="10"/>
          <w:szCs w:val="10"/>
        </w:rPr>
      </w:pPr>
    </w:p>
    <w:p w:rsidR="00A079E6" w:rsidRDefault="00A079E6">
      <w:pPr>
        <w:spacing w:line="200" w:lineRule="exact"/>
      </w:pPr>
    </w:p>
    <w:p w:rsidR="00A079E6" w:rsidRDefault="00755F41">
      <w:pPr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1F4E79"/>
        </w:rPr>
        <w:t>Ad</w:t>
      </w:r>
      <w:r>
        <w:rPr>
          <w:rFonts w:ascii="Arial Narrow" w:eastAsia="Arial Narrow" w:hAnsi="Arial Narrow" w:cs="Arial Narrow"/>
          <w:b/>
          <w:color w:val="1F4E79"/>
          <w:spacing w:val="1"/>
        </w:rPr>
        <w:t>d</w:t>
      </w:r>
      <w:r>
        <w:rPr>
          <w:rFonts w:ascii="Arial Narrow" w:eastAsia="Arial Narrow" w:hAnsi="Arial Narrow" w:cs="Arial Narrow"/>
          <w:b/>
          <w:color w:val="1F4E79"/>
        </w:rPr>
        <w:t>i</w:t>
      </w:r>
      <w:r>
        <w:rPr>
          <w:rFonts w:ascii="Arial Narrow" w:eastAsia="Arial Narrow" w:hAnsi="Arial Narrow" w:cs="Arial Narrow"/>
          <w:b/>
          <w:color w:val="1F4E79"/>
          <w:spacing w:val="1"/>
        </w:rPr>
        <w:t>t</w:t>
      </w:r>
      <w:r>
        <w:rPr>
          <w:rFonts w:ascii="Arial Narrow" w:eastAsia="Arial Narrow" w:hAnsi="Arial Narrow" w:cs="Arial Narrow"/>
          <w:b/>
          <w:color w:val="1F4E79"/>
        </w:rPr>
        <w:t>i</w:t>
      </w:r>
      <w:r>
        <w:rPr>
          <w:rFonts w:ascii="Arial Narrow" w:eastAsia="Arial Narrow" w:hAnsi="Arial Narrow" w:cs="Arial Narrow"/>
          <w:b/>
          <w:color w:val="1F4E79"/>
          <w:spacing w:val="1"/>
        </w:rPr>
        <w:t>on</w:t>
      </w:r>
      <w:r>
        <w:rPr>
          <w:rFonts w:ascii="Arial Narrow" w:eastAsia="Arial Narrow" w:hAnsi="Arial Narrow" w:cs="Arial Narrow"/>
          <w:b/>
          <w:color w:val="1F4E79"/>
        </w:rPr>
        <w:t>al</w:t>
      </w:r>
      <w:r>
        <w:rPr>
          <w:rFonts w:ascii="Arial Narrow" w:eastAsia="Arial Narrow" w:hAnsi="Arial Narrow" w:cs="Arial Narrow"/>
          <w:b/>
          <w:color w:val="1F4E79"/>
          <w:spacing w:val="-8"/>
        </w:rPr>
        <w:t xml:space="preserve"> </w:t>
      </w:r>
      <w:r>
        <w:rPr>
          <w:rFonts w:ascii="Arial Narrow" w:eastAsia="Arial Narrow" w:hAnsi="Arial Narrow" w:cs="Arial Narrow"/>
          <w:b/>
          <w:color w:val="1F4E79"/>
        </w:rPr>
        <w:t>Rele</w:t>
      </w:r>
      <w:r>
        <w:rPr>
          <w:rFonts w:ascii="Arial Narrow" w:eastAsia="Arial Narrow" w:hAnsi="Arial Narrow" w:cs="Arial Narrow"/>
          <w:b/>
          <w:color w:val="1F4E79"/>
          <w:spacing w:val="1"/>
        </w:rPr>
        <w:t>v</w:t>
      </w:r>
      <w:r>
        <w:rPr>
          <w:rFonts w:ascii="Arial Narrow" w:eastAsia="Arial Narrow" w:hAnsi="Arial Narrow" w:cs="Arial Narrow"/>
          <w:b/>
          <w:color w:val="1F4E79"/>
        </w:rPr>
        <w:t>a</w:t>
      </w:r>
      <w:r>
        <w:rPr>
          <w:rFonts w:ascii="Arial Narrow" w:eastAsia="Arial Narrow" w:hAnsi="Arial Narrow" w:cs="Arial Narrow"/>
          <w:b/>
          <w:color w:val="1F4E79"/>
          <w:spacing w:val="1"/>
        </w:rPr>
        <w:t>n</w:t>
      </w:r>
      <w:r>
        <w:rPr>
          <w:rFonts w:ascii="Arial Narrow" w:eastAsia="Arial Narrow" w:hAnsi="Arial Narrow" w:cs="Arial Narrow"/>
          <w:b/>
          <w:color w:val="1F4E79"/>
        </w:rPr>
        <w:t>t</w:t>
      </w:r>
      <w:r>
        <w:rPr>
          <w:rFonts w:ascii="Arial Narrow" w:eastAsia="Arial Narrow" w:hAnsi="Arial Narrow" w:cs="Arial Narrow"/>
          <w:b/>
          <w:color w:val="1F4E79"/>
          <w:spacing w:val="-7"/>
        </w:rPr>
        <w:t xml:space="preserve"> </w:t>
      </w:r>
      <w:r>
        <w:rPr>
          <w:rFonts w:ascii="Arial Narrow" w:eastAsia="Arial Narrow" w:hAnsi="Arial Narrow" w:cs="Arial Narrow"/>
          <w:b/>
          <w:color w:val="1F4E79"/>
          <w:spacing w:val="-1"/>
        </w:rPr>
        <w:t>E</w:t>
      </w:r>
      <w:r>
        <w:rPr>
          <w:rFonts w:ascii="Arial Narrow" w:eastAsia="Arial Narrow" w:hAnsi="Arial Narrow" w:cs="Arial Narrow"/>
          <w:b/>
          <w:color w:val="1F4E79"/>
        </w:rPr>
        <w:t>x</w:t>
      </w:r>
      <w:r>
        <w:rPr>
          <w:rFonts w:ascii="Arial Narrow" w:eastAsia="Arial Narrow" w:hAnsi="Arial Narrow" w:cs="Arial Narrow"/>
          <w:b/>
          <w:color w:val="1F4E79"/>
          <w:spacing w:val="1"/>
        </w:rPr>
        <w:t>p</w:t>
      </w:r>
      <w:r>
        <w:rPr>
          <w:rFonts w:ascii="Arial Narrow" w:eastAsia="Arial Narrow" w:hAnsi="Arial Narrow" w:cs="Arial Narrow"/>
          <w:b/>
          <w:color w:val="1F4E79"/>
        </w:rPr>
        <w:t>e</w:t>
      </w:r>
      <w:r>
        <w:rPr>
          <w:rFonts w:ascii="Arial Narrow" w:eastAsia="Arial Narrow" w:hAnsi="Arial Narrow" w:cs="Arial Narrow"/>
          <w:b/>
          <w:color w:val="1F4E79"/>
          <w:spacing w:val="-1"/>
        </w:rPr>
        <w:t>r</w:t>
      </w:r>
      <w:r>
        <w:rPr>
          <w:rFonts w:ascii="Arial Narrow" w:eastAsia="Arial Narrow" w:hAnsi="Arial Narrow" w:cs="Arial Narrow"/>
          <w:b/>
          <w:color w:val="1F4E79"/>
        </w:rPr>
        <w:t>ie</w:t>
      </w:r>
      <w:r>
        <w:rPr>
          <w:rFonts w:ascii="Arial Narrow" w:eastAsia="Arial Narrow" w:hAnsi="Arial Narrow" w:cs="Arial Narrow"/>
          <w:b/>
          <w:color w:val="1F4E79"/>
          <w:spacing w:val="1"/>
        </w:rPr>
        <w:t>n</w:t>
      </w:r>
      <w:r>
        <w:rPr>
          <w:rFonts w:ascii="Arial Narrow" w:eastAsia="Arial Narrow" w:hAnsi="Arial Narrow" w:cs="Arial Narrow"/>
          <w:b/>
          <w:color w:val="1F4E79"/>
        </w:rPr>
        <w:t>ce</w:t>
      </w:r>
    </w:p>
    <w:p w:rsidR="00A079E6" w:rsidRDefault="00755F41">
      <w:pPr>
        <w:spacing w:before="3" w:line="244" w:lineRule="auto"/>
        <w:ind w:left="136" w:right="328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ior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elec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m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  <w:spacing w:val="2"/>
        </w:rPr>
        <w:t>y</w:t>
      </w:r>
      <w:r>
        <w:rPr>
          <w:rFonts w:ascii="Arial Narrow" w:eastAsia="Arial Narrow" w:hAnsi="Arial Narrow" w:cs="Arial Narrow"/>
        </w:rPr>
        <w:t>ste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V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izon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Data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S</w:t>
      </w:r>
      <w:r>
        <w:rPr>
          <w:rFonts w:ascii="Arial Narrow" w:eastAsia="Arial Narrow" w:hAnsi="Arial Narrow" w:cs="Arial Narrow"/>
        </w:rPr>
        <w:t>yste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W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ine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ing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ad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f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r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$</w:t>
      </w:r>
      <w:r>
        <w:rPr>
          <w:rFonts w:ascii="Arial Narrow" w:eastAsia="Arial Narrow" w:hAnsi="Arial Narrow" w:cs="Arial Narrow"/>
          <w:spacing w:val="1"/>
        </w:rPr>
        <w:t>2</w:t>
      </w:r>
      <w:r>
        <w:rPr>
          <w:rFonts w:ascii="Arial Narrow" w:eastAsia="Arial Narrow" w:hAnsi="Arial Narrow" w:cs="Arial Narrow"/>
        </w:rPr>
        <w:t>00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-1"/>
        </w:rPr>
        <w:t>l</w:t>
      </w:r>
      <w:r>
        <w:rPr>
          <w:rFonts w:ascii="Arial Narrow" w:eastAsia="Arial Narrow" w:hAnsi="Arial Narrow" w:cs="Arial Narrow"/>
        </w:rPr>
        <w:t>ion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at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De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3"/>
        </w:rPr>
        <w:t>s</w:t>
      </w:r>
      <w:r>
        <w:rPr>
          <w:rFonts w:ascii="Arial Narrow" w:eastAsia="Arial Narrow" w:hAnsi="Arial Narrow" w:cs="Arial Narrow"/>
        </w:rPr>
        <w:t>’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syste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s 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gin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ing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gr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sup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ting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4</w:t>
      </w:r>
      <w:r>
        <w:rPr>
          <w:rFonts w:ascii="Arial Narrow" w:eastAsia="Arial Narrow" w:hAnsi="Arial Narrow" w:cs="Arial Narrow"/>
          <w:spacing w:val="1"/>
        </w:rPr>
        <w:t>0</w:t>
      </w:r>
      <w:r>
        <w:rPr>
          <w:rFonts w:ascii="Arial Narrow" w:eastAsia="Arial Narrow" w:hAnsi="Arial Narrow" w:cs="Arial Narrow"/>
        </w:rPr>
        <w:t xml:space="preserve">0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et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ilers.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evio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ssio</w:t>
      </w:r>
      <w:r>
        <w:rPr>
          <w:rFonts w:ascii="Arial Narrow" w:eastAsia="Arial Narrow" w:hAnsi="Arial Narrow" w:cs="Arial Narrow"/>
          <w:spacing w:val="2"/>
        </w:rPr>
        <w:t>n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oles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includ</w:t>
      </w:r>
      <w:r>
        <w:rPr>
          <w:rFonts w:ascii="Arial Narrow" w:eastAsia="Arial Narrow" w:hAnsi="Arial Narrow" w:cs="Arial Narrow"/>
          <w:spacing w:val="2"/>
        </w:rPr>
        <w:t>e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elec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m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yste</w:t>
      </w:r>
      <w:r>
        <w:rPr>
          <w:rFonts w:ascii="Arial Narrow" w:eastAsia="Arial Narrow" w:hAnsi="Arial Narrow" w:cs="Arial Narrow"/>
          <w:spacing w:val="3"/>
        </w:rPr>
        <w:t>m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ine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r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at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ve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nt Co</w:t>
      </w:r>
      <w:r>
        <w:rPr>
          <w:rFonts w:ascii="Arial Narrow" w:eastAsia="Arial Narrow" w:hAnsi="Arial Narrow" w:cs="Arial Narrow"/>
          <w:spacing w:val="1"/>
        </w:rPr>
        <w:t>mm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ication</w:t>
      </w:r>
      <w:r>
        <w:rPr>
          <w:rFonts w:ascii="Arial Narrow" w:eastAsia="Arial Narrow" w:hAnsi="Arial Narrow" w:cs="Arial Narrow"/>
          <w:spacing w:val="1"/>
        </w:rPr>
        <w:t>s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13"/>
        </w:rPr>
        <w:t xml:space="preserve"> </w:t>
      </w: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ia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3"/>
        </w:rPr>
        <w:t>o</w:t>
      </w:r>
      <w:r>
        <w:rPr>
          <w:rFonts w:ascii="Arial Narrow" w:eastAsia="Arial Narrow" w:hAnsi="Arial Narrow" w:cs="Arial Narrow"/>
          <w:spacing w:val="1"/>
        </w:rPr>
        <w:t>mm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ication</w:t>
      </w:r>
      <w:r>
        <w:rPr>
          <w:rFonts w:ascii="Arial Narrow" w:eastAsia="Arial Narrow" w:hAnsi="Arial Narrow" w:cs="Arial Narrow"/>
          <w:spacing w:val="2"/>
        </w:rPr>
        <w:t>s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13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CI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elec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  <w:spacing w:val="3"/>
        </w:rPr>
        <w:t>m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ications</w:t>
      </w:r>
      <w:r>
        <w:rPr>
          <w:rFonts w:ascii="Arial Narrow" w:eastAsia="Arial Narrow" w:hAnsi="Arial Narrow" w:cs="Arial Narrow"/>
          <w:spacing w:val="-14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mm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icatio</w:t>
      </w:r>
      <w:r>
        <w:rPr>
          <w:rFonts w:ascii="Arial Narrow" w:eastAsia="Arial Narrow" w:hAnsi="Arial Narrow" w:cs="Arial Narrow"/>
          <w:spacing w:val="3"/>
        </w:rPr>
        <w:t>n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12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viso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2"/>
        </w:rPr>
        <w:t>.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.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  <w:spacing w:val="2"/>
        </w:rPr>
        <w:t>y</w:t>
      </w:r>
      <w:r>
        <w:rPr>
          <w:rFonts w:ascii="Arial Narrow" w:eastAsia="Arial Narrow" w:hAnsi="Arial Narrow" w:cs="Arial Narrow"/>
        </w:rPr>
        <w:t>.</w:t>
      </w:r>
    </w:p>
    <w:p w:rsidR="00A079E6" w:rsidRDefault="00A079E6">
      <w:pPr>
        <w:spacing w:before="17" w:line="220" w:lineRule="exact"/>
        <w:rPr>
          <w:sz w:val="22"/>
          <w:szCs w:val="22"/>
        </w:rPr>
      </w:pPr>
    </w:p>
    <w:p w:rsidR="00A079E6" w:rsidRDefault="00755F41">
      <w:pPr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1F4E79"/>
          <w:spacing w:val="-1"/>
        </w:rPr>
        <w:t>E</w:t>
      </w:r>
      <w:r>
        <w:rPr>
          <w:rFonts w:ascii="Arial Narrow" w:eastAsia="Arial Narrow" w:hAnsi="Arial Narrow" w:cs="Arial Narrow"/>
          <w:b/>
          <w:color w:val="1F4E79"/>
          <w:spacing w:val="1"/>
        </w:rPr>
        <w:t>du</w:t>
      </w:r>
      <w:r>
        <w:rPr>
          <w:rFonts w:ascii="Arial Narrow" w:eastAsia="Arial Narrow" w:hAnsi="Arial Narrow" w:cs="Arial Narrow"/>
          <w:b/>
          <w:color w:val="1F4E79"/>
        </w:rPr>
        <w:t>c</w:t>
      </w:r>
      <w:r>
        <w:rPr>
          <w:rFonts w:ascii="Arial Narrow" w:eastAsia="Arial Narrow" w:hAnsi="Arial Narrow" w:cs="Arial Narrow"/>
          <w:b/>
          <w:color w:val="1F4E79"/>
          <w:spacing w:val="1"/>
        </w:rPr>
        <w:t>at</w:t>
      </w:r>
      <w:r>
        <w:rPr>
          <w:rFonts w:ascii="Arial Narrow" w:eastAsia="Arial Narrow" w:hAnsi="Arial Narrow" w:cs="Arial Narrow"/>
          <w:b/>
          <w:color w:val="1F4E79"/>
        </w:rPr>
        <w:t>i</w:t>
      </w:r>
      <w:r>
        <w:rPr>
          <w:rFonts w:ascii="Arial Narrow" w:eastAsia="Arial Narrow" w:hAnsi="Arial Narrow" w:cs="Arial Narrow"/>
          <w:b/>
          <w:color w:val="1F4E79"/>
          <w:spacing w:val="1"/>
        </w:rPr>
        <w:t>o</w:t>
      </w:r>
      <w:r>
        <w:rPr>
          <w:rFonts w:ascii="Arial Narrow" w:eastAsia="Arial Narrow" w:hAnsi="Arial Narrow" w:cs="Arial Narrow"/>
          <w:b/>
          <w:color w:val="1F4E79"/>
        </w:rPr>
        <w:t>n</w:t>
      </w:r>
    </w:p>
    <w:p w:rsidR="00A079E6" w:rsidRDefault="00755F41">
      <w:pPr>
        <w:spacing w:before="3"/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pacing w:val="1"/>
        </w:rPr>
        <w:t>M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st</w:t>
      </w:r>
      <w:r>
        <w:rPr>
          <w:rFonts w:ascii="Arial Narrow" w:eastAsia="Arial Narrow" w:hAnsi="Arial Narrow" w:cs="Arial Narrow"/>
          <w:b/>
        </w:rPr>
        <w:t>er</w:t>
      </w:r>
      <w:r>
        <w:rPr>
          <w:rFonts w:ascii="Arial Narrow" w:eastAsia="Arial Narrow" w:hAnsi="Arial Narrow" w:cs="Arial Narrow"/>
          <w:b/>
          <w:spacing w:val="-6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>f</w:t>
      </w:r>
      <w:r>
        <w:rPr>
          <w:rFonts w:ascii="Arial Narrow" w:eastAsia="Arial Narrow" w:hAnsi="Arial Narrow" w:cs="Arial Narrow"/>
          <w:b/>
          <w:spacing w:val="-2"/>
        </w:rPr>
        <w:t xml:space="preserve"> </w:t>
      </w:r>
      <w:r>
        <w:rPr>
          <w:rFonts w:ascii="Arial Narrow" w:eastAsia="Arial Narrow" w:hAnsi="Arial Narrow" w:cs="Arial Narrow"/>
          <w:b/>
          <w:spacing w:val="-1"/>
        </w:rPr>
        <w:t>S</w:t>
      </w:r>
      <w:r>
        <w:rPr>
          <w:rFonts w:ascii="Arial Narrow" w:eastAsia="Arial Narrow" w:hAnsi="Arial Narrow" w:cs="Arial Narrow"/>
          <w:b/>
        </w:rPr>
        <w:t>ci</w:t>
      </w:r>
      <w:r>
        <w:rPr>
          <w:rFonts w:ascii="Arial Narrow" w:eastAsia="Arial Narrow" w:hAnsi="Arial Narrow" w:cs="Arial Narrow"/>
          <w:b/>
          <w:spacing w:val="1"/>
        </w:rPr>
        <w:t>en</w:t>
      </w:r>
      <w:r>
        <w:rPr>
          <w:rFonts w:ascii="Arial Narrow" w:eastAsia="Arial Narrow" w:hAnsi="Arial Narrow" w:cs="Arial Narrow"/>
          <w:b/>
        </w:rPr>
        <w:t>ce</w:t>
      </w:r>
      <w:r>
        <w:rPr>
          <w:rFonts w:ascii="Arial Narrow" w:eastAsia="Arial Narrow" w:hAnsi="Arial Narrow" w:cs="Arial Narrow"/>
          <w:b/>
          <w:spacing w:val="-4"/>
        </w:rPr>
        <w:t xml:space="preserve"> </w:t>
      </w:r>
      <w:r>
        <w:rPr>
          <w:rFonts w:ascii="Arial Narrow" w:eastAsia="Arial Narrow" w:hAnsi="Arial Narrow" w:cs="Arial Narrow"/>
          <w:b/>
        </w:rPr>
        <w:t xml:space="preserve">in 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el</w:t>
      </w:r>
      <w:r>
        <w:rPr>
          <w:rFonts w:ascii="Arial Narrow" w:eastAsia="Arial Narrow" w:hAnsi="Arial Narrow" w:cs="Arial Narrow"/>
          <w:b/>
          <w:spacing w:val="1"/>
        </w:rPr>
        <w:t>e</w:t>
      </w:r>
      <w:r>
        <w:rPr>
          <w:rFonts w:ascii="Arial Narrow" w:eastAsia="Arial Narrow" w:hAnsi="Arial Narrow" w:cs="Arial Narrow"/>
          <w:b/>
        </w:rPr>
        <w:t>c</w:t>
      </w:r>
      <w:r>
        <w:rPr>
          <w:rFonts w:ascii="Arial Narrow" w:eastAsia="Arial Narrow" w:hAnsi="Arial Narrow" w:cs="Arial Narrow"/>
          <w:b/>
          <w:spacing w:val="1"/>
        </w:rPr>
        <w:t>om</w:t>
      </w:r>
      <w:r>
        <w:rPr>
          <w:rFonts w:ascii="Arial Narrow" w:eastAsia="Arial Narrow" w:hAnsi="Arial Narrow" w:cs="Arial Narrow"/>
          <w:b/>
          <w:spacing w:val="-1"/>
        </w:rPr>
        <w:t>m</w:t>
      </w:r>
      <w:r>
        <w:rPr>
          <w:rFonts w:ascii="Arial Narrow" w:eastAsia="Arial Narrow" w:hAnsi="Arial Narrow" w:cs="Arial Narrow"/>
          <w:b/>
          <w:spacing w:val="1"/>
        </w:rPr>
        <w:t>un</w:t>
      </w:r>
      <w:r>
        <w:rPr>
          <w:rFonts w:ascii="Arial Narrow" w:eastAsia="Arial Narrow" w:hAnsi="Arial Narrow" w:cs="Arial Narrow"/>
          <w:b/>
        </w:rPr>
        <w:t>ic</w:t>
      </w:r>
      <w:r>
        <w:rPr>
          <w:rFonts w:ascii="Arial Narrow" w:eastAsia="Arial Narrow" w:hAnsi="Arial Narrow" w:cs="Arial Narrow"/>
          <w:b/>
          <w:spacing w:val="1"/>
        </w:rPr>
        <w:t>at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on</w:t>
      </w:r>
      <w:r>
        <w:rPr>
          <w:rFonts w:ascii="Arial Narrow" w:eastAsia="Arial Narrow" w:hAnsi="Arial Narrow" w:cs="Arial Narrow"/>
          <w:b/>
          <w:spacing w:val="3"/>
        </w:rPr>
        <w:t>s</w:t>
      </w:r>
      <w:r>
        <w:rPr>
          <w:rFonts w:ascii="Arial Narrow" w:eastAsia="Arial Narrow" w:hAnsi="Arial Narrow" w:cs="Arial Narrow"/>
          <w:b/>
        </w:rPr>
        <w:t>,</w:t>
      </w:r>
      <w:r>
        <w:rPr>
          <w:rFonts w:ascii="Arial Narrow" w:eastAsia="Arial Narrow" w:hAnsi="Arial Narrow" w:cs="Arial Narrow"/>
          <w:b/>
          <w:spacing w:val="-17"/>
        </w:rPr>
        <w:t xml:space="preserve"> </w:t>
      </w:r>
      <w:r>
        <w:rPr>
          <w:rFonts w:ascii="Arial Narrow" w:eastAsia="Arial Narrow" w:hAnsi="Arial Narrow" w:cs="Arial Narrow"/>
        </w:rPr>
        <w:t>Unive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sity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Denve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De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ve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CO</w:t>
      </w:r>
    </w:p>
    <w:p w:rsidR="00A079E6" w:rsidRDefault="00755F41">
      <w:pPr>
        <w:spacing w:before="3"/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Bac</w:t>
      </w:r>
      <w:r>
        <w:rPr>
          <w:rFonts w:ascii="Arial Narrow" w:eastAsia="Arial Narrow" w:hAnsi="Arial Narrow" w:cs="Arial Narrow"/>
          <w:b/>
          <w:spacing w:val="1"/>
        </w:rPr>
        <w:t>h</w:t>
      </w:r>
      <w:r>
        <w:rPr>
          <w:rFonts w:ascii="Arial Narrow" w:eastAsia="Arial Narrow" w:hAnsi="Arial Narrow" w:cs="Arial Narrow"/>
          <w:b/>
        </w:rPr>
        <w:t>el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>r</w:t>
      </w:r>
      <w:r>
        <w:rPr>
          <w:rFonts w:ascii="Arial Narrow" w:eastAsia="Arial Narrow" w:hAnsi="Arial Narrow" w:cs="Arial Narrow"/>
          <w:b/>
          <w:spacing w:val="-8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>f</w:t>
      </w:r>
      <w:r>
        <w:rPr>
          <w:rFonts w:ascii="Arial Narrow" w:eastAsia="Arial Narrow" w:hAnsi="Arial Narrow" w:cs="Arial Narrow"/>
          <w:b/>
          <w:spacing w:val="-2"/>
        </w:rPr>
        <w:t xml:space="preserve"> </w:t>
      </w:r>
      <w:r>
        <w:rPr>
          <w:rFonts w:ascii="Arial Narrow" w:eastAsia="Arial Narrow" w:hAnsi="Arial Narrow" w:cs="Arial Narrow"/>
          <w:b/>
          <w:spacing w:val="-1"/>
        </w:rPr>
        <w:t>S</w:t>
      </w:r>
      <w:r>
        <w:rPr>
          <w:rFonts w:ascii="Arial Narrow" w:eastAsia="Arial Narrow" w:hAnsi="Arial Narrow" w:cs="Arial Narrow"/>
          <w:b/>
        </w:rPr>
        <w:t>ci</w:t>
      </w:r>
      <w:r>
        <w:rPr>
          <w:rFonts w:ascii="Arial Narrow" w:eastAsia="Arial Narrow" w:hAnsi="Arial Narrow" w:cs="Arial Narrow"/>
          <w:b/>
          <w:spacing w:val="1"/>
        </w:rPr>
        <w:t>en</w:t>
      </w:r>
      <w:r>
        <w:rPr>
          <w:rFonts w:ascii="Arial Narrow" w:eastAsia="Arial Narrow" w:hAnsi="Arial Narrow" w:cs="Arial Narrow"/>
          <w:b/>
        </w:rPr>
        <w:t>ce</w:t>
      </w:r>
      <w:r>
        <w:rPr>
          <w:rFonts w:ascii="Arial Narrow" w:eastAsia="Arial Narrow" w:hAnsi="Arial Narrow" w:cs="Arial Narrow"/>
          <w:b/>
          <w:spacing w:val="-6"/>
        </w:rPr>
        <w:t xml:space="preserve"> </w:t>
      </w:r>
      <w:r>
        <w:rPr>
          <w:rFonts w:ascii="Arial Narrow" w:eastAsia="Arial Narrow" w:hAnsi="Arial Narrow" w:cs="Arial Narrow"/>
          <w:b/>
        </w:rPr>
        <w:t>in</w:t>
      </w:r>
      <w:r>
        <w:rPr>
          <w:rFonts w:ascii="Arial Narrow" w:eastAsia="Arial Narrow" w:hAnsi="Arial Narrow" w:cs="Arial Narrow"/>
          <w:b/>
          <w:spacing w:val="2"/>
        </w:rPr>
        <w:t xml:space="preserve"> 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nfo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  <w:spacing w:val="1"/>
        </w:rPr>
        <w:t>m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>n</w:t>
      </w:r>
      <w:r>
        <w:rPr>
          <w:rFonts w:ascii="Arial Narrow" w:eastAsia="Arial Narrow" w:hAnsi="Arial Narrow" w:cs="Arial Narrow"/>
          <w:b/>
          <w:spacing w:val="-8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e</w:t>
      </w:r>
      <w:r>
        <w:rPr>
          <w:rFonts w:ascii="Arial Narrow" w:eastAsia="Arial Narrow" w:hAnsi="Arial Narrow" w:cs="Arial Narrow"/>
          <w:b/>
          <w:spacing w:val="1"/>
        </w:rPr>
        <w:t>ch</w:t>
      </w:r>
      <w:r>
        <w:rPr>
          <w:rFonts w:ascii="Arial Narrow" w:eastAsia="Arial Narrow" w:hAnsi="Arial Narrow" w:cs="Arial Narrow"/>
          <w:b/>
          <w:spacing w:val="-1"/>
        </w:rPr>
        <w:t>n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</w:rPr>
        <w:t>l</w:t>
      </w:r>
      <w:r>
        <w:rPr>
          <w:rFonts w:ascii="Arial Narrow" w:eastAsia="Arial Narrow" w:hAnsi="Arial Narrow" w:cs="Arial Narrow"/>
          <w:b/>
          <w:spacing w:val="1"/>
        </w:rPr>
        <w:t>og</w:t>
      </w:r>
      <w:r>
        <w:rPr>
          <w:rFonts w:ascii="Arial Narrow" w:eastAsia="Arial Narrow" w:hAnsi="Arial Narrow" w:cs="Arial Narrow"/>
          <w:b/>
        </w:rPr>
        <w:t>y,</w:t>
      </w:r>
      <w:r>
        <w:rPr>
          <w:rFonts w:ascii="Arial Narrow" w:eastAsia="Arial Narrow" w:hAnsi="Arial Narrow" w:cs="Arial Narrow"/>
          <w:b/>
          <w:spacing w:val="-10"/>
        </w:rPr>
        <w:t xml:space="preserve"> </w:t>
      </w:r>
      <w:r>
        <w:rPr>
          <w:rFonts w:ascii="Arial Narrow" w:eastAsia="Arial Narrow" w:hAnsi="Arial Narrow" w:cs="Arial Narrow"/>
          <w:b/>
        </w:rPr>
        <w:t>Ne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w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  <w:spacing w:val="-1"/>
        </w:rPr>
        <w:t>r</w:t>
      </w:r>
      <w:r>
        <w:rPr>
          <w:rFonts w:ascii="Arial Narrow" w:eastAsia="Arial Narrow" w:hAnsi="Arial Narrow" w:cs="Arial Narrow"/>
          <w:b/>
        </w:rPr>
        <w:t>k</w:t>
      </w:r>
      <w:r>
        <w:rPr>
          <w:rFonts w:ascii="Arial Narrow" w:eastAsia="Arial Narrow" w:hAnsi="Arial Narrow" w:cs="Arial Narrow"/>
          <w:b/>
          <w:spacing w:val="1"/>
        </w:rPr>
        <w:t>s</w:t>
      </w:r>
      <w:r>
        <w:rPr>
          <w:rFonts w:ascii="Arial Narrow" w:eastAsia="Arial Narrow" w:hAnsi="Arial Narrow" w:cs="Arial Narrow"/>
          <w:b/>
        </w:rPr>
        <w:t>,</w:t>
      </w:r>
      <w:r>
        <w:rPr>
          <w:rFonts w:ascii="Arial Narrow" w:eastAsia="Arial Narrow" w:hAnsi="Arial Narrow" w:cs="Arial Narrow"/>
          <w:b/>
          <w:spacing w:val="-4"/>
        </w:rPr>
        <w:t xml:space="preserve"> </w:t>
      </w:r>
      <w:r>
        <w:rPr>
          <w:rFonts w:ascii="Arial Narrow" w:eastAsia="Arial Narrow" w:hAnsi="Arial Narrow" w:cs="Arial Narrow"/>
          <w:b/>
        </w:rPr>
        <w:t>a</w:t>
      </w:r>
      <w:r>
        <w:rPr>
          <w:rFonts w:ascii="Arial Narrow" w:eastAsia="Arial Narrow" w:hAnsi="Arial Narrow" w:cs="Arial Narrow"/>
          <w:b/>
          <w:spacing w:val="-1"/>
        </w:rPr>
        <w:t>n</w:t>
      </w:r>
      <w:r>
        <w:rPr>
          <w:rFonts w:ascii="Arial Narrow" w:eastAsia="Arial Narrow" w:hAnsi="Arial Narrow" w:cs="Arial Narrow"/>
          <w:b/>
        </w:rPr>
        <w:t>d</w:t>
      </w:r>
      <w:r>
        <w:rPr>
          <w:rFonts w:ascii="Arial Narrow" w:eastAsia="Arial Narrow" w:hAnsi="Arial Narrow" w:cs="Arial Narrow"/>
          <w:b/>
          <w:spacing w:val="-2"/>
        </w:rPr>
        <w:t xml:space="preserve"> </w:t>
      </w:r>
      <w:r>
        <w:rPr>
          <w:rFonts w:ascii="Arial Narrow" w:eastAsia="Arial Narrow" w:hAnsi="Arial Narrow" w:cs="Arial Narrow"/>
          <w:b/>
          <w:spacing w:val="1"/>
        </w:rPr>
        <w:t>T</w:t>
      </w:r>
      <w:r>
        <w:rPr>
          <w:rFonts w:ascii="Arial Narrow" w:eastAsia="Arial Narrow" w:hAnsi="Arial Narrow" w:cs="Arial Narrow"/>
          <w:b/>
        </w:rPr>
        <w:t>el</w:t>
      </w:r>
      <w:r>
        <w:rPr>
          <w:rFonts w:ascii="Arial Narrow" w:eastAsia="Arial Narrow" w:hAnsi="Arial Narrow" w:cs="Arial Narrow"/>
          <w:b/>
          <w:spacing w:val="1"/>
        </w:rPr>
        <w:t>e</w:t>
      </w:r>
      <w:r>
        <w:rPr>
          <w:rFonts w:ascii="Arial Narrow" w:eastAsia="Arial Narrow" w:hAnsi="Arial Narrow" w:cs="Arial Narrow"/>
          <w:b/>
        </w:rPr>
        <w:t>c</w:t>
      </w:r>
      <w:r>
        <w:rPr>
          <w:rFonts w:ascii="Arial Narrow" w:eastAsia="Arial Narrow" w:hAnsi="Arial Narrow" w:cs="Arial Narrow"/>
          <w:b/>
          <w:spacing w:val="1"/>
        </w:rPr>
        <w:t>omm</w:t>
      </w:r>
      <w:r>
        <w:rPr>
          <w:rFonts w:ascii="Arial Narrow" w:eastAsia="Arial Narrow" w:hAnsi="Arial Narrow" w:cs="Arial Narrow"/>
          <w:b/>
          <w:spacing w:val="-1"/>
        </w:rPr>
        <w:t>u</w:t>
      </w:r>
      <w:r>
        <w:rPr>
          <w:rFonts w:ascii="Arial Narrow" w:eastAsia="Arial Narrow" w:hAnsi="Arial Narrow" w:cs="Arial Narrow"/>
          <w:b/>
          <w:spacing w:val="1"/>
        </w:rPr>
        <w:t>n</w:t>
      </w:r>
      <w:r>
        <w:rPr>
          <w:rFonts w:ascii="Arial Narrow" w:eastAsia="Arial Narrow" w:hAnsi="Arial Narrow" w:cs="Arial Narrow"/>
          <w:b/>
        </w:rPr>
        <w:t>ic</w:t>
      </w:r>
      <w:r>
        <w:rPr>
          <w:rFonts w:ascii="Arial Narrow" w:eastAsia="Arial Narrow" w:hAnsi="Arial Narrow" w:cs="Arial Narrow"/>
          <w:b/>
          <w:spacing w:val="1"/>
        </w:rPr>
        <w:t>at</w:t>
      </w:r>
      <w:r>
        <w:rPr>
          <w:rFonts w:ascii="Arial Narrow" w:eastAsia="Arial Narrow" w:hAnsi="Arial Narrow" w:cs="Arial Narrow"/>
          <w:b/>
        </w:rPr>
        <w:t>i</w:t>
      </w:r>
      <w:r>
        <w:rPr>
          <w:rFonts w:ascii="Arial Narrow" w:eastAsia="Arial Narrow" w:hAnsi="Arial Narrow" w:cs="Arial Narrow"/>
          <w:b/>
          <w:spacing w:val="1"/>
        </w:rPr>
        <w:t>o</w:t>
      </w:r>
      <w:r>
        <w:rPr>
          <w:rFonts w:ascii="Arial Narrow" w:eastAsia="Arial Narrow" w:hAnsi="Arial Narrow" w:cs="Arial Narrow"/>
          <w:b/>
          <w:spacing w:val="3"/>
        </w:rPr>
        <w:t>n</w:t>
      </w:r>
      <w:r>
        <w:rPr>
          <w:rFonts w:ascii="Arial Narrow" w:eastAsia="Arial Narrow" w:hAnsi="Arial Narrow" w:cs="Arial Narrow"/>
          <w:b/>
        </w:rPr>
        <w:t>s,</w:t>
      </w:r>
      <w:r>
        <w:rPr>
          <w:rFonts w:ascii="Arial Narrow" w:eastAsia="Arial Narrow" w:hAnsi="Arial Narrow" w:cs="Arial Narrow"/>
          <w:b/>
          <w:spacing w:val="-17"/>
        </w:rPr>
        <w:t xml:space="preserve"> </w:t>
      </w:r>
      <w:r>
        <w:rPr>
          <w:rFonts w:ascii="Arial Narrow" w:eastAsia="Arial Narrow" w:hAnsi="Arial Narrow" w:cs="Arial Narrow"/>
        </w:rPr>
        <w:t>Unive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  <w:spacing w:val="-2"/>
        </w:rPr>
        <w:t>s</w:t>
      </w:r>
      <w:r>
        <w:rPr>
          <w:rFonts w:ascii="Arial Narrow" w:eastAsia="Arial Narrow" w:hAnsi="Arial Narrow" w:cs="Arial Narrow"/>
        </w:rPr>
        <w:t>ity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 xml:space="preserve">of 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</w:rPr>
        <w:t>h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ix,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L</w:t>
      </w:r>
    </w:p>
    <w:p w:rsidR="00A079E6" w:rsidRDefault="00A079E6">
      <w:pPr>
        <w:spacing w:before="16" w:line="220" w:lineRule="exact"/>
        <w:rPr>
          <w:sz w:val="22"/>
          <w:szCs w:val="22"/>
        </w:rPr>
      </w:pPr>
    </w:p>
    <w:p w:rsidR="00A079E6" w:rsidRDefault="00755F41">
      <w:pPr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1F4E79"/>
        </w:rPr>
        <w:t>Ce</w:t>
      </w:r>
      <w:r>
        <w:rPr>
          <w:rFonts w:ascii="Arial Narrow" w:eastAsia="Arial Narrow" w:hAnsi="Arial Narrow" w:cs="Arial Narrow"/>
          <w:b/>
          <w:color w:val="1F4E79"/>
          <w:spacing w:val="-1"/>
        </w:rPr>
        <w:t>r</w:t>
      </w:r>
      <w:r>
        <w:rPr>
          <w:rFonts w:ascii="Arial Narrow" w:eastAsia="Arial Narrow" w:hAnsi="Arial Narrow" w:cs="Arial Narrow"/>
          <w:b/>
          <w:color w:val="1F4E79"/>
          <w:spacing w:val="1"/>
        </w:rPr>
        <w:t>t</w:t>
      </w:r>
      <w:r>
        <w:rPr>
          <w:rFonts w:ascii="Arial Narrow" w:eastAsia="Arial Narrow" w:hAnsi="Arial Narrow" w:cs="Arial Narrow"/>
          <w:b/>
          <w:color w:val="1F4E79"/>
        </w:rPr>
        <w:t>i</w:t>
      </w:r>
      <w:r>
        <w:rPr>
          <w:rFonts w:ascii="Arial Narrow" w:eastAsia="Arial Narrow" w:hAnsi="Arial Narrow" w:cs="Arial Narrow"/>
          <w:b/>
          <w:color w:val="1F4E79"/>
          <w:spacing w:val="1"/>
        </w:rPr>
        <w:t>f</w:t>
      </w:r>
      <w:r>
        <w:rPr>
          <w:rFonts w:ascii="Arial Narrow" w:eastAsia="Arial Narrow" w:hAnsi="Arial Narrow" w:cs="Arial Narrow"/>
          <w:b/>
          <w:color w:val="1F4E79"/>
        </w:rPr>
        <w:t>ic</w:t>
      </w:r>
      <w:r>
        <w:rPr>
          <w:rFonts w:ascii="Arial Narrow" w:eastAsia="Arial Narrow" w:hAnsi="Arial Narrow" w:cs="Arial Narrow"/>
          <w:b/>
          <w:color w:val="1F4E79"/>
          <w:spacing w:val="1"/>
        </w:rPr>
        <w:t>at</w:t>
      </w:r>
      <w:r>
        <w:rPr>
          <w:rFonts w:ascii="Arial Narrow" w:eastAsia="Arial Narrow" w:hAnsi="Arial Narrow" w:cs="Arial Narrow"/>
          <w:b/>
          <w:color w:val="1F4E79"/>
        </w:rPr>
        <w:t>i</w:t>
      </w:r>
      <w:r>
        <w:rPr>
          <w:rFonts w:ascii="Arial Narrow" w:eastAsia="Arial Narrow" w:hAnsi="Arial Narrow" w:cs="Arial Narrow"/>
          <w:b/>
          <w:color w:val="1F4E79"/>
          <w:spacing w:val="1"/>
        </w:rPr>
        <w:t>on</w:t>
      </w:r>
      <w:r>
        <w:rPr>
          <w:rFonts w:ascii="Arial Narrow" w:eastAsia="Arial Narrow" w:hAnsi="Arial Narrow" w:cs="Arial Narrow"/>
          <w:b/>
          <w:color w:val="1F4E79"/>
        </w:rPr>
        <w:t>s</w:t>
      </w:r>
      <w:r>
        <w:rPr>
          <w:rFonts w:ascii="Arial Narrow" w:eastAsia="Arial Narrow" w:hAnsi="Arial Narrow" w:cs="Arial Narrow"/>
          <w:b/>
          <w:color w:val="1F4E79"/>
          <w:spacing w:val="-10"/>
        </w:rPr>
        <w:t xml:space="preserve"> </w:t>
      </w:r>
      <w:r>
        <w:rPr>
          <w:rFonts w:ascii="Arial Narrow" w:eastAsia="Arial Narrow" w:hAnsi="Arial Narrow" w:cs="Arial Narrow"/>
          <w:b/>
          <w:color w:val="1F4E79"/>
          <w:spacing w:val="1"/>
        </w:rPr>
        <w:t>an</w:t>
      </w:r>
      <w:r>
        <w:rPr>
          <w:rFonts w:ascii="Arial Narrow" w:eastAsia="Arial Narrow" w:hAnsi="Arial Narrow" w:cs="Arial Narrow"/>
          <w:b/>
          <w:color w:val="1F4E79"/>
        </w:rPr>
        <w:t>d</w:t>
      </w:r>
      <w:r>
        <w:rPr>
          <w:rFonts w:ascii="Arial Narrow" w:eastAsia="Arial Narrow" w:hAnsi="Arial Narrow" w:cs="Arial Narrow"/>
          <w:b/>
          <w:color w:val="1F4E79"/>
          <w:spacing w:val="-2"/>
        </w:rPr>
        <w:t xml:space="preserve"> </w:t>
      </w:r>
      <w:r>
        <w:rPr>
          <w:rFonts w:ascii="Arial Narrow" w:eastAsia="Arial Narrow" w:hAnsi="Arial Narrow" w:cs="Arial Narrow"/>
          <w:b/>
          <w:color w:val="1F4E79"/>
          <w:spacing w:val="-1"/>
        </w:rPr>
        <w:t>Pr</w:t>
      </w:r>
      <w:r>
        <w:rPr>
          <w:rFonts w:ascii="Arial Narrow" w:eastAsia="Arial Narrow" w:hAnsi="Arial Narrow" w:cs="Arial Narrow"/>
          <w:b/>
          <w:color w:val="1F4E79"/>
          <w:spacing w:val="1"/>
        </w:rPr>
        <w:t>of</w:t>
      </w:r>
      <w:r>
        <w:rPr>
          <w:rFonts w:ascii="Arial Narrow" w:eastAsia="Arial Narrow" w:hAnsi="Arial Narrow" w:cs="Arial Narrow"/>
          <w:b/>
          <w:color w:val="1F4E79"/>
        </w:rPr>
        <w:t>e</w:t>
      </w:r>
      <w:r>
        <w:rPr>
          <w:rFonts w:ascii="Arial Narrow" w:eastAsia="Arial Narrow" w:hAnsi="Arial Narrow" w:cs="Arial Narrow"/>
          <w:b/>
          <w:color w:val="1F4E79"/>
          <w:spacing w:val="1"/>
        </w:rPr>
        <w:t>s</w:t>
      </w:r>
      <w:r>
        <w:rPr>
          <w:rFonts w:ascii="Arial Narrow" w:eastAsia="Arial Narrow" w:hAnsi="Arial Narrow" w:cs="Arial Narrow"/>
          <w:b/>
          <w:color w:val="1F4E79"/>
        </w:rPr>
        <w:t>si</w:t>
      </w:r>
      <w:r>
        <w:rPr>
          <w:rFonts w:ascii="Arial Narrow" w:eastAsia="Arial Narrow" w:hAnsi="Arial Narrow" w:cs="Arial Narrow"/>
          <w:b/>
          <w:color w:val="1F4E79"/>
          <w:spacing w:val="1"/>
        </w:rPr>
        <w:t>on</w:t>
      </w:r>
      <w:r>
        <w:rPr>
          <w:rFonts w:ascii="Arial Narrow" w:eastAsia="Arial Narrow" w:hAnsi="Arial Narrow" w:cs="Arial Narrow"/>
          <w:b/>
          <w:color w:val="1F4E79"/>
        </w:rPr>
        <w:t>al</w:t>
      </w:r>
      <w:r>
        <w:rPr>
          <w:rFonts w:ascii="Arial Narrow" w:eastAsia="Arial Narrow" w:hAnsi="Arial Narrow" w:cs="Arial Narrow"/>
          <w:b/>
          <w:color w:val="1F4E79"/>
          <w:spacing w:val="-12"/>
        </w:rPr>
        <w:t xml:space="preserve"> </w:t>
      </w:r>
      <w:r>
        <w:rPr>
          <w:rFonts w:ascii="Arial Narrow" w:eastAsia="Arial Narrow" w:hAnsi="Arial Narrow" w:cs="Arial Narrow"/>
          <w:b/>
          <w:color w:val="1F4E79"/>
        </w:rPr>
        <w:t>Dev</w:t>
      </w:r>
      <w:r>
        <w:rPr>
          <w:rFonts w:ascii="Arial Narrow" w:eastAsia="Arial Narrow" w:hAnsi="Arial Narrow" w:cs="Arial Narrow"/>
          <w:b/>
          <w:color w:val="1F4E79"/>
          <w:spacing w:val="1"/>
        </w:rPr>
        <w:t>e</w:t>
      </w:r>
      <w:r>
        <w:rPr>
          <w:rFonts w:ascii="Arial Narrow" w:eastAsia="Arial Narrow" w:hAnsi="Arial Narrow" w:cs="Arial Narrow"/>
          <w:b/>
          <w:color w:val="1F4E79"/>
        </w:rPr>
        <w:t>l</w:t>
      </w:r>
      <w:r>
        <w:rPr>
          <w:rFonts w:ascii="Arial Narrow" w:eastAsia="Arial Narrow" w:hAnsi="Arial Narrow" w:cs="Arial Narrow"/>
          <w:b/>
          <w:color w:val="1F4E79"/>
          <w:spacing w:val="1"/>
        </w:rPr>
        <w:t>opm</w:t>
      </w:r>
      <w:r>
        <w:rPr>
          <w:rFonts w:ascii="Arial Narrow" w:eastAsia="Arial Narrow" w:hAnsi="Arial Narrow" w:cs="Arial Narrow"/>
          <w:b/>
          <w:color w:val="1F4E79"/>
        </w:rPr>
        <w:t>e</w:t>
      </w:r>
      <w:r>
        <w:rPr>
          <w:rFonts w:ascii="Arial Narrow" w:eastAsia="Arial Narrow" w:hAnsi="Arial Narrow" w:cs="Arial Narrow"/>
          <w:b/>
          <w:color w:val="1F4E79"/>
          <w:spacing w:val="1"/>
        </w:rPr>
        <w:t>n</w:t>
      </w:r>
      <w:r>
        <w:rPr>
          <w:rFonts w:ascii="Arial Narrow" w:eastAsia="Arial Narrow" w:hAnsi="Arial Narrow" w:cs="Arial Narrow"/>
          <w:b/>
          <w:color w:val="1F4E79"/>
        </w:rPr>
        <w:t>t</w:t>
      </w:r>
    </w:p>
    <w:p w:rsidR="00A079E6" w:rsidRDefault="00755F41">
      <w:pPr>
        <w:spacing w:before="3"/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Chief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echn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logy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Officer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4"/>
        </w:rPr>
        <w:t>C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tific</w:t>
      </w:r>
      <w:r>
        <w:rPr>
          <w:rFonts w:ascii="Arial Narrow" w:eastAsia="Arial Narrow" w:hAnsi="Arial Narrow" w:cs="Arial Narrow"/>
          <w:spacing w:val="2"/>
        </w:rPr>
        <w:t>a</w:t>
      </w:r>
      <w:r>
        <w:rPr>
          <w:rFonts w:ascii="Arial Narrow" w:eastAsia="Arial Narrow" w:hAnsi="Arial Narrow" w:cs="Arial Narrow"/>
        </w:rPr>
        <w:t>tion,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ing</w:t>
      </w:r>
      <w:r>
        <w:rPr>
          <w:rFonts w:ascii="Arial Narrow" w:eastAsia="Arial Narrow" w:hAnsi="Arial Narrow" w:cs="Arial Narrow"/>
          <w:spacing w:val="1"/>
        </w:rPr>
        <w:t>h</w:t>
      </w:r>
      <w:r>
        <w:rPr>
          <w:rFonts w:ascii="Arial Narrow" w:eastAsia="Arial Narrow" w:hAnsi="Arial Narrow" w:cs="Arial Narrow"/>
        </w:rPr>
        <w:t>am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ta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Unive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si</w:t>
      </w:r>
      <w:r>
        <w:rPr>
          <w:rFonts w:ascii="Arial Narrow" w:eastAsia="Arial Narrow" w:hAnsi="Arial Narrow" w:cs="Arial Narrow"/>
          <w:spacing w:val="2"/>
        </w:rPr>
        <w:t>t</w:t>
      </w:r>
      <w:r>
        <w:rPr>
          <w:rFonts w:ascii="Arial Narrow" w:eastAsia="Arial Narrow" w:hAnsi="Arial Narrow" w:cs="Arial Narrow"/>
        </w:rPr>
        <w:t>y,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</w:rPr>
        <w:t>20</w:t>
      </w:r>
      <w:r>
        <w:rPr>
          <w:rFonts w:ascii="Arial Narrow" w:eastAsia="Arial Narrow" w:hAnsi="Arial Narrow" w:cs="Arial Narrow"/>
          <w:spacing w:val="1"/>
        </w:rPr>
        <w:t>1</w:t>
      </w:r>
      <w:r>
        <w:rPr>
          <w:rFonts w:ascii="Arial Narrow" w:eastAsia="Arial Narrow" w:hAnsi="Arial Narrow" w:cs="Arial Narrow"/>
        </w:rPr>
        <w:t>9</w:t>
      </w:r>
    </w:p>
    <w:p w:rsidR="00A079E6" w:rsidRDefault="00755F41">
      <w:pPr>
        <w:spacing w:before="5"/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mpT</w:t>
      </w:r>
      <w:r>
        <w:rPr>
          <w:rFonts w:ascii="Arial Narrow" w:eastAsia="Arial Narrow" w:hAnsi="Arial Narrow" w:cs="Arial Narrow"/>
        </w:rPr>
        <w:t>IA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ecu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ity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+,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2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spacing w:val="1"/>
        </w:rPr>
        <w:t>1</w:t>
      </w:r>
      <w:r>
        <w:rPr>
          <w:rFonts w:ascii="Arial Narrow" w:eastAsia="Arial Narrow" w:hAnsi="Arial Narrow" w:cs="Arial Narrow"/>
        </w:rPr>
        <w:t>5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–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spacing w:val="1"/>
        </w:rPr>
        <w:t>0</w:t>
      </w:r>
      <w:r>
        <w:rPr>
          <w:rFonts w:ascii="Arial Narrow" w:eastAsia="Arial Narrow" w:hAnsi="Arial Narrow" w:cs="Arial Narrow"/>
          <w:spacing w:val="3"/>
        </w:rPr>
        <w:t>2</w:t>
      </w:r>
      <w:r>
        <w:rPr>
          <w:rFonts w:ascii="Arial Narrow" w:eastAsia="Arial Narrow" w:hAnsi="Arial Narrow" w:cs="Arial Narrow"/>
        </w:rPr>
        <w:t>1</w:t>
      </w:r>
    </w:p>
    <w:p w:rsidR="00A079E6" w:rsidRDefault="00755F41">
      <w:pPr>
        <w:spacing w:before="5"/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azon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 xml:space="preserve">Web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vices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3"/>
        </w:rPr>
        <w:t>(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  <w:spacing w:val="2"/>
        </w:rPr>
        <w:t>W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  <w:spacing w:val="1"/>
        </w:rPr>
        <w:t>)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C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tified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olutions</w:t>
      </w:r>
      <w:r>
        <w:rPr>
          <w:rFonts w:ascii="Arial Narrow" w:eastAsia="Arial Narrow" w:hAnsi="Arial Narrow" w:cs="Arial Narrow"/>
          <w:spacing w:val="-1"/>
        </w:rPr>
        <w:t xml:space="preserve"> A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chitect,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sso</w:t>
      </w:r>
      <w:r>
        <w:rPr>
          <w:rFonts w:ascii="Arial Narrow" w:eastAsia="Arial Narrow" w:hAnsi="Arial Narrow" w:cs="Arial Narrow"/>
          <w:spacing w:val="2"/>
        </w:rPr>
        <w:t>c</w:t>
      </w:r>
      <w:r>
        <w:rPr>
          <w:rFonts w:ascii="Arial Narrow" w:eastAsia="Arial Narrow" w:hAnsi="Arial Narrow" w:cs="Arial Narrow"/>
        </w:rPr>
        <w:t>iate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vel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spacing w:val="1"/>
        </w:rPr>
        <w:t>0</w:t>
      </w:r>
      <w:r>
        <w:rPr>
          <w:rFonts w:ascii="Arial Narrow" w:eastAsia="Arial Narrow" w:hAnsi="Arial Narrow" w:cs="Arial Narrow"/>
        </w:rPr>
        <w:t>18</w:t>
      </w:r>
    </w:p>
    <w:p w:rsidR="00A079E6" w:rsidRDefault="00755F41">
      <w:pPr>
        <w:spacing w:before="3"/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Ci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Ce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tified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Netwo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k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ssocia</w:t>
      </w:r>
      <w:r>
        <w:rPr>
          <w:rFonts w:ascii="Arial Narrow" w:eastAsia="Arial Narrow" w:hAnsi="Arial Narrow" w:cs="Arial Narrow"/>
          <w:spacing w:val="2"/>
        </w:rPr>
        <w:t>t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-1"/>
        </w:rPr>
        <w:t>C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  <w:spacing w:val="1"/>
        </w:rPr>
        <w:t>)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2018</w:t>
      </w:r>
    </w:p>
    <w:p w:rsidR="00A079E6" w:rsidRDefault="00755F41">
      <w:pPr>
        <w:spacing w:before="5" w:line="243" w:lineRule="auto"/>
        <w:ind w:left="136" w:right="3469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In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</w:rPr>
        <w:t>ation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echn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logy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I</w:t>
      </w:r>
      <w:r>
        <w:rPr>
          <w:rFonts w:ascii="Arial Narrow" w:eastAsia="Arial Narrow" w:hAnsi="Arial Narrow" w:cs="Arial Narrow"/>
        </w:rPr>
        <w:t>nf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ast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uct</w:t>
      </w:r>
      <w:r>
        <w:rPr>
          <w:rFonts w:ascii="Arial Narrow" w:eastAsia="Arial Narrow" w:hAnsi="Arial Narrow" w:cs="Arial Narrow"/>
          <w:spacing w:val="1"/>
        </w:rPr>
        <w:t>ur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L</w:t>
      </w:r>
      <w:r>
        <w:rPr>
          <w:rFonts w:ascii="Arial Narrow" w:eastAsia="Arial Narrow" w:hAnsi="Arial Narrow" w:cs="Arial Narrow"/>
        </w:rPr>
        <w:t>ib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y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IL</w:t>
      </w:r>
      <w:r>
        <w:rPr>
          <w:rFonts w:ascii="Arial Narrow" w:eastAsia="Arial Narrow" w:hAnsi="Arial Narrow" w:cs="Arial Narrow"/>
          <w:spacing w:val="1"/>
        </w:rPr>
        <w:t>)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v3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te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ia</w:t>
      </w:r>
      <w:r>
        <w:rPr>
          <w:rFonts w:ascii="Arial Narrow" w:eastAsia="Arial Narrow" w:hAnsi="Arial Narrow" w:cs="Arial Narrow"/>
          <w:spacing w:val="-2"/>
        </w:rPr>
        <w:t>t</w:t>
      </w:r>
      <w:r>
        <w:rPr>
          <w:rFonts w:ascii="Arial Narrow" w:eastAsia="Arial Narrow" w:hAnsi="Arial Narrow" w:cs="Arial Narrow"/>
        </w:rPr>
        <w:t>e,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EX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2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spacing w:val="1"/>
        </w:rPr>
        <w:t>1</w:t>
      </w:r>
      <w:r>
        <w:rPr>
          <w:rFonts w:ascii="Arial Narrow" w:eastAsia="Arial Narrow" w:hAnsi="Arial Narrow" w:cs="Arial Narrow"/>
        </w:rPr>
        <w:t>5</w:t>
      </w:r>
      <w:r>
        <w:rPr>
          <w:rFonts w:ascii="Arial Narrow" w:eastAsia="Arial Narrow" w:hAnsi="Arial Narrow" w:cs="Arial Narrow"/>
          <w:spacing w:val="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</w:rPr>
        <w:t>No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ex</w:t>
      </w:r>
      <w:r>
        <w:rPr>
          <w:rFonts w:ascii="Arial Narrow" w:eastAsia="Arial Narrow" w:hAnsi="Arial Narrow" w:cs="Arial Narrow"/>
          <w:spacing w:val="3"/>
        </w:rPr>
        <w:t>p</w:t>
      </w:r>
      <w:r>
        <w:rPr>
          <w:rFonts w:ascii="Arial Narrow" w:eastAsia="Arial Narrow" w:hAnsi="Arial Narrow" w:cs="Arial Narrow"/>
        </w:rPr>
        <w:t>ir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 xml:space="preserve">tion) 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oj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ct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2"/>
        </w:rPr>
        <w:t>s</w:t>
      </w:r>
      <w:r>
        <w:rPr>
          <w:rFonts w:ascii="Arial Narrow" w:eastAsia="Arial Narrow" w:hAnsi="Arial Narrow" w:cs="Arial Narrow"/>
        </w:rPr>
        <w:t>ion</w:t>
      </w:r>
      <w:r>
        <w:rPr>
          <w:rFonts w:ascii="Arial Narrow" w:eastAsia="Arial Narrow" w:hAnsi="Arial Narrow" w:cs="Arial Narrow"/>
          <w:spacing w:val="3"/>
        </w:rPr>
        <w:t>a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  <w:spacing w:val="1"/>
        </w:rPr>
        <w:t>)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oject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3"/>
        </w:rPr>
        <w:t>n</w:t>
      </w:r>
      <w:r>
        <w:rPr>
          <w:rFonts w:ascii="Arial Narrow" w:eastAsia="Arial Narrow" w:hAnsi="Arial Narrow" w:cs="Arial Narrow"/>
          <w:spacing w:val="2"/>
        </w:rPr>
        <w:t>s</w:t>
      </w:r>
      <w:r>
        <w:rPr>
          <w:rFonts w:ascii="Arial Narrow" w:eastAsia="Arial Narrow" w:hAnsi="Arial Narrow" w:cs="Arial Narrow"/>
        </w:rPr>
        <w:t>titute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1"/>
        </w:rPr>
        <w:t>)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2008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–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2021</w:t>
      </w:r>
    </w:p>
    <w:p w:rsidR="00A079E6" w:rsidRDefault="00755F41">
      <w:pPr>
        <w:spacing w:before="2"/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ior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ship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3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gr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xecu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ive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  <w:spacing w:val="3"/>
        </w:rPr>
        <w:t>I</w:t>
      </w:r>
      <w:r>
        <w:rPr>
          <w:rFonts w:ascii="Arial Narrow" w:eastAsia="Arial Narrow" w:hAnsi="Arial Narrow" w:cs="Arial Narrow"/>
        </w:rPr>
        <w:t>nstit</w:t>
      </w:r>
      <w:r>
        <w:rPr>
          <w:rFonts w:ascii="Arial Narrow" w:eastAsia="Arial Narrow" w:hAnsi="Arial Narrow" w:cs="Arial Narrow"/>
          <w:spacing w:val="1"/>
        </w:rPr>
        <w:t>u</w:t>
      </w:r>
      <w:r>
        <w:rPr>
          <w:rFonts w:ascii="Arial Narrow" w:eastAsia="Arial Narrow" w:hAnsi="Arial Narrow" w:cs="Arial Narrow"/>
        </w:rPr>
        <w:t>te,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2006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–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2007</w:t>
      </w:r>
    </w:p>
    <w:p w:rsidR="00A079E6" w:rsidRDefault="00755F41">
      <w:pPr>
        <w:spacing w:before="5"/>
        <w:ind w:left="136"/>
        <w:rPr>
          <w:rFonts w:ascii="Arial Narrow" w:eastAsia="Arial Narrow" w:hAnsi="Arial Narrow" w:cs="Arial Narrow"/>
        </w:rPr>
        <w:sectPr w:rsidR="00A079E6">
          <w:footerReference w:type="default" r:id="rId9"/>
          <w:pgSz w:w="12240" w:h="15840"/>
          <w:pgMar w:top="860" w:right="800" w:bottom="280" w:left="800" w:header="0" w:footer="999" w:gutter="0"/>
          <w:cols w:space="720"/>
        </w:sectPr>
      </w:pPr>
      <w:r>
        <w:rPr>
          <w:rFonts w:ascii="Arial Narrow" w:eastAsia="Arial Narrow" w:hAnsi="Arial Narrow" w:cs="Arial Narrow"/>
        </w:rPr>
        <w:t>Ge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iotelep</w:t>
      </w:r>
      <w:r>
        <w:rPr>
          <w:rFonts w:ascii="Arial Narrow" w:eastAsia="Arial Narrow" w:hAnsi="Arial Narrow" w:cs="Arial Narrow"/>
          <w:spacing w:val="1"/>
        </w:rPr>
        <w:t>h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11"/>
        </w:rPr>
        <w:t xml:space="preserve"> </w:t>
      </w:r>
      <w:r>
        <w:rPr>
          <w:rFonts w:ascii="Arial Narrow" w:eastAsia="Arial Narrow" w:hAnsi="Arial Narrow" w:cs="Arial Narrow"/>
        </w:rPr>
        <w:t>Op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at</w:t>
      </w:r>
      <w:r>
        <w:rPr>
          <w:rFonts w:ascii="Arial Narrow" w:eastAsia="Arial Narrow" w:hAnsi="Arial Narrow" w:cs="Arial Narrow"/>
          <w:spacing w:val="3"/>
        </w:rPr>
        <w:t>o</w:t>
      </w:r>
      <w:r>
        <w:rPr>
          <w:rFonts w:ascii="Arial Narrow" w:eastAsia="Arial Narrow" w:hAnsi="Arial Narrow" w:cs="Arial Narrow"/>
        </w:rPr>
        <w:t>r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Lice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mm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icati</w:t>
      </w:r>
      <w:r>
        <w:rPr>
          <w:rFonts w:ascii="Arial Narrow" w:eastAsia="Arial Narrow" w:hAnsi="Arial Narrow" w:cs="Arial Narrow"/>
          <w:spacing w:val="2"/>
        </w:rPr>
        <w:t>o</w:t>
      </w:r>
      <w:r>
        <w:rPr>
          <w:rFonts w:ascii="Arial Narrow" w:eastAsia="Arial Narrow" w:hAnsi="Arial Narrow" w:cs="Arial Narrow"/>
        </w:rPr>
        <w:t>ns</w:t>
      </w:r>
      <w:r>
        <w:rPr>
          <w:rFonts w:ascii="Arial Narrow" w:eastAsia="Arial Narrow" w:hAnsi="Arial Narrow" w:cs="Arial Narrow"/>
          <w:spacing w:val="-12"/>
        </w:rPr>
        <w:t xml:space="preserve"> 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1"/>
        </w:rPr>
        <w:t>mm</w:t>
      </w:r>
      <w:r>
        <w:rPr>
          <w:rFonts w:ascii="Arial Narrow" w:eastAsia="Arial Narrow" w:hAnsi="Arial Narrow" w:cs="Arial Narrow"/>
        </w:rPr>
        <w:t>iss</w:t>
      </w:r>
      <w:r>
        <w:rPr>
          <w:rFonts w:ascii="Arial Narrow" w:eastAsia="Arial Narrow" w:hAnsi="Arial Narrow" w:cs="Arial Narrow"/>
          <w:spacing w:val="-1"/>
        </w:rPr>
        <w:t>i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2000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</w:rPr>
        <w:t>No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ex</w:t>
      </w:r>
      <w:r>
        <w:rPr>
          <w:rFonts w:ascii="Arial Narrow" w:eastAsia="Arial Narrow" w:hAnsi="Arial Narrow" w:cs="Arial Narrow"/>
          <w:spacing w:val="3"/>
        </w:rPr>
        <w:t>p</w:t>
      </w:r>
      <w:r>
        <w:rPr>
          <w:rFonts w:ascii="Arial Narrow" w:eastAsia="Arial Narrow" w:hAnsi="Arial Narrow" w:cs="Arial Narrow"/>
        </w:rPr>
        <w:t>ir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tion)</w:t>
      </w:r>
    </w:p>
    <w:p w:rsidR="00A079E6" w:rsidRDefault="00755F41">
      <w:pPr>
        <w:spacing w:before="71"/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1F4E79"/>
          <w:spacing w:val="1"/>
        </w:rPr>
        <w:lastRenderedPageBreak/>
        <w:t>T</w:t>
      </w:r>
      <w:r>
        <w:rPr>
          <w:rFonts w:ascii="Arial Narrow" w:eastAsia="Arial Narrow" w:hAnsi="Arial Narrow" w:cs="Arial Narrow"/>
          <w:b/>
          <w:color w:val="1F4E79"/>
        </w:rPr>
        <w:t>e</w:t>
      </w:r>
      <w:r>
        <w:rPr>
          <w:rFonts w:ascii="Arial Narrow" w:eastAsia="Arial Narrow" w:hAnsi="Arial Narrow" w:cs="Arial Narrow"/>
          <w:b/>
          <w:color w:val="1F4E79"/>
          <w:spacing w:val="1"/>
        </w:rPr>
        <w:t>chno</w:t>
      </w:r>
      <w:r>
        <w:rPr>
          <w:rFonts w:ascii="Arial Narrow" w:eastAsia="Arial Narrow" w:hAnsi="Arial Narrow" w:cs="Arial Narrow"/>
          <w:b/>
          <w:color w:val="1F4E79"/>
        </w:rPr>
        <w:t>l</w:t>
      </w:r>
      <w:r>
        <w:rPr>
          <w:rFonts w:ascii="Arial Narrow" w:eastAsia="Arial Narrow" w:hAnsi="Arial Narrow" w:cs="Arial Narrow"/>
          <w:b/>
          <w:color w:val="1F4E79"/>
          <w:spacing w:val="1"/>
        </w:rPr>
        <w:t>og</w:t>
      </w:r>
      <w:r>
        <w:rPr>
          <w:rFonts w:ascii="Arial Narrow" w:eastAsia="Arial Narrow" w:hAnsi="Arial Narrow" w:cs="Arial Narrow"/>
          <w:b/>
          <w:color w:val="1F4E79"/>
        </w:rPr>
        <w:t>ies</w:t>
      </w:r>
    </w:p>
    <w:p w:rsidR="00A079E6" w:rsidRDefault="00755F41">
      <w:pPr>
        <w:spacing w:before="5" w:line="243" w:lineRule="auto"/>
        <w:ind w:left="136" w:right="585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Routing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  <w:spacing w:val="2"/>
        </w:rPr>
        <w:t>w</w:t>
      </w:r>
      <w:r>
        <w:rPr>
          <w:rFonts w:ascii="Arial Narrow" w:eastAsia="Arial Narrow" w:hAnsi="Arial Narrow" w:cs="Arial Narrow"/>
        </w:rPr>
        <w:t>itching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I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f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ast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uc</w:t>
      </w:r>
      <w:r>
        <w:rPr>
          <w:rFonts w:ascii="Arial Narrow" w:eastAsia="Arial Narrow" w:hAnsi="Arial Narrow" w:cs="Arial Narrow"/>
          <w:spacing w:val="3"/>
        </w:rPr>
        <w:t>t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es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</w:rPr>
        <w:t>Ci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co,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Junipe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B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ocad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) Op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ating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Syste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(M</w:t>
      </w:r>
      <w:r>
        <w:rPr>
          <w:rFonts w:ascii="Arial Narrow" w:eastAsia="Arial Narrow" w:hAnsi="Arial Narrow" w:cs="Arial Narrow"/>
        </w:rPr>
        <w:t>icr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soft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W</w:t>
      </w:r>
      <w:r>
        <w:rPr>
          <w:rFonts w:ascii="Arial Narrow" w:eastAsia="Arial Narrow" w:hAnsi="Arial Narrow" w:cs="Arial Narrow"/>
          <w:spacing w:val="1"/>
        </w:rPr>
        <w:t>i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ows,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Linux,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U</w:t>
      </w:r>
      <w:r>
        <w:rPr>
          <w:rFonts w:ascii="Arial Narrow" w:eastAsia="Arial Narrow" w:hAnsi="Arial Narrow" w:cs="Arial Narrow"/>
        </w:rPr>
        <w:t>NI</w:t>
      </w:r>
      <w:r>
        <w:rPr>
          <w:rFonts w:ascii="Arial Narrow" w:eastAsia="Arial Narrow" w:hAnsi="Arial Narrow" w:cs="Arial Narrow"/>
          <w:spacing w:val="-1"/>
        </w:rPr>
        <w:t>X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ola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is)</w:t>
      </w:r>
    </w:p>
    <w:p w:rsidR="00A079E6" w:rsidRDefault="00755F41">
      <w:pPr>
        <w:spacing w:before="3" w:line="243" w:lineRule="auto"/>
        <w:ind w:left="136" w:right="5513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ver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Da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Ce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ter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  <w:spacing w:val="2"/>
        </w:rPr>
        <w:t>y</w:t>
      </w:r>
      <w:r>
        <w:rPr>
          <w:rFonts w:ascii="Arial Narrow" w:eastAsia="Arial Narrow" w:hAnsi="Arial Narrow" w:cs="Arial Narrow"/>
        </w:rPr>
        <w:t>ste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</w:rPr>
        <w:t>Ci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co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2"/>
        </w:rPr>
        <w:t>C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H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Dell,</w:t>
      </w:r>
      <w:r>
        <w:rPr>
          <w:rFonts w:ascii="Arial Narrow" w:eastAsia="Arial Narrow" w:hAnsi="Arial Narrow" w:cs="Arial Narrow"/>
          <w:spacing w:val="-1"/>
        </w:rPr>
        <w:t xml:space="preserve"> S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1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ar</w:t>
      </w:r>
      <w:r>
        <w:rPr>
          <w:rFonts w:ascii="Arial Narrow" w:eastAsia="Arial Narrow" w:hAnsi="Arial Narrow" w:cs="Arial Narrow"/>
          <w:spacing w:val="2"/>
        </w:rPr>
        <w:t>c</w:t>
      </w:r>
      <w:proofErr w:type="spellEnd"/>
      <w:r>
        <w:rPr>
          <w:rFonts w:ascii="Arial Narrow" w:eastAsia="Arial Narrow" w:hAnsi="Arial Narrow" w:cs="Arial Narrow"/>
        </w:rPr>
        <w:t>) Cloud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vic</w:t>
      </w:r>
      <w:r>
        <w:rPr>
          <w:rFonts w:ascii="Arial Narrow" w:eastAsia="Arial Narrow" w:hAnsi="Arial Narrow" w:cs="Arial Narrow"/>
          <w:spacing w:val="2"/>
        </w:rPr>
        <w:t>e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  <w:spacing w:val="2"/>
        </w:rPr>
        <w:t>W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zu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e,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Ci</w:t>
      </w:r>
      <w:r>
        <w:rPr>
          <w:rFonts w:ascii="Arial Narrow" w:eastAsia="Arial Narrow" w:hAnsi="Arial Narrow" w:cs="Arial Narrow"/>
          <w:spacing w:val="2"/>
        </w:rPr>
        <w:t>s</w:t>
      </w:r>
      <w:r>
        <w:rPr>
          <w:rFonts w:ascii="Arial Narrow" w:eastAsia="Arial Narrow" w:hAnsi="Arial Narrow" w:cs="Arial Narrow"/>
        </w:rPr>
        <w:t>co)</w:t>
      </w:r>
    </w:p>
    <w:p w:rsidR="00A079E6" w:rsidRDefault="00755F41">
      <w:pPr>
        <w:spacing w:before="2"/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to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</w:rPr>
        <w:t>H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C,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Net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)</w:t>
      </w:r>
    </w:p>
    <w:p w:rsidR="00A079E6" w:rsidRDefault="00755F41">
      <w:pPr>
        <w:spacing w:before="5"/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pacing w:val="-1"/>
        </w:rPr>
        <w:t>V</w:t>
      </w:r>
      <w:r>
        <w:rPr>
          <w:rFonts w:ascii="Arial Narrow" w:eastAsia="Arial Narrow" w:hAnsi="Arial Narrow" w:cs="Arial Narrow"/>
        </w:rPr>
        <w:t>ir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lization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  <w:spacing w:val="3"/>
        </w:rPr>
        <w:t>M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V</w:t>
      </w:r>
      <w:r>
        <w:rPr>
          <w:rFonts w:ascii="Arial Narrow" w:eastAsia="Arial Narrow" w:hAnsi="Arial Narrow" w:cs="Arial Narrow"/>
          <w:spacing w:val="3"/>
        </w:rPr>
        <w:t>M</w:t>
      </w:r>
      <w:r>
        <w:rPr>
          <w:rFonts w:ascii="Arial Narrow" w:eastAsia="Arial Narrow" w:hAnsi="Arial Narrow" w:cs="Arial Narrow"/>
        </w:rPr>
        <w:t>Ware,</w:t>
      </w:r>
      <w:r>
        <w:rPr>
          <w:rFonts w:ascii="Arial Narrow" w:eastAsia="Arial Narrow" w:hAnsi="Arial Narrow" w:cs="Arial Narrow"/>
          <w:spacing w:val="-7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Nut</w:t>
      </w:r>
      <w:r>
        <w:rPr>
          <w:rFonts w:ascii="Arial Narrow" w:eastAsia="Arial Narrow" w:hAnsi="Arial Narrow" w:cs="Arial Narrow"/>
          <w:spacing w:val="3"/>
        </w:rPr>
        <w:t>a</w:t>
      </w:r>
      <w:r>
        <w:rPr>
          <w:rFonts w:ascii="Arial Narrow" w:eastAsia="Arial Narrow" w:hAnsi="Arial Narrow" w:cs="Arial Narrow"/>
        </w:rPr>
        <w:t>nix</w:t>
      </w:r>
      <w:proofErr w:type="spellEnd"/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E</w:t>
      </w:r>
      <w:r>
        <w:rPr>
          <w:rFonts w:ascii="Arial Narrow" w:eastAsia="Arial Narrow" w:hAnsi="Arial Narrow" w:cs="Arial Narrow"/>
          <w:spacing w:val="-1"/>
        </w:rPr>
        <w:t>SX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2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  <w:spacing w:val="1"/>
        </w:rPr>
        <w:t>S</w:t>
      </w:r>
      <w:r>
        <w:rPr>
          <w:rFonts w:ascii="Arial Narrow" w:eastAsia="Arial Narrow" w:hAnsi="Arial Narrow" w:cs="Arial Narrow"/>
          <w:spacing w:val="-1"/>
        </w:rPr>
        <w:t>X</w:t>
      </w:r>
      <w:r>
        <w:rPr>
          <w:rFonts w:ascii="Arial Narrow" w:eastAsia="Arial Narrow" w:hAnsi="Arial Narrow" w:cs="Arial Narrow"/>
        </w:rPr>
        <w:t>i</w:t>
      </w:r>
      <w:proofErr w:type="spellEnd"/>
      <w:r>
        <w:rPr>
          <w:rFonts w:ascii="Arial Narrow" w:eastAsia="Arial Narrow" w:hAnsi="Arial Narrow" w:cs="Arial Narrow"/>
        </w:rPr>
        <w:t>)</w:t>
      </w:r>
    </w:p>
    <w:p w:rsidR="00A079E6" w:rsidRDefault="00755F41">
      <w:pPr>
        <w:spacing w:before="3" w:line="245" w:lineRule="auto"/>
        <w:ind w:left="136" w:right="5592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Desktop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3"/>
        </w:rPr>
        <w:t>v</w:t>
      </w:r>
      <w:r>
        <w:rPr>
          <w:rFonts w:ascii="Arial Narrow" w:eastAsia="Arial Narrow" w:hAnsi="Arial Narrow" w:cs="Arial Narrow"/>
        </w:rPr>
        <w:t>ir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n</w:t>
      </w:r>
      <w:r>
        <w:rPr>
          <w:rFonts w:ascii="Arial Narrow" w:eastAsia="Arial Narrow" w:hAnsi="Arial Narrow" w:cs="Arial Narrow"/>
        </w:rPr>
        <w:t>ts</w:t>
      </w:r>
      <w:r>
        <w:rPr>
          <w:rFonts w:ascii="Arial Narrow" w:eastAsia="Arial Narrow" w:hAnsi="Arial Narrow" w:cs="Arial Narrow"/>
          <w:spacing w:val="-10"/>
        </w:rPr>
        <w:t xml:space="preserve"> </w:t>
      </w:r>
      <w:r>
        <w:rPr>
          <w:rFonts w:ascii="Arial Narrow" w:eastAsia="Arial Narrow" w:hAnsi="Arial Narrow" w:cs="Arial Narrow"/>
        </w:rPr>
        <w:t>and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</w:rPr>
        <w:t>W</w:t>
      </w:r>
      <w:r>
        <w:rPr>
          <w:rFonts w:ascii="Arial Narrow" w:eastAsia="Arial Narrow" w:hAnsi="Arial Narrow" w:cs="Arial Narrow"/>
          <w:spacing w:val="-1"/>
        </w:rPr>
        <w:t>i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ows,</w:t>
      </w:r>
      <w:r>
        <w:rPr>
          <w:rFonts w:ascii="Arial Narrow" w:eastAsia="Arial Narrow" w:hAnsi="Arial Narrow" w:cs="Arial Narrow"/>
          <w:spacing w:val="-8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Re</w:t>
      </w:r>
      <w:r>
        <w:rPr>
          <w:rFonts w:ascii="Arial Narrow" w:eastAsia="Arial Narrow" w:hAnsi="Arial Narrow" w:cs="Arial Narrow"/>
          <w:spacing w:val="3"/>
        </w:rPr>
        <w:t>d</w:t>
      </w:r>
      <w:r>
        <w:rPr>
          <w:rFonts w:ascii="Arial Narrow" w:eastAsia="Arial Narrow" w:hAnsi="Arial Narrow" w:cs="Arial Narrow"/>
        </w:rPr>
        <w:t>Hat</w:t>
      </w:r>
      <w:proofErr w:type="spellEnd"/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3"/>
        </w:rPr>
        <w:t>f</w:t>
      </w:r>
      <w:r>
        <w:rPr>
          <w:rFonts w:ascii="Arial Narrow" w:eastAsia="Arial Narrow" w:hAnsi="Arial Narrow" w:cs="Arial Narrow"/>
        </w:rPr>
        <w:t xml:space="preserve">ice) </w:t>
      </w:r>
      <w:r>
        <w:rPr>
          <w:rFonts w:ascii="Arial Narrow" w:eastAsia="Arial Narrow" w:hAnsi="Arial Narrow" w:cs="Arial Narrow"/>
          <w:spacing w:val="-1"/>
        </w:rPr>
        <w:t>V</w:t>
      </w:r>
      <w:r>
        <w:rPr>
          <w:rFonts w:ascii="Arial Narrow" w:eastAsia="Arial Narrow" w:hAnsi="Arial Narrow" w:cs="Arial Narrow"/>
        </w:rPr>
        <w:t>OIP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  <w:spacing w:val="2"/>
        </w:rPr>
        <w:t>C</w:t>
      </w:r>
      <w:r>
        <w:rPr>
          <w:rFonts w:ascii="Arial Narrow" w:eastAsia="Arial Narrow" w:hAnsi="Arial Narrow" w:cs="Arial Narrow"/>
        </w:rPr>
        <w:t>isco,</w:t>
      </w:r>
      <w:r>
        <w:rPr>
          <w:rFonts w:ascii="Arial Narrow" w:eastAsia="Arial Narrow" w:hAnsi="Arial Narrow" w:cs="Arial Narrow"/>
          <w:spacing w:val="-5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Re</w:t>
      </w:r>
      <w:r>
        <w:rPr>
          <w:rFonts w:ascii="Arial Narrow" w:eastAsia="Arial Narrow" w:hAnsi="Arial Narrow" w:cs="Arial Narrow"/>
          <w:spacing w:val="3"/>
        </w:rPr>
        <w:t>d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ky</w:t>
      </w:r>
      <w:proofErr w:type="spellEnd"/>
      <w:r>
        <w:rPr>
          <w:rFonts w:ascii="Arial Narrow" w:eastAsia="Arial Narrow" w:hAnsi="Arial Narrow" w:cs="Arial Narrow"/>
        </w:rPr>
        <w:t>)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|</w:t>
      </w:r>
      <w:r>
        <w:rPr>
          <w:rFonts w:ascii="Arial Narrow" w:eastAsia="Arial Narrow" w:hAnsi="Arial Narrow" w:cs="Arial Narrow"/>
          <w:spacing w:val="1"/>
        </w:rPr>
        <w:t xml:space="preserve"> </w:t>
      </w:r>
      <w:r>
        <w:rPr>
          <w:rFonts w:ascii="Arial Narrow" w:eastAsia="Arial Narrow" w:hAnsi="Arial Narrow" w:cs="Arial Narrow"/>
        </w:rPr>
        <w:t xml:space="preserve">Web 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  <w:spacing w:val="2"/>
        </w:rPr>
        <w:t>t</w:t>
      </w:r>
      <w:r>
        <w:rPr>
          <w:rFonts w:ascii="Arial Narrow" w:eastAsia="Arial Narrow" w:hAnsi="Arial Narrow" w:cs="Arial Narrow"/>
        </w:rPr>
        <w:t>als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 xml:space="preserve">&amp;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h</w:t>
      </w:r>
      <w:r>
        <w:rPr>
          <w:rFonts w:ascii="Arial Narrow" w:eastAsia="Arial Narrow" w:hAnsi="Arial Narrow" w:cs="Arial Narrow"/>
          <w:spacing w:val="1"/>
        </w:rPr>
        <w:t>ar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  <w:spacing w:val="3"/>
        </w:rPr>
        <w:t>o</w:t>
      </w:r>
      <w:r>
        <w:rPr>
          <w:rFonts w:ascii="Arial Narrow" w:eastAsia="Arial Narrow" w:hAnsi="Arial Narrow" w:cs="Arial Narrow"/>
        </w:rPr>
        <w:t>int,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W</w:t>
      </w:r>
      <w:r>
        <w:rPr>
          <w:rFonts w:ascii="Arial Narrow" w:eastAsia="Arial Narrow" w:hAnsi="Arial Narrow" w:cs="Arial Narrow"/>
          <w:spacing w:val="-1"/>
        </w:rPr>
        <w:t>EB</w:t>
      </w:r>
      <w:r>
        <w:rPr>
          <w:rFonts w:ascii="Arial Narrow" w:eastAsia="Arial Narrow" w:hAnsi="Arial Narrow" w:cs="Arial Narrow"/>
        </w:rPr>
        <w:t>2.</w:t>
      </w:r>
      <w:r>
        <w:rPr>
          <w:rFonts w:ascii="Arial Narrow" w:eastAsia="Arial Narrow" w:hAnsi="Arial Narrow" w:cs="Arial Narrow"/>
          <w:spacing w:val="1"/>
        </w:rPr>
        <w:t>0</w:t>
      </w:r>
      <w:r>
        <w:rPr>
          <w:rFonts w:ascii="Arial Narrow" w:eastAsia="Arial Narrow" w:hAnsi="Arial Narrow" w:cs="Arial Narrow"/>
        </w:rPr>
        <w:t>)</w:t>
      </w:r>
    </w:p>
    <w:p w:rsidR="00A079E6" w:rsidRDefault="00755F41">
      <w:pPr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Netwo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k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g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t.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-1"/>
        </w:rPr>
        <w:t>l</w:t>
      </w:r>
      <w:r>
        <w:rPr>
          <w:rFonts w:ascii="Arial Narrow" w:eastAsia="Arial Narrow" w:hAnsi="Arial Narrow" w:cs="Arial Narrow"/>
        </w:rPr>
        <w:t>at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rm</w:t>
      </w:r>
      <w:r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(S</w:t>
      </w:r>
      <w:r>
        <w:rPr>
          <w:rFonts w:ascii="Arial Narrow" w:eastAsia="Arial Narrow" w:hAnsi="Arial Narrow" w:cs="Arial Narrow"/>
        </w:rPr>
        <w:t>cien</w:t>
      </w:r>
      <w:r>
        <w:rPr>
          <w:rFonts w:ascii="Arial Narrow" w:eastAsia="Arial Narrow" w:hAnsi="Arial Narrow" w:cs="Arial Narrow"/>
          <w:spacing w:val="2"/>
        </w:rPr>
        <w:t>c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L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ic,</w:t>
      </w:r>
      <w:r>
        <w:rPr>
          <w:rFonts w:ascii="Arial Narrow" w:eastAsia="Arial Narrow" w:hAnsi="Arial Narrow" w:cs="Arial Narrow"/>
          <w:spacing w:val="-11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lexse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</w:t>
      </w:r>
      <w:proofErr w:type="spellEnd"/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vice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Now,</w:t>
      </w:r>
      <w:r>
        <w:rPr>
          <w:rFonts w:ascii="Arial Narrow" w:eastAsia="Arial Narrow" w:hAnsi="Arial Narrow" w:cs="Arial Narrow"/>
          <w:spacing w:val="2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S</w:t>
      </w:r>
      <w:r>
        <w:rPr>
          <w:rFonts w:ascii="Arial Narrow" w:eastAsia="Arial Narrow" w:hAnsi="Arial Narrow" w:cs="Arial Narrow"/>
        </w:rPr>
        <w:t>olar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</w:rPr>
        <w:t>W</w:t>
      </w:r>
      <w:r>
        <w:rPr>
          <w:rFonts w:ascii="Arial Narrow" w:eastAsia="Arial Narrow" w:hAnsi="Arial Narrow" w:cs="Arial Narrow"/>
          <w:spacing w:val="-1"/>
        </w:rPr>
        <w:t>i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1"/>
        </w:rPr>
        <w:t>d</w:t>
      </w:r>
      <w:r>
        <w:rPr>
          <w:rFonts w:ascii="Arial Narrow" w:eastAsia="Arial Narrow" w:hAnsi="Arial Narrow" w:cs="Arial Narrow"/>
        </w:rPr>
        <w:t>s)</w:t>
      </w:r>
    </w:p>
    <w:p w:rsidR="00A079E6" w:rsidRDefault="00A079E6">
      <w:pPr>
        <w:spacing w:before="3" w:line="260" w:lineRule="exact"/>
        <w:rPr>
          <w:sz w:val="26"/>
          <w:szCs w:val="26"/>
        </w:rPr>
      </w:pPr>
    </w:p>
    <w:p w:rsidR="00A079E6" w:rsidRDefault="00755F41">
      <w:pPr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1F4E79"/>
        </w:rPr>
        <w:t>Cleara</w:t>
      </w:r>
      <w:r>
        <w:rPr>
          <w:rFonts w:ascii="Arial Narrow" w:eastAsia="Arial Narrow" w:hAnsi="Arial Narrow" w:cs="Arial Narrow"/>
          <w:b/>
          <w:color w:val="1F4E79"/>
          <w:spacing w:val="1"/>
        </w:rPr>
        <w:t>n</w:t>
      </w:r>
      <w:r>
        <w:rPr>
          <w:rFonts w:ascii="Arial Narrow" w:eastAsia="Arial Narrow" w:hAnsi="Arial Narrow" w:cs="Arial Narrow"/>
          <w:b/>
          <w:color w:val="1F4E79"/>
        </w:rPr>
        <w:t>c</w:t>
      </w:r>
      <w:r>
        <w:rPr>
          <w:rFonts w:ascii="Arial Narrow" w:eastAsia="Arial Narrow" w:hAnsi="Arial Narrow" w:cs="Arial Narrow"/>
          <w:b/>
          <w:color w:val="1F4E79"/>
          <w:spacing w:val="1"/>
        </w:rPr>
        <w:t>e</w:t>
      </w:r>
      <w:r>
        <w:rPr>
          <w:rFonts w:ascii="Arial Narrow" w:eastAsia="Arial Narrow" w:hAnsi="Arial Narrow" w:cs="Arial Narrow"/>
          <w:b/>
          <w:color w:val="1F4E79"/>
        </w:rPr>
        <w:t>s</w:t>
      </w:r>
    </w:p>
    <w:p w:rsidR="00A079E6" w:rsidRDefault="00755F41">
      <w:pPr>
        <w:spacing w:before="3" w:line="245" w:lineRule="auto"/>
        <w:ind w:left="136" w:right="6068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ctive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</w:t>
      </w:r>
      <w:r>
        <w:rPr>
          <w:rFonts w:ascii="Arial Narrow" w:eastAsia="Arial Narrow" w:hAnsi="Arial Narrow" w:cs="Arial Narrow"/>
        </w:rPr>
        <w:t>op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  <w:spacing w:val="3"/>
        </w:rPr>
        <w:t>e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et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</w:rPr>
        <w:t>with</w:t>
      </w:r>
      <w:r>
        <w:rPr>
          <w:rFonts w:ascii="Arial Narrow" w:eastAsia="Arial Narrow" w:hAnsi="Arial Narrow" w:cs="Arial Narrow"/>
          <w:spacing w:val="-1"/>
        </w:rPr>
        <w:t xml:space="preserve"> S</w:t>
      </w:r>
      <w:r>
        <w:rPr>
          <w:rFonts w:ascii="Arial Narrow" w:eastAsia="Arial Narrow" w:hAnsi="Arial Narrow" w:cs="Arial Narrow"/>
        </w:rPr>
        <w:t>CI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  <w:spacing w:val="3"/>
        </w:rPr>
        <w:t>d</w:t>
      </w:r>
      <w:r>
        <w:rPr>
          <w:rFonts w:ascii="Arial Narrow" w:eastAsia="Arial Narrow" w:hAnsi="Arial Narrow" w:cs="Arial Narrow"/>
        </w:rPr>
        <w:t>jud</w:t>
      </w:r>
      <w:r>
        <w:rPr>
          <w:rFonts w:ascii="Arial Narrow" w:eastAsia="Arial Narrow" w:hAnsi="Arial Narrow" w:cs="Arial Narrow"/>
          <w:spacing w:val="2"/>
        </w:rPr>
        <w:t>i</w:t>
      </w:r>
      <w:r>
        <w:rPr>
          <w:rFonts w:ascii="Arial Narrow" w:eastAsia="Arial Narrow" w:hAnsi="Arial Narrow" w:cs="Arial Narrow"/>
        </w:rPr>
        <w:t>cat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d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</w:rPr>
        <w:t>J</w:t>
      </w:r>
      <w:r>
        <w:rPr>
          <w:rFonts w:ascii="Arial Narrow" w:eastAsia="Arial Narrow" w:hAnsi="Arial Narrow" w:cs="Arial Narrow"/>
          <w:spacing w:val="1"/>
        </w:rPr>
        <w:t>a</w:t>
      </w:r>
      <w:r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2</w:t>
      </w:r>
      <w:r>
        <w:rPr>
          <w:rFonts w:ascii="Arial Narrow" w:eastAsia="Arial Narrow" w:hAnsi="Arial Narrow" w:cs="Arial Narrow"/>
        </w:rPr>
        <w:t>0</w:t>
      </w:r>
      <w:r>
        <w:rPr>
          <w:rFonts w:ascii="Arial Narrow" w:eastAsia="Arial Narrow" w:hAnsi="Arial Narrow" w:cs="Arial Narrow"/>
          <w:spacing w:val="1"/>
        </w:rPr>
        <w:t>1</w:t>
      </w:r>
      <w:r>
        <w:rPr>
          <w:rFonts w:ascii="Arial Narrow" w:eastAsia="Arial Narrow" w:hAnsi="Arial Narrow" w:cs="Arial Narrow"/>
        </w:rPr>
        <w:t>4, DOD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</w:rPr>
        <w:t>C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 xml:space="preserve">F </w:t>
      </w:r>
      <w:r>
        <w:rPr>
          <w:rFonts w:ascii="Arial Narrow" w:eastAsia="Arial Narrow" w:hAnsi="Arial Narrow" w:cs="Arial Narrow"/>
          <w:spacing w:val="-1"/>
        </w:rPr>
        <w:t>P</w:t>
      </w:r>
      <w:r>
        <w:rPr>
          <w:rFonts w:ascii="Arial Narrow" w:eastAsia="Arial Narrow" w:hAnsi="Arial Narrow" w:cs="Arial Narrow"/>
        </w:rPr>
        <w:t>osition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</w:rPr>
        <w:t>of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Tr</w:t>
      </w:r>
      <w:r>
        <w:rPr>
          <w:rFonts w:ascii="Arial Narrow" w:eastAsia="Arial Narrow" w:hAnsi="Arial Narrow" w:cs="Arial Narrow"/>
        </w:rPr>
        <w:t>ust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  <w:spacing w:val="3"/>
        </w:rPr>
        <w:t>d</w:t>
      </w:r>
      <w:r>
        <w:rPr>
          <w:rFonts w:ascii="Arial Narrow" w:eastAsia="Arial Narrow" w:hAnsi="Arial Narrow" w:cs="Arial Narrow"/>
        </w:rPr>
        <w:t>judicated</w:t>
      </w:r>
      <w:r>
        <w:rPr>
          <w:rFonts w:ascii="Arial Narrow" w:eastAsia="Arial Narrow" w:hAnsi="Arial Narrow" w:cs="Arial Narrow"/>
          <w:spacing w:val="-9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ay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spacing w:val="1"/>
        </w:rPr>
        <w:t>0</w:t>
      </w:r>
      <w:r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  <w:spacing w:val="1"/>
        </w:rPr>
        <w:t>3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>DIC</w:t>
      </w:r>
    </w:p>
    <w:p w:rsidR="00A079E6" w:rsidRDefault="00A079E6">
      <w:pPr>
        <w:spacing w:before="17" w:line="240" w:lineRule="exact"/>
        <w:rPr>
          <w:sz w:val="24"/>
          <w:szCs w:val="24"/>
        </w:rPr>
      </w:pPr>
    </w:p>
    <w:p w:rsidR="00A079E6" w:rsidRDefault="00755F41">
      <w:pPr>
        <w:ind w:left="136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1F4E79"/>
        </w:rPr>
        <w:t>Co</w:t>
      </w:r>
      <w:r>
        <w:rPr>
          <w:rFonts w:ascii="Arial Narrow" w:eastAsia="Arial Narrow" w:hAnsi="Arial Narrow" w:cs="Arial Narrow"/>
          <w:b/>
          <w:color w:val="1F4E79"/>
          <w:spacing w:val="1"/>
        </w:rPr>
        <w:t>mmun</w:t>
      </w:r>
      <w:r>
        <w:rPr>
          <w:rFonts w:ascii="Arial Narrow" w:eastAsia="Arial Narrow" w:hAnsi="Arial Narrow" w:cs="Arial Narrow"/>
          <w:b/>
          <w:color w:val="1F4E79"/>
        </w:rPr>
        <w:t>i</w:t>
      </w:r>
      <w:r>
        <w:rPr>
          <w:rFonts w:ascii="Arial Narrow" w:eastAsia="Arial Narrow" w:hAnsi="Arial Narrow" w:cs="Arial Narrow"/>
          <w:b/>
          <w:color w:val="1F4E79"/>
          <w:spacing w:val="1"/>
        </w:rPr>
        <w:t>t</w:t>
      </w:r>
      <w:r>
        <w:rPr>
          <w:rFonts w:ascii="Arial Narrow" w:eastAsia="Arial Narrow" w:hAnsi="Arial Narrow" w:cs="Arial Narrow"/>
          <w:b/>
          <w:color w:val="1F4E79"/>
        </w:rPr>
        <w:t>y</w:t>
      </w:r>
      <w:r>
        <w:rPr>
          <w:rFonts w:ascii="Arial Narrow" w:eastAsia="Arial Narrow" w:hAnsi="Arial Narrow" w:cs="Arial Narrow"/>
          <w:b/>
          <w:color w:val="1F4E79"/>
          <w:spacing w:val="-9"/>
        </w:rPr>
        <w:t xml:space="preserve"> </w:t>
      </w:r>
      <w:r>
        <w:rPr>
          <w:rFonts w:ascii="Arial Narrow" w:eastAsia="Arial Narrow" w:hAnsi="Arial Narrow" w:cs="Arial Narrow"/>
          <w:b/>
          <w:color w:val="1F4E79"/>
          <w:spacing w:val="1"/>
        </w:rPr>
        <w:t>In</w:t>
      </w:r>
      <w:r>
        <w:rPr>
          <w:rFonts w:ascii="Arial Narrow" w:eastAsia="Arial Narrow" w:hAnsi="Arial Narrow" w:cs="Arial Narrow"/>
          <w:b/>
          <w:color w:val="1F4E79"/>
          <w:spacing w:val="-2"/>
        </w:rPr>
        <w:t>v</w:t>
      </w:r>
      <w:r>
        <w:rPr>
          <w:rFonts w:ascii="Arial Narrow" w:eastAsia="Arial Narrow" w:hAnsi="Arial Narrow" w:cs="Arial Narrow"/>
          <w:b/>
          <w:color w:val="1F4E79"/>
          <w:spacing w:val="1"/>
        </w:rPr>
        <w:t>o</w:t>
      </w:r>
      <w:r>
        <w:rPr>
          <w:rFonts w:ascii="Arial Narrow" w:eastAsia="Arial Narrow" w:hAnsi="Arial Narrow" w:cs="Arial Narrow"/>
          <w:b/>
          <w:color w:val="1F4E79"/>
        </w:rPr>
        <w:t>lv</w:t>
      </w:r>
      <w:r>
        <w:rPr>
          <w:rFonts w:ascii="Arial Narrow" w:eastAsia="Arial Narrow" w:hAnsi="Arial Narrow" w:cs="Arial Narrow"/>
          <w:b/>
          <w:color w:val="1F4E79"/>
          <w:spacing w:val="1"/>
        </w:rPr>
        <w:t>em</w:t>
      </w:r>
      <w:r>
        <w:rPr>
          <w:rFonts w:ascii="Arial Narrow" w:eastAsia="Arial Narrow" w:hAnsi="Arial Narrow" w:cs="Arial Narrow"/>
          <w:b/>
          <w:color w:val="1F4E79"/>
        </w:rPr>
        <w:t>e</w:t>
      </w:r>
      <w:r>
        <w:rPr>
          <w:rFonts w:ascii="Arial Narrow" w:eastAsia="Arial Narrow" w:hAnsi="Arial Narrow" w:cs="Arial Narrow"/>
          <w:b/>
          <w:color w:val="1F4E79"/>
          <w:spacing w:val="1"/>
        </w:rPr>
        <w:t>n</w:t>
      </w:r>
      <w:r>
        <w:rPr>
          <w:rFonts w:ascii="Arial Narrow" w:eastAsia="Arial Narrow" w:hAnsi="Arial Narrow" w:cs="Arial Narrow"/>
          <w:b/>
          <w:color w:val="1F4E79"/>
        </w:rPr>
        <w:t>t</w:t>
      </w:r>
    </w:p>
    <w:p w:rsidR="00A079E6" w:rsidRDefault="00755F41">
      <w:pPr>
        <w:spacing w:before="3" w:line="245" w:lineRule="auto"/>
        <w:ind w:left="136" w:right="5419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</w:rPr>
        <w:t>ssistant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cout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ast</w:t>
      </w:r>
      <w:r>
        <w:rPr>
          <w:rFonts w:ascii="Arial Narrow" w:eastAsia="Arial Narrow" w:hAnsi="Arial Narrow" w:cs="Arial Narrow"/>
          <w:spacing w:val="1"/>
        </w:rPr>
        <w:t>er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S</w:t>
      </w:r>
      <w:r>
        <w:rPr>
          <w:rFonts w:ascii="Arial Narrow" w:eastAsia="Arial Narrow" w:hAnsi="Arial Narrow" w:cs="Arial Narrow"/>
        </w:rPr>
        <w:t>couts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U</w:t>
      </w:r>
      <w:r>
        <w:rPr>
          <w:rFonts w:ascii="Arial Narrow" w:eastAsia="Arial Narrow" w:hAnsi="Arial Narrow" w:cs="Arial Narrow"/>
          <w:spacing w:val="-1"/>
        </w:rPr>
        <w:t>SA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2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B</w:t>
      </w:r>
      <w:r>
        <w:rPr>
          <w:rFonts w:ascii="Arial Narrow" w:eastAsia="Arial Narrow" w:hAnsi="Arial Narrow" w:cs="Arial Narrow"/>
        </w:rPr>
        <w:t>oy</w:t>
      </w:r>
      <w:r>
        <w:rPr>
          <w:rFonts w:ascii="Arial Narrow" w:eastAsia="Arial Narrow" w:hAnsi="Arial Narrow" w:cs="Arial Narrow"/>
          <w:spacing w:val="-1"/>
        </w:rPr>
        <w:t xml:space="preserve"> S</w:t>
      </w:r>
      <w:r>
        <w:rPr>
          <w:rFonts w:ascii="Arial Narrow" w:eastAsia="Arial Narrow" w:hAnsi="Arial Narrow" w:cs="Arial Narrow"/>
        </w:rPr>
        <w:t>cout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Tr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o</w:t>
      </w:r>
      <w:r>
        <w:rPr>
          <w:rFonts w:ascii="Arial Narrow" w:eastAsia="Arial Narrow" w:hAnsi="Arial Narrow" w:cs="Arial Narrow"/>
        </w:rPr>
        <w:t>p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6</w:t>
      </w:r>
      <w:r>
        <w:rPr>
          <w:rFonts w:ascii="Arial Narrow" w:eastAsia="Arial Narrow" w:hAnsi="Arial Narrow" w:cs="Arial Narrow"/>
        </w:rPr>
        <w:t>6</w:t>
      </w:r>
      <w:r>
        <w:rPr>
          <w:rFonts w:ascii="Arial Narrow" w:eastAsia="Arial Narrow" w:hAnsi="Arial Narrow" w:cs="Arial Narrow"/>
          <w:spacing w:val="1"/>
        </w:rPr>
        <w:t>5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3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L</w:t>
      </w:r>
      <w:r>
        <w:rPr>
          <w:rFonts w:ascii="Arial Narrow" w:eastAsia="Arial Narrow" w:hAnsi="Arial Narrow" w:cs="Arial Narrow"/>
        </w:rPr>
        <w:t>ithia,</w:t>
      </w:r>
      <w:r>
        <w:rPr>
          <w:rFonts w:ascii="Arial Narrow" w:eastAsia="Arial Narrow" w:hAnsi="Arial Narrow" w:cs="Arial Narrow"/>
          <w:spacing w:val="-1"/>
        </w:rPr>
        <w:t xml:space="preserve"> </w:t>
      </w:r>
      <w:r>
        <w:rPr>
          <w:rFonts w:ascii="Arial Narrow" w:eastAsia="Arial Narrow" w:hAnsi="Arial Narrow" w:cs="Arial Narrow"/>
          <w:spacing w:val="1"/>
        </w:rPr>
        <w:t>F</w:t>
      </w:r>
      <w:r>
        <w:rPr>
          <w:rFonts w:ascii="Arial Narrow" w:eastAsia="Arial Narrow" w:hAnsi="Arial Narrow" w:cs="Arial Narrow"/>
        </w:rPr>
        <w:t xml:space="preserve">L </w:t>
      </w:r>
      <w:r>
        <w:rPr>
          <w:rFonts w:ascii="Arial Narrow" w:eastAsia="Arial Narrow" w:hAnsi="Arial Narrow" w:cs="Arial Narrow"/>
          <w:spacing w:val="-1"/>
        </w:rPr>
        <w:t>A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ican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</w:rPr>
        <w:t>Radio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R</w:t>
      </w:r>
      <w:r>
        <w:rPr>
          <w:rFonts w:ascii="Arial Narrow" w:eastAsia="Arial Narrow" w:hAnsi="Arial Narrow" w:cs="Arial Narrow"/>
          <w:spacing w:val="2"/>
        </w:rPr>
        <w:t>e</w:t>
      </w:r>
      <w:r>
        <w:rPr>
          <w:rFonts w:ascii="Arial Narrow" w:eastAsia="Arial Narrow" w:hAnsi="Arial Narrow" w:cs="Arial Narrow"/>
        </w:rPr>
        <w:t>lay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L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1"/>
        </w:rPr>
        <w:t>g</w:t>
      </w:r>
      <w:r>
        <w:rPr>
          <w:rFonts w:ascii="Arial Narrow" w:eastAsia="Arial Narrow" w:hAnsi="Arial Narrow" w:cs="Arial Narrow"/>
        </w:rPr>
        <w:t>u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6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A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at</w:t>
      </w:r>
      <w:r>
        <w:rPr>
          <w:rFonts w:ascii="Arial Narrow" w:eastAsia="Arial Narrow" w:hAnsi="Arial Narrow" w:cs="Arial Narrow"/>
          <w:spacing w:val="1"/>
        </w:rPr>
        <w:t>e</w:t>
      </w:r>
      <w:r>
        <w:rPr>
          <w:rFonts w:ascii="Arial Narrow" w:eastAsia="Arial Narrow" w:hAnsi="Arial Narrow" w:cs="Arial Narrow"/>
        </w:rPr>
        <w:t>ur</w:t>
      </w:r>
      <w:r>
        <w:rPr>
          <w:rFonts w:ascii="Arial Narrow" w:eastAsia="Arial Narrow" w:hAnsi="Arial Narrow" w:cs="Arial Narrow"/>
          <w:spacing w:val="-5"/>
        </w:rPr>
        <w:t xml:space="preserve"> </w:t>
      </w:r>
      <w:r>
        <w:rPr>
          <w:rFonts w:ascii="Arial Narrow" w:eastAsia="Arial Narrow" w:hAnsi="Arial Narrow" w:cs="Arial Narrow"/>
          <w:spacing w:val="-1"/>
        </w:rPr>
        <w:t>E</w:t>
      </w:r>
      <w:r>
        <w:rPr>
          <w:rFonts w:ascii="Arial Narrow" w:eastAsia="Arial Narrow" w:hAnsi="Arial Narrow" w:cs="Arial Narrow"/>
        </w:rPr>
        <w:t>xt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Class</w:t>
      </w:r>
      <w:r>
        <w:rPr>
          <w:rFonts w:ascii="Arial Narrow" w:eastAsia="Arial Narrow" w:hAnsi="Arial Narrow" w:cs="Arial Narrow"/>
          <w:spacing w:val="-4"/>
        </w:rPr>
        <w:t xml:space="preserve"> </w:t>
      </w:r>
      <w:r>
        <w:rPr>
          <w:rFonts w:ascii="Arial Narrow" w:eastAsia="Arial Narrow" w:hAnsi="Arial Narrow" w:cs="Arial Narrow"/>
        </w:rPr>
        <w:t>O</w:t>
      </w:r>
      <w:r>
        <w:rPr>
          <w:rFonts w:ascii="Arial Narrow" w:eastAsia="Arial Narrow" w:hAnsi="Arial Narrow" w:cs="Arial Narrow"/>
          <w:spacing w:val="1"/>
        </w:rPr>
        <w:t>p</w:t>
      </w:r>
      <w:r>
        <w:rPr>
          <w:rFonts w:ascii="Arial Narrow" w:eastAsia="Arial Narrow" w:hAnsi="Arial Narrow" w:cs="Arial Narrow"/>
        </w:rPr>
        <w:t>e</w:t>
      </w:r>
      <w:r>
        <w:rPr>
          <w:rFonts w:ascii="Arial Narrow" w:eastAsia="Arial Narrow" w:hAnsi="Arial Narrow" w:cs="Arial Narrow"/>
          <w:spacing w:val="1"/>
        </w:rPr>
        <w:t>r</w:t>
      </w:r>
      <w:r>
        <w:rPr>
          <w:rFonts w:ascii="Arial Narrow" w:eastAsia="Arial Narrow" w:hAnsi="Arial Narrow" w:cs="Arial Narrow"/>
        </w:rPr>
        <w:t>at</w:t>
      </w:r>
      <w:r>
        <w:rPr>
          <w:rFonts w:ascii="Arial Narrow" w:eastAsia="Arial Narrow" w:hAnsi="Arial Narrow" w:cs="Arial Narrow"/>
          <w:spacing w:val="1"/>
        </w:rPr>
        <w:t>or</w:t>
      </w:r>
      <w:r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  <w:spacing w:val="-7"/>
        </w:rPr>
        <w:t xml:space="preserve"> </w:t>
      </w:r>
      <w:r>
        <w:rPr>
          <w:rFonts w:ascii="Arial Narrow" w:eastAsia="Arial Narrow" w:hAnsi="Arial Narrow" w:cs="Arial Narrow"/>
          <w:spacing w:val="2"/>
        </w:rPr>
        <w:t>K</w:t>
      </w:r>
      <w:r>
        <w:rPr>
          <w:rFonts w:ascii="Arial Narrow" w:eastAsia="Arial Narrow" w:hAnsi="Arial Narrow" w:cs="Arial Narrow"/>
          <w:spacing w:val="1"/>
        </w:rPr>
        <w:t>X</w:t>
      </w:r>
      <w:r>
        <w:rPr>
          <w:rFonts w:ascii="Arial Narrow" w:eastAsia="Arial Narrow" w:hAnsi="Arial Narrow" w:cs="Arial Narrow"/>
        </w:rPr>
        <w:t>4</w:t>
      </w:r>
      <w:r>
        <w:rPr>
          <w:rFonts w:ascii="Arial Narrow" w:eastAsia="Arial Narrow" w:hAnsi="Arial Narrow" w:cs="Arial Narrow"/>
          <w:spacing w:val="5"/>
        </w:rPr>
        <w:t>L</w:t>
      </w:r>
      <w:r>
        <w:rPr>
          <w:rFonts w:ascii="Arial Narrow" w:eastAsia="Arial Narrow" w:hAnsi="Arial Narrow" w:cs="Arial Narrow"/>
        </w:rPr>
        <w:t>I</w:t>
      </w:r>
    </w:p>
    <w:sectPr w:rsidR="00A079E6">
      <w:footerReference w:type="default" r:id="rId10"/>
      <w:pgSz w:w="12240" w:h="15840"/>
      <w:pgMar w:top="860" w:right="800" w:bottom="280" w:left="800" w:header="0" w:footer="9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243" w:rsidRDefault="007C0243">
      <w:r>
        <w:separator/>
      </w:r>
    </w:p>
  </w:endnote>
  <w:endnote w:type="continuationSeparator" w:id="0">
    <w:p w:rsidR="007C0243" w:rsidRDefault="007C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9E6" w:rsidRDefault="007C0243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470.05pt;margin-top:725pt;width:89.2pt;height:18.4pt;z-index:-25166592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6" style="position:absolute;margin-left:45.25pt;margin-top:718.95pt;width:521.1pt;height:3.1pt;z-index:-251664896;mso-position-horizontal-relative:page;mso-position-vertical-relative:page" coordorigin="905,14379" coordsize="10422,62">
          <v:shape id="_x0000_s2083" style="position:absolute;left:936;top:14410;width:2590;height:0" coordorigin="936,14410" coordsize="2590,0" path="m936,14410r2590,e" filled="f" strokecolor="#8495af" strokeweight="3.1pt">
            <v:path arrowok="t"/>
          </v:shape>
          <v:shape id="_x0000_s2082" style="position:absolute;left:3526;top:14410;width:60;height:0" coordorigin="3526,14410" coordsize="60,0" path="m3526,14410r60,e" filled="f" strokecolor="#8495af" strokeweight="3.1pt">
            <v:path arrowok="t"/>
          </v:shape>
          <v:shape id="_x0000_s2081" style="position:absolute;left:3586;top:14410;width:2530;height:0" coordorigin="3586,14410" coordsize="2530,0" path="m3586,14410r2530,e" filled="f" strokecolor="#8495af" strokeweight="3.1pt">
            <v:path arrowok="t"/>
          </v:shape>
          <v:shape id="_x0000_s2080" style="position:absolute;left:6116;top:14410;width:60;height:0" coordorigin="6116,14410" coordsize="60,0" path="m6116,14410r60,e" filled="f" strokecolor="#8495af" strokeweight="3.1pt">
            <v:path arrowok="t"/>
          </v:shape>
          <v:shape id="_x0000_s2079" style="position:absolute;left:6176;top:14410;width:2530;height:0" coordorigin="6176,14410" coordsize="2530,0" path="m6176,14410r2530,e" filled="f" strokecolor="#8495af" strokeweight="3.1pt">
            <v:path arrowok="t"/>
          </v:shape>
          <v:shape id="_x0000_s2078" style="position:absolute;left:8706;top:14410;width:60;height:0" coordorigin="8706,14410" coordsize="60,0" path="m8706,14410r60,e" filled="f" strokecolor="#8495af" strokeweight="3.1pt">
            <v:path arrowok="t"/>
          </v:shape>
          <v:shape id="_x0000_s2077" style="position:absolute;left:8766;top:14410;width:2530;height:0" coordorigin="8766,14410" coordsize="2530,0" path="m8766,14410r2530,e" filled="f" strokecolor="#8495af" strokeweight="3.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51.2pt;margin-top:725pt;width:100.9pt;height:11.95pt;z-index:-251663872;mso-position-horizontal-relative:page;mso-position-vertical-relative:page" filled="f" stroked="f">
          <v:textbox inset="0,0,0,0">
            <w:txbxContent>
              <w:p w:rsidR="00A079E6" w:rsidRDefault="00755F41">
                <w:pPr>
                  <w:spacing w:line="220" w:lineRule="exact"/>
                  <w:ind w:left="20" w:right="-30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  <w:b/>
                    <w:color w:val="8495AF"/>
                  </w:rPr>
                  <w:t>Do</w:t>
                </w:r>
                <w:r>
                  <w:rPr>
                    <w:rFonts w:ascii="Arial Narrow" w:eastAsia="Arial Narrow" w:hAnsi="Arial Narrow" w:cs="Arial Narrow"/>
                    <w:b/>
                    <w:color w:val="8495AF"/>
                    <w:spacing w:val="1"/>
                  </w:rPr>
                  <w:t>n</w:t>
                </w:r>
                <w:r>
                  <w:rPr>
                    <w:rFonts w:ascii="Arial Narrow" w:eastAsia="Arial Narrow" w:hAnsi="Arial Narrow" w:cs="Arial Narrow"/>
                    <w:b/>
                    <w:color w:val="8495AF"/>
                  </w:rPr>
                  <w:t>n</w:t>
                </w:r>
                <w:r>
                  <w:rPr>
                    <w:rFonts w:ascii="Arial Narrow" w:eastAsia="Arial Narrow" w:hAnsi="Arial Narrow" w:cs="Arial Narrow"/>
                    <w:b/>
                    <w:color w:val="8495AF"/>
                    <w:spacing w:val="-2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</w:rPr>
                  <w:t>Wes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  <w:spacing w:val="1"/>
                  </w:rPr>
                  <w:t>t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</w:rPr>
                  <w:t>e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  <w:spacing w:val="-1"/>
                  </w:rPr>
                  <w:t>r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  <w:spacing w:val="1"/>
                  </w:rPr>
                  <w:t>hof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</w:rPr>
                  <w:t>f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  <w:spacing w:val="-7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b/>
                    <w:color w:val="000000"/>
                  </w:rPr>
                  <w:t xml:space="preserve">| </w:t>
                </w:r>
                <w:r>
                  <w:rPr>
                    <w:rFonts w:ascii="Arial Narrow" w:eastAsia="Arial Narrow" w:hAnsi="Arial Narrow" w:cs="Arial Narrow"/>
                    <w:color w:val="212A35"/>
                    <w:spacing w:val="-1"/>
                  </w:rPr>
                  <w:t>P</w:t>
                </w:r>
                <w:r>
                  <w:rPr>
                    <w:rFonts w:ascii="Arial Narrow" w:eastAsia="Arial Narrow" w:hAnsi="Arial Narrow" w:cs="Arial Narrow"/>
                    <w:color w:val="212A35"/>
                  </w:rPr>
                  <w:t>a</w:t>
                </w:r>
                <w:r>
                  <w:rPr>
                    <w:rFonts w:ascii="Arial Narrow" w:eastAsia="Arial Narrow" w:hAnsi="Arial Narrow" w:cs="Arial Narrow"/>
                    <w:color w:val="212A35"/>
                    <w:spacing w:val="1"/>
                  </w:rPr>
                  <w:t>g</w:t>
                </w:r>
                <w:r>
                  <w:rPr>
                    <w:rFonts w:ascii="Arial Narrow" w:eastAsia="Arial Narrow" w:hAnsi="Arial Narrow" w:cs="Arial Narrow"/>
                    <w:color w:val="212A35"/>
                  </w:rPr>
                  <w:t>e</w:t>
                </w:r>
                <w:r>
                  <w:rPr>
                    <w:rFonts w:ascii="Arial Narrow" w:eastAsia="Arial Narrow" w:hAnsi="Arial Narrow" w:cs="Arial Narrow"/>
                    <w:color w:val="212A35"/>
                    <w:spacing w:val="-3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212A35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214.95pt;margin-top:725pt;width:52.2pt;height:11.95pt;z-index:-251662848;mso-position-horizontal-relative:page;mso-position-vertical-relative:page" filled="f" stroked="f">
          <v:textbox inset="0,0,0,0">
            <w:txbxContent>
              <w:p w:rsidR="00A079E6" w:rsidRDefault="00755F41">
                <w:pPr>
                  <w:spacing w:line="220" w:lineRule="exact"/>
                  <w:ind w:left="20" w:right="-30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  <w:color w:val="212A35"/>
                  </w:rPr>
                  <w:t>813.767.0198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318.5pt;margin-top:725pt;width:103.55pt;height:11.95pt;z-index:-251661824;mso-position-horizontal-relative:page;mso-position-vertical-relative:page" filled="f" stroked="f">
          <v:textbox inset="0,0,0,0">
            <w:txbxContent>
              <w:p w:rsidR="00A079E6" w:rsidRDefault="007C0243">
                <w:pPr>
                  <w:spacing w:line="220" w:lineRule="exact"/>
                  <w:ind w:left="20" w:right="-30"/>
                  <w:rPr>
                    <w:rFonts w:ascii="Arial Narrow" w:eastAsia="Arial Narrow" w:hAnsi="Arial Narrow" w:cs="Arial Narrow"/>
                  </w:rPr>
                </w:pPr>
                <w:hyperlink r:id="rId2"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d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spacing w:val="1"/>
                      <w:u w:val="single" w:color="0462C1"/>
                    </w:rPr>
                    <w:t>o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n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spacing w:val="1"/>
                      <w:u w:val="single" w:color="0462C1"/>
                    </w:rPr>
                    <w:t>n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weste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spacing w:val="1"/>
                      <w:u w:val="single" w:color="0462C1"/>
                    </w:rPr>
                    <w:t>r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h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spacing w:val="1"/>
                      <w:u w:val="single" w:color="0462C1"/>
                    </w:rPr>
                    <w:t>o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ff@g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spacing w:val="1"/>
                      <w:u w:val="single" w:color="0462C1"/>
                    </w:rPr>
                    <w:t>m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ail.com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9E6" w:rsidRDefault="007C0243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470.05pt;margin-top:725pt;width:89.2pt;height:18.4pt;z-index:-25166080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4" style="position:absolute;margin-left:45.25pt;margin-top:718.95pt;width:521.1pt;height:3.1pt;z-index:-251659776;mso-position-horizontal-relative:page;mso-position-vertical-relative:page" coordorigin="905,14379" coordsize="10422,62">
          <v:shape id="_x0000_s2071" style="position:absolute;left:936;top:14410;width:2590;height:0" coordorigin="936,14410" coordsize="2590,0" path="m936,14410r2590,e" filled="f" strokecolor="#8495af" strokeweight="3.1pt">
            <v:path arrowok="t"/>
          </v:shape>
          <v:shape id="_x0000_s2070" style="position:absolute;left:3526;top:14410;width:60;height:0" coordorigin="3526,14410" coordsize="60,0" path="m3526,14410r60,e" filled="f" strokecolor="#8495af" strokeweight="3.1pt">
            <v:path arrowok="t"/>
          </v:shape>
          <v:shape id="_x0000_s2069" style="position:absolute;left:3586;top:14410;width:2530;height:0" coordorigin="3586,14410" coordsize="2530,0" path="m3586,14410r2530,e" filled="f" strokecolor="#8495af" strokeweight="3.1pt">
            <v:path arrowok="t"/>
          </v:shape>
          <v:shape id="_x0000_s2068" style="position:absolute;left:6116;top:14410;width:60;height:0" coordorigin="6116,14410" coordsize="60,0" path="m6116,14410r60,e" filled="f" strokecolor="#8495af" strokeweight="3.1pt">
            <v:path arrowok="t"/>
          </v:shape>
          <v:shape id="_x0000_s2067" style="position:absolute;left:6176;top:14410;width:2530;height:0" coordorigin="6176,14410" coordsize="2530,0" path="m6176,14410r2530,e" filled="f" strokecolor="#8495af" strokeweight="3.1pt">
            <v:path arrowok="t"/>
          </v:shape>
          <v:shape id="_x0000_s2066" style="position:absolute;left:8706;top:14410;width:60;height:0" coordorigin="8706,14410" coordsize="60,0" path="m8706,14410r60,e" filled="f" strokecolor="#8495af" strokeweight="3.1pt">
            <v:path arrowok="t"/>
          </v:shape>
          <v:shape id="_x0000_s2065" style="position:absolute;left:8766;top:14410;width:2530;height:0" coordorigin="8766,14410" coordsize="2530,0" path="m8766,14410r2530,e" filled="f" strokecolor="#8495af" strokeweight="3.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1.2pt;margin-top:725pt;width:100.9pt;height:11.95pt;z-index:-251658752;mso-position-horizontal-relative:page;mso-position-vertical-relative:page" filled="f" stroked="f">
          <v:textbox inset="0,0,0,0">
            <w:txbxContent>
              <w:p w:rsidR="00A079E6" w:rsidRDefault="00755F41">
                <w:pPr>
                  <w:spacing w:line="220" w:lineRule="exact"/>
                  <w:ind w:left="20" w:right="-30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  <w:b/>
                    <w:color w:val="8495AF"/>
                  </w:rPr>
                  <w:t>Do</w:t>
                </w:r>
                <w:r>
                  <w:rPr>
                    <w:rFonts w:ascii="Arial Narrow" w:eastAsia="Arial Narrow" w:hAnsi="Arial Narrow" w:cs="Arial Narrow"/>
                    <w:b/>
                    <w:color w:val="8495AF"/>
                    <w:spacing w:val="1"/>
                  </w:rPr>
                  <w:t>n</w:t>
                </w:r>
                <w:r>
                  <w:rPr>
                    <w:rFonts w:ascii="Arial Narrow" w:eastAsia="Arial Narrow" w:hAnsi="Arial Narrow" w:cs="Arial Narrow"/>
                    <w:b/>
                    <w:color w:val="8495AF"/>
                  </w:rPr>
                  <w:t>n</w:t>
                </w:r>
                <w:r>
                  <w:rPr>
                    <w:rFonts w:ascii="Arial Narrow" w:eastAsia="Arial Narrow" w:hAnsi="Arial Narrow" w:cs="Arial Narrow"/>
                    <w:b/>
                    <w:color w:val="8495AF"/>
                    <w:spacing w:val="-2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</w:rPr>
                  <w:t>Wes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  <w:spacing w:val="1"/>
                  </w:rPr>
                  <w:t>t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</w:rPr>
                  <w:t>e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  <w:spacing w:val="-1"/>
                  </w:rPr>
                  <w:t>r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  <w:spacing w:val="1"/>
                  </w:rPr>
                  <w:t>hof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</w:rPr>
                  <w:t>f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  <w:spacing w:val="-7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b/>
                    <w:color w:val="000000"/>
                  </w:rPr>
                  <w:t xml:space="preserve">| </w:t>
                </w:r>
                <w:r>
                  <w:rPr>
                    <w:rFonts w:ascii="Arial Narrow" w:eastAsia="Arial Narrow" w:hAnsi="Arial Narrow" w:cs="Arial Narrow"/>
                    <w:color w:val="212A35"/>
                    <w:spacing w:val="-1"/>
                  </w:rPr>
                  <w:t>P</w:t>
                </w:r>
                <w:r>
                  <w:rPr>
                    <w:rFonts w:ascii="Arial Narrow" w:eastAsia="Arial Narrow" w:hAnsi="Arial Narrow" w:cs="Arial Narrow"/>
                    <w:color w:val="212A35"/>
                  </w:rPr>
                  <w:t>a</w:t>
                </w:r>
                <w:r>
                  <w:rPr>
                    <w:rFonts w:ascii="Arial Narrow" w:eastAsia="Arial Narrow" w:hAnsi="Arial Narrow" w:cs="Arial Narrow"/>
                    <w:color w:val="212A35"/>
                    <w:spacing w:val="1"/>
                  </w:rPr>
                  <w:t>g</w:t>
                </w:r>
                <w:r>
                  <w:rPr>
                    <w:rFonts w:ascii="Arial Narrow" w:eastAsia="Arial Narrow" w:hAnsi="Arial Narrow" w:cs="Arial Narrow"/>
                    <w:color w:val="212A35"/>
                  </w:rPr>
                  <w:t>e</w:t>
                </w:r>
                <w:r>
                  <w:rPr>
                    <w:rFonts w:ascii="Arial Narrow" w:eastAsia="Arial Narrow" w:hAnsi="Arial Narrow" w:cs="Arial Narrow"/>
                    <w:color w:val="212A35"/>
                    <w:spacing w:val="-3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212A35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14.95pt;margin-top:725pt;width:52.2pt;height:11.95pt;z-index:-251657728;mso-position-horizontal-relative:page;mso-position-vertical-relative:page" filled="f" stroked="f">
          <v:textbox inset="0,0,0,0">
            <w:txbxContent>
              <w:p w:rsidR="00A079E6" w:rsidRDefault="00755F41">
                <w:pPr>
                  <w:spacing w:line="220" w:lineRule="exact"/>
                  <w:ind w:left="20" w:right="-30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  <w:color w:val="212A35"/>
                  </w:rPr>
                  <w:t>813.767.0198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18.5pt;margin-top:725pt;width:103.55pt;height:11.95pt;z-index:-251656704;mso-position-horizontal-relative:page;mso-position-vertical-relative:page" filled="f" stroked="f">
          <v:textbox inset="0,0,0,0">
            <w:txbxContent>
              <w:p w:rsidR="00A079E6" w:rsidRDefault="007C0243">
                <w:pPr>
                  <w:spacing w:line="220" w:lineRule="exact"/>
                  <w:ind w:left="20" w:right="-30"/>
                  <w:rPr>
                    <w:rFonts w:ascii="Arial Narrow" w:eastAsia="Arial Narrow" w:hAnsi="Arial Narrow" w:cs="Arial Narrow"/>
                  </w:rPr>
                </w:pPr>
                <w:hyperlink r:id="rId2"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d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spacing w:val="1"/>
                      <w:u w:val="single" w:color="0462C1"/>
                    </w:rPr>
                    <w:t>o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n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spacing w:val="1"/>
                      <w:u w:val="single" w:color="0462C1"/>
                    </w:rPr>
                    <w:t>n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weste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spacing w:val="1"/>
                      <w:u w:val="single" w:color="0462C1"/>
                    </w:rPr>
                    <w:t>r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h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spacing w:val="1"/>
                      <w:u w:val="single" w:color="0462C1"/>
                    </w:rPr>
                    <w:t>o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ff@g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spacing w:val="1"/>
                      <w:u w:val="single" w:color="0462C1"/>
                    </w:rPr>
                    <w:t>m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ail.com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9E6" w:rsidRDefault="007C0243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470.05pt;margin-top:725pt;width:89.2pt;height:18.4pt;z-index:-25165568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2" style="position:absolute;margin-left:45.25pt;margin-top:718.95pt;width:521.1pt;height:3.1pt;z-index:-251654656;mso-position-horizontal-relative:page;mso-position-vertical-relative:page" coordorigin="905,14379" coordsize="10422,62">
          <v:shape id="_x0000_s2059" style="position:absolute;left:936;top:14410;width:2590;height:0" coordorigin="936,14410" coordsize="2590,0" path="m936,14410r2590,e" filled="f" strokecolor="#8495af" strokeweight="3.1pt">
            <v:path arrowok="t"/>
          </v:shape>
          <v:shape id="_x0000_s2058" style="position:absolute;left:3526;top:14410;width:60;height:0" coordorigin="3526,14410" coordsize="60,0" path="m3526,14410r60,e" filled="f" strokecolor="#8495af" strokeweight="3.1pt">
            <v:path arrowok="t"/>
          </v:shape>
          <v:shape id="_x0000_s2057" style="position:absolute;left:3586;top:14410;width:2530;height:0" coordorigin="3586,14410" coordsize="2530,0" path="m3586,14410r2530,e" filled="f" strokecolor="#8495af" strokeweight="3.1pt">
            <v:path arrowok="t"/>
          </v:shape>
          <v:shape id="_x0000_s2056" style="position:absolute;left:6116;top:14410;width:60;height:0" coordorigin="6116,14410" coordsize="60,0" path="m6116,14410r60,e" filled="f" strokecolor="#8495af" strokeweight="3.1pt">
            <v:path arrowok="t"/>
          </v:shape>
          <v:shape id="_x0000_s2055" style="position:absolute;left:6176;top:14410;width:2530;height:0" coordorigin="6176,14410" coordsize="2530,0" path="m6176,14410r2530,e" filled="f" strokecolor="#8495af" strokeweight="3.1pt">
            <v:path arrowok="t"/>
          </v:shape>
          <v:shape id="_x0000_s2054" style="position:absolute;left:8706;top:14410;width:60;height:0" coordorigin="8706,14410" coordsize="60,0" path="m8706,14410r60,e" filled="f" strokecolor="#8495af" strokeweight="3.1pt">
            <v:path arrowok="t"/>
          </v:shape>
          <v:shape id="_x0000_s2053" style="position:absolute;left:8766;top:14410;width:2530;height:0" coordorigin="8766,14410" coordsize="2530,0" path="m8766,14410r2530,e" filled="f" strokecolor="#8495af" strokeweight="3.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.2pt;margin-top:725pt;width:100.9pt;height:11.95pt;z-index:-251653632;mso-position-horizontal-relative:page;mso-position-vertical-relative:page" filled="f" stroked="f">
          <v:textbox inset="0,0,0,0">
            <w:txbxContent>
              <w:p w:rsidR="00A079E6" w:rsidRDefault="00755F41">
                <w:pPr>
                  <w:spacing w:line="220" w:lineRule="exact"/>
                  <w:ind w:left="20" w:right="-30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  <w:b/>
                    <w:color w:val="8495AF"/>
                  </w:rPr>
                  <w:t>Do</w:t>
                </w:r>
                <w:r>
                  <w:rPr>
                    <w:rFonts w:ascii="Arial Narrow" w:eastAsia="Arial Narrow" w:hAnsi="Arial Narrow" w:cs="Arial Narrow"/>
                    <w:b/>
                    <w:color w:val="8495AF"/>
                    <w:spacing w:val="1"/>
                  </w:rPr>
                  <w:t>n</w:t>
                </w:r>
                <w:r>
                  <w:rPr>
                    <w:rFonts w:ascii="Arial Narrow" w:eastAsia="Arial Narrow" w:hAnsi="Arial Narrow" w:cs="Arial Narrow"/>
                    <w:b/>
                    <w:color w:val="8495AF"/>
                  </w:rPr>
                  <w:t>n</w:t>
                </w:r>
                <w:r>
                  <w:rPr>
                    <w:rFonts w:ascii="Arial Narrow" w:eastAsia="Arial Narrow" w:hAnsi="Arial Narrow" w:cs="Arial Narrow"/>
                    <w:b/>
                    <w:color w:val="8495AF"/>
                    <w:spacing w:val="-2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</w:rPr>
                  <w:t>Wes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  <w:spacing w:val="1"/>
                  </w:rPr>
                  <w:t>t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</w:rPr>
                  <w:t>e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  <w:spacing w:val="-1"/>
                  </w:rPr>
                  <w:t>r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  <w:spacing w:val="1"/>
                  </w:rPr>
                  <w:t>hof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</w:rPr>
                  <w:t>f</w:t>
                </w:r>
                <w:r>
                  <w:rPr>
                    <w:rFonts w:ascii="Arial Narrow" w:eastAsia="Arial Narrow" w:hAnsi="Arial Narrow" w:cs="Arial Narrow"/>
                    <w:b/>
                    <w:color w:val="1F4E79"/>
                    <w:spacing w:val="-7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b/>
                    <w:color w:val="000000"/>
                  </w:rPr>
                  <w:t xml:space="preserve">| </w:t>
                </w:r>
                <w:r>
                  <w:rPr>
                    <w:rFonts w:ascii="Arial Narrow" w:eastAsia="Arial Narrow" w:hAnsi="Arial Narrow" w:cs="Arial Narrow"/>
                    <w:color w:val="212A35"/>
                    <w:spacing w:val="-1"/>
                  </w:rPr>
                  <w:t>P</w:t>
                </w:r>
                <w:r>
                  <w:rPr>
                    <w:rFonts w:ascii="Arial Narrow" w:eastAsia="Arial Narrow" w:hAnsi="Arial Narrow" w:cs="Arial Narrow"/>
                    <w:color w:val="212A35"/>
                  </w:rPr>
                  <w:t>a</w:t>
                </w:r>
                <w:r>
                  <w:rPr>
                    <w:rFonts w:ascii="Arial Narrow" w:eastAsia="Arial Narrow" w:hAnsi="Arial Narrow" w:cs="Arial Narrow"/>
                    <w:color w:val="212A35"/>
                    <w:spacing w:val="1"/>
                  </w:rPr>
                  <w:t>g</w:t>
                </w:r>
                <w:r>
                  <w:rPr>
                    <w:rFonts w:ascii="Arial Narrow" w:eastAsia="Arial Narrow" w:hAnsi="Arial Narrow" w:cs="Arial Narrow"/>
                    <w:color w:val="212A35"/>
                  </w:rPr>
                  <w:t>e</w:t>
                </w:r>
                <w:r>
                  <w:rPr>
                    <w:rFonts w:ascii="Arial Narrow" w:eastAsia="Arial Narrow" w:hAnsi="Arial Narrow" w:cs="Arial Narrow"/>
                    <w:color w:val="212A35"/>
                    <w:spacing w:val="-3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212A35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14.95pt;margin-top:725pt;width:52.2pt;height:11.95pt;z-index:-251652608;mso-position-horizontal-relative:page;mso-position-vertical-relative:page" filled="f" stroked="f">
          <v:textbox inset="0,0,0,0">
            <w:txbxContent>
              <w:p w:rsidR="00A079E6" w:rsidRDefault="00755F41">
                <w:pPr>
                  <w:spacing w:line="220" w:lineRule="exact"/>
                  <w:ind w:left="20" w:right="-30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  <w:color w:val="212A35"/>
                  </w:rPr>
                  <w:t>813.767.0198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18.5pt;margin-top:725pt;width:103.55pt;height:11.95pt;z-index:-251651584;mso-position-horizontal-relative:page;mso-position-vertical-relative:page" filled="f" stroked="f">
          <v:textbox inset="0,0,0,0">
            <w:txbxContent>
              <w:p w:rsidR="00A079E6" w:rsidRDefault="007C0243">
                <w:pPr>
                  <w:spacing w:line="220" w:lineRule="exact"/>
                  <w:ind w:left="20" w:right="-30"/>
                  <w:rPr>
                    <w:rFonts w:ascii="Arial Narrow" w:eastAsia="Arial Narrow" w:hAnsi="Arial Narrow" w:cs="Arial Narrow"/>
                  </w:rPr>
                </w:pPr>
                <w:hyperlink r:id="rId2"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d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spacing w:val="1"/>
                      <w:u w:val="single" w:color="0462C1"/>
                    </w:rPr>
                    <w:t>o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n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spacing w:val="1"/>
                      <w:u w:val="single" w:color="0462C1"/>
                    </w:rPr>
                    <w:t>n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weste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spacing w:val="1"/>
                      <w:u w:val="single" w:color="0462C1"/>
                    </w:rPr>
                    <w:t>r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h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spacing w:val="1"/>
                      <w:u w:val="single" w:color="0462C1"/>
                    </w:rPr>
                    <w:t>o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ff@g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spacing w:val="1"/>
                      <w:u w:val="single" w:color="0462C1"/>
                    </w:rPr>
                    <w:t>m</w:t>
                  </w:r>
                  <w:r w:rsidR="00755F41">
                    <w:rPr>
                      <w:rFonts w:ascii="Arial Narrow" w:eastAsia="Arial Narrow" w:hAnsi="Arial Narrow" w:cs="Arial Narrow"/>
                      <w:color w:val="0462C1"/>
                      <w:u w:val="single" w:color="0462C1"/>
                    </w:rPr>
                    <w:t>ail.com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243" w:rsidRDefault="007C0243">
      <w:r>
        <w:separator/>
      </w:r>
    </w:p>
  </w:footnote>
  <w:footnote w:type="continuationSeparator" w:id="0">
    <w:p w:rsidR="007C0243" w:rsidRDefault="007C0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268C2"/>
    <w:multiLevelType w:val="multilevel"/>
    <w:tmpl w:val="3BB893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E6"/>
    <w:rsid w:val="000E1942"/>
    <w:rsid w:val="00562BEA"/>
    <w:rsid w:val="00755F41"/>
    <w:rsid w:val="007C0243"/>
    <w:rsid w:val="00A079E6"/>
    <w:rsid w:val="00EB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."/>
  <w:listSeparator w:val=","/>
  <w15:docId w15:val="{46F77F67-BC0D-4821-A561-A9CFCC32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onnwesterhoff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onnwesterhoff@gmail.com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onnwesterhoff@gmail.com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donnwesterhoff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Akima, LLC</Company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Westerhoff, Donn</cp:lastModifiedBy>
  <cp:revision>3</cp:revision>
  <dcterms:created xsi:type="dcterms:W3CDTF">2019-10-21T20:01:00Z</dcterms:created>
  <dcterms:modified xsi:type="dcterms:W3CDTF">2019-10-21T20:47:00Z</dcterms:modified>
</cp:coreProperties>
</file>